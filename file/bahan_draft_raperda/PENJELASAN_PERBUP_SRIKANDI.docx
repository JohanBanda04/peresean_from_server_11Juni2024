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5ED6A" w14:textId="77777777" w:rsidR="008D02DE" w:rsidRPr="0060722F" w:rsidRDefault="008D02DE" w:rsidP="008D02DE">
      <w:pPr>
        <w:pStyle w:val="BodyText"/>
        <w:spacing w:line="360" w:lineRule="auto"/>
        <w:ind w:right="-3"/>
        <w:jc w:val="center"/>
        <w:rPr>
          <w:rFonts w:ascii="Bookman Old Style" w:hAnsi="Bookman Old Style"/>
          <w:lang w:val="id-ID"/>
        </w:rPr>
      </w:pPr>
      <w:r w:rsidRPr="0060722F">
        <w:rPr>
          <w:rFonts w:ascii="Bookman Old Style" w:hAnsi="Bookman Old Style"/>
          <w:lang w:val="id-ID"/>
        </w:rPr>
        <w:t>PENJELASAN</w:t>
      </w:r>
    </w:p>
    <w:p w14:paraId="23E1B3B5" w14:textId="77777777" w:rsidR="008D02DE" w:rsidRPr="0060722F" w:rsidRDefault="008D02DE" w:rsidP="008D02DE">
      <w:pPr>
        <w:pStyle w:val="BodyText"/>
        <w:spacing w:line="360" w:lineRule="auto"/>
        <w:ind w:right="-3"/>
        <w:jc w:val="center"/>
        <w:rPr>
          <w:rFonts w:ascii="Bookman Old Style" w:hAnsi="Bookman Old Style"/>
          <w:lang w:val="id-ID"/>
        </w:rPr>
      </w:pPr>
    </w:p>
    <w:p w14:paraId="24B7E313" w14:textId="3FFB563D" w:rsidR="008D02DE" w:rsidRPr="0060722F" w:rsidRDefault="008D02DE" w:rsidP="008D02DE">
      <w:pPr>
        <w:spacing w:line="360" w:lineRule="auto"/>
        <w:jc w:val="center"/>
        <w:rPr>
          <w:rFonts w:ascii="Bookman Old Style" w:hAnsi="Bookman Old Style" w:cs="Arial"/>
          <w:bCs/>
          <w:sz w:val="24"/>
          <w:szCs w:val="24"/>
        </w:rPr>
      </w:pPr>
      <w:r w:rsidRPr="0060722F">
        <w:rPr>
          <w:rFonts w:ascii="Bookman Old Style" w:hAnsi="Bookman Old Style" w:cs="Arial"/>
          <w:bCs/>
          <w:sz w:val="24"/>
          <w:szCs w:val="24"/>
        </w:rPr>
        <w:t>PEDO</w:t>
      </w:r>
      <w:r w:rsidR="0060722F" w:rsidRPr="0060722F">
        <w:rPr>
          <w:rFonts w:ascii="Bookman Old Style" w:hAnsi="Bookman Old Style"/>
          <w:spacing w:val="1"/>
          <w:sz w:val="24"/>
          <w:szCs w:val="24"/>
        </w:rPr>
        <w:t>MAN PENERAPAN SISTEM INFORMASI KEARSIPAN DINAMIS TERINTEGRASI DI LINGKUNGAN PEMERINTAH KABUPATEN DOMPU.</w:t>
      </w:r>
    </w:p>
    <w:p w14:paraId="3D8F0BD8" w14:textId="77777777" w:rsidR="008D02DE" w:rsidRPr="0060722F" w:rsidRDefault="008D02DE" w:rsidP="008D02DE">
      <w:pPr>
        <w:pStyle w:val="BodyText"/>
        <w:spacing w:line="360" w:lineRule="auto"/>
        <w:ind w:right="-3"/>
        <w:jc w:val="both"/>
        <w:rPr>
          <w:rFonts w:ascii="Bookman Old Style" w:hAnsi="Bookman Old Style"/>
          <w:lang w:val="id-ID"/>
        </w:rPr>
      </w:pPr>
    </w:p>
    <w:p w14:paraId="33C6434C" w14:textId="77777777" w:rsidR="008D02DE" w:rsidRPr="0060722F" w:rsidRDefault="008D02DE" w:rsidP="008D02DE">
      <w:pPr>
        <w:pStyle w:val="BodyText"/>
        <w:spacing w:line="360" w:lineRule="auto"/>
        <w:ind w:right="-3"/>
        <w:jc w:val="center"/>
        <w:rPr>
          <w:rFonts w:ascii="Bookman Old Style" w:hAnsi="Bookman Old Style"/>
          <w:lang w:val="id-ID"/>
        </w:rPr>
      </w:pPr>
      <w:r w:rsidRPr="0060722F">
        <w:rPr>
          <w:rFonts w:ascii="Bookman Old Style" w:hAnsi="Bookman Old Style"/>
          <w:lang w:val="id-ID"/>
        </w:rPr>
        <w:t>KATA PENGANTAR</w:t>
      </w:r>
    </w:p>
    <w:p w14:paraId="58108EAE" w14:textId="593EC386" w:rsidR="008D02DE" w:rsidRPr="0060722F" w:rsidRDefault="00AF1315" w:rsidP="008D02DE">
      <w:pPr>
        <w:pStyle w:val="BodyText"/>
        <w:spacing w:line="360" w:lineRule="auto"/>
        <w:ind w:left="567" w:right="-3" w:firstLine="720"/>
        <w:jc w:val="both"/>
        <w:rPr>
          <w:rFonts w:ascii="Bookman Old Style" w:hAnsi="Bookman Old Style"/>
          <w:lang w:val="id-ID"/>
        </w:rPr>
      </w:pPr>
      <w:r w:rsidRPr="0060722F">
        <w:rPr>
          <w:rFonts w:ascii="Bookman Old Style" w:hAnsi="Bookman Old Style"/>
          <w:lang w:val="id-ID"/>
        </w:rPr>
        <w:t xml:space="preserve">Dengan Memanjatkan Puji Syukur Kehadirat Tuhan Yang Maha Esa, Rancangan Peraturan Bupati Tentang Pedoman </w:t>
      </w:r>
      <w:r w:rsidRPr="0060722F">
        <w:rPr>
          <w:rFonts w:ascii="Bookman Old Style" w:hAnsi="Bookman Old Style"/>
          <w:spacing w:val="1"/>
        </w:rPr>
        <w:t>Penerapan Sistem Informasi Kearsipan Dinamis Terintegrasi Di Lingkungan Pemerintah Kabupaten Dompu.</w:t>
      </w:r>
    </w:p>
    <w:p w14:paraId="0E3E7B69" w14:textId="55C305B3" w:rsidR="008D02DE" w:rsidRPr="0060722F" w:rsidRDefault="00AF1315" w:rsidP="008D02DE">
      <w:pPr>
        <w:pStyle w:val="BodyText"/>
        <w:spacing w:line="360" w:lineRule="auto"/>
        <w:ind w:left="567" w:right="-3" w:firstLine="720"/>
        <w:jc w:val="both"/>
        <w:rPr>
          <w:rFonts w:ascii="Bookman Old Style" w:hAnsi="Bookman Old Style"/>
          <w:lang w:val="id-ID"/>
        </w:rPr>
      </w:pPr>
      <w:r w:rsidRPr="0060722F">
        <w:rPr>
          <w:rFonts w:ascii="Bookman Old Style" w:hAnsi="Bookman Old Style"/>
          <w:lang w:val="id-ID"/>
        </w:rPr>
        <w:t>Penyusunan Rancangan Peraturan Bupati Tentang Pedoman</w:t>
      </w:r>
      <w:r w:rsidRPr="0060722F">
        <w:rPr>
          <w:rFonts w:ascii="Bookman Old Style" w:hAnsi="Bookman Old Style"/>
          <w:spacing w:val="1"/>
        </w:rPr>
        <w:t xml:space="preserve"> Man Penerapan Sistem Informasi Kearsipan Dinamis Terintegrasi Di Lingkungan Pemerintah Kabupaten Dompu</w:t>
      </w:r>
      <w:r w:rsidRPr="0060722F">
        <w:rPr>
          <w:rFonts w:ascii="Bookman Old Style" w:hAnsi="Bookman Old Style"/>
          <w:spacing w:val="1"/>
          <w:lang w:val="en-US"/>
        </w:rPr>
        <w:t xml:space="preserve"> </w:t>
      </w:r>
      <w:proofErr w:type="spellStart"/>
      <w:r w:rsidRPr="0060722F">
        <w:rPr>
          <w:rFonts w:ascii="Bookman Old Style" w:hAnsi="Bookman Old Style"/>
          <w:spacing w:val="1"/>
          <w:lang w:val="en-US"/>
        </w:rPr>
        <w:t>Bertujuan</w:t>
      </w:r>
      <w:proofErr w:type="spellEnd"/>
      <w:r w:rsidRPr="0060722F">
        <w:rPr>
          <w:rFonts w:ascii="Bookman Old Style" w:hAnsi="Bookman Old Style"/>
          <w:spacing w:val="1"/>
          <w:lang w:val="en-US"/>
        </w:rPr>
        <w:t xml:space="preserve"> </w:t>
      </w:r>
      <w:proofErr w:type="spellStart"/>
      <w:r w:rsidRPr="0060722F">
        <w:rPr>
          <w:rFonts w:ascii="Bookman Old Style" w:hAnsi="Bookman Old Style"/>
          <w:spacing w:val="1"/>
          <w:lang w:val="en-US"/>
        </w:rPr>
        <w:t>Untuk</w:t>
      </w:r>
      <w:proofErr w:type="spellEnd"/>
      <w:r w:rsidRPr="0060722F">
        <w:rPr>
          <w:rFonts w:ascii="Bookman Old Style" w:hAnsi="Bookman Old Style"/>
          <w:spacing w:val="1"/>
          <w:lang w:val="en-US"/>
        </w:rPr>
        <w:t xml:space="preserve"> </w:t>
      </w:r>
      <w:proofErr w:type="spellStart"/>
      <w:r w:rsidRPr="0060722F">
        <w:rPr>
          <w:rFonts w:ascii="Bookman Old Style" w:hAnsi="Bookman Old Style"/>
          <w:spacing w:val="1"/>
          <w:lang w:val="en-US"/>
        </w:rPr>
        <w:t>Menerapkan</w:t>
      </w:r>
      <w:proofErr w:type="spellEnd"/>
      <w:r w:rsidRPr="0060722F">
        <w:rPr>
          <w:rFonts w:ascii="Bookman Old Style" w:hAnsi="Bookman Old Style"/>
          <w:spacing w:val="1"/>
          <w:lang w:val="en-US"/>
        </w:rPr>
        <w:t xml:space="preserve"> </w:t>
      </w:r>
      <w:proofErr w:type="spellStart"/>
      <w:r w:rsidRPr="0060722F">
        <w:rPr>
          <w:rFonts w:ascii="Bookman Old Style" w:hAnsi="Bookman Old Style"/>
          <w:spacing w:val="1"/>
          <w:lang w:val="en-US"/>
        </w:rPr>
        <w:t>Sistem</w:t>
      </w:r>
      <w:proofErr w:type="spellEnd"/>
      <w:r w:rsidRPr="0060722F">
        <w:rPr>
          <w:rFonts w:ascii="Bookman Old Style" w:hAnsi="Bookman Old Style"/>
          <w:spacing w:val="1"/>
          <w:lang w:val="en-US"/>
        </w:rPr>
        <w:t xml:space="preserve"> </w:t>
      </w:r>
      <w:proofErr w:type="spellStart"/>
      <w:r w:rsidRPr="0060722F">
        <w:rPr>
          <w:rFonts w:ascii="Bookman Old Style" w:hAnsi="Bookman Old Style"/>
          <w:spacing w:val="1"/>
          <w:lang w:val="en-US"/>
        </w:rPr>
        <w:t>Kearsipan</w:t>
      </w:r>
      <w:proofErr w:type="spellEnd"/>
      <w:r w:rsidRPr="0060722F">
        <w:rPr>
          <w:rFonts w:ascii="Bookman Old Style" w:hAnsi="Bookman Old Style"/>
          <w:spacing w:val="1"/>
          <w:lang w:val="en-US"/>
        </w:rPr>
        <w:t xml:space="preserve"> Yang </w:t>
      </w:r>
      <w:proofErr w:type="spellStart"/>
      <w:r w:rsidRPr="0060722F">
        <w:rPr>
          <w:rFonts w:ascii="Bookman Old Style" w:hAnsi="Bookman Old Style"/>
          <w:spacing w:val="1"/>
          <w:lang w:val="en-US"/>
        </w:rPr>
        <w:t>Terintegrasi</w:t>
      </w:r>
      <w:proofErr w:type="spellEnd"/>
      <w:r w:rsidRPr="0060722F">
        <w:rPr>
          <w:rFonts w:ascii="Bookman Old Style" w:hAnsi="Bookman Old Style"/>
          <w:spacing w:val="1"/>
          <w:lang w:val="en-US"/>
        </w:rPr>
        <w:t xml:space="preserve"> Dalam </w:t>
      </w:r>
      <w:proofErr w:type="spellStart"/>
      <w:r w:rsidRPr="0060722F">
        <w:rPr>
          <w:rFonts w:ascii="Bookman Old Style" w:hAnsi="Bookman Old Style"/>
          <w:spacing w:val="1"/>
          <w:lang w:val="en-US"/>
        </w:rPr>
        <w:t>Suatu</w:t>
      </w:r>
      <w:proofErr w:type="spellEnd"/>
      <w:r w:rsidRPr="0060722F">
        <w:rPr>
          <w:rFonts w:ascii="Bookman Old Style" w:hAnsi="Bookman Old Style"/>
          <w:spacing w:val="1"/>
          <w:lang w:val="en-US"/>
        </w:rPr>
        <w:t xml:space="preserve"> </w:t>
      </w:r>
      <w:proofErr w:type="spellStart"/>
      <w:r w:rsidRPr="0060722F">
        <w:rPr>
          <w:rFonts w:ascii="Bookman Old Style" w:hAnsi="Bookman Old Style"/>
          <w:spacing w:val="1"/>
          <w:lang w:val="en-US"/>
        </w:rPr>
        <w:t>Sistem</w:t>
      </w:r>
      <w:proofErr w:type="spellEnd"/>
      <w:r w:rsidRPr="0060722F">
        <w:rPr>
          <w:rFonts w:ascii="Bookman Old Style" w:hAnsi="Bookman Old Style"/>
          <w:lang w:val="id-ID"/>
        </w:rPr>
        <w:t xml:space="preserve">. </w:t>
      </w:r>
    </w:p>
    <w:p w14:paraId="434EDA3C" w14:textId="2BA1D6AE" w:rsidR="008D02DE" w:rsidRPr="0060722F" w:rsidRDefault="00AF1315" w:rsidP="008D02DE">
      <w:pPr>
        <w:pStyle w:val="BodyText"/>
        <w:spacing w:line="360" w:lineRule="auto"/>
        <w:ind w:left="567" w:right="-3" w:firstLine="720"/>
        <w:rPr>
          <w:rFonts w:ascii="Bookman Old Style" w:hAnsi="Bookman Old Style"/>
          <w:lang w:val="id-ID"/>
        </w:rPr>
      </w:pPr>
      <w:r w:rsidRPr="0060722F">
        <w:rPr>
          <w:rFonts w:ascii="Bookman Old Style" w:hAnsi="Bookman Old Style"/>
          <w:lang w:val="id-ID"/>
        </w:rPr>
        <w:t xml:space="preserve">Selanjutnya Kami Dari Kabupaten Dompu Sangat Mengharapkan Untuk Diberikan Tanggapan, Saran Dan Usul Agar Rancangan Peraturan Bupati Ini Dapat Lebih Baik Dalam Pelaksanaannya. </w:t>
      </w:r>
    </w:p>
    <w:p w14:paraId="4316FE2C" w14:textId="77777777" w:rsidR="008D02DE" w:rsidRPr="0060722F" w:rsidRDefault="008D02DE" w:rsidP="008D02DE">
      <w:pPr>
        <w:pStyle w:val="BodyText"/>
        <w:spacing w:line="360" w:lineRule="auto"/>
        <w:ind w:left="567" w:right="-3" w:firstLine="720"/>
        <w:rPr>
          <w:rFonts w:ascii="Bookman Old Style" w:hAnsi="Bookman Old Style"/>
          <w:lang w:val="id-ID"/>
        </w:rPr>
      </w:pPr>
    </w:p>
    <w:p w14:paraId="6421B7AC" w14:textId="6EF70C6B" w:rsidR="008D02DE" w:rsidRPr="0060722F" w:rsidRDefault="008D02DE" w:rsidP="008D02DE">
      <w:pPr>
        <w:pStyle w:val="BodyText"/>
        <w:spacing w:line="360" w:lineRule="auto"/>
        <w:ind w:left="4253" w:right="-3" w:firstLine="720"/>
        <w:rPr>
          <w:rFonts w:ascii="Bookman Old Style" w:hAnsi="Bookman Old Style"/>
          <w:lang w:val="id-ID"/>
        </w:rPr>
      </w:pPr>
      <w:r w:rsidRPr="0060722F">
        <w:rPr>
          <w:rFonts w:ascii="Bookman Old Style" w:hAnsi="Bookman Old Style"/>
          <w:lang w:val="id-ID"/>
        </w:rPr>
        <w:t xml:space="preserve">Dompu,         </w:t>
      </w:r>
      <w:r w:rsidR="0060722F" w:rsidRPr="0060722F">
        <w:rPr>
          <w:rFonts w:ascii="Bookman Old Style" w:hAnsi="Bookman Old Style"/>
          <w:lang w:val="en-US"/>
        </w:rPr>
        <w:t>Maret</w:t>
      </w:r>
      <w:r w:rsidRPr="0060722F">
        <w:rPr>
          <w:rFonts w:ascii="Bookman Old Style" w:hAnsi="Bookman Old Style"/>
          <w:lang w:val="id-ID"/>
        </w:rPr>
        <w:t xml:space="preserve"> 2024</w:t>
      </w:r>
    </w:p>
    <w:p w14:paraId="7C902B94" w14:textId="77777777" w:rsidR="008D02DE" w:rsidRPr="0060722F" w:rsidRDefault="008D02DE" w:rsidP="008D02DE">
      <w:pPr>
        <w:pStyle w:val="BodyText"/>
        <w:spacing w:line="360" w:lineRule="auto"/>
        <w:ind w:left="4253" w:right="-3" w:firstLine="720"/>
        <w:rPr>
          <w:rFonts w:ascii="Bookman Old Style" w:hAnsi="Bookman Old Style"/>
          <w:lang w:val="id-ID"/>
        </w:rPr>
      </w:pPr>
    </w:p>
    <w:p w14:paraId="41E4D4C3" w14:textId="77777777" w:rsidR="008D02DE" w:rsidRPr="0060722F" w:rsidRDefault="008D02DE" w:rsidP="008D02DE">
      <w:pPr>
        <w:pStyle w:val="BodyText"/>
        <w:spacing w:line="360" w:lineRule="auto"/>
        <w:ind w:left="4253" w:right="-3" w:firstLine="720"/>
        <w:rPr>
          <w:rFonts w:ascii="Bookman Old Style" w:hAnsi="Bookman Old Style"/>
          <w:lang w:val="id-ID"/>
        </w:rPr>
      </w:pPr>
      <w:r w:rsidRPr="0060722F">
        <w:rPr>
          <w:rFonts w:ascii="Bookman Old Style" w:hAnsi="Bookman Old Style"/>
          <w:lang w:val="id-ID"/>
        </w:rPr>
        <w:t xml:space="preserve">                    TTD</w:t>
      </w:r>
    </w:p>
    <w:p w14:paraId="02C30A65" w14:textId="77777777" w:rsidR="008D02DE" w:rsidRPr="0060722F" w:rsidRDefault="008D02DE" w:rsidP="008D02DE">
      <w:pPr>
        <w:pStyle w:val="BodyText"/>
        <w:spacing w:line="360" w:lineRule="auto"/>
        <w:ind w:left="4253" w:right="-3" w:firstLine="720"/>
        <w:rPr>
          <w:rFonts w:ascii="Bookman Old Style" w:hAnsi="Bookman Old Style"/>
          <w:lang w:val="id-ID"/>
        </w:rPr>
      </w:pPr>
    </w:p>
    <w:p w14:paraId="0F727818" w14:textId="77777777" w:rsidR="008D02DE" w:rsidRPr="0060722F" w:rsidRDefault="008D02DE" w:rsidP="008D02DE">
      <w:pPr>
        <w:pStyle w:val="BodyText"/>
        <w:spacing w:line="360" w:lineRule="auto"/>
        <w:ind w:left="4820" w:right="-3" w:firstLine="720"/>
        <w:rPr>
          <w:rFonts w:ascii="Bookman Old Style" w:hAnsi="Bookman Old Style"/>
          <w:lang w:val="id-ID"/>
        </w:rPr>
      </w:pPr>
      <w:r w:rsidRPr="0060722F">
        <w:rPr>
          <w:rFonts w:ascii="Bookman Old Style" w:hAnsi="Bookman Old Style"/>
          <w:lang w:val="id-ID"/>
        </w:rPr>
        <w:t xml:space="preserve">       Penyusun </w:t>
      </w:r>
    </w:p>
    <w:p w14:paraId="3575FB6D" w14:textId="77777777" w:rsidR="008D02DE" w:rsidRPr="0060722F" w:rsidRDefault="008D02DE" w:rsidP="008D02DE">
      <w:pPr>
        <w:rPr>
          <w:rFonts w:ascii="Bookman Old Style" w:eastAsia="Cambria" w:hAnsi="Bookman Old Style" w:cs="Cambria"/>
          <w:kern w:val="0"/>
          <w:sz w:val="24"/>
          <w:szCs w:val="24"/>
          <w:lang w:val="id-ID"/>
          <w14:ligatures w14:val="none"/>
        </w:rPr>
      </w:pPr>
      <w:r w:rsidRPr="0060722F">
        <w:rPr>
          <w:rFonts w:ascii="Bookman Old Style" w:hAnsi="Bookman Old Style"/>
          <w:sz w:val="24"/>
          <w:szCs w:val="24"/>
          <w:lang w:val="id-ID"/>
        </w:rPr>
        <w:br w:type="page"/>
      </w:r>
    </w:p>
    <w:p w14:paraId="22D53125" w14:textId="77777777" w:rsidR="0060722F" w:rsidRPr="0060722F" w:rsidRDefault="0060722F" w:rsidP="0060722F">
      <w:pPr>
        <w:pStyle w:val="BodyText"/>
        <w:kinsoku w:val="0"/>
        <w:overflowPunct w:val="0"/>
        <w:spacing w:before="70"/>
        <w:ind w:left="540" w:right="1012"/>
        <w:jc w:val="center"/>
        <w:rPr>
          <w:rFonts w:ascii="Bookman Old Style" w:hAnsi="Bookman Old Style"/>
        </w:rPr>
      </w:pPr>
      <w:r w:rsidRPr="0060722F">
        <w:rPr>
          <w:rFonts w:ascii="Bookman Old Style" w:hAnsi="Bookman Old Style"/>
        </w:rPr>
        <w:lastRenderedPageBreak/>
        <w:t>BAB</w:t>
      </w:r>
      <w:r w:rsidRPr="0060722F">
        <w:rPr>
          <w:rFonts w:ascii="Bookman Old Style" w:hAnsi="Bookman Old Style"/>
          <w:spacing w:val="-4"/>
        </w:rPr>
        <w:t xml:space="preserve"> </w:t>
      </w:r>
      <w:r w:rsidRPr="0060722F">
        <w:rPr>
          <w:rFonts w:ascii="Bookman Old Style" w:hAnsi="Bookman Old Style"/>
        </w:rPr>
        <w:t>I</w:t>
      </w:r>
    </w:p>
    <w:p w14:paraId="67CB0E17" w14:textId="77777777" w:rsidR="0060722F" w:rsidRPr="0060722F" w:rsidRDefault="0060722F" w:rsidP="0060722F">
      <w:pPr>
        <w:pStyle w:val="BodyText"/>
        <w:kinsoku w:val="0"/>
        <w:overflowPunct w:val="0"/>
        <w:spacing w:before="242" w:line="276" w:lineRule="auto"/>
        <w:ind w:left="2552" w:right="-269" w:hanging="2268"/>
        <w:rPr>
          <w:rFonts w:ascii="Bookman Old Style" w:hAnsi="Bookman Old Style"/>
        </w:rPr>
      </w:pPr>
      <w:r w:rsidRPr="0060722F">
        <w:rPr>
          <w:rFonts w:ascii="Bookman Old Style" w:hAnsi="Bookman Old Style"/>
        </w:rPr>
        <w:t>PENGERTIAN UMUM DALAM PENERAPAN SISTEM INFORMASI KEARSIPAN</w:t>
      </w:r>
      <w:r w:rsidRPr="0060722F">
        <w:rPr>
          <w:rFonts w:ascii="Bookman Old Style" w:hAnsi="Bookman Old Style"/>
          <w:spacing w:val="-74"/>
        </w:rPr>
        <w:t xml:space="preserve">           </w:t>
      </w:r>
      <w:r w:rsidRPr="0060722F">
        <w:rPr>
          <w:rFonts w:ascii="Bookman Old Style" w:hAnsi="Bookman Old Style"/>
        </w:rPr>
        <w:t>DINAMIS</w:t>
      </w:r>
      <w:r w:rsidRPr="0060722F">
        <w:rPr>
          <w:rFonts w:ascii="Bookman Old Style" w:hAnsi="Bookman Old Style"/>
          <w:spacing w:val="3"/>
        </w:rPr>
        <w:t xml:space="preserve"> </w:t>
      </w:r>
      <w:r w:rsidRPr="0060722F">
        <w:rPr>
          <w:rFonts w:ascii="Bookman Old Style" w:hAnsi="Bookman Old Style"/>
        </w:rPr>
        <w:t>TERINTEGRASI</w:t>
      </w:r>
    </w:p>
    <w:p w14:paraId="73E8644A" w14:textId="77777777" w:rsidR="0060722F" w:rsidRPr="0060722F" w:rsidRDefault="0060722F" w:rsidP="0060722F">
      <w:pPr>
        <w:pStyle w:val="BodyText"/>
        <w:kinsoku w:val="0"/>
        <w:overflowPunct w:val="0"/>
        <w:rPr>
          <w:rFonts w:ascii="Bookman Old Style" w:hAnsi="Bookman Old Style"/>
        </w:rPr>
      </w:pPr>
    </w:p>
    <w:p w14:paraId="355C6637" w14:textId="77777777" w:rsidR="0060722F" w:rsidRPr="0060722F" w:rsidRDefault="0060722F" w:rsidP="0060722F">
      <w:pPr>
        <w:pStyle w:val="BodyText"/>
        <w:kinsoku w:val="0"/>
        <w:overflowPunct w:val="0"/>
        <w:spacing w:before="6"/>
        <w:rPr>
          <w:rFonts w:ascii="Bookman Old Style" w:hAnsi="Bookman Old Style"/>
        </w:rPr>
      </w:pPr>
    </w:p>
    <w:p w14:paraId="34CA2539" w14:textId="77777777" w:rsidR="0060722F" w:rsidRPr="0060722F" w:rsidRDefault="0060722F" w:rsidP="0060722F">
      <w:pPr>
        <w:pStyle w:val="ListParagraph"/>
        <w:numPr>
          <w:ilvl w:val="0"/>
          <w:numId w:val="21"/>
        </w:numPr>
        <w:tabs>
          <w:tab w:val="left" w:pos="989"/>
        </w:tabs>
        <w:kinsoku w:val="0"/>
        <w:overflowPunct w:val="0"/>
        <w:adjustRightInd w:val="0"/>
        <w:spacing w:line="360" w:lineRule="auto"/>
        <w:ind w:right="64"/>
        <w:jc w:val="both"/>
        <w:rPr>
          <w:rFonts w:ascii="Bookman Old Style" w:hAnsi="Bookman Old Style"/>
          <w:sz w:val="24"/>
          <w:szCs w:val="24"/>
        </w:rPr>
      </w:pPr>
      <w:r w:rsidRPr="0060722F">
        <w:rPr>
          <w:rFonts w:ascii="Bookman Old Style" w:hAnsi="Bookman Old Style"/>
          <w:sz w:val="24"/>
          <w:szCs w:val="24"/>
        </w:rPr>
        <w:t>Naskah</w:t>
      </w:r>
      <w:r w:rsidRPr="0060722F">
        <w:rPr>
          <w:rFonts w:ascii="Bookman Old Style" w:hAnsi="Bookman Old Style"/>
          <w:spacing w:val="1"/>
          <w:sz w:val="24"/>
          <w:szCs w:val="24"/>
        </w:rPr>
        <w:t xml:space="preserve"> </w:t>
      </w:r>
      <w:r w:rsidRPr="0060722F">
        <w:rPr>
          <w:rFonts w:ascii="Bookman Old Style" w:hAnsi="Bookman Old Style"/>
          <w:sz w:val="24"/>
          <w:szCs w:val="24"/>
        </w:rPr>
        <w:t>Dinas</w:t>
      </w:r>
      <w:r w:rsidRPr="0060722F">
        <w:rPr>
          <w:rFonts w:ascii="Bookman Old Style" w:hAnsi="Bookman Old Style"/>
          <w:spacing w:val="1"/>
          <w:sz w:val="24"/>
          <w:szCs w:val="24"/>
        </w:rPr>
        <w:t xml:space="preserve"> </w:t>
      </w:r>
      <w:r w:rsidRPr="0060722F">
        <w:rPr>
          <w:rFonts w:ascii="Bookman Old Style" w:hAnsi="Bookman Old Style"/>
          <w:sz w:val="24"/>
          <w:szCs w:val="24"/>
        </w:rPr>
        <w:t>adalah</w:t>
      </w:r>
      <w:r w:rsidRPr="0060722F">
        <w:rPr>
          <w:rFonts w:ascii="Bookman Old Style" w:hAnsi="Bookman Old Style"/>
          <w:spacing w:val="1"/>
          <w:sz w:val="24"/>
          <w:szCs w:val="24"/>
        </w:rPr>
        <w:t xml:space="preserve"> </w:t>
      </w:r>
      <w:r w:rsidRPr="0060722F">
        <w:rPr>
          <w:rFonts w:ascii="Bookman Old Style" w:hAnsi="Bookman Old Style"/>
          <w:sz w:val="24"/>
          <w:szCs w:val="24"/>
        </w:rPr>
        <w:t>informasi</w:t>
      </w:r>
      <w:r w:rsidRPr="0060722F">
        <w:rPr>
          <w:rFonts w:ascii="Bookman Old Style" w:hAnsi="Bookman Old Style"/>
          <w:spacing w:val="1"/>
          <w:sz w:val="24"/>
          <w:szCs w:val="24"/>
        </w:rPr>
        <w:t xml:space="preserve"> </w:t>
      </w:r>
      <w:r w:rsidRPr="0060722F">
        <w:rPr>
          <w:rFonts w:ascii="Bookman Old Style" w:hAnsi="Bookman Old Style"/>
          <w:sz w:val="24"/>
          <w:szCs w:val="24"/>
        </w:rPr>
        <w:t>tertulis</w:t>
      </w:r>
      <w:r w:rsidRPr="0060722F">
        <w:rPr>
          <w:rFonts w:ascii="Bookman Old Style" w:hAnsi="Bookman Old Style"/>
          <w:spacing w:val="1"/>
          <w:sz w:val="24"/>
          <w:szCs w:val="24"/>
        </w:rPr>
        <w:t xml:space="preserve"> </w:t>
      </w:r>
      <w:r w:rsidRPr="0060722F">
        <w:rPr>
          <w:rFonts w:ascii="Bookman Old Style" w:hAnsi="Bookman Old Style"/>
          <w:sz w:val="24"/>
          <w:szCs w:val="24"/>
        </w:rPr>
        <w:t>sebagai</w:t>
      </w:r>
      <w:r w:rsidRPr="0060722F">
        <w:rPr>
          <w:rFonts w:ascii="Bookman Old Style" w:hAnsi="Bookman Old Style"/>
          <w:spacing w:val="1"/>
          <w:sz w:val="24"/>
          <w:szCs w:val="24"/>
        </w:rPr>
        <w:t xml:space="preserve"> </w:t>
      </w:r>
      <w:r w:rsidRPr="0060722F">
        <w:rPr>
          <w:rFonts w:ascii="Bookman Old Style" w:hAnsi="Bookman Old Style"/>
          <w:sz w:val="24"/>
          <w:szCs w:val="24"/>
        </w:rPr>
        <w:t>alat</w:t>
      </w:r>
      <w:r w:rsidRPr="0060722F">
        <w:rPr>
          <w:rFonts w:ascii="Bookman Old Style" w:hAnsi="Bookman Old Style"/>
          <w:spacing w:val="1"/>
          <w:sz w:val="24"/>
          <w:szCs w:val="24"/>
        </w:rPr>
        <w:t xml:space="preserve"> </w:t>
      </w:r>
      <w:r w:rsidRPr="0060722F">
        <w:rPr>
          <w:rFonts w:ascii="Bookman Old Style" w:hAnsi="Bookman Old Style"/>
          <w:sz w:val="24"/>
          <w:szCs w:val="24"/>
        </w:rPr>
        <w:t>komunikasi</w:t>
      </w:r>
      <w:r w:rsidRPr="0060722F">
        <w:rPr>
          <w:rFonts w:ascii="Bookman Old Style" w:hAnsi="Bookman Old Style"/>
          <w:spacing w:val="1"/>
          <w:sz w:val="24"/>
          <w:szCs w:val="24"/>
        </w:rPr>
        <w:t xml:space="preserve"> </w:t>
      </w:r>
      <w:r w:rsidRPr="0060722F">
        <w:rPr>
          <w:rFonts w:ascii="Bookman Old Style" w:hAnsi="Bookman Old Style"/>
          <w:sz w:val="24"/>
          <w:szCs w:val="24"/>
        </w:rPr>
        <w:t>kedinasan</w:t>
      </w:r>
      <w:r w:rsidRPr="0060722F">
        <w:rPr>
          <w:rFonts w:ascii="Bookman Old Style" w:hAnsi="Bookman Old Style"/>
          <w:spacing w:val="1"/>
          <w:sz w:val="24"/>
          <w:szCs w:val="24"/>
        </w:rPr>
        <w:t xml:space="preserve"> </w:t>
      </w:r>
      <w:r w:rsidRPr="0060722F">
        <w:rPr>
          <w:rFonts w:ascii="Bookman Old Style" w:hAnsi="Bookman Old Style"/>
          <w:sz w:val="24"/>
          <w:szCs w:val="24"/>
        </w:rPr>
        <w:t>yang</w:t>
      </w:r>
      <w:r w:rsidRPr="0060722F">
        <w:rPr>
          <w:rFonts w:ascii="Bookman Old Style" w:hAnsi="Bookman Old Style"/>
          <w:spacing w:val="1"/>
          <w:sz w:val="24"/>
          <w:szCs w:val="24"/>
        </w:rPr>
        <w:t xml:space="preserve"> </w:t>
      </w:r>
      <w:r w:rsidRPr="0060722F">
        <w:rPr>
          <w:rFonts w:ascii="Bookman Old Style" w:hAnsi="Bookman Old Style"/>
          <w:sz w:val="24"/>
          <w:szCs w:val="24"/>
        </w:rPr>
        <w:t>dibuat</w:t>
      </w:r>
      <w:r w:rsidRPr="0060722F">
        <w:rPr>
          <w:rFonts w:ascii="Bookman Old Style" w:hAnsi="Bookman Old Style"/>
          <w:spacing w:val="1"/>
          <w:sz w:val="24"/>
          <w:szCs w:val="24"/>
        </w:rPr>
        <w:t xml:space="preserve"> </w:t>
      </w:r>
      <w:r w:rsidRPr="0060722F">
        <w:rPr>
          <w:rFonts w:ascii="Bookman Old Style" w:hAnsi="Bookman Old Style"/>
          <w:sz w:val="24"/>
          <w:szCs w:val="24"/>
        </w:rPr>
        <w:t>dan/atau</w:t>
      </w:r>
      <w:r w:rsidRPr="0060722F">
        <w:rPr>
          <w:rFonts w:ascii="Bookman Old Style" w:hAnsi="Bookman Old Style"/>
          <w:spacing w:val="1"/>
          <w:sz w:val="24"/>
          <w:szCs w:val="24"/>
        </w:rPr>
        <w:t xml:space="preserve"> </w:t>
      </w:r>
      <w:r w:rsidRPr="0060722F">
        <w:rPr>
          <w:rFonts w:ascii="Bookman Old Style" w:hAnsi="Bookman Old Style"/>
          <w:sz w:val="24"/>
          <w:szCs w:val="24"/>
        </w:rPr>
        <w:t>dikeluarkan</w:t>
      </w:r>
      <w:r w:rsidRPr="0060722F">
        <w:rPr>
          <w:rFonts w:ascii="Bookman Old Style" w:hAnsi="Bookman Old Style"/>
          <w:spacing w:val="1"/>
          <w:sz w:val="24"/>
          <w:szCs w:val="24"/>
        </w:rPr>
        <w:t xml:space="preserve"> </w:t>
      </w:r>
      <w:r w:rsidRPr="0060722F">
        <w:rPr>
          <w:rFonts w:ascii="Bookman Old Style" w:hAnsi="Bookman Old Style"/>
          <w:sz w:val="24"/>
          <w:szCs w:val="24"/>
        </w:rPr>
        <w:t>oleh</w:t>
      </w:r>
      <w:r w:rsidRPr="0060722F">
        <w:rPr>
          <w:rFonts w:ascii="Bookman Old Style" w:hAnsi="Bookman Old Style"/>
          <w:spacing w:val="1"/>
          <w:sz w:val="24"/>
          <w:szCs w:val="24"/>
        </w:rPr>
        <w:t xml:space="preserve"> </w:t>
      </w:r>
      <w:r w:rsidRPr="0060722F">
        <w:rPr>
          <w:rFonts w:ascii="Bookman Old Style" w:hAnsi="Bookman Old Style"/>
          <w:sz w:val="24"/>
          <w:szCs w:val="24"/>
        </w:rPr>
        <w:t>pejabat</w:t>
      </w:r>
      <w:r w:rsidRPr="0060722F">
        <w:rPr>
          <w:rFonts w:ascii="Bookman Old Style" w:hAnsi="Bookman Old Style"/>
          <w:spacing w:val="1"/>
          <w:sz w:val="24"/>
          <w:szCs w:val="24"/>
        </w:rPr>
        <w:t xml:space="preserve"> </w:t>
      </w:r>
      <w:r w:rsidRPr="0060722F">
        <w:rPr>
          <w:rFonts w:ascii="Bookman Old Style" w:hAnsi="Bookman Old Style"/>
          <w:sz w:val="24"/>
          <w:szCs w:val="24"/>
        </w:rPr>
        <w:t>yang</w:t>
      </w:r>
      <w:r w:rsidRPr="0060722F">
        <w:rPr>
          <w:rFonts w:ascii="Bookman Old Style" w:hAnsi="Bookman Old Style"/>
          <w:spacing w:val="1"/>
          <w:sz w:val="24"/>
          <w:szCs w:val="24"/>
        </w:rPr>
        <w:t xml:space="preserve"> </w:t>
      </w:r>
      <w:r w:rsidRPr="0060722F">
        <w:rPr>
          <w:rFonts w:ascii="Bookman Old Style" w:hAnsi="Bookman Old Style"/>
          <w:sz w:val="24"/>
          <w:szCs w:val="24"/>
        </w:rPr>
        <w:t>berwenang di lingkungan Pemerintah Kabupaten Dompu dalam</w:t>
      </w:r>
      <w:r w:rsidRPr="0060722F">
        <w:rPr>
          <w:rFonts w:ascii="Bookman Old Style" w:hAnsi="Bookman Old Style"/>
          <w:spacing w:val="1"/>
          <w:sz w:val="24"/>
          <w:szCs w:val="24"/>
        </w:rPr>
        <w:t xml:space="preserve"> </w:t>
      </w:r>
      <w:r w:rsidRPr="0060722F">
        <w:rPr>
          <w:rFonts w:ascii="Bookman Old Style" w:hAnsi="Bookman Old Style"/>
          <w:sz w:val="24"/>
          <w:szCs w:val="24"/>
        </w:rPr>
        <w:t>rangka</w:t>
      </w:r>
      <w:r w:rsidRPr="0060722F">
        <w:rPr>
          <w:rFonts w:ascii="Bookman Old Style" w:hAnsi="Bookman Old Style"/>
          <w:spacing w:val="-3"/>
          <w:sz w:val="24"/>
          <w:szCs w:val="24"/>
        </w:rPr>
        <w:t xml:space="preserve"> </w:t>
      </w:r>
      <w:r w:rsidRPr="0060722F">
        <w:rPr>
          <w:rFonts w:ascii="Bookman Old Style" w:hAnsi="Bookman Old Style"/>
          <w:sz w:val="24"/>
          <w:szCs w:val="24"/>
        </w:rPr>
        <w:t>penyelenggaraan</w:t>
      </w:r>
      <w:r w:rsidRPr="0060722F">
        <w:rPr>
          <w:rFonts w:ascii="Bookman Old Style" w:hAnsi="Bookman Old Style"/>
          <w:spacing w:val="-1"/>
          <w:sz w:val="24"/>
          <w:szCs w:val="24"/>
        </w:rPr>
        <w:t xml:space="preserve"> </w:t>
      </w:r>
      <w:r w:rsidRPr="0060722F">
        <w:rPr>
          <w:rFonts w:ascii="Bookman Old Style" w:hAnsi="Bookman Old Style"/>
          <w:sz w:val="24"/>
          <w:szCs w:val="24"/>
        </w:rPr>
        <w:t>tugas</w:t>
      </w:r>
      <w:r w:rsidRPr="0060722F">
        <w:rPr>
          <w:rFonts w:ascii="Bookman Old Style" w:hAnsi="Bookman Old Style"/>
          <w:spacing w:val="-3"/>
          <w:sz w:val="24"/>
          <w:szCs w:val="24"/>
        </w:rPr>
        <w:t xml:space="preserve"> </w:t>
      </w:r>
      <w:r w:rsidRPr="0060722F">
        <w:rPr>
          <w:rFonts w:ascii="Bookman Old Style" w:hAnsi="Bookman Old Style"/>
          <w:sz w:val="24"/>
          <w:szCs w:val="24"/>
        </w:rPr>
        <w:t>pemerintahan</w:t>
      </w:r>
      <w:r w:rsidRPr="0060722F">
        <w:rPr>
          <w:rFonts w:ascii="Bookman Old Style" w:hAnsi="Bookman Old Style"/>
          <w:spacing w:val="-1"/>
          <w:sz w:val="24"/>
          <w:szCs w:val="24"/>
        </w:rPr>
        <w:t xml:space="preserve"> </w:t>
      </w:r>
      <w:r w:rsidRPr="0060722F">
        <w:rPr>
          <w:rFonts w:ascii="Bookman Old Style" w:hAnsi="Bookman Old Style"/>
          <w:sz w:val="24"/>
          <w:szCs w:val="24"/>
        </w:rPr>
        <w:t>dan</w:t>
      </w:r>
      <w:r w:rsidRPr="0060722F">
        <w:rPr>
          <w:rFonts w:ascii="Bookman Old Style" w:hAnsi="Bookman Old Style"/>
          <w:spacing w:val="-1"/>
          <w:sz w:val="24"/>
          <w:szCs w:val="24"/>
        </w:rPr>
        <w:t xml:space="preserve"> </w:t>
      </w:r>
      <w:r w:rsidRPr="0060722F">
        <w:rPr>
          <w:rFonts w:ascii="Bookman Old Style" w:hAnsi="Bookman Old Style"/>
          <w:sz w:val="24"/>
          <w:szCs w:val="24"/>
        </w:rPr>
        <w:t>pembangunan.</w:t>
      </w:r>
    </w:p>
    <w:p w14:paraId="4A02BBFF" w14:textId="77777777" w:rsidR="0060722F" w:rsidRPr="0060722F" w:rsidRDefault="0060722F" w:rsidP="0060722F">
      <w:pPr>
        <w:pStyle w:val="ListParagraph"/>
        <w:numPr>
          <w:ilvl w:val="0"/>
          <w:numId w:val="21"/>
        </w:numPr>
        <w:tabs>
          <w:tab w:val="left" w:pos="989"/>
        </w:tabs>
        <w:kinsoku w:val="0"/>
        <w:overflowPunct w:val="0"/>
        <w:adjustRightInd w:val="0"/>
        <w:spacing w:line="360" w:lineRule="auto"/>
        <w:ind w:right="64"/>
        <w:jc w:val="both"/>
        <w:rPr>
          <w:rFonts w:ascii="Bookman Old Style" w:hAnsi="Bookman Old Style"/>
          <w:sz w:val="24"/>
          <w:szCs w:val="24"/>
        </w:rPr>
      </w:pPr>
      <w:r w:rsidRPr="0060722F">
        <w:rPr>
          <w:rFonts w:ascii="Bookman Old Style" w:hAnsi="Bookman Old Style"/>
          <w:sz w:val="24"/>
          <w:szCs w:val="24"/>
        </w:rPr>
        <w:t>Naskah Dinas Elektronik oleh adalah informasi yang dibuat dan/atau</w:t>
      </w:r>
      <w:r w:rsidRPr="0060722F">
        <w:rPr>
          <w:rFonts w:ascii="Bookman Old Style" w:hAnsi="Bookman Old Style"/>
          <w:spacing w:val="1"/>
          <w:sz w:val="24"/>
          <w:szCs w:val="24"/>
        </w:rPr>
        <w:t xml:space="preserve"> </w:t>
      </w:r>
      <w:r w:rsidRPr="0060722F">
        <w:rPr>
          <w:rFonts w:ascii="Bookman Old Style" w:hAnsi="Bookman Old Style"/>
          <w:sz w:val="24"/>
          <w:szCs w:val="24"/>
        </w:rPr>
        <w:t>diterima oleh pejabat/pimpinan berwenang di lingkungan Pemerintah</w:t>
      </w:r>
      <w:r w:rsidRPr="0060722F">
        <w:rPr>
          <w:rFonts w:ascii="Bookman Old Style" w:hAnsi="Bookman Old Style"/>
          <w:spacing w:val="1"/>
          <w:sz w:val="24"/>
          <w:szCs w:val="24"/>
        </w:rPr>
        <w:t xml:space="preserve"> </w:t>
      </w:r>
      <w:r w:rsidRPr="0060722F">
        <w:rPr>
          <w:rFonts w:ascii="Bookman Old Style" w:hAnsi="Bookman Old Style"/>
          <w:sz w:val="24"/>
          <w:szCs w:val="24"/>
        </w:rPr>
        <w:t>Kabupaten Dompu yang terekam dalam media elektronik sebagai</w:t>
      </w:r>
      <w:r w:rsidRPr="0060722F">
        <w:rPr>
          <w:rFonts w:ascii="Bookman Old Style" w:hAnsi="Bookman Old Style"/>
          <w:spacing w:val="-74"/>
          <w:sz w:val="24"/>
          <w:szCs w:val="24"/>
        </w:rPr>
        <w:t xml:space="preserve"> </w:t>
      </w:r>
      <w:r w:rsidRPr="0060722F">
        <w:rPr>
          <w:rFonts w:ascii="Bookman Old Style" w:hAnsi="Bookman Old Style"/>
          <w:sz w:val="24"/>
          <w:szCs w:val="24"/>
        </w:rPr>
        <w:t>alat</w:t>
      </w:r>
      <w:r w:rsidRPr="0060722F">
        <w:rPr>
          <w:rFonts w:ascii="Bookman Old Style" w:hAnsi="Bookman Old Style"/>
          <w:spacing w:val="-2"/>
          <w:sz w:val="24"/>
          <w:szCs w:val="24"/>
        </w:rPr>
        <w:t xml:space="preserve"> </w:t>
      </w:r>
      <w:r w:rsidRPr="0060722F">
        <w:rPr>
          <w:rFonts w:ascii="Bookman Old Style" w:hAnsi="Bookman Old Style"/>
          <w:sz w:val="24"/>
          <w:szCs w:val="24"/>
        </w:rPr>
        <w:t>komunikasi</w:t>
      </w:r>
      <w:r w:rsidRPr="0060722F">
        <w:rPr>
          <w:rFonts w:ascii="Bookman Old Style" w:hAnsi="Bookman Old Style"/>
          <w:spacing w:val="-1"/>
          <w:sz w:val="24"/>
          <w:szCs w:val="24"/>
        </w:rPr>
        <w:t xml:space="preserve"> </w:t>
      </w:r>
      <w:r w:rsidRPr="0060722F">
        <w:rPr>
          <w:rFonts w:ascii="Bookman Old Style" w:hAnsi="Bookman Old Style"/>
          <w:sz w:val="24"/>
          <w:szCs w:val="24"/>
        </w:rPr>
        <w:t>kedinasan.</w:t>
      </w:r>
    </w:p>
    <w:p w14:paraId="65F2F9A1" w14:textId="77777777" w:rsidR="0060722F" w:rsidRPr="0060722F" w:rsidRDefault="0060722F" w:rsidP="0060722F">
      <w:pPr>
        <w:pStyle w:val="ListParagraph"/>
        <w:numPr>
          <w:ilvl w:val="0"/>
          <w:numId w:val="21"/>
        </w:numPr>
        <w:tabs>
          <w:tab w:val="left" w:pos="989"/>
        </w:tabs>
        <w:kinsoku w:val="0"/>
        <w:overflowPunct w:val="0"/>
        <w:adjustRightInd w:val="0"/>
        <w:spacing w:line="360" w:lineRule="auto"/>
        <w:ind w:right="64"/>
        <w:jc w:val="both"/>
        <w:rPr>
          <w:rFonts w:ascii="Bookman Old Style" w:hAnsi="Bookman Old Style"/>
          <w:sz w:val="24"/>
          <w:szCs w:val="24"/>
        </w:rPr>
      </w:pPr>
      <w:r w:rsidRPr="0060722F">
        <w:rPr>
          <w:rFonts w:ascii="Bookman Old Style" w:hAnsi="Bookman Old Style"/>
          <w:sz w:val="24"/>
          <w:szCs w:val="24"/>
        </w:rPr>
        <w:t>Arsip adalah rekaman kegiatan atau peristiwa dalam berbagai bentuk</w:t>
      </w:r>
      <w:r w:rsidRPr="0060722F">
        <w:rPr>
          <w:rFonts w:ascii="Bookman Old Style" w:hAnsi="Bookman Old Style"/>
          <w:spacing w:val="1"/>
          <w:sz w:val="24"/>
          <w:szCs w:val="24"/>
        </w:rPr>
        <w:t xml:space="preserve"> </w:t>
      </w:r>
      <w:r w:rsidRPr="0060722F">
        <w:rPr>
          <w:rFonts w:ascii="Bookman Old Style" w:hAnsi="Bookman Old Style"/>
          <w:sz w:val="24"/>
          <w:szCs w:val="24"/>
        </w:rPr>
        <w:t>dan</w:t>
      </w:r>
      <w:r w:rsidRPr="0060722F">
        <w:rPr>
          <w:rFonts w:ascii="Bookman Old Style" w:hAnsi="Bookman Old Style"/>
          <w:spacing w:val="1"/>
          <w:sz w:val="24"/>
          <w:szCs w:val="24"/>
        </w:rPr>
        <w:t xml:space="preserve"> </w:t>
      </w:r>
      <w:r w:rsidRPr="0060722F">
        <w:rPr>
          <w:rFonts w:ascii="Bookman Old Style" w:hAnsi="Bookman Old Style"/>
          <w:sz w:val="24"/>
          <w:szCs w:val="24"/>
        </w:rPr>
        <w:t>media</w:t>
      </w:r>
      <w:r w:rsidRPr="0060722F">
        <w:rPr>
          <w:rFonts w:ascii="Bookman Old Style" w:hAnsi="Bookman Old Style"/>
          <w:spacing w:val="1"/>
          <w:sz w:val="24"/>
          <w:szCs w:val="24"/>
        </w:rPr>
        <w:t xml:space="preserve"> </w:t>
      </w:r>
      <w:r w:rsidRPr="0060722F">
        <w:rPr>
          <w:rFonts w:ascii="Bookman Old Style" w:hAnsi="Bookman Old Style"/>
          <w:sz w:val="24"/>
          <w:szCs w:val="24"/>
        </w:rPr>
        <w:t>sesuai</w:t>
      </w:r>
      <w:r w:rsidRPr="0060722F">
        <w:rPr>
          <w:rFonts w:ascii="Bookman Old Style" w:hAnsi="Bookman Old Style"/>
          <w:spacing w:val="1"/>
          <w:sz w:val="24"/>
          <w:szCs w:val="24"/>
        </w:rPr>
        <w:t xml:space="preserve"> </w:t>
      </w:r>
      <w:r w:rsidRPr="0060722F">
        <w:rPr>
          <w:rFonts w:ascii="Bookman Old Style" w:hAnsi="Bookman Old Style"/>
          <w:sz w:val="24"/>
          <w:szCs w:val="24"/>
        </w:rPr>
        <w:t>dengan</w:t>
      </w:r>
      <w:r w:rsidRPr="0060722F">
        <w:rPr>
          <w:rFonts w:ascii="Bookman Old Style" w:hAnsi="Bookman Old Style"/>
          <w:spacing w:val="1"/>
          <w:sz w:val="24"/>
          <w:szCs w:val="24"/>
        </w:rPr>
        <w:t xml:space="preserve"> </w:t>
      </w:r>
      <w:r w:rsidRPr="0060722F">
        <w:rPr>
          <w:rFonts w:ascii="Bookman Old Style" w:hAnsi="Bookman Old Style"/>
          <w:sz w:val="24"/>
          <w:szCs w:val="24"/>
        </w:rPr>
        <w:t>perkembangan</w:t>
      </w:r>
      <w:r w:rsidRPr="0060722F">
        <w:rPr>
          <w:rFonts w:ascii="Bookman Old Style" w:hAnsi="Bookman Old Style"/>
          <w:spacing w:val="1"/>
          <w:sz w:val="24"/>
          <w:szCs w:val="24"/>
        </w:rPr>
        <w:t xml:space="preserve"> </w:t>
      </w:r>
      <w:r w:rsidRPr="0060722F">
        <w:rPr>
          <w:rFonts w:ascii="Bookman Old Style" w:hAnsi="Bookman Old Style"/>
          <w:sz w:val="24"/>
          <w:szCs w:val="24"/>
        </w:rPr>
        <w:t>teknologi</w:t>
      </w:r>
      <w:r w:rsidRPr="0060722F">
        <w:rPr>
          <w:rFonts w:ascii="Bookman Old Style" w:hAnsi="Bookman Old Style"/>
          <w:spacing w:val="1"/>
          <w:sz w:val="24"/>
          <w:szCs w:val="24"/>
        </w:rPr>
        <w:t xml:space="preserve"> </w:t>
      </w:r>
      <w:r w:rsidRPr="0060722F">
        <w:rPr>
          <w:rFonts w:ascii="Bookman Old Style" w:hAnsi="Bookman Old Style"/>
          <w:sz w:val="24"/>
          <w:szCs w:val="24"/>
        </w:rPr>
        <w:t>informasi</w:t>
      </w:r>
      <w:r w:rsidRPr="0060722F">
        <w:rPr>
          <w:rFonts w:ascii="Bookman Old Style" w:hAnsi="Bookman Old Style"/>
          <w:spacing w:val="1"/>
          <w:sz w:val="24"/>
          <w:szCs w:val="24"/>
        </w:rPr>
        <w:t xml:space="preserve"> </w:t>
      </w:r>
      <w:r w:rsidRPr="0060722F">
        <w:rPr>
          <w:rFonts w:ascii="Bookman Old Style" w:hAnsi="Bookman Old Style"/>
          <w:sz w:val="24"/>
          <w:szCs w:val="24"/>
        </w:rPr>
        <w:t>dan</w:t>
      </w:r>
      <w:r w:rsidRPr="0060722F">
        <w:rPr>
          <w:rFonts w:ascii="Bookman Old Style" w:hAnsi="Bookman Old Style"/>
          <w:spacing w:val="1"/>
          <w:sz w:val="24"/>
          <w:szCs w:val="24"/>
        </w:rPr>
        <w:t xml:space="preserve"> </w:t>
      </w:r>
      <w:r w:rsidRPr="0060722F">
        <w:rPr>
          <w:rFonts w:ascii="Bookman Old Style" w:hAnsi="Bookman Old Style"/>
          <w:sz w:val="24"/>
          <w:szCs w:val="24"/>
        </w:rPr>
        <w:t>komunikasi</w:t>
      </w:r>
      <w:r w:rsidRPr="0060722F">
        <w:rPr>
          <w:rFonts w:ascii="Bookman Old Style" w:hAnsi="Bookman Old Style"/>
          <w:spacing w:val="1"/>
          <w:sz w:val="24"/>
          <w:szCs w:val="24"/>
        </w:rPr>
        <w:t xml:space="preserve"> </w:t>
      </w:r>
      <w:r w:rsidRPr="0060722F">
        <w:rPr>
          <w:rFonts w:ascii="Bookman Old Style" w:hAnsi="Bookman Old Style"/>
          <w:sz w:val="24"/>
          <w:szCs w:val="24"/>
        </w:rPr>
        <w:t>yang</w:t>
      </w:r>
      <w:r w:rsidRPr="0060722F">
        <w:rPr>
          <w:rFonts w:ascii="Bookman Old Style" w:hAnsi="Bookman Old Style"/>
          <w:spacing w:val="1"/>
          <w:sz w:val="24"/>
          <w:szCs w:val="24"/>
        </w:rPr>
        <w:t xml:space="preserve"> </w:t>
      </w:r>
      <w:r w:rsidRPr="0060722F">
        <w:rPr>
          <w:rFonts w:ascii="Bookman Old Style" w:hAnsi="Bookman Old Style"/>
          <w:sz w:val="24"/>
          <w:szCs w:val="24"/>
        </w:rPr>
        <w:t>dibuat</w:t>
      </w:r>
      <w:r w:rsidRPr="0060722F">
        <w:rPr>
          <w:rFonts w:ascii="Bookman Old Style" w:hAnsi="Bookman Old Style"/>
          <w:spacing w:val="1"/>
          <w:sz w:val="24"/>
          <w:szCs w:val="24"/>
        </w:rPr>
        <w:t xml:space="preserve"> </w:t>
      </w:r>
      <w:r w:rsidRPr="0060722F">
        <w:rPr>
          <w:rFonts w:ascii="Bookman Old Style" w:hAnsi="Bookman Old Style"/>
          <w:sz w:val="24"/>
          <w:szCs w:val="24"/>
        </w:rPr>
        <w:t>dan</w:t>
      </w:r>
      <w:r w:rsidRPr="0060722F">
        <w:rPr>
          <w:rFonts w:ascii="Bookman Old Style" w:hAnsi="Bookman Old Style"/>
          <w:spacing w:val="1"/>
          <w:sz w:val="24"/>
          <w:szCs w:val="24"/>
        </w:rPr>
        <w:t xml:space="preserve"> </w:t>
      </w:r>
      <w:r w:rsidRPr="0060722F">
        <w:rPr>
          <w:rFonts w:ascii="Bookman Old Style" w:hAnsi="Bookman Old Style"/>
          <w:sz w:val="24"/>
          <w:szCs w:val="24"/>
        </w:rPr>
        <w:t>diterima</w:t>
      </w:r>
      <w:r w:rsidRPr="0060722F">
        <w:rPr>
          <w:rFonts w:ascii="Bookman Old Style" w:hAnsi="Bookman Old Style"/>
          <w:spacing w:val="1"/>
          <w:sz w:val="24"/>
          <w:szCs w:val="24"/>
        </w:rPr>
        <w:t xml:space="preserve"> </w:t>
      </w:r>
      <w:r w:rsidRPr="0060722F">
        <w:rPr>
          <w:rFonts w:ascii="Bookman Old Style" w:hAnsi="Bookman Old Style"/>
          <w:sz w:val="24"/>
          <w:szCs w:val="24"/>
        </w:rPr>
        <w:t>oleh</w:t>
      </w:r>
      <w:r w:rsidRPr="0060722F">
        <w:rPr>
          <w:rFonts w:ascii="Bookman Old Style" w:hAnsi="Bookman Old Style"/>
          <w:spacing w:val="1"/>
          <w:sz w:val="24"/>
          <w:szCs w:val="24"/>
        </w:rPr>
        <w:t xml:space="preserve"> </w:t>
      </w:r>
      <w:r w:rsidRPr="0060722F">
        <w:rPr>
          <w:rFonts w:ascii="Bookman Old Style" w:hAnsi="Bookman Old Style"/>
          <w:sz w:val="24"/>
          <w:szCs w:val="24"/>
        </w:rPr>
        <w:t>Lembaga</w:t>
      </w:r>
      <w:r w:rsidRPr="0060722F">
        <w:rPr>
          <w:rFonts w:ascii="Bookman Old Style" w:hAnsi="Bookman Old Style"/>
          <w:spacing w:val="1"/>
          <w:sz w:val="24"/>
          <w:szCs w:val="24"/>
        </w:rPr>
        <w:t xml:space="preserve"> </w:t>
      </w:r>
      <w:r w:rsidRPr="0060722F">
        <w:rPr>
          <w:rFonts w:ascii="Bookman Old Style" w:hAnsi="Bookman Old Style"/>
          <w:sz w:val="24"/>
          <w:szCs w:val="24"/>
        </w:rPr>
        <w:t>Negara,</w:t>
      </w:r>
      <w:r w:rsidRPr="0060722F">
        <w:rPr>
          <w:rFonts w:ascii="Bookman Old Style" w:hAnsi="Bookman Old Style"/>
          <w:spacing w:val="1"/>
          <w:sz w:val="24"/>
          <w:szCs w:val="24"/>
        </w:rPr>
        <w:t xml:space="preserve"> </w:t>
      </w:r>
      <w:r w:rsidRPr="0060722F">
        <w:rPr>
          <w:rFonts w:ascii="Bookman Old Style" w:hAnsi="Bookman Old Style"/>
          <w:sz w:val="24"/>
          <w:szCs w:val="24"/>
        </w:rPr>
        <w:t>pemerintahan</w:t>
      </w:r>
      <w:r w:rsidRPr="0060722F">
        <w:rPr>
          <w:rFonts w:ascii="Bookman Old Style" w:hAnsi="Bookman Old Style"/>
          <w:spacing w:val="1"/>
          <w:sz w:val="24"/>
          <w:szCs w:val="24"/>
        </w:rPr>
        <w:t xml:space="preserve"> </w:t>
      </w:r>
      <w:r w:rsidRPr="0060722F">
        <w:rPr>
          <w:rFonts w:ascii="Bookman Old Style" w:hAnsi="Bookman Old Style"/>
          <w:sz w:val="24"/>
          <w:szCs w:val="24"/>
        </w:rPr>
        <w:t>daerah,</w:t>
      </w:r>
      <w:r w:rsidRPr="0060722F">
        <w:rPr>
          <w:rFonts w:ascii="Bookman Old Style" w:hAnsi="Bookman Old Style"/>
          <w:spacing w:val="1"/>
          <w:sz w:val="24"/>
          <w:szCs w:val="24"/>
        </w:rPr>
        <w:t xml:space="preserve"> </w:t>
      </w:r>
      <w:r w:rsidRPr="0060722F">
        <w:rPr>
          <w:rFonts w:ascii="Bookman Old Style" w:hAnsi="Bookman Old Style"/>
          <w:sz w:val="24"/>
          <w:szCs w:val="24"/>
        </w:rPr>
        <w:t>lembaga</w:t>
      </w:r>
      <w:r w:rsidRPr="0060722F">
        <w:rPr>
          <w:rFonts w:ascii="Bookman Old Style" w:hAnsi="Bookman Old Style"/>
          <w:spacing w:val="1"/>
          <w:sz w:val="24"/>
          <w:szCs w:val="24"/>
        </w:rPr>
        <w:t xml:space="preserve"> </w:t>
      </w:r>
      <w:r w:rsidRPr="0060722F">
        <w:rPr>
          <w:rFonts w:ascii="Bookman Old Style" w:hAnsi="Bookman Old Style"/>
          <w:sz w:val="24"/>
          <w:szCs w:val="24"/>
        </w:rPr>
        <w:t>pendidikan,</w:t>
      </w:r>
      <w:r w:rsidRPr="0060722F">
        <w:rPr>
          <w:rFonts w:ascii="Bookman Old Style" w:hAnsi="Bookman Old Style"/>
          <w:spacing w:val="1"/>
          <w:sz w:val="24"/>
          <w:szCs w:val="24"/>
        </w:rPr>
        <w:t xml:space="preserve"> </w:t>
      </w:r>
      <w:r w:rsidRPr="0060722F">
        <w:rPr>
          <w:rFonts w:ascii="Bookman Old Style" w:hAnsi="Bookman Old Style"/>
          <w:sz w:val="24"/>
          <w:szCs w:val="24"/>
        </w:rPr>
        <w:t>perusahaan,</w:t>
      </w:r>
      <w:r w:rsidRPr="0060722F">
        <w:rPr>
          <w:rFonts w:ascii="Bookman Old Style" w:hAnsi="Bookman Old Style"/>
          <w:spacing w:val="1"/>
          <w:sz w:val="24"/>
          <w:szCs w:val="24"/>
        </w:rPr>
        <w:t xml:space="preserve"> </w:t>
      </w:r>
      <w:r w:rsidRPr="0060722F">
        <w:rPr>
          <w:rFonts w:ascii="Bookman Old Style" w:hAnsi="Bookman Old Style"/>
          <w:sz w:val="24"/>
          <w:szCs w:val="24"/>
        </w:rPr>
        <w:t>organisasi</w:t>
      </w:r>
      <w:r w:rsidRPr="0060722F">
        <w:rPr>
          <w:rFonts w:ascii="Bookman Old Style" w:hAnsi="Bookman Old Style"/>
          <w:spacing w:val="1"/>
          <w:sz w:val="24"/>
          <w:szCs w:val="24"/>
        </w:rPr>
        <w:t xml:space="preserve"> </w:t>
      </w:r>
      <w:r w:rsidRPr="0060722F">
        <w:rPr>
          <w:rFonts w:ascii="Bookman Old Style" w:hAnsi="Bookman Old Style"/>
          <w:sz w:val="24"/>
          <w:szCs w:val="24"/>
        </w:rPr>
        <w:t>politik,</w:t>
      </w:r>
      <w:r w:rsidRPr="0060722F">
        <w:rPr>
          <w:rFonts w:ascii="Bookman Old Style" w:hAnsi="Bookman Old Style"/>
          <w:spacing w:val="1"/>
          <w:sz w:val="24"/>
          <w:szCs w:val="24"/>
        </w:rPr>
        <w:t xml:space="preserve"> </w:t>
      </w:r>
      <w:r w:rsidRPr="0060722F">
        <w:rPr>
          <w:rFonts w:ascii="Bookman Old Style" w:hAnsi="Bookman Old Style"/>
          <w:sz w:val="24"/>
          <w:szCs w:val="24"/>
        </w:rPr>
        <w:t>organisasi</w:t>
      </w:r>
      <w:r w:rsidRPr="0060722F">
        <w:rPr>
          <w:rFonts w:ascii="Bookman Old Style" w:hAnsi="Bookman Old Style"/>
          <w:spacing w:val="1"/>
          <w:sz w:val="24"/>
          <w:szCs w:val="24"/>
        </w:rPr>
        <w:t xml:space="preserve"> </w:t>
      </w:r>
      <w:r w:rsidRPr="0060722F">
        <w:rPr>
          <w:rFonts w:ascii="Bookman Old Style" w:hAnsi="Bookman Old Style"/>
          <w:sz w:val="24"/>
          <w:szCs w:val="24"/>
        </w:rPr>
        <w:t>kemasyarakatan,</w:t>
      </w:r>
      <w:r w:rsidRPr="0060722F">
        <w:rPr>
          <w:rFonts w:ascii="Bookman Old Style" w:hAnsi="Bookman Old Style"/>
          <w:spacing w:val="1"/>
          <w:sz w:val="24"/>
          <w:szCs w:val="24"/>
        </w:rPr>
        <w:t xml:space="preserve"> </w:t>
      </w:r>
      <w:r w:rsidRPr="0060722F">
        <w:rPr>
          <w:rFonts w:ascii="Bookman Old Style" w:hAnsi="Bookman Old Style"/>
          <w:sz w:val="24"/>
          <w:szCs w:val="24"/>
        </w:rPr>
        <w:t>dan</w:t>
      </w:r>
      <w:r w:rsidRPr="0060722F">
        <w:rPr>
          <w:rFonts w:ascii="Bookman Old Style" w:hAnsi="Bookman Old Style"/>
          <w:spacing w:val="1"/>
          <w:sz w:val="24"/>
          <w:szCs w:val="24"/>
        </w:rPr>
        <w:t xml:space="preserve"> </w:t>
      </w:r>
      <w:r w:rsidRPr="0060722F">
        <w:rPr>
          <w:rFonts w:ascii="Bookman Old Style" w:hAnsi="Bookman Old Style"/>
          <w:sz w:val="24"/>
          <w:szCs w:val="24"/>
        </w:rPr>
        <w:t>perseorangan</w:t>
      </w:r>
      <w:r w:rsidRPr="0060722F">
        <w:rPr>
          <w:rFonts w:ascii="Bookman Old Style" w:hAnsi="Bookman Old Style"/>
          <w:spacing w:val="1"/>
          <w:sz w:val="24"/>
          <w:szCs w:val="24"/>
        </w:rPr>
        <w:t xml:space="preserve"> </w:t>
      </w:r>
      <w:r w:rsidRPr="0060722F">
        <w:rPr>
          <w:rFonts w:ascii="Bookman Old Style" w:hAnsi="Bookman Old Style"/>
          <w:sz w:val="24"/>
          <w:szCs w:val="24"/>
        </w:rPr>
        <w:t>dalam</w:t>
      </w:r>
      <w:r w:rsidRPr="0060722F">
        <w:rPr>
          <w:rFonts w:ascii="Bookman Old Style" w:hAnsi="Bookman Old Style"/>
          <w:spacing w:val="1"/>
          <w:sz w:val="24"/>
          <w:szCs w:val="24"/>
        </w:rPr>
        <w:t xml:space="preserve"> </w:t>
      </w:r>
      <w:r w:rsidRPr="0060722F">
        <w:rPr>
          <w:rFonts w:ascii="Bookman Old Style" w:hAnsi="Bookman Old Style"/>
          <w:sz w:val="24"/>
          <w:szCs w:val="24"/>
        </w:rPr>
        <w:t>pelaksanaan</w:t>
      </w:r>
      <w:r w:rsidRPr="0060722F">
        <w:rPr>
          <w:rFonts w:ascii="Bookman Old Style" w:hAnsi="Bookman Old Style"/>
          <w:spacing w:val="-3"/>
          <w:sz w:val="24"/>
          <w:szCs w:val="24"/>
        </w:rPr>
        <w:t xml:space="preserve"> </w:t>
      </w:r>
      <w:r w:rsidRPr="0060722F">
        <w:rPr>
          <w:rFonts w:ascii="Bookman Old Style" w:hAnsi="Bookman Old Style"/>
          <w:sz w:val="24"/>
          <w:szCs w:val="24"/>
        </w:rPr>
        <w:t>kehidupan</w:t>
      </w:r>
      <w:r w:rsidRPr="0060722F">
        <w:rPr>
          <w:rFonts w:ascii="Bookman Old Style" w:hAnsi="Bookman Old Style"/>
          <w:spacing w:val="-2"/>
          <w:sz w:val="24"/>
          <w:szCs w:val="24"/>
        </w:rPr>
        <w:t xml:space="preserve"> </w:t>
      </w:r>
      <w:r w:rsidRPr="0060722F">
        <w:rPr>
          <w:rFonts w:ascii="Bookman Old Style" w:hAnsi="Bookman Old Style"/>
          <w:sz w:val="24"/>
          <w:szCs w:val="24"/>
        </w:rPr>
        <w:t>bermasyarakat,</w:t>
      </w:r>
      <w:r w:rsidRPr="0060722F">
        <w:rPr>
          <w:rFonts w:ascii="Bookman Old Style" w:hAnsi="Bookman Old Style"/>
          <w:spacing w:val="-4"/>
          <w:sz w:val="24"/>
          <w:szCs w:val="24"/>
        </w:rPr>
        <w:t xml:space="preserve"> </w:t>
      </w:r>
      <w:r w:rsidRPr="0060722F">
        <w:rPr>
          <w:rFonts w:ascii="Bookman Old Style" w:hAnsi="Bookman Old Style"/>
          <w:sz w:val="24"/>
          <w:szCs w:val="24"/>
        </w:rPr>
        <w:t>berbangsa, dan</w:t>
      </w:r>
      <w:r w:rsidRPr="0060722F">
        <w:rPr>
          <w:rFonts w:ascii="Bookman Old Style" w:hAnsi="Bookman Old Style"/>
          <w:spacing w:val="-2"/>
          <w:sz w:val="24"/>
          <w:szCs w:val="24"/>
        </w:rPr>
        <w:t xml:space="preserve"> </w:t>
      </w:r>
      <w:r w:rsidRPr="0060722F">
        <w:rPr>
          <w:rFonts w:ascii="Bookman Old Style" w:hAnsi="Bookman Old Style"/>
          <w:sz w:val="24"/>
          <w:szCs w:val="24"/>
        </w:rPr>
        <w:t>bernegara.</w:t>
      </w:r>
    </w:p>
    <w:p w14:paraId="355F8715" w14:textId="77777777" w:rsidR="0060722F" w:rsidRPr="0060722F" w:rsidRDefault="0060722F" w:rsidP="0060722F">
      <w:pPr>
        <w:pStyle w:val="ListParagraph"/>
        <w:numPr>
          <w:ilvl w:val="0"/>
          <w:numId w:val="21"/>
        </w:numPr>
        <w:tabs>
          <w:tab w:val="left" w:pos="989"/>
        </w:tabs>
        <w:kinsoku w:val="0"/>
        <w:overflowPunct w:val="0"/>
        <w:adjustRightInd w:val="0"/>
        <w:spacing w:before="2" w:line="357" w:lineRule="auto"/>
        <w:ind w:right="64"/>
        <w:jc w:val="both"/>
        <w:rPr>
          <w:rFonts w:ascii="Bookman Old Style" w:hAnsi="Bookman Old Style"/>
          <w:sz w:val="24"/>
          <w:szCs w:val="24"/>
        </w:rPr>
      </w:pPr>
      <w:r w:rsidRPr="0060722F">
        <w:rPr>
          <w:rFonts w:ascii="Bookman Old Style" w:hAnsi="Bookman Old Style"/>
          <w:sz w:val="24"/>
          <w:szCs w:val="24"/>
        </w:rPr>
        <w:t>Arsip Elektronik adalah Arsip yang diciptakan (dibuat dan diterima)</w:t>
      </w:r>
      <w:r w:rsidRPr="0060722F">
        <w:rPr>
          <w:rFonts w:ascii="Bookman Old Style" w:hAnsi="Bookman Old Style"/>
          <w:spacing w:val="1"/>
          <w:sz w:val="24"/>
          <w:szCs w:val="24"/>
        </w:rPr>
        <w:t xml:space="preserve"> </w:t>
      </w:r>
      <w:r w:rsidRPr="0060722F">
        <w:rPr>
          <w:rFonts w:ascii="Bookman Old Style" w:hAnsi="Bookman Old Style"/>
          <w:sz w:val="24"/>
          <w:szCs w:val="24"/>
        </w:rPr>
        <w:t>dalam</w:t>
      </w:r>
      <w:r w:rsidRPr="0060722F">
        <w:rPr>
          <w:rFonts w:ascii="Bookman Old Style" w:hAnsi="Bookman Old Style"/>
          <w:spacing w:val="-4"/>
          <w:sz w:val="24"/>
          <w:szCs w:val="24"/>
        </w:rPr>
        <w:t xml:space="preserve"> </w:t>
      </w:r>
      <w:r w:rsidRPr="0060722F">
        <w:rPr>
          <w:rFonts w:ascii="Bookman Old Style" w:hAnsi="Bookman Old Style"/>
          <w:sz w:val="24"/>
          <w:szCs w:val="24"/>
        </w:rPr>
        <w:t>format</w:t>
      </w:r>
      <w:r w:rsidRPr="0060722F">
        <w:rPr>
          <w:rFonts w:ascii="Bookman Old Style" w:hAnsi="Bookman Old Style"/>
          <w:spacing w:val="-2"/>
          <w:sz w:val="24"/>
          <w:szCs w:val="24"/>
        </w:rPr>
        <w:t xml:space="preserve"> </w:t>
      </w:r>
      <w:r w:rsidRPr="0060722F">
        <w:rPr>
          <w:rFonts w:ascii="Bookman Old Style" w:hAnsi="Bookman Old Style"/>
          <w:sz w:val="24"/>
          <w:szCs w:val="24"/>
        </w:rPr>
        <w:t>elektronik</w:t>
      </w:r>
      <w:r w:rsidRPr="0060722F">
        <w:rPr>
          <w:rFonts w:ascii="Bookman Old Style" w:hAnsi="Bookman Old Style"/>
          <w:spacing w:val="-3"/>
          <w:sz w:val="24"/>
          <w:szCs w:val="24"/>
        </w:rPr>
        <w:t xml:space="preserve"> </w:t>
      </w:r>
      <w:r w:rsidRPr="0060722F">
        <w:rPr>
          <w:rFonts w:ascii="Bookman Old Style" w:hAnsi="Bookman Old Style"/>
          <w:sz w:val="24"/>
          <w:szCs w:val="24"/>
        </w:rPr>
        <w:t>atau</w:t>
      </w:r>
      <w:r w:rsidRPr="0060722F">
        <w:rPr>
          <w:rFonts w:ascii="Bookman Old Style" w:hAnsi="Bookman Old Style"/>
          <w:spacing w:val="-2"/>
          <w:sz w:val="24"/>
          <w:szCs w:val="24"/>
        </w:rPr>
        <w:t xml:space="preserve"> </w:t>
      </w:r>
      <w:r w:rsidRPr="0060722F">
        <w:rPr>
          <w:rFonts w:ascii="Bookman Old Style" w:hAnsi="Bookman Old Style"/>
          <w:sz w:val="24"/>
          <w:szCs w:val="24"/>
        </w:rPr>
        <w:t>Arsip</w:t>
      </w:r>
      <w:r w:rsidRPr="0060722F">
        <w:rPr>
          <w:rFonts w:ascii="Bookman Old Style" w:hAnsi="Bookman Old Style"/>
          <w:spacing w:val="-3"/>
          <w:sz w:val="24"/>
          <w:szCs w:val="24"/>
        </w:rPr>
        <w:t xml:space="preserve"> </w:t>
      </w:r>
      <w:r w:rsidRPr="0060722F">
        <w:rPr>
          <w:rFonts w:ascii="Bookman Old Style" w:hAnsi="Bookman Old Style"/>
          <w:sz w:val="24"/>
          <w:szCs w:val="24"/>
        </w:rPr>
        <w:t>hasil</w:t>
      </w:r>
      <w:r w:rsidRPr="0060722F">
        <w:rPr>
          <w:rFonts w:ascii="Bookman Old Style" w:hAnsi="Bookman Old Style"/>
          <w:spacing w:val="-2"/>
          <w:sz w:val="24"/>
          <w:szCs w:val="24"/>
        </w:rPr>
        <w:t xml:space="preserve"> </w:t>
      </w:r>
      <w:r w:rsidRPr="0060722F">
        <w:rPr>
          <w:rFonts w:ascii="Bookman Old Style" w:hAnsi="Bookman Old Style"/>
          <w:sz w:val="24"/>
          <w:szCs w:val="24"/>
        </w:rPr>
        <w:t>alih</w:t>
      </w:r>
      <w:r w:rsidRPr="0060722F">
        <w:rPr>
          <w:rFonts w:ascii="Bookman Old Style" w:hAnsi="Bookman Old Style"/>
          <w:spacing w:val="-1"/>
          <w:sz w:val="24"/>
          <w:szCs w:val="24"/>
        </w:rPr>
        <w:t xml:space="preserve"> </w:t>
      </w:r>
      <w:r w:rsidRPr="0060722F">
        <w:rPr>
          <w:rFonts w:ascii="Bookman Old Style" w:hAnsi="Bookman Old Style"/>
          <w:sz w:val="24"/>
          <w:szCs w:val="24"/>
        </w:rPr>
        <w:t>media</w:t>
      </w:r>
      <w:r w:rsidRPr="0060722F">
        <w:rPr>
          <w:rFonts w:ascii="Bookman Old Style" w:hAnsi="Bookman Old Style"/>
          <w:spacing w:val="-3"/>
          <w:sz w:val="24"/>
          <w:szCs w:val="24"/>
        </w:rPr>
        <w:t xml:space="preserve"> </w:t>
      </w:r>
      <w:r w:rsidRPr="0060722F">
        <w:rPr>
          <w:rFonts w:ascii="Bookman Old Style" w:hAnsi="Bookman Old Style"/>
          <w:sz w:val="24"/>
          <w:szCs w:val="24"/>
        </w:rPr>
        <w:t>dari</w:t>
      </w:r>
      <w:r w:rsidRPr="0060722F">
        <w:rPr>
          <w:rFonts w:ascii="Bookman Old Style" w:hAnsi="Bookman Old Style"/>
          <w:spacing w:val="-2"/>
          <w:sz w:val="24"/>
          <w:szCs w:val="24"/>
        </w:rPr>
        <w:t xml:space="preserve"> </w:t>
      </w:r>
      <w:r w:rsidRPr="0060722F">
        <w:rPr>
          <w:rFonts w:ascii="Bookman Old Style" w:hAnsi="Bookman Old Style"/>
          <w:sz w:val="24"/>
          <w:szCs w:val="24"/>
        </w:rPr>
        <w:t>arsip</w:t>
      </w:r>
      <w:r w:rsidRPr="0060722F">
        <w:rPr>
          <w:rFonts w:ascii="Bookman Old Style" w:hAnsi="Bookman Old Style"/>
          <w:spacing w:val="-3"/>
          <w:sz w:val="24"/>
          <w:szCs w:val="24"/>
        </w:rPr>
        <w:t xml:space="preserve"> </w:t>
      </w:r>
      <w:r w:rsidRPr="0060722F">
        <w:rPr>
          <w:rFonts w:ascii="Bookman Old Style" w:hAnsi="Bookman Old Style"/>
          <w:sz w:val="24"/>
          <w:szCs w:val="24"/>
        </w:rPr>
        <w:t>kertas.</w:t>
      </w:r>
    </w:p>
    <w:p w14:paraId="2CCDF231" w14:textId="77777777" w:rsidR="0060722F" w:rsidRPr="0060722F" w:rsidRDefault="0060722F" w:rsidP="0060722F">
      <w:pPr>
        <w:pStyle w:val="ListParagraph"/>
        <w:numPr>
          <w:ilvl w:val="0"/>
          <w:numId w:val="21"/>
        </w:numPr>
        <w:tabs>
          <w:tab w:val="left" w:pos="989"/>
        </w:tabs>
        <w:kinsoku w:val="0"/>
        <w:overflowPunct w:val="0"/>
        <w:adjustRightInd w:val="0"/>
        <w:spacing w:before="4" w:line="360" w:lineRule="auto"/>
        <w:ind w:right="64"/>
        <w:jc w:val="both"/>
        <w:rPr>
          <w:rFonts w:ascii="Bookman Old Style" w:hAnsi="Bookman Old Style"/>
          <w:sz w:val="24"/>
          <w:szCs w:val="24"/>
        </w:rPr>
      </w:pPr>
      <w:r w:rsidRPr="0060722F">
        <w:rPr>
          <w:rFonts w:ascii="Bookman Old Style" w:hAnsi="Bookman Old Style"/>
          <w:sz w:val="24"/>
          <w:szCs w:val="24"/>
        </w:rPr>
        <w:t>Sistem</w:t>
      </w:r>
      <w:r w:rsidRPr="0060722F">
        <w:rPr>
          <w:rFonts w:ascii="Bookman Old Style" w:hAnsi="Bookman Old Style"/>
          <w:spacing w:val="1"/>
          <w:sz w:val="24"/>
          <w:szCs w:val="24"/>
        </w:rPr>
        <w:t xml:space="preserve"> </w:t>
      </w:r>
      <w:r w:rsidRPr="0060722F">
        <w:rPr>
          <w:rFonts w:ascii="Bookman Old Style" w:hAnsi="Bookman Old Style"/>
          <w:sz w:val="24"/>
          <w:szCs w:val="24"/>
        </w:rPr>
        <w:t>Elektronik</w:t>
      </w:r>
      <w:r w:rsidRPr="0060722F">
        <w:rPr>
          <w:rFonts w:ascii="Bookman Old Style" w:hAnsi="Bookman Old Style"/>
          <w:spacing w:val="1"/>
          <w:sz w:val="24"/>
          <w:szCs w:val="24"/>
        </w:rPr>
        <w:t xml:space="preserve"> </w:t>
      </w:r>
      <w:r w:rsidRPr="0060722F">
        <w:rPr>
          <w:rFonts w:ascii="Bookman Old Style" w:hAnsi="Bookman Old Style"/>
          <w:sz w:val="24"/>
          <w:szCs w:val="24"/>
        </w:rPr>
        <w:t>adalah</w:t>
      </w:r>
      <w:r w:rsidRPr="0060722F">
        <w:rPr>
          <w:rFonts w:ascii="Bookman Old Style" w:hAnsi="Bookman Old Style"/>
          <w:spacing w:val="1"/>
          <w:sz w:val="24"/>
          <w:szCs w:val="24"/>
        </w:rPr>
        <w:t xml:space="preserve"> </w:t>
      </w:r>
      <w:r w:rsidRPr="0060722F">
        <w:rPr>
          <w:rFonts w:ascii="Bookman Old Style" w:hAnsi="Bookman Old Style"/>
          <w:sz w:val="24"/>
          <w:szCs w:val="24"/>
        </w:rPr>
        <w:t>serangkaian</w:t>
      </w:r>
      <w:r w:rsidRPr="0060722F">
        <w:rPr>
          <w:rFonts w:ascii="Bookman Old Style" w:hAnsi="Bookman Old Style"/>
          <w:spacing w:val="1"/>
          <w:sz w:val="24"/>
          <w:szCs w:val="24"/>
        </w:rPr>
        <w:t xml:space="preserve"> </w:t>
      </w:r>
      <w:r w:rsidRPr="0060722F">
        <w:rPr>
          <w:rFonts w:ascii="Bookman Old Style" w:hAnsi="Bookman Old Style"/>
          <w:sz w:val="24"/>
          <w:szCs w:val="24"/>
        </w:rPr>
        <w:t>perangkat</w:t>
      </w:r>
      <w:r w:rsidRPr="0060722F">
        <w:rPr>
          <w:rFonts w:ascii="Bookman Old Style" w:hAnsi="Bookman Old Style"/>
          <w:spacing w:val="1"/>
          <w:sz w:val="24"/>
          <w:szCs w:val="24"/>
        </w:rPr>
        <w:t xml:space="preserve"> </w:t>
      </w:r>
      <w:r w:rsidRPr="0060722F">
        <w:rPr>
          <w:rFonts w:ascii="Bookman Old Style" w:hAnsi="Bookman Old Style"/>
          <w:sz w:val="24"/>
          <w:szCs w:val="24"/>
        </w:rPr>
        <w:t>dan</w:t>
      </w:r>
      <w:r w:rsidRPr="0060722F">
        <w:rPr>
          <w:rFonts w:ascii="Bookman Old Style" w:hAnsi="Bookman Old Style"/>
          <w:spacing w:val="1"/>
          <w:sz w:val="24"/>
          <w:szCs w:val="24"/>
        </w:rPr>
        <w:t xml:space="preserve"> </w:t>
      </w:r>
      <w:r w:rsidRPr="0060722F">
        <w:rPr>
          <w:rFonts w:ascii="Bookman Old Style" w:hAnsi="Bookman Old Style"/>
          <w:sz w:val="24"/>
          <w:szCs w:val="24"/>
        </w:rPr>
        <w:t>prosedur</w:t>
      </w:r>
      <w:r w:rsidRPr="0060722F">
        <w:rPr>
          <w:rFonts w:ascii="Bookman Old Style" w:hAnsi="Bookman Old Style"/>
          <w:spacing w:val="1"/>
          <w:sz w:val="24"/>
          <w:szCs w:val="24"/>
        </w:rPr>
        <w:t xml:space="preserve"> </w:t>
      </w:r>
      <w:r w:rsidRPr="0060722F">
        <w:rPr>
          <w:rFonts w:ascii="Bookman Old Style" w:hAnsi="Bookman Old Style"/>
          <w:sz w:val="24"/>
          <w:szCs w:val="24"/>
        </w:rPr>
        <w:t>elektronik</w:t>
      </w:r>
      <w:r w:rsidRPr="0060722F">
        <w:rPr>
          <w:rFonts w:ascii="Bookman Old Style" w:hAnsi="Bookman Old Style"/>
          <w:spacing w:val="1"/>
          <w:sz w:val="24"/>
          <w:szCs w:val="24"/>
        </w:rPr>
        <w:t xml:space="preserve"> </w:t>
      </w:r>
      <w:r w:rsidRPr="0060722F">
        <w:rPr>
          <w:rFonts w:ascii="Bookman Old Style" w:hAnsi="Bookman Old Style"/>
          <w:sz w:val="24"/>
          <w:szCs w:val="24"/>
        </w:rPr>
        <w:t>berfungsi</w:t>
      </w:r>
      <w:r w:rsidRPr="0060722F">
        <w:rPr>
          <w:rFonts w:ascii="Bookman Old Style" w:hAnsi="Bookman Old Style"/>
          <w:spacing w:val="1"/>
          <w:sz w:val="24"/>
          <w:szCs w:val="24"/>
        </w:rPr>
        <w:t xml:space="preserve"> </w:t>
      </w:r>
      <w:r w:rsidRPr="0060722F">
        <w:rPr>
          <w:rFonts w:ascii="Bookman Old Style" w:hAnsi="Bookman Old Style"/>
          <w:sz w:val="24"/>
          <w:szCs w:val="24"/>
        </w:rPr>
        <w:t>mempersiapkan,</w:t>
      </w:r>
      <w:r w:rsidRPr="0060722F">
        <w:rPr>
          <w:rFonts w:ascii="Bookman Old Style" w:hAnsi="Bookman Old Style"/>
          <w:spacing w:val="1"/>
          <w:sz w:val="24"/>
          <w:szCs w:val="24"/>
        </w:rPr>
        <w:t xml:space="preserve"> </w:t>
      </w:r>
      <w:r w:rsidRPr="0060722F">
        <w:rPr>
          <w:rFonts w:ascii="Bookman Old Style" w:hAnsi="Bookman Old Style"/>
          <w:sz w:val="24"/>
          <w:szCs w:val="24"/>
        </w:rPr>
        <w:t>mengumpulkan,</w:t>
      </w:r>
      <w:r w:rsidRPr="0060722F">
        <w:rPr>
          <w:rFonts w:ascii="Bookman Old Style" w:hAnsi="Bookman Old Style"/>
          <w:spacing w:val="1"/>
          <w:sz w:val="24"/>
          <w:szCs w:val="24"/>
        </w:rPr>
        <w:t xml:space="preserve"> </w:t>
      </w:r>
      <w:r w:rsidRPr="0060722F">
        <w:rPr>
          <w:rFonts w:ascii="Bookman Old Style" w:hAnsi="Bookman Old Style"/>
          <w:sz w:val="24"/>
          <w:szCs w:val="24"/>
        </w:rPr>
        <w:t>mengolah,</w:t>
      </w:r>
      <w:r w:rsidRPr="0060722F">
        <w:rPr>
          <w:rFonts w:ascii="Bookman Old Style" w:hAnsi="Bookman Old Style"/>
          <w:spacing w:val="1"/>
          <w:sz w:val="24"/>
          <w:szCs w:val="24"/>
        </w:rPr>
        <w:t xml:space="preserve"> </w:t>
      </w:r>
      <w:r w:rsidRPr="0060722F">
        <w:rPr>
          <w:rFonts w:ascii="Bookman Old Style" w:hAnsi="Bookman Old Style"/>
          <w:sz w:val="24"/>
          <w:szCs w:val="24"/>
        </w:rPr>
        <w:t>menganalisis,</w:t>
      </w:r>
      <w:r w:rsidRPr="0060722F">
        <w:rPr>
          <w:rFonts w:ascii="Bookman Old Style" w:hAnsi="Bookman Old Style"/>
          <w:spacing w:val="1"/>
          <w:sz w:val="24"/>
          <w:szCs w:val="24"/>
        </w:rPr>
        <w:t xml:space="preserve"> </w:t>
      </w:r>
      <w:r w:rsidRPr="0060722F">
        <w:rPr>
          <w:rFonts w:ascii="Bookman Old Style" w:hAnsi="Bookman Old Style"/>
          <w:sz w:val="24"/>
          <w:szCs w:val="24"/>
        </w:rPr>
        <w:t>menyimpan,</w:t>
      </w:r>
      <w:r w:rsidRPr="0060722F">
        <w:rPr>
          <w:rFonts w:ascii="Bookman Old Style" w:hAnsi="Bookman Old Style"/>
          <w:spacing w:val="1"/>
          <w:sz w:val="24"/>
          <w:szCs w:val="24"/>
        </w:rPr>
        <w:t xml:space="preserve"> </w:t>
      </w:r>
      <w:r w:rsidRPr="0060722F">
        <w:rPr>
          <w:rFonts w:ascii="Bookman Old Style" w:hAnsi="Bookman Old Style"/>
          <w:sz w:val="24"/>
          <w:szCs w:val="24"/>
        </w:rPr>
        <w:t>menampilkan,</w:t>
      </w:r>
      <w:r w:rsidRPr="0060722F">
        <w:rPr>
          <w:rFonts w:ascii="Bookman Old Style" w:hAnsi="Bookman Old Style"/>
          <w:spacing w:val="1"/>
          <w:sz w:val="24"/>
          <w:szCs w:val="24"/>
        </w:rPr>
        <w:t xml:space="preserve"> </w:t>
      </w:r>
      <w:r w:rsidRPr="0060722F">
        <w:rPr>
          <w:rFonts w:ascii="Bookman Old Style" w:hAnsi="Bookman Old Style"/>
          <w:sz w:val="24"/>
          <w:szCs w:val="24"/>
        </w:rPr>
        <w:t>mengumumkan,</w:t>
      </w:r>
      <w:r w:rsidRPr="0060722F">
        <w:rPr>
          <w:rFonts w:ascii="Bookman Old Style" w:hAnsi="Bookman Old Style"/>
          <w:spacing w:val="1"/>
          <w:sz w:val="24"/>
          <w:szCs w:val="24"/>
        </w:rPr>
        <w:t xml:space="preserve"> </w:t>
      </w:r>
      <w:r w:rsidRPr="0060722F">
        <w:rPr>
          <w:rFonts w:ascii="Bookman Old Style" w:hAnsi="Bookman Old Style"/>
          <w:sz w:val="24"/>
          <w:szCs w:val="24"/>
        </w:rPr>
        <w:t>mengirimkan,</w:t>
      </w:r>
      <w:r w:rsidRPr="0060722F">
        <w:rPr>
          <w:rFonts w:ascii="Bookman Old Style" w:hAnsi="Bookman Old Style"/>
          <w:spacing w:val="-3"/>
          <w:sz w:val="24"/>
          <w:szCs w:val="24"/>
        </w:rPr>
        <w:t xml:space="preserve"> </w:t>
      </w:r>
      <w:r w:rsidRPr="0060722F">
        <w:rPr>
          <w:rFonts w:ascii="Bookman Old Style" w:hAnsi="Bookman Old Style"/>
          <w:sz w:val="24"/>
          <w:szCs w:val="24"/>
        </w:rPr>
        <w:t>dan/atau</w:t>
      </w:r>
      <w:r w:rsidRPr="0060722F">
        <w:rPr>
          <w:rFonts w:ascii="Bookman Old Style" w:hAnsi="Bookman Old Style"/>
          <w:spacing w:val="-2"/>
          <w:sz w:val="24"/>
          <w:szCs w:val="24"/>
        </w:rPr>
        <w:t xml:space="preserve"> </w:t>
      </w:r>
      <w:r w:rsidRPr="0060722F">
        <w:rPr>
          <w:rFonts w:ascii="Bookman Old Style" w:hAnsi="Bookman Old Style"/>
          <w:sz w:val="24"/>
          <w:szCs w:val="24"/>
        </w:rPr>
        <w:t>menyebarkan</w:t>
      </w:r>
      <w:r w:rsidRPr="0060722F">
        <w:rPr>
          <w:rFonts w:ascii="Bookman Old Style" w:hAnsi="Bookman Old Style"/>
          <w:spacing w:val="-1"/>
          <w:sz w:val="24"/>
          <w:szCs w:val="24"/>
        </w:rPr>
        <w:t xml:space="preserve"> </w:t>
      </w:r>
      <w:r w:rsidRPr="0060722F">
        <w:rPr>
          <w:rFonts w:ascii="Bookman Old Style" w:hAnsi="Bookman Old Style"/>
          <w:sz w:val="24"/>
          <w:szCs w:val="24"/>
        </w:rPr>
        <w:t>informasi</w:t>
      </w:r>
      <w:r w:rsidRPr="0060722F">
        <w:rPr>
          <w:rFonts w:ascii="Bookman Old Style" w:hAnsi="Bookman Old Style"/>
          <w:spacing w:val="-1"/>
          <w:sz w:val="24"/>
          <w:szCs w:val="24"/>
        </w:rPr>
        <w:t xml:space="preserve"> </w:t>
      </w:r>
      <w:r w:rsidRPr="0060722F">
        <w:rPr>
          <w:rFonts w:ascii="Bookman Old Style" w:hAnsi="Bookman Old Style"/>
          <w:sz w:val="24"/>
          <w:szCs w:val="24"/>
        </w:rPr>
        <w:t>elektronik.</w:t>
      </w:r>
    </w:p>
    <w:p w14:paraId="73D1192A" w14:textId="77777777" w:rsidR="0060722F" w:rsidRPr="0060722F" w:rsidRDefault="0060722F" w:rsidP="0060722F">
      <w:pPr>
        <w:pStyle w:val="ListParagraph"/>
        <w:numPr>
          <w:ilvl w:val="0"/>
          <w:numId w:val="21"/>
        </w:numPr>
        <w:tabs>
          <w:tab w:val="left" w:pos="989"/>
        </w:tabs>
        <w:kinsoku w:val="0"/>
        <w:overflowPunct w:val="0"/>
        <w:adjustRightInd w:val="0"/>
        <w:spacing w:before="2" w:line="357" w:lineRule="auto"/>
        <w:ind w:right="64"/>
        <w:jc w:val="both"/>
        <w:rPr>
          <w:rFonts w:ascii="Bookman Old Style" w:hAnsi="Bookman Old Style"/>
          <w:sz w:val="24"/>
          <w:szCs w:val="24"/>
        </w:rPr>
      </w:pPr>
      <w:r w:rsidRPr="0060722F">
        <w:rPr>
          <w:rFonts w:ascii="Bookman Old Style" w:hAnsi="Bookman Old Style"/>
          <w:sz w:val="24"/>
          <w:szCs w:val="24"/>
        </w:rPr>
        <w:t>Arsip Dinamis adalah Arsip yang digunakan secara langsung dalam</w:t>
      </w:r>
      <w:r w:rsidRPr="0060722F">
        <w:rPr>
          <w:rFonts w:ascii="Bookman Old Style" w:hAnsi="Bookman Old Style"/>
          <w:spacing w:val="1"/>
          <w:sz w:val="24"/>
          <w:szCs w:val="24"/>
        </w:rPr>
        <w:t xml:space="preserve"> </w:t>
      </w:r>
      <w:r w:rsidRPr="0060722F">
        <w:rPr>
          <w:rFonts w:ascii="Bookman Old Style" w:hAnsi="Bookman Old Style"/>
          <w:sz w:val="24"/>
          <w:szCs w:val="24"/>
        </w:rPr>
        <w:t>kegiatan</w:t>
      </w:r>
      <w:r w:rsidRPr="0060722F">
        <w:rPr>
          <w:rFonts w:ascii="Bookman Old Style" w:hAnsi="Bookman Old Style"/>
          <w:spacing w:val="-2"/>
          <w:sz w:val="24"/>
          <w:szCs w:val="24"/>
        </w:rPr>
        <w:t xml:space="preserve"> </w:t>
      </w:r>
      <w:r w:rsidRPr="0060722F">
        <w:rPr>
          <w:rFonts w:ascii="Bookman Old Style" w:hAnsi="Bookman Old Style"/>
          <w:sz w:val="24"/>
          <w:szCs w:val="24"/>
        </w:rPr>
        <w:t>Pencipta</w:t>
      </w:r>
      <w:r w:rsidRPr="0060722F">
        <w:rPr>
          <w:rFonts w:ascii="Bookman Old Style" w:hAnsi="Bookman Old Style"/>
          <w:spacing w:val="-2"/>
          <w:sz w:val="24"/>
          <w:szCs w:val="24"/>
        </w:rPr>
        <w:t xml:space="preserve"> </w:t>
      </w:r>
      <w:r w:rsidRPr="0060722F">
        <w:rPr>
          <w:rFonts w:ascii="Bookman Old Style" w:hAnsi="Bookman Old Style"/>
          <w:sz w:val="24"/>
          <w:szCs w:val="24"/>
        </w:rPr>
        <w:t>Arsip</w:t>
      </w:r>
      <w:r w:rsidRPr="0060722F">
        <w:rPr>
          <w:rFonts w:ascii="Bookman Old Style" w:hAnsi="Bookman Old Style"/>
          <w:spacing w:val="-4"/>
          <w:sz w:val="24"/>
          <w:szCs w:val="24"/>
        </w:rPr>
        <w:t xml:space="preserve"> </w:t>
      </w:r>
      <w:r w:rsidRPr="0060722F">
        <w:rPr>
          <w:rFonts w:ascii="Bookman Old Style" w:hAnsi="Bookman Old Style"/>
          <w:sz w:val="24"/>
          <w:szCs w:val="24"/>
        </w:rPr>
        <w:t>dan</w:t>
      </w:r>
      <w:r w:rsidRPr="0060722F">
        <w:rPr>
          <w:rFonts w:ascii="Bookman Old Style" w:hAnsi="Bookman Old Style"/>
          <w:spacing w:val="-1"/>
          <w:sz w:val="24"/>
          <w:szCs w:val="24"/>
        </w:rPr>
        <w:t xml:space="preserve"> </w:t>
      </w:r>
      <w:r w:rsidRPr="0060722F">
        <w:rPr>
          <w:rFonts w:ascii="Bookman Old Style" w:hAnsi="Bookman Old Style"/>
          <w:sz w:val="24"/>
          <w:szCs w:val="24"/>
        </w:rPr>
        <w:t>disimpan</w:t>
      </w:r>
      <w:r w:rsidRPr="0060722F">
        <w:rPr>
          <w:rFonts w:ascii="Bookman Old Style" w:hAnsi="Bookman Old Style"/>
          <w:spacing w:val="-2"/>
          <w:sz w:val="24"/>
          <w:szCs w:val="24"/>
        </w:rPr>
        <w:t xml:space="preserve"> </w:t>
      </w:r>
      <w:r w:rsidRPr="0060722F">
        <w:rPr>
          <w:rFonts w:ascii="Bookman Old Style" w:hAnsi="Bookman Old Style"/>
          <w:sz w:val="24"/>
          <w:szCs w:val="24"/>
        </w:rPr>
        <w:t>selama</w:t>
      </w:r>
      <w:r w:rsidRPr="0060722F">
        <w:rPr>
          <w:rFonts w:ascii="Bookman Old Style" w:hAnsi="Bookman Old Style"/>
          <w:spacing w:val="-2"/>
          <w:sz w:val="24"/>
          <w:szCs w:val="24"/>
        </w:rPr>
        <w:t xml:space="preserve"> </w:t>
      </w:r>
      <w:r w:rsidRPr="0060722F">
        <w:rPr>
          <w:rFonts w:ascii="Bookman Old Style" w:hAnsi="Bookman Old Style"/>
          <w:sz w:val="24"/>
          <w:szCs w:val="24"/>
        </w:rPr>
        <w:t>jangka</w:t>
      </w:r>
      <w:r w:rsidRPr="0060722F">
        <w:rPr>
          <w:rFonts w:ascii="Bookman Old Style" w:hAnsi="Bookman Old Style"/>
          <w:spacing w:val="-2"/>
          <w:sz w:val="24"/>
          <w:szCs w:val="24"/>
        </w:rPr>
        <w:t xml:space="preserve"> </w:t>
      </w:r>
      <w:r w:rsidRPr="0060722F">
        <w:rPr>
          <w:rFonts w:ascii="Bookman Old Style" w:hAnsi="Bookman Old Style"/>
          <w:sz w:val="24"/>
          <w:szCs w:val="24"/>
        </w:rPr>
        <w:t>waktu</w:t>
      </w:r>
      <w:r w:rsidRPr="0060722F">
        <w:rPr>
          <w:rFonts w:ascii="Bookman Old Style" w:hAnsi="Bookman Old Style"/>
          <w:spacing w:val="-3"/>
          <w:sz w:val="24"/>
          <w:szCs w:val="24"/>
        </w:rPr>
        <w:t xml:space="preserve"> </w:t>
      </w:r>
      <w:r w:rsidRPr="0060722F">
        <w:rPr>
          <w:rFonts w:ascii="Bookman Old Style" w:hAnsi="Bookman Old Style"/>
          <w:sz w:val="24"/>
          <w:szCs w:val="24"/>
        </w:rPr>
        <w:t>tertentu.</w:t>
      </w:r>
    </w:p>
    <w:p w14:paraId="37BF5885" w14:textId="77777777" w:rsidR="0060722F" w:rsidRPr="0060722F" w:rsidRDefault="0060722F" w:rsidP="0060722F">
      <w:pPr>
        <w:pStyle w:val="ListParagraph"/>
        <w:numPr>
          <w:ilvl w:val="0"/>
          <w:numId w:val="21"/>
        </w:numPr>
        <w:tabs>
          <w:tab w:val="left" w:pos="989"/>
        </w:tabs>
        <w:kinsoku w:val="0"/>
        <w:overflowPunct w:val="0"/>
        <w:adjustRightInd w:val="0"/>
        <w:spacing w:before="5" w:line="360" w:lineRule="auto"/>
        <w:ind w:right="64"/>
        <w:jc w:val="both"/>
        <w:rPr>
          <w:rFonts w:ascii="Bookman Old Style" w:hAnsi="Bookman Old Style"/>
          <w:sz w:val="24"/>
          <w:szCs w:val="24"/>
        </w:rPr>
      </w:pPr>
      <w:r w:rsidRPr="0060722F">
        <w:rPr>
          <w:rFonts w:ascii="Bookman Old Style" w:hAnsi="Bookman Old Style"/>
          <w:sz w:val="24"/>
          <w:szCs w:val="24"/>
        </w:rPr>
        <w:t>Lembaga Kearsipan adalah lembaga yang memiliki fungsi, tugas, dan</w:t>
      </w:r>
      <w:r w:rsidRPr="0060722F">
        <w:rPr>
          <w:rFonts w:ascii="Bookman Old Style" w:hAnsi="Bookman Old Style"/>
          <w:spacing w:val="1"/>
          <w:sz w:val="24"/>
          <w:szCs w:val="24"/>
        </w:rPr>
        <w:t xml:space="preserve"> </w:t>
      </w:r>
      <w:r w:rsidRPr="0060722F">
        <w:rPr>
          <w:rFonts w:ascii="Bookman Old Style" w:hAnsi="Bookman Old Style"/>
          <w:sz w:val="24"/>
          <w:szCs w:val="24"/>
        </w:rPr>
        <w:t>tanggung</w:t>
      </w:r>
      <w:r w:rsidRPr="0060722F">
        <w:rPr>
          <w:rFonts w:ascii="Bookman Old Style" w:hAnsi="Bookman Old Style"/>
          <w:spacing w:val="1"/>
          <w:sz w:val="24"/>
          <w:szCs w:val="24"/>
        </w:rPr>
        <w:t xml:space="preserve"> </w:t>
      </w:r>
      <w:r w:rsidRPr="0060722F">
        <w:rPr>
          <w:rFonts w:ascii="Bookman Old Style" w:hAnsi="Bookman Old Style"/>
          <w:sz w:val="24"/>
          <w:szCs w:val="24"/>
        </w:rPr>
        <w:t>jawab</w:t>
      </w:r>
      <w:r w:rsidRPr="0060722F">
        <w:rPr>
          <w:rFonts w:ascii="Bookman Old Style" w:hAnsi="Bookman Old Style"/>
          <w:spacing w:val="1"/>
          <w:sz w:val="24"/>
          <w:szCs w:val="24"/>
        </w:rPr>
        <w:t xml:space="preserve"> </w:t>
      </w:r>
      <w:r w:rsidRPr="0060722F">
        <w:rPr>
          <w:rFonts w:ascii="Bookman Old Style" w:hAnsi="Bookman Old Style"/>
          <w:sz w:val="24"/>
          <w:szCs w:val="24"/>
        </w:rPr>
        <w:t>di</w:t>
      </w:r>
      <w:r w:rsidRPr="0060722F">
        <w:rPr>
          <w:rFonts w:ascii="Bookman Old Style" w:hAnsi="Bookman Old Style"/>
          <w:spacing w:val="1"/>
          <w:sz w:val="24"/>
          <w:szCs w:val="24"/>
        </w:rPr>
        <w:t xml:space="preserve"> </w:t>
      </w:r>
      <w:r w:rsidRPr="0060722F">
        <w:rPr>
          <w:rFonts w:ascii="Bookman Old Style" w:hAnsi="Bookman Old Style"/>
          <w:sz w:val="24"/>
          <w:szCs w:val="24"/>
        </w:rPr>
        <w:t>bidang</w:t>
      </w:r>
      <w:r w:rsidRPr="0060722F">
        <w:rPr>
          <w:rFonts w:ascii="Bookman Old Style" w:hAnsi="Bookman Old Style"/>
          <w:spacing w:val="1"/>
          <w:sz w:val="24"/>
          <w:szCs w:val="24"/>
        </w:rPr>
        <w:t xml:space="preserve"> </w:t>
      </w:r>
      <w:r w:rsidRPr="0060722F">
        <w:rPr>
          <w:rFonts w:ascii="Bookman Old Style" w:hAnsi="Bookman Old Style"/>
          <w:sz w:val="24"/>
          <w:szCs w:val="24"/>
        </w:rPr>
        <w:t>pengelolaan</w:t>
      </w:r>
      <w:r w:rsidRPr="0060722F">
        <w:rPr>
          <w:rFonts w:ascii="Bookman Old Style" w:hAnsi="Bookman Old Style"/>
          <w:spacing w:val="1"/>
          <w:sz w:val="24"/>
          <w:szCs w:val="24"/>
        </w:rPr>
        <w:t xml:space="preserve"> </w:t>
      </w:r>
      <w:r w:rsidRPr="0060722F">
        <w:rPr>
          <w:rFonts w:ascii="Bookman Old Style" w:hAnsi="Bookman Old Style"/>
          <w:sz w:val="24"/>
          <w:szCs w:val="24"/>
        </w:rPr>
        <w:t>arsip</w:t>
      </w:r>
      <w:r w:rsidRPr="0060722F">
        <w:rPr>
          <w:rFonts w:ascii="Bookman Old Style" w:hAnsi="Bookman Old Style"/>
          <w:spacing w:val="1"/>
          <w:sz w:val="24"/>
          <w:szCs w:val="24"/>
        </w:rPr>
        <w:t xml:space="preserve"> </w:t>
      </w:r>
      <w:r w:rsidRPr="0060722F">
        <w:rPr>
          <w:rFonts w:ascii="Bookman Old Style" w:hAnsi="Bookman Old Style"/>
          <w:sz w:val="24"/>
          <w:szCs w:val="24"/>
        </w:rPr>
        <w:t>statis</w:t>
      </w:r>
      <w:r w:rsidRPr="0060722F">
        <w:rPr>
          <w:rFonts w:ascii="Bookman Old Style" w:hAnsi="Bookman Old Style"/>
          <w:spacing w:val="1"/>
          <w:sz w:val="24"/>
          <w:szCs w:val="24"/>
        </w:rPr>
        <w:t xml:space="preserve"> </w:t>
      </w:r>
      <w:r w:rsidRPr="0060722F">
        <w:rPr>
          <w:rFonts w:ascii="Bookman Old Style" w:hAnsi="Bookman Old Style"/>
          <w:sz w:val="24"/>
          <w:szCs w:val="24"/>
        </w:rPr>
        <w:t>dan</w:t>
      </w:r>
      <w:r w:rsidRPr="0060722F">
        <w:rPr>
          <w:rFonts w:ascii="Bookman Old Style" w:hAnsi="Bookman Old Style"/>
          <w:spacing w:val="1"/>
          <w:sz w:val="24"/>
          <w:szCs w:val="24"/>
        </w:rPr>
        <w:t xml:space="preserve"> </w:t>
      </w:r>
      <w:r w:rsidRPr="0060722F">
        <w:rPr>
          <w:rFonts w:ascii="Bookman Old Style" w:hAnsi="Bookman Old Style"/>
          <w:sz w:val="24"/>
          <w:szCs w:val="24"/>
        </w:rPr>
        <w:t>pembinaan</w:t>
      </w:r>
      <w:r w:rsidRPr="0060722F">
        <w:rPr>
          <w:rFonts w:ascii="Bookman Old Style" w:hAnsi="Bookman Old Style"/>
          <w:spacing w:val="1"/>
          <w:sz w:val="24"/>
          <w:szCs w:val="24"/>
        </w:rPr>
        <w:t xml:space="preserve"> </w:t>
      </w:r>
      <w:r w:rsidRPr="0060722F">
        <w:rPr>
          <w:rFonts w:ascii="Bookman Old Style" w:hAnsi="Bookman Old Style"/>
          <w:sz w:val="24"/>
          <w:szCs w:val="24"/>
        </w:rPr>
        <w:t>Kearsipan.</w:t>
      </w:r>
    </w:p>
    <w:p w14:paraId="42B3AE53" w14:textId="77777777" w:rsidR="0060722F" w:rsidRPr="0060722F" w:rsidRDefault="0060722F" w:rsidP="0060722F">
      <w:pPr>
        <w:pStyle w:val="ListParagraph"/>
        <w:numPr>
          <w:ilvl w:val="0"/>
          <w:numId w:val="21"/>
        </w:numPr>
        <w:tabs>
          <w:tab w:val="left" w:pos="989"/>
        </w:tabs>
        <w:kinsoku w:val="0"/>
        <w:overflowPunct w:val="0"/>
        <w:adjustRightInd w:val="0"/>
        <w:spacing w:line="360" w:lineRule="auto"/>
        <w:ind w:right="64"/>
        <w:jc w:val="both"/>
        <w:rPr>
          <w:rFonts w:ascii="Bookman Old Style" w:hAnsi="Bookman Old Style"/>
          <w:sz w:val="24"/>
          <w:szCs w:val="24"/>
        </w:rPr>
      </w:pPr>
      <w:r w:rsidRPr="0060722F">
        <w:rPr>
          <w:rFonts w:ascii="Bookman Old Style" w:hAnsi="Bookman Old Style"/>
          <w:sz w:val="24"/>
          <w:szCs w:val="24"/>
        </w:rPr>
        <w:t>Pencipta Arsip adalah pihak yang memiliki kemandirian dan otoritas</w:t>
      </w:r>
      <w:r w:rsidRPr="0060722F">
        <w:rPr>
          <w:rFonts w:ascii="Bookman Old Style" w:hAnsi="Bookman Old Style"/>
          <w:spacing w:val="1"/>
          <w:sz w:val="24"/>
          <w:szCs w:val="24"/>
        </w:rPr>
        <w:t xml:space="preserve"> </w:t>
      </w:r>
      <w:r w:rsidRPr="0060722F">
        <w:rPr>
          <w:rFonts w:ascii="Bookman Old Style" w:hAnsi="Bookman Old Style"/>
          <w:sz w:val="24"/>
          <w:szCs w:val="24"/>
        </w:rPr>
        <w:t>dalam</w:t>
      </w:r>
      <w:r w:rsidRPr="0060722F">
        <w:rPr>
          <w:rFonts w:ascii="Bookman Old Style" w:hAnsi="Bookman Old Style"/>
          <w:spacing w:val="1"/>
          <w:sz w:val="24"/>
          <w:szCs w:val="24"/>
        </w:rPr>
        <w:t xml:space="preserve"> </w:t>
      </w:r>
      <w:r w:rsidRPr="0060722F">
        <w:rPr>
          <w:rFonts w:ascii="Bookman Old Style" w:hAnsi="Bookman Old Style"/>
          <w:sz w:val="24"/>
          <w:szCs w:val="24"/>
        </w:rPr>
        <w:t>pelaksanaan</w:t>
      </w:r>
      <w:r w:rsidRPr="0060722F">
        <w:rPr>
          <w:rFonts w:ascii="Bookman Old Style" w:hAnsi="Bookman Old Style"/>
          <w:spacing w:val="1"/>
          <w:sz w:val="24"/>
          <w:szCs w:val="24"/>
        </w:rPr>
        <w:t xml:space="preserve"> </w:t>
      </w:r>
      <w:r w:rsidRPr="0060722F">
        <w:rPr>
          <w:rFonts w:ascii="Bookman Old Style" w:hAnsi="Bookman Old Style"/>
          <w:sz w:val="24"/>
          <w:szCs w:val="24"/>
        </w:rPr>
        <w:t>fungsi,</w:t>
      </w:r>
      <w:r w:rsidRPr="0060722F">
        <w:rPr>
          <w:rFonts w:ascii="Bookman Old Style" w:hAnsi="Bookman Old Style"/>
          <w:spacing w:val="1"/>
          <w:sz w:val="24"/>
          <w:szCs w:val="24"/>
        </w:rPr>
        <w:t xml:space="preserve"> </w:t>
      </w:r>
      <w:r w:rsidRPr="0060722F">
        <w:rPr>
          <w:rFonts w:ascii="Bookman Old Style" w:hAnsi="Bookman Old Style"/>
          <w:sz w:val="24"/>
          <w:szCs w:val="24"/>
        </w:rPr>
        <w:t>tugas,</w:t>
      </w:r>
      <w:r w:rsidRPr="0060722F">
        <w:rPr>
          <w:rFonts w:ascii="Bookman Old Style" w:hAnsi="Bookman Old Style"/>
          <w:spacing w:val="1"/>
          <w:sz w:val="24"/>
          <w:szCs w:val="24"/>
        </w:rPr>
        <w:t xml:space="preserve"> </w:t>
      </w:r>
      <w:r w:rsidRPr="0060722F">
        <w:rPr>
          <w:rFonts w:ascii="Bookman Old Style" w:hAnsi="Bookman Old Style"/>
          <w:sz w:val="24"/>
          <w:szCs w:val="24"/>
        </w:rPr>
        <w:t>dan</w:t>
      </w:r>
      <w:r w:rsidRPr="0060722F">
        <w:rPr>
          <w:rFonts w:ascii="Bookman Old Style" w:hAnsi="Bookman Old Style"/>
          <w:spacing w:val="1"/>
          <w:sz w:val="24"/>
          <w:szCs w:val="24"/>
        </w:rPr>
        <w:t xml:space="preserve"> </w:t>
      </w:r>
      <w:r w:rsidRPr="0060722F">
        <w:rPr>
          <w:rFonts w:ascii="Bookman Old Style" w:hAnsi="Bookman Old Style"/>
          <w:sz w:val="24"/>
          <w:szCs w:val="24"/>
        </w:rPr>
        <w:t>tanggung</w:t>
      </w:r>
      <w:r w:rsidRPr="0060722F">
        <w:rPr>
          <w:rFonts w:ascii="Bookman Old Style" w:hAnsi="Bookman Old Style"/>
          <w:spacing w:val="1"/>
          <w:sz w:val="24"/>
          <w:szCs w:val="24"/>
        </w:rPr>
        <w:t xml:space="preserve"> </w:t>
      </w:r>
      <w:r w:rsidRPr="0060722F">
        <w:rPr>
          <w:rFonts w:ascii="Bookman Old Style" w:hAnsi="Bookman Old Style"/>
          <w:sz w:val="24"/>
          <w:szCs w:val="24"/>
        </w:rPr>
        <w:t>jawab</w:t>
      </w:r>
      <w:r w:rsidRPr="0060722F">
        <w:rPr>
          <w:rFonts w:ascii="Bookman Old Style" w:hAnsi="Bookman Old Style"/>
          <w:spacing w:val="1"/>
          <w:sz w:val="24"/>
          <w:szCs w:val="24"/>
        </w:rPr>
        <w:t xml:space="preserve"> </w:t>
      </w:r>
      <w:r w:rsidRPr="0060722F">
        <w:rPr>
          <w:rFonts w:ascii="Bookman Old Style" w:hAnsi="Bookman Old Style"/>
          <w:sz w:val="24"/>
          <w:szCs w:val="24"/>
        </w:rPr>
        <w:t>di</w:t>
      </w:r>
      <w:r w:rsidRPr="0060722F">
        <w:rPr>
          <w:rFonts w:ascii="Bookman Old Style" w:hAnsi="Bookman Old Style"/>
          <w:spacing w:val="1"/>
          <w:sz w:val="24"/>
          <w:szCs w:val="24"/>
        </w:rPr>
        <w:t xml:space="preserve"> </w:t>
      </w:r>
      <w:r w:rsidRPr="0060722F">
        <w:rPr>
          <w:rFonts w:ascii="Bookman Old Style" w:hAnsi="Bookman Old Style"/>
          <w:sz w:val="24"/>
          <w:szCs w:val="24"/>
        </w:rPr>
        <w:t>bidang</w:t>
      </w:r>
      <w:r w:rsidRPr="0060722F">
        <w:rPr>
          <w:rFonts w:ascii="Bookman Old Style" w:hAnsi="Bookman Old Style"/>
          <w:spacing w:val="1"/>
          <w:sz w:val="24"/>
          <w:szCs w:val="24"/>
        </w:rPr>
        <w:t xml:space="preserve"> </w:t>
      </w:r>
      <w:r w:rsidRPr="0060722F">
        <w:rPr>
          <w:rFonts w:ascii="Bookman Old Style" w:hAnsi="Bookman Old Style"/>
          <w:sz w:val="24"/>
          <w:szCs w:val="24"/>
        </w:rPr>
        <w:t>pengelolaan arsip</w:t>
      </w:r>
      <w:r w:rsidRPr="0060722F">
        <w:rPr>
          <w:rFonts w:ascii="Bookman Old Style" w:hAnsi="Bookman Old Style"/>
          <w:spacing w:val="-1"/>
          <w:sz w:val="24"/>
          <w:szCs w:val="24"/>
        </w:rPr>
        <w:t xml:space="preserve"> </w:t>
      </w:r>
      <w:r w:rsidRPr="0060722F">
        <w:rPr>
          <w:rFonts w:ascii="Bookman Old Style" w:hAnsi="Bookman Old Style"/>
          <w:sz w:val="24"/>
          <w:szCs w:val="24"/>
        </w:rPr>
        <w:t>dinamis.</w:t>
      </w:r>
    </w:p>
    <w:p w14:paraId="02336EFD" w14:textId="77777777" w:rsidR="0060722F" w:rsidRPr="0060722F" w:rsidRDefault="0060722F" w:rsidP="0060722F">
      <w:pPr>
        <w:pStyle w:val="ListParagraph"/>
        <w:numPr>
          <w:ilvl w:val="0"/>
          <w:numId w:val="21"/>
        </w:numPr>
        <w:tabs>
          <w:tab w:val="left" w:pos="989"/>
        </w:tabs>
        <w:kinsoku w:val="0"/>
        <w:overflowPunct w:val="0"/>
        <w:adjustRightInd w:val="0"/>
        <w:spacing w:before="1" w:line="360" w:lineRule="auto"/>
        <w:ind w:right="64"/>
        <w:jc w:val="both"/>
        <w:rPr>
          <w:rFonts w:ascii="Bookman Old Style" w:hAnsi="Bookman Old Style"/>
          <w:sz w:val="24"/>
          <w:szCs w:val="24"/>
        </w:rPr>
      </w:pPr>
      <w:r w:rsidRPr="0060722F">
        <w:rPr>
          <w:rFonts w:ascii="Bookman Old Style" w:hAnsi="Bookman Old Style"/>
          <w:sz w:val="24"/>
          <w:szCs w:val="24"/>
        </w:rPr>
        <w:t>Unit</w:t>
      </w:r>
      <w:r w:rsidRPr="0060722F">
        <w:rPr>
          <w:rFonts w:ascii="Bookman Old Style" w:hAnsi="Bookman Old Style"/>
          <w:spacing w:val="1"/>
          <w:sz w:val="24"/>
          <w:szCs w:val="24"/>
        </w:rPr>
        <w:t xml:space="preserve"> </w:t>
      </w:r>
      <w:r w:rsidRPr="0060722F">
        <w:rPr>
          <w:rFonts w:ascii="Bookman Old Style" w:hAnsi="Bookman Old Style"/>
          <w:sz w:val="24"/>
          <w:szCs w:val="24"/>
        </w:rPr>
        <w:t>Pengolah</w:t>
      </w:r>
      <w:r w:rsidRPr="0060722F">
        <w:rPr>
          <w:rFonts w:ascii="Bookman Old Style" w:hAnsi="Bookman Old Style"/>
          <w:spacing w:val="1"/>
          <w:sz w:val="24"/>
          <w:szCs w:val="24"/>
        </w:rPr>
        <w:t xml:space="preserve"> </w:t>
      </w:r>
      <w:r w:rsidRPr="0060722F">
        <w:rPr>
          <w:rFonts w:ascii="Bookman Old Style" w:hAnsi="Bookman Old Style"/>
          <w:sz w:val="24"/>
          <w:szCs w:val="24"/>
        </w:rPr>
        <w:t>adalah</w:t>
      </w:r>
      <w:r w:rsidRPr="0060722F">
        <w:rPr>
          <w:rFonts w:ascii="Bookman Old Style" w:hAnsi="Bookman Old Style"/>
          <w:spacing w:val="1"/>
          <w:sz w:val="24"/>
          <w:szCs w:val="24"/>
        </w:rPr>
        <w:t xml:space="preserve"> </w:t>
      </w:r>
      <w:r w:rsidRPr="0060722F">
        <w:rPr>
          <w:rFonts w:ascii="Bookman Old Style" w:hAnsi="Bookman Old Style"/>
          <w:sz w:val="24"/>
          <w:szCs w:val="24"/>
        </w:rPr>
        <w:t>satuan</w:t>
      </w:r>
      <w:r w:rsidRPr="0060722F">
        <w:rPr>
          <w:rFonts w:ascii="Bookman Old Style" w:hAnsi="Bookman Old Style"/>
          <w:spacing w:val="1"/>
          <w:sz w:val="24"/>
          <w:szCs w:val="24"/>
        </w:rPr>
        <w:t xml:space="preserve"> </w:t>
      </w:r>
      <w:r w:rsidRPr="0060722F">
        <w:rPr>
          <w:rFonts w:ascii="Bookman Old Style" w:hAnsi="Bookman Old Style"/>
          <w:sz w:val="24"/>
          <w:szCs w:val="24"/>
        </w:rPr>
        <w:t>kerja</w:t>
      </w:r>
      <w:r w:rsidRPr="0060722F">
        <w:rPr>
          <w:rFonts w:ascii="Bookman Old Style" w:hAnsi="Bookman Old Style"/>
          <w:spacing w:val="1"/>
          <w:sz w:val="24"/>
          <w:szCs w:val="24"/>
        </w:rPr>
        <w:t xml:space="preserve"> </w:t>
      </w:r>
      <w:r w:rsidRPr="0060722F">
        <w:rPr>
          <w:rFonts w:ascii="Bookman Old Style" w:hAnsi="Bookman Old Style"/>
          <w:sz w:val="24"/>
          <w:szCs w:val="24"/>
        </w:rPr>
        <w:t>pada</w:t>
      </w:r>
      <w:r w:rsidRPr="0060722F">
        <w:rPr>
          <w:rFonts w:ascii="Bookman Old Style" w:hAnsi="Bookman Old Style"/>
          <w:spacing w:val="1"/>
          <w:sz w:val="24"/>
          <w:szCs w:val="24"/>
        </w:rPr>
        <w:t xml:space="preserve"> </w:t>
      </w:r>
      <w:r w:rsidRPr="0060722F">
        <w:rPr>
          <w:rFonts w:ascii="Bookman Old Style" w:hAnsi="Bookman Old Style"/>
          <w:sz w:val="24"/>
          <w:szCs w:val="24"/>
        </w:rPr>
        <w:t>Pencipta</w:t>
      </w:r>
      <w:r w:rsidRPr="0060722F">
        <w:rPr>
          <w:rFonts w:ascii="Bookman Old Style" w:hAnsi="Bookman Old Style"/>
          <w:spacing w:val="1"/>
          <w:sz w:val="24"/>
          <w:szCs w:val="24"/>
        </w:rPr>
        <w:t xml:space="preserve"> </w:t>
      </w:r>
      <w:r w:rsidRPr="0060722F">
        <w:rPr>
          <w:rFonts w:ascii="Bookman Old Style" w:hAnsi="Bookman Old Style"/>
          <w:sz w:val="24"/>
          <w:szCs w:val="24"/>
        </w:rPr>
        <w:t>Arsip</w:t>
      </w:r>
      <w:r w:rsidRPr="0060722F">
        <w:rPr>
          <w:rFonts w:ascii="Bookman Old Style" w:hAnsi="Bookman Old Style"/>
          <w:spacing w:val="1"/>
          <w:sz w:val="24"/>
          <w:szCs w:val="24"/>
        </w:rPr>
        <w:t xml:space="preserve"> </w:t>
      </w:r>
      <w:r w:rsidRPr="0060722F">
        <w:rPr>
          <w:rFonts w:ascii="Bookman Old Style" w:hAnsi="Bookman Old Style"/>
          <w:sz w:val="24"/>
          <w:szCs w:val="24"/>
        </w:rPr>
        <w:t>yang</w:t>
      </w:r>
      <w:r w:rsidRPr="0060722F">
        <w:rPr>
          <w:rFonts w:ascii="Bookman Old Style" w:hAnsi="Bookman Old Style"/>
          <w:spacing w:val="1"/>
          <w:sz w:val="24"/>
          <w:szCs w:val="24"/>
        </w:rPr>
        <w:t xml:space="preserve"> </w:t>
      </w:r>
      <w:r w:rsidRPr="0060722F">
        <w:rPr>
          <w:rFonts w:ascii="Bookman Old Style" w:hAnsi="Bookman Old Style"/>
          <w:sz w:val="24"/>
          <w:szCs w:val="24"/>
        </w:rPr>
        <w:t>mempunyai tugas dan tanggung jawab mengolah semua Arsip yang</w:t>
      </w:r>
      <w:r w:rsidRPr="0060722F">
        <w:rPr>
          <w:rFonts w:ascii="Bookman Old Style" w:hAnsi="Bookman Old Style"/>
          <w:spacing w:val="1"/>
          <w:sz w:val="24"/>
          <w:szCs w:val="24"/>
        </w:rPr>
        <w:t xml:space="preserve"> </w:t>
      </w:r>
      <w:r w:rsidRPr="0060722F">
        <w:rPr>
          <w:rFonts w:ascii="Bookman Old Style" w:hAnsi="Bookman Old Style"/>
          <w:sz w:val="24"/>
          <w:szCs w:val="24"/>
        </w:rPr>
        <w:t>berkaitan</w:t>
      </w:r>
      <w:r w:rsidRPr="0060722F">
        <w:rPr>
          <w:rFonts w:ascii="Bookman Old Style" w:hAnsi="Bookman Old Style"/>
          <w:spacing w:val="-2"/>
          <w:sz w:val="24"/>
          <w:szCs w:val="24"/>
        </w:rPr>
        <w:t xml:space="preserve"> </w:t>
      </w:r>
      <w:r w:rsidRPr="0060722F">
        <w:rPr>
          <w:rFonts w:ascii="Bookman Old Style" w:hAnsi="Bookman Old Style"/>
          <w:sz w:val="24"/>
          <w:szCs w:val="24"/>
        </w:rPr>
        <w:t>dengan</w:t>
      </w:r>
      <w:r w:rsidRPr="0060722F">
        <w:rPr>
          <w:rFonts w:ascii="Bookman Old Style" w:hAnsi="Bookman Old Style"/>
          <w:spacing w:val="-1"/>
          <w:sz w:val="24"/>
          <w:szCs w:val="24"/>
        </w:rPr>
        <w:t xml:space="preserve"> </w:t>
      </w:r>
      <w:r w:rsidRPr="0060722F">
        <w:rPr>
          <w:rFonts w:ascii="Bookman Old Style" w:hAnsi="Bookman Old Style"/>
          <w:sz w:val="24"/>
          <w:szCs w:val="24"/>
        </w:rPr>
        <w:t>kegiatan</w:t>
      </w:r>
      <w:r w:rsidRPr="0060722F">
        <w:rPr>
          <w:rFonts w:ascii="Bookman Old Style" w:hAnsi="Bookman Old Style"/>
          <w:spacing w:val="-1"/>
          <w:sz w:val="24"/>
          <w:szCs w:val="24"/>
        </w:rPr>
        <w:t xml:space="preserve"> </w:t>
      </w:r>
      <w:r w:rsidRPr="0060722F">
        <w:rPr>
          <w:rFonts w:ascii="Bookman Old Style" w:hAnsi="Bookman Old Style"/>
          <w:sz w:val="24"/>
          <w:szCs w:val="24"/>
        </w:rPr>
        <w:t>Penciptaan</w:t>
      </w:r>
      <w:r w:rsidRPr="0060722F">
        <w:rPr>
          <w:rFonts w:ascii="Bookman Old Style" w:hAnsi="Bookman Old Style"/>
          <w:spacing w:val="-1"/>
          <w:sz w:val="24"/>
          <w:szCs w:val="24"/>
        </w:rPr>
        <w:t xml:space="preserve"> </w:t>
      </w:r>
      <w:r w:rsidRPr="0060722F">
        <w:rPr>
          <w:rFonts w:ascii="Bookman Old Style" w:hAnsi="Bookman Old Style"/>
          <w:sz w:val="24"/>
          <w:szCs w:val="24"/>
        </w:rPr>
        <w:t>Arsip</w:t>
      </w:r>
      <w:r w:rsidRPr="0060722F">
        <w:rPr>
          <w:rFonts w:ascii="Bookman Old Style" w:hAnsi="Bookman Old Style"/>
          <w:spacing w:val="-3"/>
          <w:sz w:val="24"/>
          <w:szCs w:val="24"/>
        </w:rPr>
        <w:t xml:space="preserve"> </w:t>
      </w:r>
      <w:r w:rsidRPr="0060722F">
        <w:rPr>
          <w:rFonts w:ascii="Bookman Old Style" w:hAnsi="Bookman Old Style"/>
          <w:sz w:val="24"/>
          <w:szCs w:val="24"/>
        </w:rPr>
        <w:t>di</w:t>
      </w:r>
      <w:r w:rsidRPr="0060722F">
        <w:rPr>
          <w:rFonts w:ascii="Bookman Old Style" w:hAnsi="Bookman Old Style"/>
          <w:spacing w:val="-2"/>
          <w:sz w:val="24"/>
          <w:szCs w:val="24"/>
        </w:rPr>
        <w:t xml:space="preserve"> </w:t>
      </w:r>
      <w:r w:rsidRPr="0060722F">
        <w:rPr>
          <w:rFonts w:ascii="Bookman Old Style" w:hAnsi="Bookman Old Style"/>
          <w:sz w:val="24"/>
          <w:szCs w:val="24"/>
        </w:rPr>
        <w:t>lingkungannya.</w:t>
      </w:r>
    </w:p>
    <w:p w14:paraId="0A35824E" w14:textId="77777777" w:rsidR="0060722F" w:rsidRPr="0060722F" w:rsidRDefault="0060722F" w:rsidP="0060722F">
      <w:pPr>
        <w:pStyle w:val="ListParagraph"/>
        <w:numPr>
          <w:ilvl w:val="0"/>
          <w:numId w:val="21"/>
        </w:numPr>
        <w:tabs>
          <w:tab w:val="left" w:pos="989"/>
        </w:tabs>
        <w:kinsoku w:val="0"/>
        <w:overflowPunct w:val="0"/>
        <w:adjustRightInd w:val="0"/>
        <w:spacing w:before="1" w:line="360" w:lineRule="auto"/>
        <w:ind w:right="756"/>
        <w:jc w:val="both"/>
        <w:rPr>
          <w:rFonts w:ascii="Bookman Old Style" w:hAnsi="Bookman Old Style"/>
          <w:sz w:val="24"/>
          <w:szCs w:val="24"/>
        </w:rPr>
        <w:sectPr w:rsidR="0060722F" w:rsidRPr="0060722F" w:rsidSect="0060722F">
          <w:pgSz w:w="12250" w:h="18730"/>
          <w:pgMar w:top="1440" w:right="1440" w:bottom="1440" w:left="1440" w:header="720" w:footer="720" w:gutter="0"/>
          <w:cols w:space="720"/>
          <w:noEndnote/>
        </w:sectPr>
      </w:pPr>
    </w:p>
    <w:p w14:paraId="41D4AC20" w14:textId="77777777" w:rsidR="0060722F" w:rsidRPr="0060722F" w:rsidRDefault="0060722F" w:rsidP="0060722F">
      <w:pPr>
        <w:pStyle w:val="ListParagraph"/>
        <w:numPr>
          <w:ilvl w:val="0"/>
          <w:numId w:val="21"/>
        </w:numPr>
        <w:tabs>
          <w:tab w:val="left" w:pos="989"/>
        </w:tabs>
        <w:kinsoku w:val="0"/>
        <w:overflowPunct w:val="0"/>
        <w:adjustRightInd w:val="0"/>
        <w:spacing w:before="74" w:line="360" w:lineRule="auto"/>
        <w:ind w:right="64"/>
        <w:jc w:val="both"/>
        <w:rPr>
          <w:rFonts w:ascii="Bookman Old Style" w:hAnsi="Bookman Old Style"/>
          <w:sz w:val="24"/>
          <w:szCs w:val="24"/>
        </w:rPr>
      </w:pPr>
      <w:r w:rsidRPr="0060722F">
        <w:rPr>
          <w:rFonts w:ascii="Bookman Old Style" w:hAnsi="Bookman Old Style"/>
          <w:sz w:val="24"/>
          <w:szCs w:val="24"/>
        </w:rPr>
        <w:t>Unit</w:t>
      </w:r>
      <w:r w:rsidRPr="0060722F">
        <w:rPr>
          <w:rFonts w:ascii="Bookman Old Style" w:hAnsi="Bookman Old Style"/>
          <w:spacing w:val="1"/>
          <w:sz w:val="24"/>
          <w:szCs w:val="24"/>
        </w:rPr>
        <w:t xml:space="preserve"> </w:t>
      </w:r>
      <w:r w:rsidRPr="0060722F">
        <w:rPr>
          <w:rFonts w:ascii="Bookman Old Style" w:hAnsi="Bookman Old Style"/>
          <w:sz w:val="24"/>
          <w:szCs w:val="24"/>
        </w:rPr>
        <w:t>Kearsipan</w:t>
      </w:r>
      <w:r w:rsidRPr="0060722F">
        <w:rPr>
          <w:rFonts w:ascii="Bookman Old Style" w:hAnsi="Bookman Old Style"/>
          <w:spacing w:val="1"/>
          <w:sz w:val="24"/>
          <w:szCs w:val="24"/>
        </w:rPr>
        <w:t xml:space="preserve"> </w:t>
      </w:r>
      <w:r w:rsidRPr="0060722F">
        <w:rPr>
          <w:rFonts w:ascii="Bookman Old Style" w:hAnsi="Bookman Old Style"/>
          <w:sz w:val="24"/>
          <w:szCs w:val="24"/>
        </w:rPr>
        <w:t>adalah</w:t>
      </w:r>
      <w:r w:rsidRPr="0060722F">
        <w:rPr>
          <w:rFonts w:ascii="Bookman Old Style" w:hAnsi="Bookman Old Style"/>
          <w:spacing w:val="1"/>
          <w:sz w:val="24"/>
          <w:szCs w:val="24"/>
        </w:rPr>
        <w:t xml:space="preserve"> </w:t>
      </w:r>
      <w:r w:rsidRPr="0060722F">
        <w:rPr>
          <w:rFonts w:ascii="Bookman Old Style" w:hAnsi="Bookman Old Style"/>
          <w:sz w:val="24"/>
          <w:szCs w:val="24"/>
        </w:rPr>
        <w:t>satuan</w:t>
      </w:r>
      <w:r w:rsidRPr="0060722F">
        <w:rPr>
          <w:rFonts w:ascii="Bookman Old Style" w:hAnsi="Bookman Old Style"/>
          <w:spacing w:val="1"/>
          <w:sz w:val="24"/>
          <w:szCs w:val="24"/>
        </w:rPr>
        <w:t xml:space="preserve"> </w:t>
      </w:r>
      <w:r w:rsidRPr="0060722F">
        <w:rPr>
          <w:rFonts w:ascii="Bookman Old Style" w:hAnsi="Bookman Old Style"/>
          <w:sz w:val="24"/>
          <w:szCs w:val="24"/>
        </w:rPr>
        <w:t>kerja</w:t>
      </w:r>
      <w:r w:rsidRPr="0060722F">
        <w:rPr>
          <w:rFonts w:ascii="Bookman Old Style" w:hAnsi="Bookman Old Style"/>
          <w:spacing w:val="1"/>
          <w:sz w:val="24"/>
          <w:szCs w:val="24"/>
        </w:rPr>
        <w:t xml:space="preserve"> </w:t>
      </w:r>
      <w:r w:rsidRPr="0060722F">
        <w:rPr>
          <w:rFonts w:ascii="Bookman Old Style" w:hAnsi="Bookman Old Style"/>
          <w:sz w:val="24"/>
          <w:szCs w:val="24"/>
        </w:rPr>
        <w:t>pada</w:t>
      </w:r>
      <w:r w:rsidRPr="0060722F">
        <w:rPr>
          <w:rFonts w:ascii="Bookman Old Style" w:hAnsi="Bookman Old Style"/>
          <w:spacing w:val="1"/>
          <w:sz w:val="24"/>
          <w:szCs w:val="24"/>
        </w:rPr>
        <w:t xml:space="preserve"> </w:t>
      </w:r>
      <w:r w:rsidRPr="0060722F">
        <w:rPr>
          <w:rFonts w:ascii="Bookman Old Style" w:hAnsi="Bookman Old Style"/>
          <w:sz w:val="24"/>
          <w:szCs w:val="24"/>
        </w:rPr>
        <w:t>Pencipta</w:t>
      </w:r>
      <w:r w:rsidRPr="0060722F">
        <w:rPr>
          <w:rFonts w:ascii="Bookman Old Style" w:hAnsi="Bookman Old Style"/>
          <w:spacing w:val="1"/>
          <w:sz w:val="24"/>
          <w:szCs w:val="24"/>
        </w:rPr>
        <w:t xml:space="preserve"> </w:t>
      </w:r>
      <w:r w:rsidRPr="0060722F">
        <w:rPr>
          <w:rFonts w:ascii="Bookman Old Style" w:hAnsi="Bookman Old Style"/>
          <w:sz w:val="24"/>
          <w:szCs w:val="24"/>
        </w:rPr>
        <w:t>Arsip</w:t>
      </w:r>
      <w:r w:rsidRPr="0060722F">
        <w:rPr>
          <w:rFonts w:ascii="Bookman Old Style" w:hAnsi="Bookman Old Style"/>
          <w:spacing w:val="1"/>
          <w:sz w:val="24"/>
          <w:szCs w:val="24"/>
        </w:rPr>
        <w:t xml:space="preserve"> </w:t>
      </w:r>
      <w:r w:rsidRPr="0060722F">
        <w:rPr>
          <w:rFonts w:ascii="Bookman Old Style" w:hAnsi="Bookman Old Style"/>
          <w:sz w:val="24"/>
          <w:szCs w:val="24"/>
        </w:rPr>
        <w:t>yang</w:t>
      </w:r>
      <w:r w:rsidRPr="0060722F">
        <w:rPr>
          <w:rFonts w:ascii="Bookman Old Style" w:hAnsi="Bookman Old Style"/>
          <w:spacing w:val="-74"/>
          <w:sz w:val="24"/>
          <w:szCs w:val="24"/>
        </w:rPr>
        <w:t xml:space="preserve"> </w:t>
      </w:r>
      <w:r w:rsidRPr="0060722F">
        <w:rPr>
          <w:rFonts w:ascii="Bookman Old Style" w:hAnsi="Bookman Old Style"/>
          <w:sz w:val="24"/>
          <w:szCs w:val="24"/>
        </w:rPr>
        <w:t>mempunyai</w:t>
      </w:r>
      <w:r w:rsidRPr="0060722F">
        <w:rPr>
          <w:rFonts w:ascii="Bookman Old Style" w:hAnsi="Bookman Old Style"/>
          <w:spacing w:val="1"/>
          <w:sz w:val="24"/>
          <w:szCs w:val="24"/>
        </w:rPr>
        <w:t xml:space="preserve"> </w:t>
      </w:r>
      <w:r w:rsidRPr="0060722F">
        <w:rPr>
          <w:rFonts w:ascii="Bookman Old Style" w:hAnsi="Bookman Old Style"/>
          <w:sz w:val="24"/>
          <w:szCs w:val="24"/>
        </w:rPr>
        <w:t>tugas</w:t>
      </w:r>
      <w:r w:rsidRPr="0060722F">
        <w:rPr>
          <w:rFonts w:ascii="Bookman Old Style" w:hAnsi="Bookman Old Style"/>
          <w:spacing w:val="1"/>
          <w:sz w:val="24"/>
          <w:szCs w:val="24"/>
        </w:rPr>
        <w:t xml:space="preserve"> </w:t>
      </w:r>
      <w:r w:rsidRPr="0060722F">
        <w:rPr>
          <w:rFonts w:ascii="Bookman Old Style" w:hAnsi="Bookman Old Style"/>
          <w:sz w:val="24"/>
          <w:szCs w:val="24"/>
        </w:rPr>
        <w:t>dan</w:t>
      </w:r>
      <w:r w:rsidRPr="0060722F">
        <w:rPr>
          <w:rFonts w:ascii="Bookman Old Style" w:hAnsi="Bookman Old Style"/>
          <w:spacing w:val="1"/>
          <w:sz w:val="24"/>
          <w:szCs w:val="24"/>
        </w:rPr>
        <w:t xml:space="preserve"> </w:t>
      </w:r>
      <w:r w:rsidRPr="0060722F">
        <w:rPr>
          <w:rFonts w:ascii="Bookman Old Style" w:hAnsi="Bookman Old Style"/>
          <w:sz w:val="24"/>
          <w:szCs w:val="24"/>
        </w:rPr>
        <w:t>tanggung</w:t>
      </w:r>
      <w:r w:rsidRPr="0060722F">
        <w:rPr>
          <w:rFonts w:ascii="Bookman Old Style" w:hAnsi="Bookman Old Style"/>
          <w:spacing w:val="1"/>
          <w:sz w:val="24"/>
          <w:szCs w:val="24"/>
        </w:rPr>
        <w:t xml:space="preserve"> </w:t>
      </w:r>
      <w:r w:rsidRPr="0060722F">
        <w:rPr>
          <w:rFonts w:ascii="Bookman Old Style" w:hAnsi="Bookman Old Style"/>
          <w:sz w:val="24"/>
          <w:szCs w:val="24"/>
        </w:rPr>
        <w:t>jawab</w:t>
      </w:r>
      <w:r w:rsidRPr="0060722F">
        <w:rPr>
          <w:rFonts w:ascii="Bookman Old Style" w:hAnsi="Bookman Old Style"/>
          <w:spacing w:val="1"/>
          <w:sz w:val="24"/>
          <w:szCs w:val="24"/>
        </w:rPr>
        <w:t xml:space="preserve"> </w:t>
      </w:r>
      <w:r w:rsidRPr="0060722F">
        <w:rPr>
          <w:rFonts w:ascii="Bookman Old Style" w:hAnsi="Bookman Old Style"/>
          <w:sz w:val="24"/>
          <w:szCs w:val="24"/>
        </w:rPr>
        <w:t>dalam</w:t>
      </w:r>
      <w:r w:rsidRPr="0060722F">
        <w:rPr>
          <w:rFonts w:ascii="Bookman Old Style" w:hAnsi="Bookman Old Style"/>
          <w:spacing w:val="1"/>
          <w:sz w:val="24"/>
          <w:szCs w:val="24"/>
        </w:rPr>
        <w:t xml:space="preserve"> </w:t>
      </w:r>
      <w:r w:rsidRPr="0060722F">
        <w:rPr>
          <w:rFonts w:ascii="Bookman Old Style" w:hAnsi="Bookman Old Style"/>
          <w:sz w:val="24"/>
          <w:szCs w:val="24"/>
        </w:rPr>
        <w:t>penyelenggaraan</w:t>
      </w:r>
      <w:r w:rsidRPr="0060722F">
        <w:rPr>
          <w:rFonts w:ascii="Bookman Old Style" w:hAnsi="Bookman Old Style"/>
          <w:spacing w:val="1"/>
          <w:sz w:val="24"/>
          <w:szCs w:val="24"/>
        </w:rPr>
        <w:t xml:space="preserve"> </w:t>
      </w:r>
      <w:r w:rsidRPr="0060722F">
        <w:rPr>
          <w:rFonts w:ascii="Bookman Old Style" w:hAnsi="Bookman Old Style"/>
          <w:sz w:val="24"/>
          <w:szCs w:val="24"/>
        </w:rPr>
        <w:lastRenderedPageBreak/>
        <w:t>Kearsipan.</w:t>
      </w:r>
    </w:p>
    <w:p w14:paraId="16DC2488" w14:textId="77777777" w:rsidR="0060722F" w:rsidRPr="0060722F" w:rsidRDefault="0060722F" w:rsidP="0060722F">
      <w:pPr>
        <w:pStyle w:val="ListParagraph"/>
        <w:numPr>
          <w:ilvl w:val="0"/>
          <w:numId w:val="21"/>
        </w:numPr>
        <w:tabs>
          <w:tab w:val="left" w:pos="989"/>
        </w:tabs>
        <w:kinsoku w:val="0"/>
        <w:overflowPunct w:val="0"/>
        <w:adjustRightInd w:val="0"/>
        <w:spacing w:line="360" w:lineRule="auto"/>
        <w:ind w:right="64"/>
        <w:jc w:val="both"/>
        <w:rPr>
          <w:rFonts w:ascii="Bookman Old Style" w:hAnsi="Bookman Old Style"/>
          <w:sz w:val="24"/>
          <w:szCs w:val="24"/>
        </w:rPr>
      </w:pPr>
      <w:r w:rsidRPr="0060722F">
        <w:rPr>
          <w:rFonts w:ascii="Bookman Old Style" w:hAnsi="Bookman Old Style"/>
          <w:sz w:val="24"/>
          <w:szCs w:val="24"/>
        </w:rPr>
        <w:t>Pemeliharaan</w:t>
      </w:r>
      <w:r w:rsidRPr="0060722F">
        <w:rPr>
          <w:rFonts w:ascii="Bookman Old Style" w:hAnsi="Bookman Old Style"/>
          <w:spacing w:val="1"/>
          <w:sz w:val="24"/>
          <w:szCs w:val="24"/>
        </w:rPr>
        <w:t xml:space="preserve"> </w:t>
      </w:r>
      <w:r w:rsidRPr="0060722F">
        <w:rPr>
          <w:rFonts w:ascii="Bookman Old Style" w:hAnsi="Bookman Old Style"/>
          <w:sz w:val="24"/>
          <w:szCs w:val="24"/>
        </w:rPr>
        <w:t>Arsip</w:t>
      </w:r>
      <w:r w:rsidRPr="0060722F">
        <w:rPr>
          <w:rFonts w:ascii="Bookman Old Style" w:hAnsi="Bookman Old Style"/>
          <w:spacing w:val="1"/>
          <w:sz w:val="24"/>
          <w:szCs w:val="24"/>
        </w:rPr>
        <w:t xml:space="preserve"> </w:t>
      </w:r>
      <w:r w:rsidRPr="0060722F">
        <w:rPr>
          <w:rFonts w:ascii="Bookman Old Style" w:hAnsi="Bookman Old Style"/>
          <w:sz w:val="24"/>
          <w:szCs w:val="24"/>
        </w:rPr>
        <w:t>Dinamis</w:t>
      </w:r>
      <w:r w:rsidRPr="0060722F">
        <w:rPr>
          <w:rFonts w:ascii="Bookman Old Style" w:hAnsi="Bookman Old Style"/>
          <w:spacing w:val="1"/>
          <w:sz w:val="24"/>
          <w:szCs w:val="24"/>
        </w:rPr>
        <w:t xml:space="preserve"> </w:t>
      </w:r>
      <w:r w:rsidRPr="0060722F">
        <w:rPr>
          <w:rFonts w:ascii="Bookman Old Style" w:hAnsi="Bookman Old Style"/>
          <w:sz w:val="24"/>
          <w:szCs w:val="24"/>
        </w:rPr>
        <w:t>adalah</w:t>
      </w:r>
      <w:r w:rsidRPr="0060722F">
        <w:rPr>
          <w:rFonts w:ascii="Bookman Old Style" w:hAnsi="Bookman Old Style"/>
          <w:spacing w:val="1"/>
          <w:sz w:val="24"/>
          <w:szCs w:val="24"/>
        </w:rPr>
        <w:t xml:space="preserve"> </w:t>
      </w:r>
      <w:r w:rsidRPr="0060722F">
        <w:rPr>
          <w:rFonts w:ascii="Bookman Old Style" w:hAnsi="Bookman Old Style"/>
          <w:sz w:val="24"/>
          <w:szCs w:val="24"/>
        </w:rPr>
        <w:t>kegiatan</w:t>
      </w:r>
      <w:r w:rsidRPr="0060722F">
        <w:rPr>
          <w:rFonts w:ascii="Bookman Old Style" w:hAnsi="Bookman Old Style"/>
          <w:spacing w:val="1"/>
          <w:sz w:val="24"/>
          <w:szCs w:val="24"/>
        </w:rPr>
        <w:t xml:space="preserve"> </w:t>
      </w:r>
      <w:r w:rsidRPr="0060722F">
        <w:rPr>
          <w:rFonts w:ascii="Bookman Old Style" w:hAnsi="Bookman Old Style"/>
          <w:sz w:val="24"/>
          <w:szCs w:val="24"/>
        </w:rPr>
        <w:t>menjaga</w:t>
      </w:r>
      <w:r w:rsidRPr="0060722F">
        <w:rPr>
          <w:rFonts w:ascii="Bookman Old Style" w:hAnsi="Bookman Old Style"/>
          <w:spacing w:val="1"/>
          <w:sz w:val="24"/>
          <w:szCs w:val="24"/>
        </w:rPr>
        <w:t xml:space="preserve"> </w:t>
      </w:r>
      <w:r w:rsidRPr="0060722F">
        <w:rPr>
          <w:rFonts w:ascii="Bookman Old Style" w:hAnsi="Bookman Old Style"/>
          <w:sz w:val="24"/>
          <w:szCs w:val="24"/>
        </w:rPr>
        <w:t>keutuhan,</w:t>
      </w:r>
      <w:r w:rsidRPr="0060722F">
        <w:rPr>
          <w:rFonts w:ascii="Bookman Old Style" w:hAnsi="Bookman Old Style"/>
          <w:spacing w:val="1"/>
          <w:sz w:val="24"/>
          <w:szCs w:val="24"/>
        </w:rPr>
        <w:t xml:space="preserve"> </w:t>
      </w:r>
      <w:r w:rsidRPr="0060722F">
        <w:rPr>
          <w:rFonts w:ascii="Bookman Old Style" w:hAnsi="Bookman Old Style"/>
          <w:sz w:val="24"/>
          <w:szCs w:val="24"/>
        </w:rPr>
        <w:t>keamanan,</w:t>
      </w:r>
      <w:r w:rsidRPr="0060722F">
        <w:rPr>
          <w:rFonts w:ascii="Bookman Old Style" w:hAnsi="Bookman Old Style"/>
          <w:spacing w:val="1"/>
          <w:sz w:val="24"/>
          <w:szCs w:val="24"/>
        </w:rPr>
        <w:t xml:space="preserve"> </w:t>
      </w:r>
      <w:r w:rsidRPr="0060722F">
        <w:rPr>
          <w:rFonts w:ascii="Bookman Old Style" w:hAnsi="Bookman Old Style"/>
          <w:sz w:val="24"/>
          <w:szCs w:val="24"/>
        </w:rPr>
        <w:t>dan</w:t>
      </w:r>
      <w:r w:rsidRPr="0060722F">
        <w:rPr>
          <w:rFonts w:ascii="Bookman Old Style" w:hAnsi="Bookman Old Style"/>
          <w:spacing w:val="1"/>
          <w:sz w:val="24"/>
          <w:szCs w:val="24"/>
        </w:rPr>
        <w:t xml:space="preserve"> </w:t>
      </w:r>
      <w:r w:rsidRPr="0060722F">
        <w:rPr>
          <w:rFonts w:ascii="Bookman Old Style" w:hAnsi="Bookman Old Style"/>
          <w:sz w:val="24"/>
          <w:szCs w:val="24"/>
        </w:rPr>
        <w:t>keselamatan</w:t>
      </w:r>
      <w:r w:rsidRPr="0060722F">
        <w:rPr>
          <w:rFonts w:ascii="Bookman Old Style" w:hAnsi="Bookman Old Style"/>
          <w:spacing w:val="1"/>
          <w:sz w:val="24"/>
          <w:szCs w:val="24"/>
        </w:rPr>
        <w:t xml:space="preserve"> </w:t>
      </w:r>
      <w:r w:rsidRPr="0060722F">
        <w:rPr>
          <w:rFonts w:ascii="Bookman Old Style" w:hAnsi="Bookman Old Style"/>
          <w:sz w:val="24"/>
          <w:szCs w:val="24"/>
        </w:rPr>
        <w:t>Arsip</w:t>
      </w:r>
      <w:r w:rsidRPr="0060722F">
        <w:rPr>
          <w:rFonts w:ascii="Bookman Old Style" w:hAnsi="Bookman Old Style"/>
          <w:spacing w:val="1"/>
          <w:sz w:val="24"/>
          <w:szCs w:val="24"/>
        </w:rPr>
        <w:t xml:space="preserve"> </w:t>
      </w:r>
      <w:r w:rsidRPr="0060722F">
        <w:rPr>
          <w:rFonts w:ascii="Bookman Old Style" w:hAnsi="Bookman Old Style"/>
          <w:sz w:val="24"/>
          <w:szCs w:val="24"/>
        </w:rPr>
        <w:t>baik</w:t>
      </w:r>
      <w:r w:rsidRPr="0060722F">
        <w:rPr>
          <w:rFonts w:ascii="Bookman Old Style" w:hAnsi="Bookman Old Style"/>
          <w:spacing w:val="1"/>
          <w:sz w:val="24"/>
          <w:szCs w:val="24"/>
        </w:rPr>
        <w:t xml:space="preserve"> </w:t>
      </w:r>
      <w:r w:rsidRPr="0060722F">
        <w:rPr>
          <w:rFonts w:ascii="Bookman Old Style" w:hAnsi="Bookman Old Style"/>
          <w:sz w:val="24"/>
          <w:szCs w:val="24"/>
        </w:rPr>
        <w:t>fisik</w:t>
      </w:r>
      <w:r w:rsidRPr="0060722F">
        <w:rPr>
          <w:rFonts w:ascii="Bookman Old Style" w:hAnsi="Bookman Old Style"/>
          <w:spacing w:val="1"/>
          <w:sz w:val="24"/>
          <w:szCs w:val="24"/>
        </w:rPr>
        <w:t xml:space="preserve"> </w:t>
      </w:r>
      <w:r w:rsidRPr="0060722F">
        <w:rPr>
          <w:rFonts w:ascii="Bookman Old Style" w:hAnsi="Bookman Old Style"/>
          <w:sz w:val="24"/>
          <w:szCs w:val="24"/>
        </w:rPr>
        <w:t>maupun</w:t>
      </w:r>
      <w:r w:rsidRPr="0060722F">
        <w:rPr>
          <w:rFonts w:ascii="Bookman Old Style" w:hAnsi="Bookman Old Style"/>
          <w:spacing w:val="76"/>
          <w:sz w:val="24"/>
          <w:szCs w:val="24"/>
        </w:rPr>
        <w:t xml:space="preserve"> </w:t>
      </w:r>
      <w:r w:rsidRPr="0060722F">
        <w:rPr>
          <w:rFonts w:ascii="Bookman Old Style" w:hAnsi="Bookman Old Style"/>
          <w:sz w:val="24"/>
          <w:szCs w:val="24"/>
        </w:rPr>
        <w:t>informasinya</w:t>
      </w:r>
      <w:r w:rsidRPr="0060722F">
        <w:rPr>
          <w:rFonts w:ascii="Bookman Old Style" w:hAnsi="Bookman Old Style"/>
          <w:spacing w:val="-74"/>
          <w:sz w:val="24"/>
          <w:szCs w:val="24"/>
        </w:rPr>
        <w:t xml:space="preserve"> </w:t>
      </w:r>
      <w:r w:rsidRPr="0060722F">
        <w:rPr>
          <w:rFonts w:ascii="Bookman Old Style" w:hAnsi="Bookman Old Style"/>
          <w:sz w:val="24"/>
          <w:szCs w:val="24"/>
        </w:rPr>
        <w:t>yang</w:t>
      </w:r>
      <w:r w:rsidRPr="0060722F">
        <w:rPr>
          <w:rFonts w:ascii="Bookman Old Style" w:hAnsi="Bookman Old Style"/>
          <w:spacing w:val="1"/>
          <w:sz w:val="24"/>
          <w:szCs w:val="24"/>
        </w:rPr>
        <w:t xml:space="preserve"> </w:t>
      </w:r>
      <w:r w:rsidRPr="0060722F">
        <w:rPr>
          <w:rFonts w:ascii="Bookman Old Style" w:hAnsi="Bookman Old Style"/>
          <w:sz w:val="24"/>
          <w:szCs w:val="24"/>
        </w:rPr>
        <w:t>meliputi</w:t>
      </w:r>
      <w:r w:rsidRPr="0060722F">
        <w:rPr>
          <w:rFonts w:ascii="Bookman Old Style" w:hAnsi="Bookman Old Style"/>
          <w:spacing w:val="1"/>
          <w:sz w:val="24"/>
          <w:szCs w:val="24"/>
        </w:rPr>
        <w:t xml:space="preserve"> </w:t>
      </w:r>
      <w:r w:rsidRPr="0060722F">
        <w:rPr>
          <w:rFonts w:ascii="Bookman Old Style" w:hAnsi="Bookman Old Style"/>
          <w:sz w:val="24"/>
          <w:szCs w:val="24"/>
        </w:rPr>
        <w:t>kegiatan</w:t>
      </w:r>
      <w:r w:rsidRPr="0060722F">
        <w:rPr>
          <w:rFonts w:ascii="Bookman Old Style" w:hAnsi="Bookman Old Style"/>
          <w:spacing w:val="1"/>
          <w:sz w:val="24"/>
          <w:szCs w:val="24"/>
        </w:rPr>
        <w:t xml:space="preserve"> </w:t>
      </w:r>
      <w:r w:rsidRPr="0060722F">
        <w:rPr>
          <w:rFonts w:ascii="Bookman Old Style" w:hAnsi="Bookman Old Style"/>
          <w:sz w:val="24"/>
          <w:szCs w:val="24"/>
        </w:rPr>
        <w:t>Pemberkasan</w:t>
      </w:r>
      <w:r w:rsidRPr="0060722F">
        <w:rPr>
          <w:rFonts w:ascii="Bookman Old Style" w:hAnsi="Bookman Old Style"/>
          <w:spacing w:val="1"/>
          <w:sz w:val="24"/>
          <w:szCs w:val="24"/>
        </w:rPr>
        <w:t xml:space="preserve"> </w:t>
      </w:r>
      <w:r w:rsidRPr="0060722F">
        <w:rPr>
          <w:rFonts w:ascii="Bookman Old Style" w:hAnsi="Bookman Old Style"/>
          <w:sz w:val="24"/>
          <w:szCs w:val="24"/>
        </w:rPr>
        <w:t>dan</w:t>
      </w:r>
      <w:r w:rsidRPr="0060722F">
        <w:rPr>
          <w:rFonts w:ascii="Bookman Old Style" w:hAnsi="Bookman Old Style"/>
          <w:spacing w:val="1"/>
          <w:sz w:val="24"/>
          <w:szCs w:val="24"/>
        </w:rPr>
        <w:t xml:space="preserve"> </w:t>
      </w:r>
      <w:r w:rsidRPr="0060722F">
        <w:rPr>
          <w:rFonts w:ascii="Bookman Old Style" w:hAnsi="Bookman Old Style"/>
          <w:sz w:val="24"/>
          <w:szCs w:val="24"/>
        </w:rPr>
        <w:t>penyimpanan</w:t>
      </w:r>
      <w:r w:rsidRPr="0060722F">
        <w:rPr>
          <w:rFonts w:ascii="Bookman Old Style" w:hAnsi="Bookman Old Style"/>
          <w:spacing w:val="1"/>
          <w:sz w:val="24"/>
          <w:szCs w:val="24"/>
        </w:rPr>
        <w:t xml:space="preserve"> </w:t>
      </w:r>
      <w:r w:rsidRPr="0060722F">
        <w:rPr>
          <w:rFonts w:ascii="Bookman Old Style" w:hAnsi="Bookman Old Style"/>
          <w:sz w:val="24"/>
          <w:szCs w:val="24"/>
        </w:rPr>
        <w:t>Arsip</w:t>
      </w:r>
      <w:r w:rsidRPr="0060722F">
        <w:rPr>
          <w:rFonts w:ascii="Bookman Old Style" w:hAnsi="Bookman Old Style"/>
          <w:spacing w:val="1"/>
          <w:sz w:val="24"/>
          <w:szCs w:val="24"/>
        </w:rPr>
        <w:t xml:space="preserve"> </w:t>
      </w:r>
      <w:r w:rsidRPr="0060722F">
        <w:rPr>
          <w:rFonts w:ascii="Bookman Old Style" w:hAnsi="Bookman Old Style"/>
          <w:sz w:val="24"/>
          <w:szCs w:val="24"/>
        </w:rPr>
        <w:t>Aktif,</w:t>
      </w:r>
      <w:r w:rsidRPr="0060722F">
        <w:rPr>
          <w:rFonts w:ascii="Bookman Old Style" w:hAnsi="Bookman Old Style"/>
          <w:spacing w:val="-74"/>
          <w:sz w:val="24"/>
          <w:szCs w:val="24"/>
        </w:rPr>
        <w:t xml:space="preserve"> </w:t>
      </w:r>
      <w:r w:rsidRPr="0060722F">
        <w:rPr>
          <w:rFonts w:ascii="Bookman Old Style" w:hAnsi="Bookman Old Style"/>
          <w:sz w:val="24"/>
          <w:szCs w:val="24"/>
        </w:rPr>
        <w:t>Arsip</w:t>
      </w:r>
      <w:r w:rsidRPr="0060722F">
        <w:rPr>
          <w:rFonts w:ascii="Bookman Old Style" w:hAnsi="Bookman Old Style"/>
          <w:spacing w:val="-3"/>
          <w:sz w:val="24"/>
          <w:szCs w:val="24"/>
        </w:rPr>
        <w:t xml:space="preserve"> </w:t>
      </w:r>
      <w:r w:rsidRPr="0060722F">
        <w:rPr>
          <w:rFonts w:ascii="Bookman Old Style" w:hAnsi="Bookman Old Style"/>
          <w:sz w:val="24"/>
          <w:szCs w:val="24"/>
        </w:rPr>
        <w:t>Inaktif,</w:t>
      </w:r>
      <w:r w:rsidRPr="0060722F">
        <w:rPr>
          <w:rFonts w:ascii="Bookman Old Style" w:hAnsi="Bookman Old Style"/>
          <w:spacing w:val="-2"/>
          <w:sz w:val="24"/>
          <w:szCs w:val="24"/>
        </w:rPr>
        <w:t xml:space="preserve"> </w:t>
      </w:r>
      <w:r w:rsidRPr="0060722F">
        <w:rPr>
          <w:rFonts w:ascii="Bookman Old Style" w:hAnsi="Bookman Old Style"/>
          <w:sz w:val="24"/>
          <w:szCs w:val="24"/>
        </w:rPr>
        <w:t>dan Alih Media</w:t>
      </w:r>
      <w:r w:rsidRPr="0060722F">
        <w:rPr>
          <w:rFonts w:ascii="Bookman Old Style" w:hAnsi="Bookman Old Style"/>
          <w:spacing w:val="-1"/>
          <w:sz w:val="24"/>
          <w:szCs w:val="24"/>
        </w:rPr>
        <w:t xml:space="preserve"> </w:t>
      </w:r>
      <w:r w:rsidRPr="0060722F">
        <w:rPr>
          <w:rFonts w:ascii="Bookman Old Style" w:hAnsi="Bookman Old Style"/>
          <w:sz w:val="24"/>
          <w:szCs w:val="24"/>
        </w:rPr>
        <w:t>Arsip.</w:t>
      </w:r>
    </w:p>
    <w:p w14:paraId="16722297" w14:textId="77777777" w:rsidR="0060722F" w:rsidRPr="0060722F" w:rsidRDefault="0060722F" w:rsidP="0060722F">
      <w:pPr>
        <w:pStyle w:val="ListParagraph"/>
        <w:numPr>
          <w:ilvl w:val="0"/>
          <w:numId w:val="21"/>
        </w:numPr>
        <w:tabs>
          <w:tab w:val="left" w:pos="989"/>
        </w:tabs>
        <w:kinsoku w:val="0"/>
        <w:overflowPunct w:val="0"/>
        <w:adjustRightInd w:val="0"/>
        <w:spacing w:before="2" w:line="360" w:lineRule="auto"/>
        <w:ind w:right="64"/>
        <w:jc w:val="both"/>
        <w:rPr>
          <w:rFonts w:ascii="Bookman Old Style" w:hAnsi="Bookman Old Style"/>
          <w:sz w:val="24"/>
          <w:szCs w:val="24"/>
        </w:rPr>
      </w:pPr>
      <w:r w:rsidRPr="0060722F">
        <w:rPr>
          <w:rFonts w:ascii="Bookman Old Style" w:hAnsi="Bookman Old Style"/>
          <w:sz w:val="24"/>
          <w:szCs w:val="24"/>
        </w:rPr>
        <w:t>Pemberkasan adalah penempatan naskah ke dalam suatu himpunan</w:t>
      </w:r>
      <w:r w:rsidRPr="0060722F">
        <w:rPr>
          <w:rFonts w:ascii="Bookman Old Style" w:hAnsi="Bookman Old Style"/>
          <w:spacing w:val="1"/>
          <w:sz w:val="24"/>
          <w:szCs w:val="24"/>
        </w:rPr>
        <w:t xml:space="preserve"> </w:t>
      </w:r>
      <w:r w:rsidRPr="0060722F">
        <w:rPr>
          <w:rFonts w:ascii="Bookman Old Style" w:hAnsi="Bookman Old Style"/>
          <w:sz w:val="24"/>
          <w:szCs w:val="24"/>
        </w:rPr>
        <w:t>yang</w:t>
      </w:r>
      <w:r w:rsidRPr="0060722F">
        <w:rPr>
          <w:rFonts w:ascii="Bookman Old Style" w:hAnsi="Bookman Old Style"/>
          <w:spacing w:val="1"/>
          <w:sz w:val="24"/>
          <w:szCs w:val="24"/>
        </w:rPr>
        <w:t xml:space="preserve"> </w:t>
      </w:r>
      <w:r w:rsidRPr="0060722F">
        <w:rPr>
          <w:rFonts w:ascii="Bookman Old Style" w:hAnsi="Bookman Old Style"/>
          <w:sz w:val="24"/>
          <w:szCs w:val="24"/>
        </w:rPr>
        <w:t>tersusun</w:t>
      </w:r>
      <w:r w:rsidRPr="0060722F">
        <w:rPr>
          <w:rFonts w:ascii="Bookman Old Style" w:hAnsi="Bookman Old Style"/>
          <w:spacing w:val="1"/>
          <w:sz w:val="24"/>
          <w:szCs w:val="24"/>
        </w:rPr>
        <w:t xml:space="preserve"> </w:t>
      </w:r>
      <w:r w:rsidRPr="0060722F">
        <w:rPr>
          <w:rFonts w:ascii="Bookman Old Style" w:hAnsi="Bookman Old Style"/>
          <w:sz w:val="24"/>
          <w:szCs w:val="24"/>
        </w:rPr>
        <w:t>secara</w:t>
      </w:r>
      <w:r w:rsidRPr="0060722F">
        <w:rPr>
          <w:rFonts w:ascii="Bookman Old Style" w:hAnsi="Bookman Old Style"/>
          <w:spacing w:val="1"/>
          <w:sz w:val="24"/>
          <w:szCs w:val="24"/>
        </w:rPr>
        <w:t xml:space="preserve"> </w:t>
      </w:r>
      <w:r w:rsidRPr="0060722F">
        <w:rPr>
          <w:rFonts w:ascii="Bookman Old Style" w:hAnsi="Bookman Old Style"/>
          <w:sz w:val="24"/>
          <w:szCs w:val="24"/>
        </w:rPr>
        <w:t>sistematis</w:t>
      </w:r>
      <w:r w:rsidRPr="0060722F">
        <w:rPr>
          <w:rFonts w:ascii="Bookman Old Style" w:hAnsi="Bookman Old Style"/>
          <w:spacing w:val="1"/>
          <w:sz w:val="24"/>
          <w:szCs w:val="24"/>
        </w:rPr>
        <w:t xml:space="preserve"> </w:t>
      </w:r>
      <w:r w:rsidRPr="0060722F">
        <w:rPr>
          <w:rFonts w:ascii="Bookman Old Style" w:hAnsi="Bookman Old Style"/>
          <w:sz w:val="24"/>
          <w:szCs w:val="24"/>
        </w:rPr>
        <w:t>dan</w:t>
      </w:r>
      <w:r w:rsidRPr="0060722F">
        <w:rPr>
          <w:rFonts w:ascii="Bookman Old Style" w:hAnsi="Bookman Old Style"/>
          <w:spacing w:val="1"/>
          <w:sz w:val="24"/>
          <w:szCs w:val="24"/>
        </w:rPr>
        <w:t xml:space="preserve"> </w:t>
      </w:r>
      <w:r w:rsidRPr="0060722F">
        <w:rPr>
          <w:rFonts w:ascii="Bookman Old Style" w:hAnsi="Bookman Old Style"/>
          <w:sz w:val="24"/>
          <w:szCs w:val="24"/>
        </w:rPr>
        <w:t>logis</w:t>
      </w:r>
      <w:r w:rsidRPr="0060722F">
        <w:rPr>
          <w:rFonts w:ascii="Bookman Old Style" w:hAnsi="Bookman Old Style"/>
          <w:spacing w:val="1"/>
          <w:sz w:val="24"/>
          <w:szCs w:val="24"/>
        </w:rPr>
        <w:t xml:space="preserve"> </w:t>
      </w:r>
      <w:r w:rsidRPr="0060722F">
        <w:rPr>
          <w:rFonts w:ascii="Bookman Old Style" w:hAnsi="Bookman Old Style"/>
          <w:sz w:val="24"/>
          <w:szCs w:val="24"/>
        </w:rPr>
        <w:t>sesuai</w:t>
      </w:r>
      <w:r w:rsidRPr="0060722F">
        <w:rPr>
          <w:rFonts w:ascii="Bookman Old Style" w:hAnsi="Bookman Old Style"/>
          <w:spacing w:val="1"/>
          <w:sz w:val="24"/>
          <w:szCs w:val="24"/>
        </w:rPr>
        <w:t xml:space="preserve"> </w:t>
      </w:r>
      <w:r w:rsidRPr="0060722F">
        <w:rPr>
          <w:rFonts w:ascii="Bookman Old Style" w:hAnsi="Bookman Old Style"/>
          <w:sz w:val="24"/>
          <w:szCs w:val="24"/>
        </w:rPr>
        <w:t>dengan</w:t>
      </w:r>
      <w:r w:rsidRPr="0060722F">
        <w:rPr>
          <w:rFonts w:ascii="Bookman Old Style" w:hAnsi="Bookman Old Style"/>
          <w:spacing w:val="1"/>
          <w:sz w:val="24"/>
          <w:szCs w:val="24"/>
        </w:rPr>
        <w:t xml:space="preserve"> </w:t>
      </w:r>
      <w:r w:rsidRPr="0060722F">
        <w:rPr>
          <w:rFonts w:ascii="Bookman Old Style" w:hAnsi="Bookman Old Style"/>
          <w:sz w:val="24"/>
          <w:szCs w:val="24"/>
        </w:rPr>
        <w:t>konteks</w:t>
      </w:r>
      <w:r w:rsidRPr="0060722F">
        <w:rPr>
          <w:rFonts w:ascii="Bookman Old Style" w:hAnsi="Bookman Old Style"/>
          <w:spacing w:val="1"/>
          <w:sz w:val="24"/>
          <w:szCs w:val="24"/>
        </w:rPr>
        <w:t xml:space="preserve"> </w:t>
      </w:r>
      <w:r w:rsidRPr="0060722F">
        <w:rPr>
          <w:rFonts w:ascii="Bookman Old Style" w:hAnsi="Bookman Old Style"/>
          <w:sz w:val="24"/>
          <w:szCs w:val="24"/>
        </w:rPr>
        <w:t>kegiatannya sehingga menjadi satu berkas karena memiliki hubungan</w:t>
      </w:r>
      <w:r w:rsidRPr="0060722F">
        <w:rPr>
          <w:rFonts w:ascii="Bookman Old Style" w:hAnsi="Bookman Old Style"/>
          <w:spacing w:val="1"/>
          <w:sz w:val="24"/>
          <w:szCs w:val="24"/>
        </w:rPr>
        <w:t xml:space="preserve"> </w:t>
      </w:r>
      <w:r w:rsidRPr="0060722F">
        <w:rPr>
          <w:rFonts w:ascii="Bookman Old Style" w:hAnsi="Bookman Old Style"/>
          <w:sz w:val="24"/>
          <w:szCs w:val="24"/>
        </w:rPr>
        <w:t>informasi, kesamaan</w:t>
      </w:r>
      <w:r w:rsidRPr="0060722F">
        <w:rPr>
          <w:rFonts w:ascii="Bookman Old Style" w:hAnsi="Bookman Old Style"/>
          <w:spacing w:val="1"/>
          <w:sz w:val="24"/>
          <w:szCs w:val="24"/>
        </w:rPr>
        <w:t xml:space="preserve"> </w:t>
      </w:r>
      <w:r w:rsidRPr="0060722F">
        <w:rPr>
          <w:rFonts w:ascii="Bookman Old Style" w:hAnsi="Bookman Old Style"/>
          <w:sz w:val="24"/>
          <w:szCs w:val="24"/>
        </w:rPr>
        <w:t>jenis atau</w:t>
      </w:r>
      <w:r w:rsidRPr="0060722F">
        <w:rPr>
          <w:rFonts w:ascii="Bookman Old Style" w:hAnsi="Bookman Old Style"/>
          <w:spacing w:val="1"/>
          <w:sz w:val="24"/>
          <w:szCs w:val="24"/>
        </w:rPr>
        <w:t xml:space="preserve"> </w:t>
      </w:r>
      <w:r w:rsidRPr="0060722F">
        <w:rPr>
          <w:rFonts w:ascii="Bookman Old Style" w:hAnsi="Bookman Old Style"/>
          <w:sz w:val="24"/>
          <w:szCs w:val="24"/>
        </w:rPr>
        <w:t>kesamaan</w:t>
      </w:r>
      <w:r w:rsidRPr="0060722F">
        <w:rPr>
          <w:rFonts w:ascii="Bookman Old Style" w:hAnsi="Bookman Old Style"/>
          <w:spacing w:val="1"/>
          <w:sz w:val="24"/>
          <w:szCs w:val="24"/>
        </w:rPr>
        <w:t xml:space="preserve"> </w:t>
      </w:r>
      <w:r w:rsidRPr="0060722F">
        <w:rPr>
          <w:rFonts w:ascii="Bookman Old Style" w:hAnsi="Bookman Old Style"/>
          <w:sz w:val="24"/>
          <w:szCs w:val="24"/>
        </w:rPr>
        <w:t>masalah</w:t>
      </w:r>
      <w:r w:rsidRPr="0060722F">
        <w:rPr>
          <w:rFonts w:ascii="Bookman Old Style" w:hAnsi="Bookman Old Style"/>
          <w:spacing w:val="1"/>
          <w:sz w:val="24"/>
          <w:szCs w:val="24"/>
        </w:rPr>
        <w:t xml:space="preserve"> </w:t>
      </w:r>
      <w:r w:rsidRPr="0060722F">
        <w:rPr>
          <w:rFonts w:ascii="Bookman Old Style" w:hAnsi="Bookman Old Style"/>
          <w:sz w:val="24"/>
          <w:szCs w:val="24"/>
        </w:rPr>
        <w:t>dari</w:t>
      </w:r>
      <w:r w:rsidRPr="0060722F">
        <w:rPr>
          <w:rFonts w:ascii="Bookman Old Style" w:hAnsi="Bookman Old Style"/>
          <w:spacing w:val="1"/>
          <w:sz w:val="24"/>
          <w:szCs w:val="24"/>
        </w:rPr>
        <w:t xml:space="preserve"> </w:t>
      </w:r>
      <w:r w:rsidRPr="0060722F">
        <w:rPr>
          <w:rFonts w:ascii="Bookman Old Style" w:hAnsi="Bookman Old Style"/>
          <w:sz w:val="24"/>
          <w:szCs w:val="24"/>
        </w:rPr>
        <w:t>suatu</w:t>
      </w:r>
      <w:r w:rsidRPr="0060722F">
        <w:rPr>
          <w:rFonts w:ascii="Bookman Old Style" w:hAnsi="Bookman Old Style"/>
          <w:spacing w:val="1"/>
          <w:sz w:val="24"/>
          <w:szCs w:val="24"/>
        </w:rPr>
        <w:t xml:space="preserve"> </w:t>
      </w:r>
      <w:r w:rsidRPr="0060722F">
        <w:rPr>
          <w:rFonts w:ascii="Bookman Old Style" w:hAnsi="Bookman Old Style"/>
          <w:sz w:val="24"/>
          <w:szCs w:val="24"/>
        </w:rPr>
        <w:t>unit</w:t>
      </w:r>
      <w:r w:rsidRPr="0060722F">
        <w:rPr>
          <w:rFonts w:ascii="Bookman Old Style" w:hAnsi="Bookman Old Style"/>
          <w:spacing w:val="1"/>
          <w:sz w:val="24"/>
          <w:szCs w:val="24"/>
        </w:rPr>
        <w:t xml:space="preserve"> </w:t>
      </w:r>
      <w:r w:rsidRPr="0060722F">
        <w:rPr>
          <w:rFonts w:ascii="Bookman Old Style" w:hAnsi="Bookman Old Style"/>
          <w:sz w:val="24"/>
          <w:szCs w:val="24"/>
        </w:rPr>
        <w:t>kerja.</w:t>
      </w:r>
    </w:p>
    <w:p w14:paraId="33A5C2A3" w14:textId="77777777" w:rsidR="0060722F" w:rsidRPr="0060722F" w:rsidRDefault="0060722F" w:rsidP="0060722F">
      <w:pPr>
        <w:pStyle w:val="ListParagraph"/>
        <w:numPr>
          <w:ilvl w:val="0"/>
          <w:numId w:val="21"/>
        </w:numPr>
        <w:tabs>
          <w:tab w:val="left" w:pos="989"/>
        </w:tabs>
        <w:kinsoku w:val="0"/>
        <w:overflowPunct w:val="0"/>
        <w:adjustRightInd w:val="0"/>
        <w:spacing w:line="360" w:lineRule="auto"/>
        <w:ind w:right="64"/>
        <w:jc w:val="both"/>
        <w:rPr>
          <w:rFonts w:ascii="Bookman Old Style" w:hAnsi="Bookman Old Style"/>
          <w:sz w:val="24"/>
          <w:szCs w:val="24"/>
        </w:rPr>
      </w:pPr>
      <w:r w:rsidRPr="0060722F">
        <w:rPr>
          <w:rFonts w:ascii="Bookman Old Style" w:hAnsi="Bookman Old Style"/>
          <w:sz w:val="24"/>
          <w:szCs w:val="24"/>
        </w:rPr>
        <w:t>Alih Media adalah tindakan mengubah fisik Arsip menjadi Arsip hasil</w:t>
      </w:r>
      <w:r w:rsidRPr="0060722F">
        <w:rPr>
          <w:rFonts w:ascii="Bookman Old Style" w:hAnsi="Bookman Old Style"/>
          <w:spacing w:val="1"/>
          <w:sz w:val="24"/>
          <w:szCs w:val="24"/>
        </w:rPr>
        <w:t xml:space="preserve"> </w:t>
      </w:r>
      <w:r w:rsidRPr="0060722F">
        <w:rPr>
          <w:rFonts w:ascii="Bookman Old Style" w:hAnsi="Bookman Old Style"/>
          <w:sz w:val="24"/>
          <w:szCs w:val="24"/>
        </w:rPr>
        <w:t>alih media dengan metode konversi menggunakan alat seperti scanner</w:t>
      </w:r>
      <w:r w:rsidRPr="0060722F">
        <w:rPr>
          <w:rFonts w:ascii="Bookman Old Style" w:hAnsi="Bookman Old Style"/>
          <w:spacing w:val="1"/>
          <w:sz w:val="24"/>
          <w:szCs w:val="24"/>
        </w:rPr>
        <w:t xml:space="preserve"> </w:t>
      </w:r>
      <w:r w:rsidRPr="0060722F">
        <w:rPr>
          <w:rFonts w:ascii="Bookman Old Style" w:hAnsi="Bookman Old Style"/>
          <w:sz w:val="24"/>
          <w:szCs w:val="24"/>
        </w:rPr>
        <w:t>atau</w:t>
      </w:r>
      <w:r w:rsidRPr="0060722F">
        <w:rPr>
          <w:rFonts w:ascii="Bookman Old Style" w:hAnsi="Bookman Old Style"/>
          <w:spacing w:val="-2"/>
          <w:sz w:val="24"/>
          <w:szCs w:val="24"/>
        </w:rPr>
        <w:t xml:space="preserve"> </w:t>
      </w:r>
      <w:r w:rsidRPr="0060722F">
        <w:rPr>
          <w:rFonts w:ascii="Bookman Old Style" w:hAnsi="Bookman Old Style"/>
          <w:sz w:val="24"/>
          <w:szCs w:val="24"/>
        </w:rPr>
        <w:t>kamera.</w:t>
      </w:r>
    </w:p>
    <w:p w14:paraId="7928C180" w14:textId="77777777" w:rsidR="0060722F" w:rsidRPr="0060722F" w:rsidRDefault="0060722F" w:rsidP="0060722F">
      <w:pPr>
        <w:pStyle w:val="ListParagraph"/>
        <w:numPr>
          <w:ilvl w:val="0"/>
          <w:numId w:val="21"/>
        </w:numPr>
        <w:tabs>
          <w:tab w:val="left" w:pos="989"/>
        </w:tabs>
        <w:kinsoku w:val="0"/>
        <w:overflowPunct w:val="0"/>
        <w:adjustRightInd w:val="0"/>
        <w:spacing w:line="360" w:lineRule="auto"/>
        <w:ind w:right="64"/>
        <w:jc w:val="both"/>
        <w:rPr>
          <w:rFonts w:ascii="Bookman Old Style" w:hAnsi="Bookman Old Style"/>
          <w:sz w:val="24"/>
          <w:szCs w:val="24"/>
        </w:rPr>
      </w:pPr>
      <w:r w:rsidRPr="0060722F">
        <w:rPr>
          <w:rFonts w:ascii="Bookman Old Style" w:hAnsi="Bookman Old Style"/>
          <w:sz w:val="24"/>
          <w:szCs w:val="24"/>
        </w:rPr>
        <w:t>Sentral</w:t>
      </w:r>
      <w:r w:rsidRPr="0060722F">
        <w:rPr>
          <w:rFonts w:ascii="Bookman Old Style" w:hAnsi="Bookman Old Style"/>
          <w:spacing w:val="1"/>
          <w:sz w:val="24"/>
          <w:szCs w:val="24"/>
        </w:rPr>
        <w:t xml:space="preserve"> </w:t>
      </w:r>
      <w:r w:rsidRPr="0060722F">
        <w:rPr>
          <w:rFonts w:ascii="Bookman Old Style" w:hAnsi="Bookman Old Style"/>
          <w:sz w:val="24"/>
          <w:szCs w:val="24"/>
        </w:rPr>
        <w:t>Arsip</w:t>
      </w:r>
      <w:r w:rsidRPr="0060722F">
        <w:rPr>
          <w:rFonts w:ascii="Bookman Old Style" w:hAnsi="Bookman Old Style"/>
          <w:spacing w:val="1"/>
          <w:sz w:val="24"/>
          <w:szCs w:val="24"/>
        </w:rPr>
        <w:t xml:space="preserve"> </w:t>
      </w:r>
      <w:r w:rsidRPr="0060722F">
        <w:rPr>
          <w:rFonts w:ascii="Bookman Old Style" w:hAnsi="Bookman Old Style"/>
          <w:sz w:val="24"/>
          <w:szCs w:val="24"/>
        </w:rPr>
        <w:t>Aktif</w:t>
      </w:r>
      <w:r w:rsidRPr="0060722F">
        <w:rPr>
          <w:rFonts w:ascii="Bookman Old Style" w:hAnsi="Bookman Old Style"/>
          <w:spacing w:val="1"/>
          <w:sz w:val="24"/>
          <w:szCs w:val="24"/>
        </w:rPr>
        <w:t xml:space="preserve"> </w:t>
      </w:r>
      <w:r w:rsidRPr="0060722F">
        <w:rPr>
          <w:rFonts w:ascii="Bookman Old Style" w:hAnsi="Bookman Old Style"/>
          <w:i/>
          <w:iCs/>
          <w:sz w:val="24"/>
          <w:szCs w:val="24"/>
        </w:rPr>
        <w:t>(Central</w:t>
      </w:r>
      <w:r w:rsidRPr="0060722F">
        <w:rPr>
          <w:rFonts w:ascii="Bookman Old Style" w:hAnsi="Bookman Old Style"/>
          <w:i/>
          <w:iCs/>
          <w:spacing w:val="1"/>
          <w:sz w:val="24"/>
          <w:szCs w:val="24"/>
        </w:rPr>
        <w:t xml:space="preserve"> </w:t>
      </w:r>
      <w:r w:rsidRPr="0060722F">
        <w:rPr>
          <w:rFonts w:ascii="Bookman Old Style" w:hAnsi="Bookman Old Style"/>
          <w:i/>
          <w:iCs/>
          <w:sz w:val="24"/>
          <w:szCs w:val="24"/>
        </w:rPr>
        <w:t>File)</w:t>
      </w:r>
      <w:r w:rsidRPr="0060722F">
        <w:rPr>
          <w:rFonts w:ascii="Bookman Old Style" w:hAnsi="Bookman Old Style"/>
          <w:sz w:val="24"/>
          <w:szCs w:val="24"/>
        </w:rPr>
        <w:t xml:space="preserve"> adalah</w:t>
      </w:r>
      <w:r w:rsidRPr="0060722F">
        <w:rPr>
          <w:rFonts w:ascii="Bookman Old Style" w:hAnsi="Bookman Old Style"/>
          <w:spacing w:val="1"/>
          <w:sz w:val="24"/>
          <w:szCs w:val="24"/>
        </w:rPr>
        <w:t xml:space="preserve"> </w:t>
      </w:r>
      <w:r w:rsidRPr="0060722F">
        <w:rPr>
          <w:rFonts w:ascii="Bookman Old Style" w:hAnsi="Bookman Old Style"/>
          <w:sz w:val="24"/>
          <w:szCs w:val="24"/>
        </w:rPr>
        <w:t>tempat</w:t>
      </w:r>
      <w:r w:rsidRPr="0060722F">
        <w:rPr>
          <w:rFonts w:ascii="Bookman Old Style" w:hAnsi="Bookman Old Style"/>
          <w:spacing w:val="1"/>
          <w:sz w:val="24"/>
          <w:szCs w:val="24"/>
        </w:rPr>
        <w:t xml:space="preserve"> </w:t>
      </w:r>
      <w:r w:rsidRPr="0060722F">
        <w:rPr>
          <w:rFonts w:ascii="Bookman Old Style" w:hAnsi="Bookman Old Style"/>
          <w:sz w:val="24"/>
          <w:szCs w:val="24"/>
        </w:rPr>
        <w:t>penyimpanan</w:t>
      </w:r>
      <w:r w:rsidRPr="0060722F">
        <w:rPr>
          <w:rFonts w:ascii="Bookman Old Style" w:hAnsi="Bookman Old Style"/>
          <w:spacing w:val="76"/>
          <w:sz w:val="24"/>
          <w:szCs w:val="24"/>
        </w:rPr>
        <w:t xml:space="preserve"> </w:t>
      </w:r>
      <w:r w:rsidRPr="0060722F">
        <w:rPr>
          <w:rFonts w:ascii="Bookman Old Style" w:hAnsi="Bookman Old Style"/>
          <w:sz w:val="24"/>
          <w:szCs w:val="24"/>
        </w:rPr>
        <w:t>Arsip</w:t>
      </w:r>
      <w:r w:rsidRPr="0060722F">
        <w:rPr>
          <w:rFonts w:ascii="Bookman Old Style" w:hAnsi="Bookman Old Style"/>
          <w:spacing w:val="1"/>
          <w:sz w:val="24"/>
          <w:szCs w:val="24"/>
        </w:rPr>
        <w:t xml:space="preserve"> </w:t>
      </w:r>
      <w:r w:rsidRPr="0060722F">
        <w:rPr>
          <w:rFonts w:ascii="Bookman Old Style" w:hAnsi="Bookman Old Style"/>
          <w:sz w:val="24"/>
          <w:szCs w:val="24"/>
        </w:rPr>
        <w:t>Aktif yang dirancang untuk penyimpanan Arsip secara efisien, efektif,</w:t>
      </w:r>
      <w:r w:rsidRPr="0060722F">
        <w:rPr>
          <w:rFonts w:ascii="Bookman Old Style" w:hAnsi="Bookman Old Style"/>
          <w:spacing w:val="1"/>
          <w:sz w:val="24"/>
          <w:szCs w:val="24"/>
        </w:rPr>
        <w:t xml:space="preserve"> </w:t>
      </w:r>
      <w:r w:rsidRPr="0060722F">
        <w:rPr>
          <w:rFonts w:ascii="Bookman Old Style" w:hAnsi="Bookman Old Style"/>
          <w:sz w:val="24"/>
          <w:szCs w:val="24"/>
        </w:rPr>
        <w:t>dan</w:t>
      </w:r>
      <w:r w:rsidRPr="0060722F">
        <w:rPr>
          <w:rFonts w:ascii="Bookman Old Style" w:hAnsi="Bookman Old Style"/>
          <w:spacing w:val="-1"/>
          <w:sz w:val="24"/>
          <w:szCs w:val="24"/>
        </w:rPr>
        <w:t xml:space="preserve"> </w:t>
      </w:r>
      <w:r w:rsidRPr="0060722F">
        <w:rPr>
          <w:rFonts w:ascii="Bookman Old Style" w:hAnsi="Bookman Old Style"/>
          <w:sz w:val="24"/>
          <w:szCs w:val="24"/>
        </w:rPr>
        <w:t>aman.</w:t>
      </w:r>
    </w:p>
    <w:p w14:paraId="2B9446FC" w14:textId="77777777" w:rsidR="0060722F" w:rsidRPr="0060722F" w:rsidRDefault="0060722F" w:rsidP="0060722F">
      <w:pPr>
        <w:pStyle w:val="ListParagraph"/>
        <w:numPr>
          <w:ilvl w:val="0"/>
          <w:numId w:val="21"/>
        </w:numPr>
        <w:tabs>
          <w:tab w:val="left" w:pos="989"/>
        </w:tabs>
        <w:kinsoku w:val="0"/>
        <w:overflowPunct w:val="0"/>
        <w:adjustRightInd w:val="0"/>
        <w:spacing w:before="1" w:line="357" w:lineRule="auto"/>
        <w:ind w:right="64"/>
        <w:jc w:val="both"/>
        <w:rPr>
          <w:rFonts w:ascii="Bookman Old Style" w:hAnsi="Bookman Old Style"/>
          <w:sz w:val="24"/>
          <w:szCs w:val="24"/>
        </w:rPr>
      </w:pPr>
      <w:r w:rsidRPr="0060722F">
        <w:rPr>
          <w:rFonts w:ascii="Bookman Old Style" w:hAnsi="Bookman Old Style"/>
          <w:sz w:val="24"/>
          <w:szCs w:val="24"/>
        </w:rPr>
        <w:t>Sentral</w:t>
      </w:r>
      <w:r w:rsidRPr="0060722F">
        <w:rPr>
          <w:rFonts w:ascii="Bookman Old Style" w:hAnsi="Bookman Old Style"/>
          <w:spacing w:val="1"/>
          <w:sz w:val="24"/>
          <w:szCs w:val="24"/>
        </w:rPr>
        <w:t xml:space="preserve"> </w:t>
      </w:r>
      <w:r w:rsidRPr="0060722F">
        <w:rPr>
          <w:rFonts w:ascii="Bookman Old Style" w:hAnsi="Bookman Old Style"/>
          <w:sz w:val="24"/>
          <w:szCs w:val="24"/>
        </w:rPr>
        <w:t>Arsip</w:t>
      </w:r>
      <w:r w:rsidRPr="0060722F">
        <w:rPr>
          <w:rFonts w:ascii="Bookman Old Style" w:hAnsi="Bookman Old Style"/>
          <w:spacing w:val="1"/>
          <w:sz w:val="24"/>
          <w:szCs w:val="24"/>
        </w:rPr>
        <w:t xml:space="preserve"> </w:t>
      </w:r>
      <w:r w:rsidRPr="0060722F">
        <w:rPr>
          <w:rFonts w:ascii="Bookman Old Style" w:hAnsi="Bookman Old Style"/>
          <w:sz w:val="24"/>
          <w:szCs w:val="24"/>
        </w:rPr>
        <w:t>Inaktif</w:t>
      </w:r>
      <w:r w:rsidRPr="0060722F">
        <w:rPr>
          <w:rFonts w:ascii="Bookman Old Style" w:hAnsi="Bookman Old Style"/>
          <w:spacing w:val="1"/>
          <w:sz w:val="24"/>
          <w:szCs w:val="24"/>
        </w:rPr>
        <w:t xml:space="preserve"> </w:t>
      </w:r>
      <w:r w:rsidRPr="0060722F">
        <w:rPr>
          <w:rFonts w:ascii="Bookman Old Style" w:hAnsi="Bookman Old Style"/>
          <w:i/>
          <w:iCs/>
          <w:sz w:val="24"/>
          <w:szCs w:val="24"/>
        </w:rPr>
        <w:t>(Records</w:t>
      </w:r>
      <w:r w:rsidRPr="0060722F">
        <w:rPr>
          <w:rFonts w:ascii="Bookman Old Style" w:hAnsi="Bookman Old Style"/>
          <w:i/>
          <w:iCs/>
          <w:spacing w:val="1"/>
          <w:sz w:val="24"/>
          <w:szCs w:val="24"/>
        </w:rPr>
        <w:t xml:space="preserve"> </w:t>
      </w:r>
      <w:r w:rsidRPr="0060722F">
        <w:rPr>
          <w:rFonts w:ascii="Bookman Old Style" w:hAnsi="Bookman Old Style"/>
          <w:i/>
          <w:iCs/>
          <w:sz w:val="24"/>
          <w:szCs w:val="24"/>
        </w:rPr>
        <w:t>Center)</w:t>
      </w:r>
      <w:r w:rsidRPr="0060722F">
        <w:rPr>
          <w:rFonts w:ascii="Bookman Old Style" w:hAnsi="Bookman Old Style"/>
          <w:spacing w:val="1"/>
          <w:sz w:val="24"/>
          <w:szCs w:val="24"/>
        </w:rPr>
        <w:t xml:space="preserve"> </w:t>
      </w:r>
      <w:r w:rsidRPr="0060722F">
        <w:rPr>
          <w:rFonts w:ascii="Bookman Old Style" w:hAnsi="Bookman Old Style"/>
          <w:sz w:val="24"/>
          <w:szCs w:val="24"/>
        </w:rPr>
        <w:t>adalah</w:t>
      </w:r>
      <w:r w:rsidRPr="0060722F">
        <w:rPr>
          <w:rFonts w:ascii="Bookman Old Style" w:hAnsi="Bookman Old Style"/>
          <w:spacing w:val="1"/>
          <w:sz w:val="24"/>
          <w:szCs w:val="24"/>
        </w:rPr>
        <w:t xml:space="preserve"> </w:t>
      </w:r>
      <w:r w:rsidRPr="0060722F">
        <w:rPr>
          <w:rFonts w:ascii="Bookman Old Style" w:hAnsi="Bookman Old Style"/>
          <w:sz w:val="24"/>
          <w:szCs w:val="24"/>
        </w:rPr>
        <w:t>tempat</w:t>
      </w:r>
      <w:r w:rsidRPr="0060722F">
        <w:rPr>
          <w:rFonts w:ascii="Bookman Old Style" w:hAnsi="Bookman Old Style"/>
          <w:spacing w:val="76"/>
          <w:sz w:val="24"/>
          <w:szCs w:val="24"/>
        </w:rPr>
        <w:t xml:space="preserve"> </w:t>
      </w:r>
      <w:r w:rsidRPr="0060722F">
        <w:rPr>
          <w:rFonts w:ascii="Bookman Old Style" w:hAnsi="Bookman Old Style"/>
          <w:sz w:val="24"/>
          <w:szCs w:val="24"/>
        </w:rPr>
        <w:t>penyimpanan</w:t>
      </w:r>
      <w:r w:rsidRPr="0060722F">
        <w:rPr>
          <w:rFonts w:ascii="Bookman Old Style" w:hAnsi="Bookman Old Style"/>
          <w:spacing w:val="1"/>
          <w:sz w:val="24"/>
          <w:szCs w:val="24"/>
        </w:rPr>
        <w:t xml:space="preserve"> </w:t>
      </w:r>
      <w:r w:rsidRPr="0060722F">
        <w:rPr>
          <w:rFonts w:ascii="Bookman Old Style" w:hAnsi="Bookman Old Style"/>
          <w:sz w:val="24"/>
          <w:szCs w:val="24"/>
        </w:rPr>
        <w:t>Arsip</w:t>
      </w:r>
      <w:r w:rsidRPr="0060722F">
        <w:rPr>
          <w:rFonts w:ascii="Bookman Old Style" w:hAnsi="Bookman Old Style"/>
          <w:spacing w:val="-5"/>
          <w:sz w:val="24"/>
          <w:szCs w:val="24"/>
        </w:rPr>
        <w:t xml:space="preserve"> </w:t>
      </w:r>
      <w:r w:rsidRPr="0060722F">
        <w:rPr>
          <w:rFonts w:ascii="Bookman Old Style" w:hAnsi="Bookman Old Style"/>
          <w:sz w:val="24"/>
          <w:szCs w:val="24"/>
        </w:rPr>
        <w:t>Inaktif</w:t>
      </w:r>
      <w:r w:rsidRPr="0060722F">
        <w:rPr>
          <w:rFonts w:ascii="Bookman Old Style" w:hAnsi="Bookman Old Style"/>
          <w:spacing w:val="-4"/>
          <w:sz w:val="24"/>
          <w:szCs w:val="24"/>
        </w:rPr>
        <w:t xml:space="preserve"> </w:t>
      </w:r>
      <w:r w:rsidRPr="0060722F">
        <w:rPr>
          <w:rFonts w:ascii="Bookman Old Style" w:hAnsi="Bookman Old Style"/>
          <w:sz w:val="24"/>
          <w:szCs w:val="24"/>
        </w:rPr>
        <w:t>pada</w:t>
      </w:r>
      <w:r w:rsidRPr="0060722F">
        <w:rPr>
          <w:rFonts w:ascii="Bookman Old Style" w:hAnsi="Bookman Old Style"/>
          <w:spacing w:val="-3"/>
          <w:sz w:val="24"/>
          <w:szCs w:val="24"/>
        </w:rPr>
        <w:t xml:space="preserve"> </w:t>
      </w:r>
      <w:r w:rsidRPr="0060722F">
        <w:rPr>
          <w:rFonts w:ascii="Bookman Old Style" w:hAnsi="Bookman Old Style"/>
          <w:sz w:val="24"/>
          <w:szCs w:val="24"/>
        </w:rPr>
        <w:t>bangunan</w:t>
      </w:r>
      <w:r w:rsidRPr="0060722F">
        <w:rPr>
          <w:rFonts w:ascii="Bookman Old Style" w:hAnsi="Bookman Old Style"/>
          <w:spacing w:val="-2"/>
          <w:sz w:val="24"/>
          <w:szCs w:val="24"/>
        </w:rPr>
        <w:t xml:space="preserve"> </w:t>
      </w:r>
      <w:r w:rsidRPr="0060722F">
        <w:rPr>
          <w:rFonts w:ascii="Bookman Old Style" w:hAnsi="Bookman Old Style"/>
          <w:sz w:val="24"/>
          <w:szCs w:val="24"/>
        </w:rPr>
        <w:t>yang</w:t>
      </w:r>
      <w:r w:rsidRPr="0060722F">
        <w:rPr>
          <w:rFonts w:ascii="Bookman Old Style" w:hAnsi="Bookman Old Style"/>
          <w:spacing w:val="-6"/>
          <w:sz w:val="24"/>
          <w:szCs w:val="24"/>
        </w:rPr>
        <w:t xml:space="preserve"> </w:t>
      </w:r>
      <w:r w:rsidRPr="0060722F">
        <w:rPr>
          <w:rFonts w:ascii="Bookman Old Style" w:hAnsi="Bookman Old Style"/>
          <w:sz w:val="24"/>
          <w:szCs w:val="24"/>
        </w:rPr>
        <w:t>dirancang</w:t>
      </w:r>
      <w:r w:rsidRPr="0060722F">
        <w:rPr>
          <w:rFonts w:ascii="Bookman Old Style" w:hAnsi="Bookman Old Style"/>
          <w:spacing w:val="-5"/>
          <w:sz w:val="24"/>
          <w:szCs w:val="24"/>
        </w:rPr>
        <w:t xml:space="preserve"> </w:t>
      </w:r>
      <w:r w:rsidRPr="0060722F">
        <w:rPr>
          <w:rFonts w:ascii="Bookman Old Style" w:hAnsi="Bookman Old Style"/>
          <w:sz w:val="24"/>
          <w:szCs w:val="24"/>
        </w:rPr>
        <w:t>untuk</w:t>
      </w:r>
      <w:r w:rsidRPr="0060722F">
        <w:rPr>
          <w:rFonts w:ascii="Bookman Old Style" w:hAnsi="Bookman Old Style"/>
          <w:spacing w:val="-4"/>
          <w:sz w:val="24"/>
          <w:szCs w:val="24"/>
        </w:rPr>
        <w:t xml:space="preserve"> </w:t>
      </w:r>
      <w:r w:rsidRPr="0060722F">
        <w:rPr>
          <w:rFonts w:ascii="Bookman Old Style" w:hAnsi="Bookman Old Style"/>
          <w:sz w:val="24"/>
          <w:szCs w:val="24"/>
        </w:rPr>
        <w:t>penyimpanan</w:t>
      </w:r>
      <w:r w:rsidRPr="0060722F">
        <w:rPr>
          <w:rFonts w:ascii="Bookman Old Style" w:hAnsi="Bookman Old Style"/>
          <w:spacing w:val="5"/>
          <w:sz w:val="24"/>
          <w:szCs w:val="24"/>
        </w:rPr>
        <w:t xml:space="preserve"> </w:t>
      </w:r>
      <w:r w:rsidRPr="0060722F">
        <w:rPr>
          <w:rFonts w:ascii="Bookman Old Style" w:hAnsi="Bookman Old Style"/>
          <w:sz w:val="24"/>
          <w:szCs w:val="24"/>
        </w:rPr>
        <w:t>Arsip.</w:t>
      </w:r>
    </w:p>
    <w:p w14:paraId="7273F235" w14:textId="77777777" w:rsidR="0060722F" w:rsidRPr="0060722F" w:rsidRDefault="0060722F" w:rsidP="0060722F">
      <w:pPr>
        <w:pStyle w:val="ListParagraph"/>
        <w:numPr>
          <w:ilvl w:val="0"/>
          <w:numId w:val="21"/>
        </w:numPr>
        <w:tabs>
          <w:tab w:val="left" w:pos="989"/>
        </w:tabs>
        <w:kinsoku w:val="0"/>
        <w:overflowPunct w:val="0"/>
        <w:adjustRightInd w:val="0"/>
        <w:spacing w:before="4" w:line="362" w:lineRule="auto"/>
        <w:ind w:right="64"/>
        <w:jc w:val="both"/>
        <w:rPr>
          <w:rFonts w:ascii="Bookman Old Style" w:hAnsi="Bookman Old Style"/>
          <w:sz w:val="24"/>
          <w:szCs w:val="24"/>
        </w:rPr>
      </w:pPr>
      <w:r w:rsidRPr="0060722F">
        <w:rPr>
          <w:rFonts w:ascii="Bookman Old Style" w:hAnsi="Bookman Old Style"/>
          <w:sz w:val="24"/>
          <w:szCs w:val="24"/>
        </w:rPr>
        <w:t>Folder</w:t>
      </w:r>
      <w:r w:rsidRPr="0060722F">
        <w:rPr>
          <w:rFonts w:ascii="Bookman Old Style" w:hAnsi="Bookman Old Style"/>
          <w:spacing w:val="1"/>
          <w:sz w:val="24"/>
          <w:szCs w:val="24"/>
        </w:rPr>
        <w:t xml:space="preserve"> </w:t>
      </w:r>
      <w:r w:rsidRPr="0060722F">
        <w:rPr>
          <w:rFonts w:ascii="Bookman Old Style" w:hAnsi="Bookman Old Style"/>
          <w:sz w:val="24"/>
          <w:szCs w:val="24"/>
        </w:rPr>
        <w:t>Digital</w:t>
      </w:r>
      <w:r w:rsidRPr="0060722F">
        <w:rPr>
          <w:rFonts w:ascii="Bookman Old Style" w:hAnsi="Bookman Old Style"/>
          <w:spacing w:val="1"/>
          <w:sz w:val="24"/>
          <w:szCs w:val="24"/>
        </w:rPr>
        <w:t xml:space="preserve"> </w:t>
      </w:r>
      <w:r w:rsidRPr="0060722F">
        <w:rPr>
          <w:rFonts w:ascii="Bookman Old Style" w:hAnsi="Bookman Old Style"/>
          <w:sz w:val="24"/>
          <w:szCs w:val="24"/>
        </w:rPr>
        <w:t>adalah</w:t>
      </w:r>
      <w:r w:rsidRPr="0060722F">
        <w:rPr>
          <w:rFonts w:ascii="Bookman Old Style" w:hAnsi="Bookman Old Style"/>
          <w:spacing w:val="1"/>
          <w:sz w:val="24"/>
          <w:szCs w:val="24"/>
        </w:rPr>
        <w:t xml:space="preserve"> </w:t>
      </w:r>
      <w:r w:rsidRPr="0060722F">
        <w:rPr>
          <w:rFonts w:ascii="Bookman Old Style" w:hAnsi="Bookman Old Style"/>
          <w:sz w:val="24"/>
          <w:szCs w:val="24"/>
        </w:rPr>
        <w:t>wadah</w:t>
      </w:r>
      <w:r w:rsidRPr="0060722F">
        <w:rPr>
          <w:rFonts w:ascii="Bookman Old Style" w:hAnsi="Bookman Old Style"/>
          <w:spacing w:val="1"/>
          <w:sz w:val="24"/>
          <w:szCs w:val="24"/>
        </w:rPr>
        <w:t xml:space="preserve"> </w:t>
      </w:r>
      <w:r w:rsidRPr="0060722F">
        <w:rPr>
          <w:rFonts w:ascii="Bookman Old Style" w:hAnsi="Bookman Old Style"/>
          <w:sz w:val="24"/>
          <w:szCs w:val="24"/>
        </w:rPr>
        <w:t>untuk</w:t>
      </w:r>
      <w:r w:rsidRPr="0060722F">
        <w:rPr>
          <w:rFonts w:ascii="Bookman Old Style" w:hAnsi="Bookman Old Style"/>
          <w:spacing w:val="1"/>
          <w:sz w:val="24"/>
          <w:szCs w:val="24"/>
        </w:rPr>
        <w:t xml:space="preserve"> </w:t>
      </w:r>
      <w:r w:rsidRPr="0060722F">
        <w:rPr>
          <w:rFonts w:ascii="Bookman Old Style" w:hAnsi="Bookman Old Style"/>
          <w:sz w:val="24"/>
          <w:szCs w:val="24"/>
        </w:rPr>
        <w:t>menyimpan</w:t>
      </w:r>
      <w:r w:rsidRPr="0060722F">
        <w:rPr>
          <w:rFonts w:ascii="Bookman Old Style" w:hAnsi="Bookman Old Style"/>
          <w:spacing w:val="1"/>
          <w:sz w:val="24"/>
          <w:szCs w:val="24"/>
        </w:rPr>
        <w:t xml:space="preserve"> </w:t>
      </w:r>
      <w:r w:rsidRPr="0060722F">
        <w:rPr>
          <w:rFonts w:ascii="Bookman Old Style" w:hAnsi="Bookman Old Style"/>
          <w:sz w:val="24"/>
          <w:szCs w:val="24"/>
        </w:rPr>
        <w:t>naskah-naskah</w:t>
      </w:r>
      <w:r w:rsidRPr="0060722F">
        <w:rPr>
          <w:rFonts w:ascii="Bookman Old Style" w:hAnsi="Bookman Old Style"/>
          <w:spacing w:val="1"/>
          <w:sz w:val="24"/>
          <w:szCs w:val="24"/>
        </w:rPr>
        <w:t xml:space="preserve"> </w:t>
      </w:r>
      <w:r w:rsidRPr="0060722F">
        <w:rPr>
          <w:rFonts w:ascii="Bookman Old Style" w:hAnsi="Bookman Old Style"/>
          <w:sz w:val="24"/>
          <w:szCs w:val="24"/>
        </w:rPr>
        <w:t>transaksi</w:t>
      </w:r>
      <w:r w:rsidRPr="0060722F">
        <w:rPr>
          <w:rFonts w:ascii="Bookman Old Style" w:hAnsi="Bookman Old Style"/>
          <w:spacing w:val="-2"/>
          <w:sz w:val="24"/>
          <w:szCs w:val="24"/>
        </w:rPr>
        <w:t xml:space="preserve"> </w:t>
      </w:r>
      <w:r w:rsidRPr="0060722F">
        <w:rPr>
          <w:rFonts w:ascii="Bookman Old Style" w:hAnsi="Bookman Old Style"/>
          <w:sz w:val="24"/>
          <w:szCs w:val="24"/>
        </w:rPr>
        <w:t>dalam</w:t>
      </w:r>
      <w:r w:rsidRPr="0060722F">
        <w:rPr>
          <w:rFonts w:ascii="Bookman Old Style" w:hAnsi="Bookman Old Style"/>
          <w:spacing w:val="-3"/>
          <w:sz w:val="24"/>
          <w:szCs w:val="24"/>
        </w:rPr>
        <w:t xml:space="preserve"> </w:t>
      </w:r>
      <w:r w:rsidRPr="0060722F">
        <w:rPr>
          <w:rFonts w:ascii="Bookman Old Style" w:hAnsi="Bookman Old Style"/>
          <w:sz w:val="24"/>
          <w:szCs w:val="24"/>
        </w:rPr>
        <w:t>format</w:t>
      </w:r>
      <w:r w:rsidRPr="0060722F">
        <w:rPr>
          <w:rFonts w:ascii="Bookman Old Style" w:hAnsi="Bookman Old Style"/>
          <w:spacing w:val="-1"/>
          <w:sz w:val="24"/>
          <w:szCs w:val="24"/>
        </w:rPr>
        <w:t xml:space="preserve"> </w:t>
      </w:r>
      <w:r w:rsidRPr="0060722F">
        <w:rPr>
          <w:rFonts w:ascii="Bookman Old Style" w:hAnsi="Bookman Old Style"/>
          <w:sz w:val="24"/>
          <w:szCs w:val="24"/>
        </w:rPr>
        <w:t>digital.</w:t>
      </w:r>
    </w:p>
    <w:p w14:paraId="651FD217" w14:textId="77777777" w:rsidR="0060722F" w:rsidRPr="0060722F" w:rsidRDefault="0060722F" w:rsidP="0060722F">
      <w:pPr>
        <w:pStyle w:val="ListParagraph"/>
        <w:numPr>
          <w:ilvl w:val="0"/>
          <w:numId w:val="21"/>
        </w:numPr>
        <w:tabs>
          <w:tab w:val="left" w:pos="989"/>
        </w:tabs>
        <w:kinsoku w:val="0"/>
        <w:overflowPunct w:val="0"/>
        <w:adjustRightInd w:val="0"/>
        <w:spacing w:line="360" w:lineRule="auto"/>
        <w:ind w:right="64"/>
        <w:jc w:val="both"/>
        <w:rPr>
          <w:rFonts w:ascii="Bookman Old Style" w:hAnsi="Bookman Old Style"/>
          <w:sz w:val="24"/>
          <w:szCs w:val="24"/>
        </w:rPr>
      </w:pPr>
      <w:r w:rsidRPr="0060722F">
        <w:rPr>
          <w:rFonts w:ascii="Bookman Old Style" w:hAnsi="Bookman Old Style"/>
          <w:sz w:val="24"/>
          <w:szCs w:val="24"/>
        </w:rPr>
        <w:t>Indeks</w:t>
      </w:r>
      <w:r w:rsidRPr="0060722F">
        <w:rPr>
          <w:rFonts w:ascii="Bookman Old Style" w:hAnsi="Bookman Old Style"/>
          <w:spacing w:val="1"/>
          <w:sz w:val="24"/>
          <w:szCs w:val="24"/>
        </w:rPr>
        <w:t xml:space="preserve"> </w:t>
      </w:r>
      <w:r w:rsidRPr="0060722F">
        <w:rPr>
          <w:rFonts w:ascii="Bookman Old Style" w:hAnsi="Bookman Old Style"/>
          <w:sz w:val="24"/>
          <w:szCs w:val="24"/>
        </w:rPr>
        <w:t>adalah</w:t>
      </w:r>
      <w:r w:rsidRPr="0060722F">
        <w:rPr>
          <w:rFonts w:ascii="Bookman Old Style" w:hAnsi="Bookman Old Style"/>
          <w:spacing w:val="1"/>
          <w:sz w:val="24"/>
          <w:szCs w:val="24"/>
        </w:rPr>
        <w:t xml:space="preserve"> </w:t>
      </w:r>
      <w:r w:rsidRPr="0060722F">
        <w:rPr>
          <w:rFonts w:ascii="Bookman Old Style" w:hAnsi="Bookman Old Style"/>
          <w:sz w:val="24"/>
          <w:szCs w:val="24"/>
        </w:rPr>
        <w:t>tanda</w:t>
      </w:r>
      <w:r w:rsidRPr="0060722F">
        <w:rPr>
          <w:rFonts w:ascii="Bookman Old Style" w:hAnsi="Bookman Old Style"/>
          <w:spacing w:val="1"/>
          <w:sz w:val="24"/>
          <w:szCs w:val="24"/>
        </w:rPr>
        <w:t xml:space="preserve"> </w:t>
      </w:r>
      <w:r w:rsidRPr="0060722F">
        <w:rPr>
          <w:rFonts w:ascii="Bookman Old Style" w:hAnsi="Bookman Old Style"/>
          <w:sz w:val="24"/>
          <w:szCs w:val="24"/>
        </w:rPr>
        <w:t>pengenal</w:t>
      </w:r>
      <w:r w:rsidRPr="0060722F">
        <w:rPr>
          <w:rFonts w:ascii="Bookman Old Style" w:hAnsi="Bookman Old Style"/>
          <w:spacing w:val="1"/>
          <w:sz w:val="24"/>
          <w:szCs w:val="24"/>
        </w:rPr>
        <w:t xml:space="preserve"> </w:t>
      </w:r>
      <w:r w:rsidRPr="0060722F">
        <w:rPr>
          <w:rFonts w:ascii="Bookman Old Style" w:hAnsi="Bookman Old Style"/>
          <w:sz w:val="24"/>
          <w:szCs w:val="24"/>
        </w:rPr>
        <w:t>Arsip</w:t>
      </w:r>
      <w:r w:rsidRPr="0060722F">
        <w:rPr>
          <w:rFonts w:ascii="Bookman Old Style" w:hAnsi="Bookman Old Style"/>
          <w:spacing w:val="1"/>
          <w:sz w:val="24"/>
          <w:szCs w:val="24"/>
        </w:rPr>
        <w:t xml:space="preserve"> </w:t>
      </w:r>
      <w:r w:rsidRPr="0060722F">
        <w:rPr>
          <w:rFonts w:ascii="Bookman Old Style" w:hAnsi="Bookman Old Style"/>
          <w:sz w:val="24"/>
          <w:szCs w:val="24"/>
        </w:rPr>
        <w:t>atau</w:t>
      </w:r>
      <w:r w:rsidRPr="0060722F">
        <w:rPr>
          <w:rFonts w:ascii="Bookman Old Style" w:hAnsi="Bookman Old Style"/>
          <w:spacing w:val="1"/>
          <w:sz w:val="24"/>
          <w:szCs w:val="24"/>
        </w:rPr>
        <w:t xml:space="preserve"> </w:t>
      </w:r>
      <w:r w:rsidRPr="0060722F">
        <w:rPr>
          <w:rFonts w:ascii="Bookman Old Style" w:hAnsi="Bookman Old Style"/>
          <w:sz w:val="24"/>
          <w:szCs w:val="24"/>
        </w:rPr>
        <w:t>judul</w:t>
      </w:r>
      <w:r w:rsidRPr="0060722F">
        <w:rPr>
          <w:rFonts w:ascii="Bookman Old Style" w:hAnsi="Bookman Old Style"/>
          <w:spacing w:val="1"/>
          <w:sz w:val="24"/>
          <w:szCs w:val="24"/>
        </w:rPr>
        <w:t xml:space="preserve"> </w:t>
      </w:r>
      <w:r w:rsidRPr="0060722F">
        <w:rPr>
          <w:rFonts w:ascii="Bookman Old Style" w:hAnsi="Bookman Old Style"/>
          <w:sz w:val="24"/>
          <w:szCs w:val="24"/>
        </w:rPr>
        <w:t>berkas</w:t>
      </w:r>
      <w:r w:rsidRPr="0060722F">
        <w:rPr>
          <w:rFonts w:ascii="Bookman Old Style" w:hAnsi="Bookman Old Style"/>
          <w:spacing w:val="1"/>
          <w:sz w:val="24"/>
          <w:szCs w:val="24"/>
        </w:rPr>
        <w:t xml:space="preserve"> </w:t>
      </w:r>
      <w:r w:rsidRPr="0060722F">
        <w:rPr>
          <w:rFonts w:ascii="Bookman Old Style" w:hAnsi="Bookman Old Style"/>
          <w:sz w:val="24"/>
          <w:szCs w:val="24"/>
        </w:rPr>
        <w:t>Arsip</w:t>
      </w:r>
      <w:r w:rsidRPr="0060722F">
        <w:rPr>
          <w:rFonts w:ascii="Bookman Old Style" w:hAnsi="Bookman Old Style"/>
          <w:spacing w:val="1"/>
          <w:sz w:val="24"/>
          <w:szCs w:val="24"/>
        </w:rPr>
        <w:t xml:space="preserve"> </w:t>
      </w:r>
      <w:r w:rsidRPr="0060722F">
        <w:rPr>
          <w:rFonts w:ascii="Bookman Old Style" w:hAnsi="Bookman Old Style"/>
          <w:sz w:val="24"/>
          <w:szCs w:val="24"/>
        </w:rPr>
        <w:t>(kata</w:t>
      </w:r>
      <w:r w:rsidRPr="0060722F">
        <w:rPr>
          <w:rFonts w:ascii="Bookman Old Style" w:hAnsi="Bookman Old Style"/>
          <w:spacing w:val="-74"/>
          <w:sz w:val="24"/>
          <w:szCs w:val="24"/>
        </w:rPr>
        <w:t xml:space="preserve"> </w:t>
      </w:r>
      <w:r w:rsidRPr="0060722F">
        <w:rPr>
          <w:rFonts w:ascii="Bookman Old Style" w:hAnsi="Bookman Old Style"/>
          <w:sz w:val="24"/>
          <w:szCs w:val="24"/>
        </w:rPr>
        <w:t>tangkap) yang berfungsi untuk membedakan antara berkas Arsip yang</w:t>
      </w:r>
      <w:r w:rsidRPr="0060722F">
        <w:rPr>
          <w:rFonts w:ascii="Bookman Old Style" w:hAnsi="Bookman Old Style"/>
          <w:spacing w:val="1"/>
          <w:sz w:val="24"/>
          <w:szCs w:val="24"/>
        </w:rPr>
        <w:t xml:space="preserve"> </w:t>
      </w:r>
      <w:r w:rsidRPr="0060722F">
        <w:rPr>
          <w:rFonts w:ascii="Bookman Old Style" w:hAnsi="Bookman Old Style"/>
          <w:sz w:val="24"/>
          <w:szCs w:val="24"/>
        </w:rPr>
        <w:t>satu dengan berkas Arsip yang lain dan sebagai sarana bantu untuk</w:t>
      </w:r>
      <w:r w:rsidRPr="0060722F">
        <w:rPr>
          <w:rFonts w:ascii="Bookman Old Style" w:hAnsi="Bookman Old Style"/>
          <w:spacing w:val="1"/>
          <w:sz w:val="24"/>
          <w:szCs w:val="24"/>
        </w:rPr>
        <w:t xml:space="preserve"> </w:t>
      </w:r>
      <w:r w:rsidRPr="0060722F">
        <w:rPr>
          <w:rFonts w:ascii="Bookman Old Style" w:hAnsi="Bookman Old Style"/>
          <w:sz w:val="24"/>
          <w:szCs w:val="24"/>
        </w:rPr>
        <w:t>memudahkan</w:t>
      </w:r>
      <w:r w:rsidRPr="0060722F">
        <w:rPr>
          <w:rFonts w:ascii="Bookman Old Style" w:hAnsi="Bookman Old Style"/>
          <w:spacing w:val="-1"/>
          <w:sz w:val="24"/>
          <w:szCs w:val="24"/>
        </w:rPr>
        <w:t xml:space="preserve"> </w:t>
      </w:r>
      <w:r w:rsidRPr="0060722F">
        <w:rPr>
          <w:rFonts w:ascii="Bookman Old Style" w:hAnsi="Bookman Old Style"/>
          <w:sz w:val="24"/>
          <w:szCs w:val="24"/>
        </w:rPr>
        <w:t>penemuan kembali</w:t>
      </w:r>
      <w:r w:rsidRPr="0060722F">
        <w:rPr>
          <w:rFonts w:ascii="Bookman Old Style" w:hAnsi="Bookman Old Style"/>
          <w:spacing w:val="2"/>
          <w:sz w:val="24"/>
          <w:szCs w:val="24"/>
        </w:rPr>
        <w:t xml:space="preserve"> </w:t>
      </w:r>
      <w:r w:rsidRPr="0060722F">
        <w:rPr>
          <w:rFonts w:ascii="Bookman Old Style" w:hAnsi="Bookman Old Style"/>
          <w:sz w:val="24"/>
          <w:szCs w:val="24"/>
        </w:rPr>
        <w:t>Arsip.</w:t>
      </w:r>
    </w:p>
    <w:p w14:paraId="10CB997F" w14:textId="77777777" w:rsidR="0060722F" w:rsidRPr="0060722F" w:rsidRDefault="0060722F" w:rsidP="0060722F">
      <w:pPr>
        <w:pStyle w:val="ListParagraph"/>
        <w:numPr>
          <w:ilvl w:val="0"/>
          <w:numId w:val="21"/>
        </w:numPr>
        <w:tabs>
          <w:tab w:val="left" w:pos="989"/>
        </w:tabs>
        <w:kinsoku w:val="0"/>
        <w:overflowPunct w:val="0"/>
        <w:adjustRightInd w:val="0"/>
        <w:spacing w:line="360" w:lineRule="auto"/>
        <w:ind w:right="64"/>
        <w:jc w:val="both"/>
        <w:rPr>
          <w:rFonts w:ascii="Bookman Old Style" w:hAnsi="Bookman Old Style"/>
          <w:sz w:val="24"/>
          <w:szCs w:val="24"/>
        </w:rPr>
      </w:pPr>
      <w:r w:rsidRPr="0060722F">
        <w:rPr>
          <w:rFonts w:ascii="Bookman Old Style" w:hAnsi="Bookman Old Style"/>
          <w:sz w:val="24"/>
          <w:szCs w:val="24"/>
        </w:rPr>
        <w:t>Berkas</w:t>
      </w:r>
      <w:r w:rsidRPr="0060722F">
        <w:rPr>
          <w:rFonts w:ascii="Bookman Old Style" w:hAnsi="Bookman Old Style"/>
          <w:spacing w:val="1"/>
          <w:sz w:val="24"/>
          <w:szCs w:val="24"/>
        </w:rPr>
        <w:t xml:space="preserve"> </w:t>
      </w:r>
      <w:r w:rsidRPr="0060722F">
        <w:rPr>
          <w:rFonts w:ascii="Bookman Old Style" w:hAnsi="Bookman Old Style"/>
          <w:sz w:val="24"/>
          <w:szCs w:val="24"/>
        </w:rPr>
        <w:t>adalah</w:t>
      </w:r>
      <w:r w:rsidRPr="0060722F">
        <w:rPr>
          <w:rFonts w:ascii="Bookman Old Style" w:hAnsi="Bookman Old Style"/>
          <w:spacing w:val="1"/>
          <w:sz w:val="24"/>
          <w:szCs w:val="24"/>
        </w:rPr>
        <w:t xml:space="preserve"> </w:t>
      </w:r>
      <w:r w:rsidRPr="0060722F">
        <w:rPr>
          <w:rFonts w:ascii="Bookman Old Style" w:hAnsi="Bookman Old Style"/>
          <w:sz w:val="24"/>
          <w:szCs w:val="24"/>
        </w:rPr>
        <w:t>himpunan</w:t>
      </w:r>
      <w:r w:rsidRPr="0060722F">
        <w:rPr>
          <w:rFonts w:ascii="Bookman Old Style" w:hAnsi="Bookman Old Style"/>
          <w:spacing w:val="1"/>
          <w:sz w:val="24"/>
          <w:szCs w:val="24"/>
        </w:rPr>
        <w:t xml:space="preserve"> </w:t>
      </w:r>
      <w:r w:rsidRPr="0060722F">
        <w:rPr>
          <w:rFonts w:ascii="Bookman Old Style" w:hAnsi="Bookman Old Style"/>
          <w:sz w:val="24"/>
          <w:szCs w:val="24"/>
        </w:rPr>
        <w:t>Arsip</w:t>
      </w:r>
      <w:r w:rsidRPr="0060722F">
        <w:rPr>
          <w:rFonts w:ascii="Bookman Old Style" w:hAnsi="Bookman Old Style"/>
          <w:spacing w:val="1"/>
          <w:sz w:val="24"/>
          <w:szCs w:val="24"/>
        </w:rPr>
        <w:t xml:space="preserve"> </w:t>
      </w:r>
      <w:r w:rsidRPr="0060722F">
        <w:rPr>
          <w:rFonts w:ascii="Bookman Old Style" w:hAnsi="Bookman Old Style"/>
          <w:sz w:val="24"/>
          <w:szCs w:val="24"/>
        </w:rPr>
        <w:t>yang</w:t>
      </w:r>
      <w:r w:rsidRPr="0060722F">
        <w:rPr>
          <w:rFonts w:ascii="Bookman Old Style" w:hAnsi="Bookman Old Style"/>
          <w:spacing w:val="1"/>
          <w:sz w:val="24"/>
          <w:szCs w:val="24"/>
        </w:rPr>
        <w:t xml:space="preserve"> </w:t>
      </w:r>
      <w:r w:rsidRPr="0060722F">
        <w:rPr>
          <w:rFonts w:ascii="Bookman Old Style" w:hAnsi="Bookman Old Style"/>
          <w:sz w:val="24"/>
          <w:szCs w:val="24"/>
        </w:rPr>
        <w:t>disatukan</w:t>
      </w:r>
      <w:r w:rsidRPr="0060722F">
        <w:rPr>
          <w:rFonts w:ascii="Bookman Old Style" w:hAnsi="Bookman Old Style"/>
          <w:spacing w:val="1"/>
          <w:sz w:val="24"/>
          <w:szCs w:val="24"/>
        </w:rPr>
        <w:t xml:space="preserve"> </w:t>
      </w:r>
      <w:r w:rsidRPr="0060722F">
        <w:rPr>
          <w:rFonts w:ascii="Bookman Old Style" w:hAnsi="Bookman Old Style"/>
          <w:sz w:val="24"/>
          <w:szCs w:val="24"/>
        </w:rPr>
        <w:t>karena</w:t>
      </w:r>
      <w:r w:rsidRPr="0060722F">
        <w:rPr>
          <w:rFonts w:ascii="Bookman Old Style" w:hAnsi="Bookman Old Style"/>
          <w:spacing w:val="1"/>
          <w:sz w:val="24"/>
          <w:szCs w:val="24"/>
        </w:rPr>
        <w:t xml:space="preserve"> </w:t>
      </w:r>
      <w:r w:rsidRPr="0060722F">
        <w:rPr>
          <w:rFonts w:ascii="Bookman Old Style" w:hAnsi="Bookman Old Style"/>
          <w:sz w:val="24"/>
          <w:szCs w:val="24"/>
        </w:rPr>
        <w:t>memiliki</w:t>
      </w:r>
      <w:r w:rsidRPr="0060722F">
        <w:rPr>
          <w:rFonts w:ascii="Bookman Old Style" w:hAnsi="Bookman Old Style"/>
          <w:spacing w:val="1"/>
          <w:sz w:val="24"/>
          <w:szCs w:val="24"/>
        </w:rPr>
        <w:t xml:space="preserve"> </w:t>
      </w:r>
      <w:r w:rsidRPr="0060722F">
        <w:rPr>
          <w:rFonts w:ascii="Bookman Old Style" w:hAnsi="Bookman Old Style"/>
          <w:sz w:val="24"/>
          <w:szCs w:val="24"/>
        </w:rPr>
        <w:t>keterkaitan dalam suatu konteks pelaksanaan kegiatan dan memiliki</w:t>
      </w:r>
      <w:r w:rsidRPr="0060722F">
        <w:rPr>
          <w:rFonts w:ascii="Bookman Old Style" w:hAnsi="Bookman Old Style"/>
          <w:spacing w:val="1"/>
          <w:sz w:val="24"/>
          <w:szCs w:val="24"/>
        </w:rPr>
        <w:t xml:space="preserve"> </w:t>
      </w:r>
      <w:r w:rsidRPr="0060722F">
        <w:rPr>
          <w:rFonts w:ascii="Bookman Old Style" w:hAnsi="Bookman Old Style"/>
          <w:sz w:val="24"/>
          <w:szCs w:val="24"/>
        </w:rPr>
        <w:t>kesamaan</w:t>
      </w:r>
      <w:r w:rsidRPr="0060722F">
        <w:rPr>
          <w:rFonts w:ascii="Bookman Old Style" w:hAnsi="Bookman Old Style"/>
          <w:spacing w:val="-1"/>
          <w:sz w:val="24"/>
          <w:szCs w:val="24"/>
        </w:rPr>
        <w:t xml:space="preserve"> </w:t>
      </w:r>
      <w:r w:rsidRPr="0060722F">
        <w:rPr>
          <w:rFonts w:ascii="Bookman Old Style" w:hAnsi="Bookman Old Style"/>
          <w:sz w:val="24"/>
          <w:szCs w:val="24"/>
        </w:rPr>
        <w:t>jenis</w:t>
      </w:r>
      <w:r w:rsidRPr="0060722F">
        <w:rPr>
          <w:rFonts w:ascii="Bookman Old Style" w:hAnsi="Bookman Old Style"/>
          <w:spacing w:val="-3"/>
          <w:sz w:val="24"/>
          <w:szCs w:val="24"/>
        </w:rPr>
        <w:t xml:space="preserve"> </w:t>
      </w:r>
      <w:r w:rsidRPr="0060722F">
        <w:rPr>
          <w:rFonts w:ascii="Bookman Old Style" w:hAnsi="Bookman Old Style"/>
          <w:sz w:val="24"/>
          <w:szCs w:val="24"/>
        </w:rPr>
        <w:t>kegiatan/peristiwa</w:t>
      </w:r>
      <w:r w:rsidRPr="0060722F">
        <w:rPr>
          <w:rFonts w:ascii="Bookman Old Style" w:hAnsi="Bookman Old Style"/>
          <w:spacing w:val="-2"/>
          <w:sz w:val="24"/>
          <w:szCs w:val="24"/>
        </w:rPr>
        <w:t xml:space="preserve"> </w:t>
      </w:r>
      <w:r w:rsidRPr="0060722F">
        <w:rPr>
          <w:rFonts w:ascii="Bookman Old Style" w:hAnsi="Bookman Old Style"/>
          <w:sz w:val="24"/>
          <w:szCs w:val="24"/>
        </w:rPr>
        <w:t>dan/atau</w:t>
      </w:r>
      <w:r w:rsidRPr="0060722F">
        <w:rPr>
          <w:rFonts w:ascii="Bookman Old Style" w:hAnsi="Bookman Old Style"/>
          <w:spacing w:val="-2"/>
          <w:sz w:val="24"/>
          <w:szCs w:val="24"/>
        </w:rPr>
        <w:t xml:space="preserve"> </w:t>
      </w:r>
      <w:r w:rsidRPr="0060722F">
        <w:rPr>
          <w:rFonts w:ascii="Bookman Old Style" w:hAnsi="Bookman Old Style"/>
          <w:sz w:val="24"/>
          <w:szCs w:val="24"/>
        </w:rPr>
        <w:t>kesamaan</w:t>
      </w:r>
      <w:r w:rsidRPr="0060722F">
        <w:rPr>
          <w:rFonts w:ascii="Bookman Old Style" w:hAnsi="Bookman Old Style"/>
          <w:spacing w:val="-1"/>
          <w:sz w:val="24"/>
          <w:szCs w:val="24"/>
        </w:rPr>
        <w:t xml:space="preserve"> </w:t>
      </w:r>
      <w:r w:rsidRPr="0060722F">
        <w:rPr>
          <w:rFonts w:ascii="Bookman Old Style" w:hAnsi="Bookman Old Style"/>
          <w:sz w:val="24"/>
          <w:szCs w:val="24"/>
        </w:rPr>
        <w:t>masalah.</w:t>
      </w:r>
    </w:p>
    <w:p w14:paraId="6DCC4825" w14:textId="77777777" w:rsidR="0060722F" w:rsidRPr="0060722F" w:rsidRDefault="0060722F" w:rsidP="0060722F">
      <w:pPr>
        <w:pStyle w:val="ListParagraph"/>
        <w:numPr>
          <w:ilvl w:val="0"/>
          <w:numId w:val="21"/>
        </w:numPr>
        <w:tabs>
          <w:tab w:val="left" w:pos="989"/>
        </w:tabs>
        <w:kinsoku w:val="0"/>
        <w:overflowPunct w:val="0"/>
        <w:adjustRightInd w:val="0"/>
        <w:spacing w:line="360" w:lineRule="auto"/>
        <w:ind w:right="64"/>
        <w:jc w:val="both"/>
        <w:rPr>
          <w:rFonts w:ascii="Bookman Old Style" w:hAnsi="Bookman Old Style"/>
          <w:sz w:val="24"/>
          <w:szCs w:val="24"/>
        </w:rPr>
      </w:pPr>
      <w:r w:rsidRPr="0060722F">
        <w:rPr>
          <w:rFonts w:ascii="Bookman Old Style" w:hAnsi="Bookman Old Style"/>
          <w:sz w:val="24"/>
          <w:szCs w:val="24"/>
        </w:rPr>
        <w:t>Isi</w:t>
      </w:r>
      <w:r w:rsidRPr="0060722F">
        <w:rPr>
          <w:rFonts w:ascii="Bookman Old Style" w:hAnsi="Bookman Old Style"/>
          <w:spacing w:val="1"/>
          <w:sz w:val="24"/>
          <w:szCs w:val="24"/>
        </w:rPr>
        <w:t xml:space="preserve"> </w:t>
      </w:r>
      <w:r w:rsidRPr="0060722F">
        <w:rPr>
          <w:rFonts w:ascii="Bookman Old Style" w:hAnsi="Bookman Old Style"/>
          <w:sz w:val="24"/>
          <w:szCs w:val="24"/>
        </w:rPr>
        <w:t>Berkas</w:t>
      </w:r>
      <w:r w:rsidRPr="0060722F">
        <w:rPr>
          <w:rFonts w:ascii="Bookman Old Style" w:hAnsi="Bookman Old Style"/>
          <w:spacing w:val="1"/>
          <w:sz w:val="24"/>
          <w:szCs w:val="24"/>
        </w:rPr>
        <w:t xml:space="preserve"> </w:t>
      </w:r>
      <w:r w:rsidRPr="0060722F">
        <w:rPr>
          <w:rFonts w:ascii="Bookman Old Style" w:hAnsi="Bookman Old Style"/>
          <w:sz w:val="24"/>
          <w:szCs w:val="24"/>
        </w:rPr>
        <w:t>adalah</w:t>
      </w:r>
      <w:r w:rsidRPr="0060722F">
        <w:rPr>
          <w:rFonts w:ascii="Bookman Old Style" w:hAnsi="Bookman Old Style"/>
          <w:spacing w:val="1"/>
          <w:sz w:val="24"/>
          <w:szCs w:val="24"/>
        </w:rPr>
        <w:t xml:space="preserve"> </w:t>
      </w:r>
      <w:r w:rsidRPr="0060722F">
        <w:rPr>
          <w:rFonts w:ascii="Bookman Old Style" w:hAnsi="Bookman Old Style"/>
          <w:sz w:val="24"/>
          <w:szCs w:val="24"/>
        </w:rPr>
        <w:t>satu</w:t>
      </w:r>
      <w:r w:rsidRPr="0060722F">
        <w:rPr>
          <w:rFonts w:ascii="Bookman Old Style" w:hAnsi="Bookman Old Style"/>
          <w:spacing w:val="1"/>
          <w:sz w:val="24"/>
          <w:szCs w:val="24"/>
        </w:rPr>
        <w:t xml:space="preserve"> </w:t>
      </w:r>
      <w:r w:rsidRPr="0060722F">
        <w:rPr>
          <w:rFonts w:ascii="Bookman Old Style" w:hAnsi="Bookman Old Style"/>
          <w:sz w:val="24"/>
          <w:szCs w:val="24"/>
        </w:rPr>
        <w:t>atau</w:t>
      </w:r>
      <w:r w:rsidRPr="0060722F">
        <w:rPr>
          <w:rFonts w:ascii="Bookman Old Style" w:hAnsi="Bookman Old Style"/>
          <w:spacing w:val="1"/>
          <w:sz w:val="24"/>
          <w:szCs w:val="24"/>
        </w:rPr>
        <w:t xml:space="preserve"> </w:t>
      </w:r>
      <w:r w:rsidRPr="0060722F">
        <w:rPr>
          <w:rFonts w:ascii="Bookman Old Style" w:hAnsi="Bookman Old Style"/>
          <w:sz w:val="24"/>
          <w:szCs w:val="24"/>
        </w:rPr>
        <w:t>beberapa</w:t>
      </w:r>
      <w:r w:rsidRPr="0060722F">
        <w:rPr>
          <w:rFonts w:ascii="Bookman Old Style" w:hAnsi="Bookman Old Style"/>
          <w:spacing w:val="1"/>
          <w:sz w:val="24"/>
          <w:szCs w:val="24"/>
        </w:rPr>
        <w:t xml:space="preserve"> </w:t>
      </w:r>
      <w:r w:rsidRPr="0060722F">
        <w:rPr>
          <w:rFonts w:ascii="Bookman Old Style" w:hAnsi="Bookman Old Style"/>
          <w:sz w:val="24"/>
          <w:szCs w:val="24"/>
        </w:rPr>
        <w:t>item</w:t>
      </w:r>
      <w:r w:rsidRPr="0060722F">
        <w:rPr>
          <w:rFonts w:ascii="Bookman Old Style" w:hAnsi="Bookman Old Style"/>
          <w:spacing w:val="1"/>
          <w:sz w:val="24"/>
          <w:szCs w:val="24"/>
        </w:rPr>
        <w:t xml:space="preserve"> </w:t>
      </w:r>
      <w:r w:rsidRPr="0060722F">
        <w:rPr>
          <w:rFonts w:ascii="Bookman Old Style" w:hAnsi="Bookman Old Style"/>
          <w:sz w:val="24"/>
          <w:szCs w:val="24"/>
        </w:rPr>
        <w:t>Arsip</w:t>
      </w:r>
      <w:r w:rsidRPr="0060722F">
        <w:rPr>
          <w:rFonts w:ascii="Bookman Old Style" w:hAnsi="Bookman Old Style"/>
          <w:spacing w:val="1"/>
          <w:sz w:val="24"/>
          <w:szCs w:val="24"/>
        </w:rPr>
        <w:t xml:space="preserve"> </w:t>
      </w:r>
      <w:r w:rsidRPr="0060722F">
        <w:rPr>
          <w:rFonts w:ascii="Bookman Old Style" w:hAnsi="Bookman Old Style"/>
          <w:sz w:val="24"/>
          <w:szCs w:val="24"/>
        </w:rPr>
        <w:t>yang</w:t>
      </w:r>
      <w:r w:rsidRPr="0060722F">
        <w:rPr>
          <w:rFonts w:ascii="Bookman Old Style" w:hAnsi="Bookman Old Style"/>
          <w:spacing w:val="1"/>
          <w:sz w:val="24"/>
          <w:szCs w:val="24"/>
        </w:rPr>
        <w:t xml:space="preserve"> </w:t>
      </w:r>
      <w:r w:rsidRPr="0060722F">
        <w:rPr>
          <w:rFonts w:ascii="Bookman Old Style" w:hAnsi="Bookman Old Style"/>
          <w:sz w:val="24"/>
          <w:szCs w:val="24"/>
        </w:rPr>
        <w:t>merupakan</w:t>
      </w:r>
      <w:r w:rsidRPr="0060722F">
        <w:rPr>
          <w:rFonts w:ascii="Bookman Old Style" w:hAnsi="Bookman Old Style"/>
          <w:spacing w:val="1"/>
          <w:sz w:val="24"/>
          <w:szCs w:val="24"/>
        </w:rPr>
        <w:t xml:space="preserve"> </w:t>
      </w:r>
      <w:r w:rsidRPr="0060722F">
        <w:rPr>
          <w:rFonts w:ascii="Bookman Old Style" w:hAnsi="Bookman Old Style"/>
          <w:sz w:val="24"/>
          <w:szCs w:val="24"/>
        </w:rPr>
        <w:t>informasi</w:t>
      </w:r>
      <w:r w:rsidRPr="0060722F">
        <w:rPr>
          <w:rFonts w:ascii="Bookman Old Style" w:hAnsi="Bookman Old Style"/>
          <w:spacing w:val="1"/>
          <w:sz w:val="24"/>
          <w:szCs w:val="24"/>
        </w:rPr>
        <w:t xml:space="preserve"> </w:t>
      </w:r>
      <w:r w:rsidRPr="0060722F">
        <w:rPr>
          <w:rFonts w:ascii="Bookman Old Style" w:hAnsi="Bookman Old Style"/>
          <w:sz w:val="24"/>
          <w:szCs w:val="24"/>
        </w:rPr>
        <w:t>dari</w:t>
      </w:r>
      <w:r w:rsidRPr="0060722F">
        <w:rPr>
          <w:rFonts w:ascii="Bookman Old Style" w:hAnsi="Bookman Old Style"/>
          <w:spacing w:val="1"/>
          <w:sz w:val="24"/>
          <w:szCs w:val="24"/>
        </w:rPr>
        <w:t xml:space="preserve"> </w:t>
      </w:r>
      <w:r w:rsidRPr="0060722F">
        <w:rPr>
          <w:rFonts w:ascii="Bookman Old Style" w:hAnsi="Bookman Old Style"/>
          <w:sz w:val="24"/>
          <w:szCs w:val="24"/>
        </w:rPr>
        <w:t>berkas</w:t>
      </w:r>
      <w:r w:rsidRPr="0060722F">
        <w:rPr>
          <w:rFonts w:ascii="Bookman Old Style" w:hAnsi="Bookman Old Style"/>
          <w:spacing w:val="1"/>
          <w:sz w:val="24"/>
          <w:szCs w:val="24"/>
        </w:rPr>
        <w:t xml:space="preserve"> </w:t>
      </w:r>
      <w:r w:rsidRPr="0060722F">
        <w:rPr>
          <w:rFonts w:ascii="Bookman Old Style" w:hAnsi="Bookman Old Style"/>
          <w:sz w:val="24"/>
          <w:szCs w:val="24"/>
        </w:rPr>
        <w:t>kegiatan/peristiwa,</w:t>
      </w:r>
      <w:r w:rsidRPr="0060722F">
        <w:rPr>
          <w:rFonts w:ascii="Bookman Old Style" w:hAnsi="Bookman Old Style"/>
          <w:spacing w:val="1"/>
          <w:sz w:val="24"/>
          <w:szCs w:val="24"/>
        </w:rPr>
        <w:t xml:space="preserve"> </w:t>
      </w:r>
      <w:r w:rsidRPr="0060722F">
        <w:rPr>
          <w:rFonts w:ascii="Bookman Old Style" w:hAnsi="Bookman Old Style"/>
          <w:sz w:val="24"/>
          <w:szCs w:val="24"/>
        </w:rPr>
        <w:t>yang</w:t>
      </w:r>
      <w:r w:rsidRPr="0060722F">
        <w:rPr>
          <w:rFonts w:ascii="Bookman Old Style" w:hAnsi="Bookman Old Style"/>
          <w:spacing w:val="1"/>
          <w:sz w:val="24"/>
          <w:szCs w:val="24"/>
        </w:rPr>
        <w:t xml:space="preserve"> </w:t>
      </w:r>
      <w:r w:rsidRPr="0060722F">
        <w:rPr>
          <w:rFonts w:ascii="Bookman Old Style" w:hAnsi="Bookman Old Style"/>
          <w:sz w:val="24"/>
          <w:szCs w:val="24"/>
        </w:rPr>
        <w:t>mencerminkan</w:t>
      </w:r>
      <w:r w:rsidRPr="0060722F">
        <w:rPr>
          <w:rFonts w:ascii="Bookman Old Style" w:hAnsi="Bookman Old Style"/>
          <w:spacing w:val="-74"/>
          <w:sz w:val="24"/>
          <w:szCs w:val="24"/>
        </w:rPr>
        <w:t xml:space="preserve"> </w:t>
      </w:r>
      <w:r w:rsidRPr="0060722F">
        <w:rPr>
          <w:rFonts w:ascii="Bookman Old Style" w:hAnsi="Bookman Old Style"/>
          <w:sz w:val="24"/>
          <w:szCs w:val="24"/>
        </w:rPr>
        <w:t>penyelesaian</w:t>
      </w:r>
      <w:r w:rsidRPr="0060722F">
        <w:rPr>
          <w:rFonts w:ascii="Bookman Old Style" w:hAnsi="Bookman Old Style"/>
          <w:spacing w:val="-1"/>
          <w:sz w:val="24"/>
          <w:szCs w:val="24"/>
        </w:rPr>
        <w:t xml:space="preserve"> </w:t>
      </w:r>
      <w:r w:rsidRPr="0060722F">
        <w:rPr>
          <w:rFonts w:ascii="Bookman Old Style" w:hAnsi="Bookman Old Style"/>
          <w:sz w:val="24"/>
          <w:szCs w:val="24"/>
        </w:rPr>
        <w:t>program/kegiatan.</w:t>
      </w:r>
    </w:p>
    <w:p w14:paraId="50F89752" w14:textId="77777777" w:rsidR="0060722F" w:rsidRPr="0060722F" w:rsidRDefault="0060722F" w:rsidP="0060722F">
      <w:pPr>
        <w:pStyle w:val="ListParagraph"/>
        <w:numPr>
          <w:ilvl w:val="0"/>
          <w:numId w:val="21"/>
        </w:numPr>
        <w:tabs>
          <w:tab w:val="left" w:pos="989"/>
        </w:tabs>
        <w:kinsoku w:val="0"/>
        <w:overflowPunct w:val="0"/>
        <w:adjustRightInd w:val="0"/>
        <w:spacing w:line="360" w:lineRule="auto"/>
        <w:ind w:right="64"/>
        <w:jc w:val="both"/>
        <w:rPr>
          <w:rFonts w:ascii="Bookman Old Style" w:hAnsi="Bookman Old Style"/>
          <w:sz w:val="24"/>
          <w:szCs w:val="24"/>
        </w:rPr>
      </w:pPr>
      <w:r w:rsidRPr="0060722F">
        <w:rPr>
          <w:rFonts w:ascii="Bookman Old Style" w:hAnsi="Bookman Old Style"/>
          <w:sz w:val="24"/>
          <w:szCs w:val="24"/>
        </w:rPr>
        <w:t>Aplikasi</w:t>
      </w:r>
      <w:r w:rsidRPr="0060722F">
        <w:rPr>
          <w:rFonts w:ascii="Bookman Old Style" w:hAnsi="Bookman Old Style"/>
          <w:spacing w:val="1"/>
          <w:sz w:val="24"/>
          <w:szCs w:val="24"/>
        </w:rPr>
        <w:t xml:space="preserve"> </w:t>
      </w:r>
      <w:r w:rsidRPr="0060722F">
        <w:rPr>
          <w:rFonts w:ascii="Bookman Old Style" w:hAnsi="Bookman Old Style"/>
          <w:sz w:val="24"/>
          <w:szCs w:val="24"/>
        </w:rPr>
        <w:t>Penomoran</w:t>
      </w:r>
      <w:r w:rsidRPr="0060722F">
        <w:rPr>
          <w:rFonts w:ascii="Bookman Old Style" w:hAnsi="Bookman Old Style"/>
          <w:spacing w:val="1"/>
          <w:sz w:val="24"/>
          <w:szCs w:val="24"/>
        </w:rPr>
        <w:t xml:space="preserve"> </w:t>
      </w:r>
      <w:r w:rsidRPr="0060722F">
        <w:rPr>
          <w:rFonts w:ascii="Bookman Old Style" w:hAnsi="Bookman Old Style"/>
          <w:sz w:val="24"/>
          <w:szCs w:val="24"/>
        </w:rPr>
        <w:t>Naskah</w:t>
      </w:r>
      <w:r w:rsidRPr="0060722F">
        <w:rPr>
          <w:rFonts w:ascii="Bookman Old Style" w:hAnsi="Bookman Old Style"/>
          <w:spacing w:val="1"/>
          <w:sz w:val="24"/>
          <w:szCs w:val="24"/>
        </w:rPr>
        <w:t xml:space="preserve"> </w:t>
      </w:r>
      <w:r w:rsidRPr="0060722F">
        <w:rPr>
          <w:rFonts w:ascii="Bookman Old Style" w:hAnsi="Bookman Old Style"/>
          <w:sz w:val="24"/>
          <w:szCs w:val="24"/>
        </w:rPr>
        <w:t>Dinas</w:t>
      </w:r>
      <w:r w:rsidRPr="0060722F">
        <w:rPr>
          <w:rFonts w:ascii="Bookman Old Style" w:hAnsi="Bookman Old Style"/>
          <w:spacing w:val="1"/>
          <w:sz w:val="24"/>
          <w:szCs w:val="24"/>
        </w:rPr>
        <w:t xml:space="preserve"> </w:t>
      </w:r>
      <w:r w:rsidRPr="0060722F">
        <w:rPr>
          <w:rFonts w:ascii="Bookman Old Style" w:hAnsi="Bookman Old Style"/>
          <w:sz w:val="24"/>
          <w:szCs w:val="24"/>
        </w:rPr>
        <w:t>Elektronik</w:t>
      </w:r>
      <w:r w:rsidRPr="0060722F">
        <w:rPr>
          <w:rFonts w:ascii="Bookman Old Style" w:hAnsi="Bookman Old Style"/>
          <w:spacing w:val="1"/>
          <w:sz w:val="24"/>
          <w:szCs w:val="24"/>
        </w:rPr>
        <w:t xml:space="preserve"> </w:t>
      </w:r>
      <w:r w:rsidRPr="0060722F">
        <w:rPr>
          <w:rFonts w:ascii="Bookman Old Style" w:hAnsi="Bookman Old Style"/>
          <w:sz w:val="24"/>
          <w:szCs w:val="24"/>
        </w:rPr>
        <w:t>adalah</w:t>
      </w:r>
      <w:r w:rsidRPr="0060722F">
        <w:rPr>
          <w:rFonts w:ascii="Bookman Old Style" w:hAnsi="Bookman Old Style"/>
          <w:spacing w:val="1"/>
          <w:sz w:val="24"/>
          <w:szCs w:val="24"/>
        </w:rPr>
        <w:t xml:space="preserve"> </w:t>
      </w:r>
      <w:r w:rsidRPr="0060722F">
        <w:rPr>
          <w:rFonts w:ascii="Bookman Old Style" w:hAnsi="Bookman Old Style"/>
          <w:sz w:val="24"/>
          <w:szCs w:val="24"/>
        </w:rPr>
        <w:t>suatu</w:t>
      </w:r>
      <w:r w:rsidRPr="0060722F">
        <w:rPr>
          <w:rFonts w:ascii="Bookman Old Style" w:hAnsi="Bookman Old Style"/>
          <w:spacing w:val="1"/>
          <w:sz w:val="24"/>
          <w:szCs w:val="24"/>
        </w:rPr>
        <w:t xml:space="preserve"> </w:t>
      </w:r>
      <w:r w:rsidRPr="0060722F">
        <w:rPr>
          <w:rFonts w:ascii="Bookman Old Style" w:hAnsi="Bookman Old Style"/>
          <w:sz w:val="24"/>
          <w:szCs w:val="24"/>
        </w:rPr>
        <w:t>sistem</w:t>
      </w:r>
      <w:r w:rsidRPr="0060722F">
        <w:rPr>
          <w:rFonts w:ascii="Bookman Old Style" w:hAnsi="Bookman Old Style"/>
          <w:spacing w:val="1"/>
          <w:sz w:val="24"/>
          <w:szCs w:val="24"/>
        </w:rPr>
        <w:t xml:space="preserve"> </w:t>
      </w:r>
      <w:r w:rsidRPr="0060722F">
        <w:rPr>
          <w:rFonts w:ascii="Bookman Old Style" w:hAnsi="Bookman Old Style"/>
          <w:sz w:val="24"/>
          <w:szCs w:val="24"/>
        </w:rPr>
        <w:t>pengelolaan</w:t>
      </w:r>
      <w:r w:rsidRPr="0060722F">
        <w:rPr>
          <w:rFonts w:ascii="Bookman Old Style" w:hAnsi="Bookman Old Style"/>
          <w:spacing w:val="1"/>
          <w:sz w:val="24"/>
          <w:szCs w:val="24"/>
        </w:rPr>
        <w:t xml:space="preserve"> </w:t>
      </w:r>
      <w:r w:rsidRPr="0060722F">
        <w:rPr>
          <w:rFonts w:ascii="Bookman Old Style" w:hAnsi="Bookman Old Style"/>
          <w:sz w:val="24"/>
          <w:szCs w:val="24"/>
        </w:rPr>
        <w:t>penomoran</w:t>
      </w:r>
      <w:r w:rsidRPr="0060722F">
        <w:rPr>
          <w:rFonts w:ascii="Bookman Old Style" w:hAnsi="Bookman Old Style"/>
          <w:spacing w:val="1"/>
          <w:sz w:val="24"/>
          <w:szCs w:val="24"/>
        </w:rPr>
        <w:t xml:space="preserve"> </w:t>
      </w:r>
      <w:r w:rsidRPr="0060722F">
        <w:rPr>
          <w:rFonts w:ascii="Bookman Old Style" w:hAnsi="Bookman Old Style"/>
          <w:sz w:val="24"/>
          <w:szCs w:val="24"/>
        </w:rPr>
        <w:t>naskah</w:t>
      </w:r>
      <w:r w:rsidRPr="0060722F">
        <w:rPr>
          <w:rFonts w:ascii="Bookman Old Style" w:hAnsi="Bookman Old Style"/>
          <w:spacing w:val="1"/>
          <w:sz w:val="24"/>
          <w:szCs w:val="24"/>
        </w:rPr>
        <w:t xml:space="preserve"> </w:t>
      </w:r>
      <w:r w:rsidRPr="0060722F">
        <w:rPr>
          <w:rFonts w:ascii="Bookman Old Style" w:hAnsi="Bookman Old Style"/>
          <w:sz w:val="24"/>
          <w:szCs w:val="24"/>
        </w:rPr>
        <w:t>dinas,</w:t>
      </w:r>
      <w:r w:rsidRPr="0060722F">
        <w:rPr>
          <w:rFonts w:ascii="Bookman Old Style" w:hAnsi="Bookman Old Style"/>
          <w:spacing w:val="1"/>
          <w:sz w:val="24"/>
          <w:szCs w:val="24"/>
        </w:rPr>
        <w:t xml:space="preserve"> </w:t>
      </w:r>
      <w:r w:rsidRPr="0060722F">
        <w:rPr>
          <w:rFonts w:ascii="Bookman Old Style" w:hAnsi="Bookman Old Style"/>
          <w:sz w:val="24"/>
          <w:szCs w:val="24"/>
        </w:rPr>
        <w:t>yang</w:t>
      </w:r>
      <w:r w:rsidRPr="0060722F">
        <w:rPr>
          <w:rFonts w:ascii="Bookman Old Style" w:hAnsi="Bookman Old Style"/>
          <w:spacing w:val="1"/>
          <w:sz w:val="24"/>
          <w:szCs w:val="24"/>
        </w:rPr>
        <w:t xml:space="preserve"> </w:t>
      </w:r>
      <w:r w:rsidRPr="0060722F">
        <w:rPr>
          <w:rFonts w:ascii="Bookman Old Style" w:hAnsi="Bookman Old Style"/>
          <w:sz w:val="24"/>
          <w:szCs w:val="24"/>
        </w:rPr>
        <w:t>dibangun</w:t>
      </w:r>
      <w:r w:rsidRPr="0060722F">
        <w:rPr>
          <w:rFonts w:ascii="Bookman Old Style" w:hAnsi="Bookman Old Style"/>
          <w:spacing w:val="1"/>
          <w:sz w:val="24"/>
          <w:szCs w:val="24"/>
        </w:rPr>
        <w:t xml:space="preserve"> </w:t>
      </w:r>
      <w:r w:rsidRPr="0060722F">
        <w:rPr>
          <w:rFonts w:ascii="Bookman Old Style" w:hAnsi="Bookman Old Style"/>
          <w:sz w:val="24"/>
          <w:szCs w:val="24"/>
        </w:rPr>
        <w:t>dengan</w:t>
      </w:r>
      <w:r w:rsidRPr="0060722F">
        <w:rPr>
          <w:rFonts w:ascii="Bookman Old Style" w:hAnsi="Bookman Old Style"/>
          <w:spacing w:val="1"/>
          <w:sz w:val="24"/>
          <w:szCs w:val="24"/>
        </w:rPr>
        <w:t xml:space="preserve"> </w:t>
      </w:r>
      <w:r w:rsidRPr="0060722F">
        <w:rPr>
          <w:rFonts w:ascii="Bookman Old Style" w:hAnsi="Bookman Old Style"/>
          <w:sz w:val="24"/>
          <w:szCs w:val="24"/>
        </w:rPr>
        <w:t>memanfaatkan teknologi informasi dan komunikasi yang andal, aman,</w:t>
      </w:r>
      <w:r w:rsidRPr="0060722F">
        <w:rPr>
          <w:rFonts w:ascii="Bookman Old Style" w:hAnsi="Bookman Old Style"/>
          <w:spacing w:val="1"/>
          <w:sz w:val="24"/>
          <w:szCs w:val="24"/>
        </w:rPr>
        <w:t xml:space="preserve"> </w:t>
      </w:r>
      <w:r w:rsidRPr="0060722F">
        <w:rPr>
          <w:rFonts w:ascii="Bookman Old Style" w:hAnsi="Bookman Old Style"/>
          <w:sz w:val="24"/>
          <w:szCs w:val="24"/>
        </w:rPr>
        <w:t>dan</w:t>
      </w:r>
      <w:r w:rsidRPr="0060722F">
        <w:rPr>
          <w:rFonts w:ascii="Bookman Old Style" w:hAnsi="Bookman Old Style"/>
          <w:spacing w:val="1"/>
          <w:sz w:val="24"/>
          <w:szCs w:val="24"/>
        </w:rPr>
        <w:t xml:space="preserve"> </w:t>
      </w:r>
      <w:r w:rsidRPr="0060722F">
        <w:rPr>
          <w:rFonts w:ascii="Bookman Old Style" w:hAnsi="Bookman Old Style"/>
          <w:sz w:val="24"/>
          <w:szCs w:val="24"/>
        </w:rPr>
        <w:t>beroperasi</w:t>
      </w:r>
      <w:r w:rsidRPr="0060722F">
        <w:rPr>
          <w:rFonts w:ascii="Bookman Old Style" w:hAnsi="Bookman Old Style"/>
          <w:spacing w:val="1"/>
          <w:sz w:val="24"/>
          <w:szCs w:val="24"/>
        </w:rPr>
        <w:t xml:space="preserve"> </w:t>
      </w:r>
      <w:r w:rsidRPr="0060722F">
        <w:rPr>
          <w:rFonts w:ascii="Bookman Old Style" w:hAnsi="Bookman Old Style"/>
          <w:sz w:val="24"/>
          <w:szCs w:val="24"/>
        </w:rPr>
        <w:t>sebagaimana</w:t>
      </w:r>
      <w:r w:rsidRPr="0060722F">
        <w:rPr>
          <w:rFonts w:ascii="Bookman Old Style" w:hAnsi="Bookman Old Style"/>
          <w:spacing w:val="1"/>
          <w:sz w:val="24"/>
          <w:szCs w:val="24"/>
        </w:rPr>
        <w:t xml:space="preserve"> </w:t>
      </w:r>
      <w:r w:rsidRPr="0060722F">
        <w:rPr>
          <w:rFonts w:ascii="Bookman Old Style" w:hAnsi="Bookman Old Style"/>
          <w:sz w:val="24"/>
          <w:szCs w:val="24"/>
        </w:rPr>
        <w:t>mestinya</w:t>
      </w:r>
      <w:r w:rsidRPr="0060722F">
        <w:rPr>
          <w:rFonts w:ascii="Bookman Old Style" w:hAnsi="Bookman Old Style"/>
          <w:spacing w:val="1"/>
          <w:sz w:val="24"/>
          <w:szCs w:val="24"/>
        </w:rPr>
        <w:t xml:space="preserve"> </w:t>
      </w:r>
      <w:r w:rsidRPr="0060722F">
        <w:rPr>
          <w:rFonts w:ascii="Bookman Old Style" w:hAnsi="Bookman Old Style"/>
          <w:sz w:val="24"/>
          <w:szCs w:val="24"/>
        </w:rPr>
        <w:t>sesuai</w:t>
      </w:r>
      <w:r w:rsidRPr="0060722F">
        <w:rPr>
          <w:rFonts w:ascii="Bookman Old Style" w:hAnsi="Bookman Old Style"/>
          <w:spacing w:val="1"/>
          <w:sz w:val="24"/>
          <w:szCs w:val="24"/>
        </w:rPr>
        <w:t xml:space="preserve"> </w:t>
      </w:r>
      <w:r w:rsidRPr="0060722F">
        <w:rPr>
          <w:rFonts w:ascii="Bookman Old Style" w:hAnsi="Bookman Old Style"/>
          <w:sz w:val="24"/>
          <w:szCs w:val="24"/>
        </w:rPr>
        <w:t>dengan</w:t>
      </w:r>
      <w:r w:rsidRPr="0060722F">
        <w:rPr>
          <w:rFonts w:ascii="Bookman Old Style" w:hAnsi="Bookman Old Style"/>
          <w:spacing w:val="1"/>
          <w:sz w:val="24"/>
          <w:szCs w:val="24"/>
        </w:rPr>
        <w:t xml:space="preserve"> </w:t>
      </w:r>
      <w:r w:rsidRPr="0060722F">
        <w:rPr>
          <w:rFonts w:ascii="Bookman Old Style" w:hAnsi="Bookman Old Style"/>
          <w:sz w:val="24"/>
          <w:szCs w:val="24"/>
        </w:rPr>
        <w:t>ketentuan</w:t>
      </w:r>
      <w:r w:rsidRPr="0060722F">
        <w:rPr>
          <w:rFonts w:ascii="Bookman Old Style" w:hAnsi="Bookman Old Style"/>
          <w:spacing w:val="-74"/>
          <w:sz w:val="24"/>
          <w:szCs w:val="24"/>
        </w:rPr>
        <w:t xml:space="preserve"> </w:t>
      </w:r>
      <w:r w:rsidRPr="0060722F">
        <w:rPr>
          <w:rFonts w:ascii="Bookman Old Style" w:hAnsi="Bookman Old Style"/>
          <w:sz w:val="24"/>
          <w:szCs w:val="24"/>
        </w:rPr>
        <w:t>peraturan</w:t>
      </w:r>
      <w:r w:rsidRPr="0060722F">
        <w:rPr>
          <w:rFonts w:ascii="Bookman Old Style" w:hAnsi="Bookman Old Style"/>
          <w:spacing w:val="-1"/>
          <w:sz w:val="24"/>
          <w:szCs w:val="24"/>
        </w:rPr>
        <w:t xml:space="preserve"> </w:t>
      </w:r>
      <w:r w:rsidRPr="0060722F">
        <w:rPr>
          <w:rFonts w:ascii="Bookman Old Style" w:hAnsi="Bookman Old Style"/>
          <w:sz w:val="24"/>
          <w:szCs w:val="24"/>
        </w:rPr>
        <w:t>perundang-undangan.</w:t>
      </w:r>
    </w:p>
    <w:p w14:paraId="6BD20392" w14:textId="77777777" w:rsidR="0060722F" w:rsidRPr="0060722F" w:rsidRDefault="0060722F" w:rsidP="0060722F">
      <w:pPr>
        <w:pStyle w:val="ListParagraph"/>
        <w:numPr>
          <w:ilvl w:val="0"/>
          <w:numId w:val="21"/>
        </w:numPr>
        <w:tabs>
          <w:tab w:val="left" w:pos="989"/>
        </w:tabs>
        <w:kinsoku w:val="0"/>
        <w:overflowPunct w:val="0"/>
        <w:adjustRightInd w:val="0"/>
        <w:spacing w:line="360" w:lineRule="auto"/>
        <w:ind w:right="753"/>
        <w:jc w:val="both"/>
        <w:rPr>
          <w:rFonts w:ascii="Bookman Old Style" w:hAnsi="Bookman Old Style"/>
          <w:sz w:val="24"/>
          <w:szCs w:val="24"/>
        </w:rPr>
        <w:sectPr w:rsidR="0060722F" w:rsidRPr="0060722F" w:rsidSect="006968B2">
          <w:type w:val="continuous"/>
          <w:pgSz w:w="12250" w:h="18730"/>
          <w:pgMar w:top="1440" w:right="1440" w:bottom="1440" w:left="1440" w:header="720" w:footer="720" w:gutter="0"/>
          <w:cols w:space="720"/>
          <w:noEndnote/>
        </w:sectPr>
      </w:pPr>
    </w:p>
    <w:p w14:paraId="72DFEF9F" w14:textId="77777777" w:rsidR="0060722F" w:rsidRPr="0060722F" w:rsidRDefault="0060722F" w:rsidP="0060722F">
      <w:pPr>
        <w:pStyle w:val="ListParagraph"/>
        <w:numPr>
          <w:ilvl w:val="0"/>
          <w:numId w:val="21"/>
        </w:numPr>
        <w:tabs>
          <w:tab w:val="left" w:pos="989"/>
        </w:tabs>
        <w:kinsoku w:val="0"/>
        <w:overflowPunct w:val="0"/>
        <w:adjustRightInd w:val="0"/>
        <w:spacing w:before="74" w:line="362" w:lineRule="auto"/>
        <w:ind w:right="64"/>
        <w:jc w:val="both"/>
        <w:rPr>
          <w:rFonts w:ascii="Bookman Old Style" w:hAnsi="Bookman Old Style"/>
          <w:sz w:val="24"/>
          <w:szCs w:val="24"/>
        </w:rPr>
      </w:pPr>
      <w:r w:rsidRPr="0060722F">
        <w:rPr>
          <w:rFonts w:ascii="Bookman Old Style" w:hAnsi="Bookman Old Style"/>
          <w:sz w:val="24"/>
          <w:szCs w:val="24"/>
        </w:rPr>
        <w:t xml:space="preserve">Jaringan Sistem Elektronik adalah terhubungnya dua sistem </w:t>
      </w:r>
      <w:r w:rsidRPr="0060722F">
        <w:rPr>
          <w:rFonts w:ascii="Bookman Old Style" w:hAnsi="Bookman Old Style"/>
          <w:sz w:val="24"/>
          <w:szCs w:val="24"/>
        </w:rPr>
        <w:lastRenderedPageBreak/>
        <w:t>elektronik</w:t>
      </w:r>
      <w:r w:rsidRPr="0060722F">
        <w:rPr>
          <w:rFonts w:ascii="Bookman Old Style" w:hAnsi="Bookman Old Style"/>
          <w:spacing w:val="-74"/>
          <w:sz w:val="24"/>
          <w:szCs w:val="24"/>
        </w:rPr>
        <w:t xml:space="preserve"> </w:t>
      </w:r>
      <w:r w:rsidRPr="0060722F">
        <w:rPr>
          <w:rFonts w:ascii="Bookman Old Style" w:hAnsi="Bookman Old Style"/>
          <w:sz w:val="24"/>
          <w:szCs w:val="24"/>
        </w:rPr>
        <w:t>atau</w:t>
      </w:r>
      <w:r w:rsidRPr="0060722F">
        <w:rPr>
          <w:rFonts w:ascii="Bookman Old Style" w:hAnsi="Bookman Old Style"/>
          <w:spacing w:val="-2"/>
          <w:sz w:val="24"/>
          <w:szCs w:val="24"/>
        </w:rPr>
        <w:t xml:space="preserve"> </w:t>
      </w:r>
      <w:r w:rsidRPr="0060722F">
        <w:rPr>
          <w:rFonts w:ascii="Bookman Old Style" w:hAnsi="Bookman Old Style"/>
          <w:sz w:val="24"/>
          <w:szCs w:val="24"/>
        </w:rPr>
        <w:t>lebih yang</w:t>
      </w:r>
      <w:r w:rsidRPr="0060722F">
        <w:rPr>
          <w:rFonts w:ascii="Bookman Old Style" w:hAnsi="Bookman Old Style"/>
          <w:spacing w:val="-4"/>
          <w:sz w:val="24"/>
          <w:szCs w:val="24"/>
        </w:rPr>
        <w:t xml:space="preserve"> </w:t>
      </w:r>
      <w:r w:rsidRPr="0060722F">
        <w:rPr>
          <w:rFonts w:ascii="Bookman Old Style" w:hAnsi="Bookman Old Style"/>
          <w:sz w:val="24"/>
          <w:szCs w:val="24"/>
        </w:rPr>
        <w:t>bersifat</w:t>
      </w:r>
      <w:r w:rsidRPr="0060722F">
        <w:rPr>
          <w:rFonts w:ascii="Bookman Old Style" w:hAnsi="Bookman Old Style"/>
          <w:spacing w:val="-1"/>
          <w:sz w:val="24"/>
          <w:szCs w:val="24"/>
        </w:rPr>
        <w:t xml:space="preserve"> </w:t>
      </w:r>
      <w:r w:rsidRPr="0060722F">
        <w:rPr>
          <w:rFonts w:ascii="Bookman Old Style" w:hAnsi="Bookman Old Style"/>
          <w:sz w:val="24"/>
          <w:szCs w:val="24"/>
        </w:rPr>
        <w:t>tertutup</w:t>
      </w:r>
      <w:r w:rsidRPr="0060722F">
        <w:rPr>
          <w:rFonts w:ascii="Bookman Old Style" w:hAnsi="Bookman Old Style"/>
          <w:spacing w:val="-2"/>
          <w:sz w:val="24"/>
          <w:szCs w:val="24"/>
        </w:rPr>
        <w:t xml:space="preserve"> </w:t>
      </w:r>
      <w:r w:rsidRPr="0060722F">
        <w:rPr>
          <w:rFonts w:ascii="Bookman Old Style" w:hAnsi="Bookman Old Style"/>
          <w:sz w:val="24"/>
          <w:szCs w:val="24"/>
        </w:rPr>
        <w:t>ataupun</w:t>
      </w:r>
      <w:r w:rsidRPr="0060722F">
        <w:rPr>
          <w:rFonts w:ascii="Bookman Old Style" w:hAnsi="Bookman Old Style"/>
          <w:spacing w:val="-1"/>
          <w:sz w:val="24"/>
          <w:szCs w:val="24"/>
        </w:rPr>
        <w:t xml:space="preserve"> </w:t>
      </w:r>
      <w:r w:rsidRPr="0060722F">
        <w:rPr>
          <w:rFonts w:ascii="Bookman Old Style" w:hAnsi="Bookman Old Style"/>
          <w:sz w:val="24"/>
          <w:szCs w:val="24"/>
        </w:rPr>
        <w:t>terbuka.</w:t>
      </w:r>
    </w:p>
    <w:p w14:paraId="13F8A312" w14:textId="77777777" w:rsidR="0060722F" w:rsidRPr="0060722F" w:rsidRDefault="0060722F" w:rsidP="0060722F">
      <w:pPr>
        <w:pStyle w:val="ListParagraph"/>
        <w:numPr>
          <w:ilvl w:val="0"/>
          <w:numId w:val="21"/>
        </w:numPr>
        <w:tabs>
          <w:tab w:val="left" w:pos="989"/>
        </w:tabs>
        <w:kinsoku w:val="0"/>
        <w:overflowPunct w:val="0"/>
        <w:adjustRightInd w:val="0"/>
        <w:spacing w:line="360" w:lineRule="auto"/>
        <w:ind w:right="64"/>
        <w:jc w:val="both"/>
        <w:rPr>
          <w:rFonts w:ascii="Bookman Old Style" w:hAnsi="Bookman Old Style"/>
          <w:sz w:val="24"/>
          <w:szCs w:val="24"/>
        </w:rPr>
      </w:pPr>
      <w:r w:rsidRPr="0060722F">
        <w:rPr>
          <w:rFonts w:ascii="Bookman Old Style" w:hAnsi="Bookman Old Style"/>
          <w:sz w:val="24"/>
          <w:szCs w:val="24"/>
        </w:rPr>
        <w:t>Infrastruktur adalah</w:t>
      </w:r>
      <w:r w:rsidRPr="0060722F">
        <w:rPr>
          <w:rFonts w:ascii="Bookman Old Style" w:hAnsi="Bookman Old Style"/>
          <w:spacing w:val="1"/>
          <w:sz w:val="24"/>
          <w:szCs w:val="24"/>
        </w:rPr>
        <w:t xml:space="preserve"> </w:t>
      </w:r>
      <w:r w:rsidRPr="0060722F">
        <w:rPr>
          <w:rFonts w:ascii="Bookman Old Style" w:hAnsi="Bookman Old Style"/>
          <w:sz w:val="24"/>
          <w:szCs w:val="24"/>
        </w:rPr>
        <w:t>kelengkapan</w:t>
      </w:r>
      <w:r w:rsidRPr="0060722F">
        <w:rPr>
          <w:rFonts w:ascii="Bookman Old Style" w:hAnsi="Bookman Old Style"/>
          <w:spacing w:val="1"/>
          <w:sz w:val="24"/>
          <w:szCs w:val="24"/>
        </w:rPr>
        <w:t xml:space="preserve"> </w:t>
      </w:r>
      <w:r w:rsidRPr="0060722F">
        <w:rPr>
          <w:rFonts w:ascii="Bookman Old Style" w:hAnsi="Bookman Old Style"/>
          <w:sz w:val="24"/>
          <w:szCs w:val="24"/>
        </w:rPr>
        <w:t>sistem pengelolaan</w:t>
      </w:r>
      <w:r w:rsidRPr="0060722F">
        <w:rPr>
          <w:rFonts w:ascii="Bookman Old Style" w:hAnsi="Bookman Old Style"/>
          <w:spacing w:val="1"/>
          <w:sz w:val="24"/>
          <w:szCs w:val="24"/>
        </w:rPr>
        <w:t xml:space="preserve"> </w:t>
      </w:r>
      <w:r w:rsidRPr="0060722F">
        <w:rPr>
          <w:rFonts w:ascii="Bookman Old Style" w:hAnsi="Bookman Old Style"/>
          <w:sz w:val="24"/>
          <w:szCs w:val="24"/>
        </w:rPr>
        <w:t>Arsip Dinamis</w:t>
      </w:r>
      <w:r w:rsidRPr="0060722F">
        <w:rPr>
          <w:rFonts w:ascii="Bookman Old Style" w:hAnsi="Bookman Old Style"/>
          <w:spacing w:val="1"/>
          <w:sz w:val="24"/>
          <w:szCs w:val="24"/>
        </w:rPr>
        <w:t xml:space="preserve"> </w:t>
      </w:r>
      <w:r w:rsidRPr="0060722F">
        <w:rPr>
          <w:rFonts w:ascii="Bookman Old Style" w:hAnsi="Bookman Old Style"/>
          <w:sz w:val="24"/>
          <w:szCs w:val="24"/>
        </w:rPr>
        <w:t>elektronik mencakup perangkat lunak (software) dan perangkat keras</w:t>
      </w:r>
      <w:r w:rsidRPr="0060722F">
        <w:rPr>
          <w:rFonts w:ascii="Bookman Old Style" w:hAnsi="Bookman Old Style"/>
          <w:spacing w:val="1"/>
          <w:sz w:val="24"/>
          <w:szCs w:val="24"/>
        </w:rPr>
        <w:t xml:space="preserve"> </w:t>
      </w:r>
      <w:r w:rsidRPr="0060722F">
        <w:rPr>
          <w:rFonts w:ascii="Bookman Old Style" w:hAnsi="Bookman Old Style"/>
          <w:sz w:val="24"/>
          <w:szCs w:val="24"/>
        </w:rPr>
        <w:t>(hardware) seperti komputer serta jaringan telekomunikasi dan/atau</w:t>
      </w:r>
      <w:r w:rsidRPr="0060722F">
        <w:rPr>
          <w:rFonts w:ascii="Bookman Old Style" w:hAnsi="Bookman Old Style"/>
          <w:spacing w:val="1"/>
          <w:sz w:val="24"/>
          <w:szCs w:val="24"/>
        </w:rPr>
        <w:t xml:space="preserve"> </w:t>
      </w:r>
      <w:r w:rsidRPr="0060722F">
        <w:rPr>
          <w:rFonts w:ascii="Bookman Old Style" w:hAnsi="Bookman Old Style"/>
          <w:sz w:val="24"/>
          <w:szCs w:val="24"/>
        </w:rPr>
        <w:t>sistem</w:t>
      </w:r>
      <w:r w:rsidRPr="0060722F">
        <w:rPr>
          <w:rFonts w:ascii="Bookman Old Style" w:hAnsi="Bookman Old Style"/>
          <w:spacing w:val="-4"/>
          <w:sz w:val="24"/>
          <w:szCs w:val="24"/>
        </w:rPr>
        <w:t xml:space="preserve"> </w:t>
      </w:r>
      <w:r w:rsidRPr="0060722F">
        <w:rPr>
          <w:rFonts w:ascii="Bookman Old Style" w:hAnsi="Bookman Old Style"/>
          <w:sz w:val="24"/>
          <w:szCs w:val="24"/>
        </w:rPr>
        <w:t>komunikasi</w:t>
      </w:r>
      <w:r w:rsidRPr="0060722F">
        <w:rPr>
          <w:rFonts w:ascii="Bookman Old Style" w:hAnsi="Bookman Old Style"/>
          <w:spacing w:val="-1"/>
          <w:sz w:val="24"/>
          <w:szCs w:val="24"/>
        </w:rPr>
        <w:t xml:space="preserve"> </w:t>
      </w:r>
      <w:r w:rsidRPr="0060722F">
        <w:rPr>
          <w:rFonts w:ascii="Bookman Old Style" w:hAnsi="Bookman Old Style"/>
          <w:sz w:val="24"/>
          <w:szCs w:val="24"/>
        </w:rPr>
        <w:t>elektronik.</w:t>
      </w:r>
    </w:p>
    <w:p w14:paraId="4494AA34"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16525D5E"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70D495C5"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2682905E"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79E92BE7"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0146413F"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7F41B8F8"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1761ECF2"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22CBBFAE"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7D853FC9"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7BED1074"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509D3DE2"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3B5BD7CD"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4D729F00"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414AA070"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66F9AF91"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13D14770"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5EAE4D88"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5FE13CEF"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5EEB978E"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0F2210A9"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28E5D05A"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1376E5F0"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535FE87A"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pPr>
    </w:p>
    <w:p w14:paraId="21666451" w14:textId="77777777" w:rsidR="0060722F" w:rsidRPr="0060722F" w:rsidRDefault="0060722F" w:rsidP="0060722F">
      <w:pPr>
        <w:tabs>
          <w:tab w:val="left" w:pos="989"/>
        </w:tabs>
        <w:kinsoku w:val="0"/>
        <w:overflowPunct w:val="0"/>
        <w:spacing w:line="360" w:lineRule="auto"/>
        <w:ind w:right="750"/>
        <w:rPr>
          <w:rFonts w:ascii="Bookman Old Style" w:hAnsi="Bookman Old Style"/>
          <w:sz w:val="24"/>
          <w:szCs w:val="24"/>
        </w:rPr>
        <w:sectPr w:rsidR="0060722F" w:rsidRPr="0060722F" w:rsidSect="006968B2">
          <w:type w:val="continuous"/>
          <w:pgSz w:w="12250" w:h="18730"/>
          <w:pgMar w:top="1440" w:right="1440" w:bottom="1440" w:left="1440" w:header="720" w:footer="720" w:gutter="0"/>
          <w:cols w:space="720"/>
          <w:noEndnote/>
        </w:sectPr>
      </w:pPr>
    </w:p>
    <w:p w14:paraId="702342A7" w14:textId="77777777" w:rsidR="0060722F" w:rsidRPr="0060722F" w:rsidRDefault="0060722F" w:rsidP="0060722F">
      <w:pPr>
        <w:pStyle w:val="BodyText"/>
        <w:kinsoku w:val="0"/>
        <w:overflowPunct w:val="0"/>
        <w:spacing w:before="70"/>
        <w:ind w:left="533" w:right="1012"/>
        <w:jc w:val="center"/>
        <w:rPr>
          <w:rFonts w:ascii="Bookman Old Style" w:hAnsi="Bookman Old Style"/>
          <w:spacing w:val="-5"/>
        </w:rPr>
      </w:pPr>
      <w:r w:rsidRPr="0060722F">
        <w:rPr>
          <w:rFonts w:ascii="Bookman Old Style" w:hAnsi="Bookman Old Style"/>
        </w:rPr>
        <w:lastRenderedPageBreak/>
        <w:t>BAB</w:t>
      </w:r>
      <w:r w:rsidRPr="0060722F">
        <w:rPr>
          <w:rFonts w:ascii="Bookman Old Style" w:hAnsi="Bookman Old Style"/>
          <w:spacing w:val="-5"/>
        </w:rPr>
        <w:t xml:space="preserve"> </w:t>
      </w:r>
      <w:r w:rsidRPr="0060722F">
        <w:rPr>
          <w:rFonts w:ascii="Bookman Old Style" w:hAnsi="Bookman Old Style"/>
        </w:rPr>
        <w:t>II</w:t>
      </w:r>
      <w:r w:rsidRPr="0060722F">
        <w:rPr>
          <w:rFonts w:ascii="Bookman Old Style" w:hAnsi="Bookman Old Style"/>
          <w:spacing w:val="-5"/>
        </w:rPr>
        <w:t xml:space="preserve"> </w:t>
      </w:r>
    </w:p>
    <w:p w14:paraId="13C0E899" w14:textId="77777777" w:rsidR="0060722F" w:rsidRPr="0060722F" w:rsidRDefault="0060722F" w:rsidP="0060722F">
      <w:pPr>
        <w:pStyle w:val="BodyText"/>
        <w:kinsoku w:val="0"/>
        <w:overflowPunct w:val="0"/>
        <w:spacing w:before="70"/>
        <w:ind w:left="533" w:right="1012"/>
        <w:jc w:val="center"/>
        <w:rPr>
          <w:rFonts w:ascii="Bookman Old Style" w:hAnsi="Bookman Old Style"/>
        </w:rPr>
      </w:pPr>
      <w:r w:rsidRPr="0060722F">
        <w:rPr>
          <w:rFonts w:ascii="Bookman Old Style" w:hAnsi="Bookman Old Style"/>
        </w:rPr>
        <w:t>INDIKATOR PENERAPAN SISTEM</w:t>
      </w:r>
      <w:r w:rsidRPr="0060722F">
        <w:rPr>
          <w:rFonts w:ascii="Bookman Old Style" w:hAnsi="Bookman Old Style"/>
          <w:spacing w:val="-3"/>
        </w:rPr>
        <w:t xml:space="preserve"> </w:t>
      </w:r>
      <w:r w:rsidRPr="0060722F">
        <w:rPr>
          <w:rFonts w:ascii="Bookman Old Style" w:hAnsi="Bookman Old Style"/>
        </w:rPr>
        <w:t>INFORMASI</w:t>
      </w:r>
      <w:r w:rsidRPr="0060722F">
        <w:rPr>
          <w:rFonts w:ascii="Bookman Old Style" w:hAnsi="Bookman Old Style"/>
          <w:spacing w:val="-7"/>
        </w:rPr>
        <w:t xml:space="preserve"> </w:t>
      </w:r>
      <w:r w:rsidRPr="0060722F">
        <w:rPr>
          <w:rFonts w:ascii="Bookman Old Style" w:hAnsi="Bookman Old Style"/>
        </w:rPr>
        <w:t>KEARSIPAN</w:t>
      </w:r>
      <w:r w:rsidRPr="0060722F">
        <w:rPr>
          <w:rFonts w:ascii="Bookman Old Style" w:hAnsi="Bookman Old Style"/>
          <w:spacing w:val="-4"/>
        </w:rPr>
        <w:t xml:space="preserve"> </w:t>
      </w:r>
      <w:r w:rsidRPr="0060722F">
        <w:rPr>
          <w:rFonts w:ascii="Bookman Old Style" w:hAnsi="Bookman Old Style"/>
        </w:rPr>
        <w:t>DINAMIS</w:t>
      </w:r>
      <w:r w:rsidRPr="0060722F">
        <w:rPr>
          <w:rFonts w:ascii="Bookman Old Style" w:hAnsi="Bookman Old Style"/>
          <w:spacing w:val="-1"/>
        </w:rPr>
        <w:t xml:space="preserve"> </w:t>
      </w:r>
      <w:r w:rsidRPr="0060722F">
        <w:rPr>
          <w:rFonts w:ascii="Bookman Old Style" w:hAnsi="Bookman Old Style"/>
        </w:rPr>
        <w:t>TERINTEGRASI</w:t>
      </w:r>
    </w:p>
    <w:p w14:paraId="6AA7E6A8" w14:textId="77777777" w:rsidR="0060722F" w:rsidRPr="0060722F" w:rsidRDefault="0060722F" w:rsidP="0060722F">
      <w:pPr>
        <w:pStyle w:val="BodyText"/>
        <w:kinsoku w:val="0"/>
        <w:overflowPunct w:val="0"/>
        <w:rPr>
          <w:rFonts w:ascii="Bookman Old Style" w:hAnsi="Bookman Old Style"/>
        </w:rPr>
      </w:pPr>
    </w:p>
    <w:p w14:paraId="4648BA42" w14:textId="77777777" w:rsidR="0060722F" w:rsidRPr="0060722F" w:rsidRDefault="0060722F" w:rsidP="0060722F">
      <w:pPr>
        <w:pStyle w:val="BodyText"/>
        <w:kinsoku w:val="0"/>
        <w:overflowPunct w:val="0"/>
        <w:spacing w:before="1"/>
        <w:rPr>
          <w:rFonts w:ascii="Bookman Old Style" w:hAnsi="Bookman Old Style"/>
        </w:rPr>
      </w:pPr>
    </w:p>
    <w:p w14:paraId="6F1E6026" w14:textId="77777777" w:rsidR="0060722F" w:rsidRPr="0060722F" w:rsidRDefault="0060722F" w:rsidP="00AF1315">
      <w:pPr>
        <w:pStyle w:val="BodyText"/>
        <w:kinsoku w:val="0"/>
        <w:overflowPunct w:val="0"/>
        <w:spacing w:line="360" w:lineRule="auto"/>
        <w:ind w:left="420" w:right="64"/>
        <w:jc w:val="both"/>
        <w:rPr>
          <w:rFonts w:ascii="Bookman Old Style" w:hAnsi="Bookman Old Style"/>
        </w:rPr>
      </w:pPr>
      <w:r w:rsidRPr="0060722F">
        <w:rPr>
          <w:rFonts w:ascii="Bookman Old Style" w:hAnsi="Bookman Old Style"/>
        </w:rPr>
        <w:t>Kebermanfaatan</w:t>
      </w:r>
      <w:r w:rsidRPr="0060722F">
        <w:rPr>
          <w:rFonts w:ascii="Bookman Old Style" w:hAnsi="Bookman Old Style"/>
          <w:spacing w:val="1"/>
        </w:rPr>
        <w:t xml:space="preserve"> </w:t>
      </w:r>
      <w:r w:rsidRPr="0060722F">
        <w:rPr>
          <w:rFonts w:ascii="Bookman Old Style" w:hAnsi="Bookman Old Style"/>
        </w:rPr>
        <w:t>sistem</w:t>
      </w:r>
      <w:r w:rsidRPr="0060722F">
        <w:rPr>
          <w:rFonts w:ascii="Bookman Old Style" w:hAnsi="Bookman Old Style"/>
          <w:spacing w:val="1"/>
        </w:rPr>
        <w:t xml:space="preserve"> </w:t>
      </w:r>
      <w:r w:rsidRPr="0060722F">
        <w:rPr>
          <w:rFonts w:ascii="Bookman Old Style" w:hAnsi="Bookman Old Style"/>
        </w:rPr>
        <w:t>dimaknai</w:t>
      </w:r>
      <w:r w:rsidRPr="0060722F">
        <w:rPr>
          <w:rFonts w:ascii="Bookman Old Style" w:hAnsi="Bookman Old Style"/>
          <w:spacing w:val="1"/>
        </w:rPr>
        <w:t xml:space="preserve"> </w:t>
      </w:r>
      <w:r w:rsidRPr="0060722F">
        <w:rPr>
          <w:rFonts w:ascii="Bookman Old Style" w:hAnsi="Bookman Old Style"/>
        </w:rPr>
        <w:t>dengan</w:t>
      </w:r>
      <w:r w:rsidRPr="0060722F">
        <w:rPr>
          <w:rFonts w:ascii="Bookman Old Style" w:hAnsi="Bookman Old Style"/>
          <w:spacing w:val="1"/>
        </w:rPr>
        <w:t xml:space="preserve"> </w:t>
      </w:r>
      <w:r w:rsidRPr="0060722F">
        <w:rPr>
          <w:rFonts w:ascii="Bookman Old Style" w:hAnsi="Bookman Old Style"/>
        </w:rPr>
        <w:t>sejauh</w:t>
      </w:r>
      <w:r w:rsidRPr="0060722F">
        <w:rPr>
          <w:rFonts w:ascii="Bookman Old Style" w:hAnsi="Bookman Old Style"/>
          <w:spacing w:val="1"/>
        </w:rPr>
        <w:t xml:space="preserve"> </w:t>
      </w:r>
      <w:r w:rsidRPr="0060722F">
        <w:rPr>
          <w:rFonts w:ascii="Bookman Old Style" w:hAnsi="Bookman Old Style"/>
        </w:rPr>
        <w:t>mana</w:t>
      </w:r>
      <w:r w:rsidRPr="0060722F">
        <w:rPr>
          <w:rFonts w:ascii="Bookman Old Style" w:hAnsi="Bookman Old Style"/>
          <w:spacing w:val="1"/>
        </w:rPr>
        <w:t xml:space="preserve"> </w:t>
      </w:r>
      <w:r w:rsidRPr="0060722F">
        <w:rPr>
          <w:rFonts w:ascii="Bookman Old Style" w:hAnsi="Bookman Old Style"/>
        </w:rPr>
        <w:t>seseorang</w:t>
      </w:r>
      <w:r w:rsidRPr="0060722F">
        <w:rPr>
          <w:rFonts w:ascii="Bookman Old Style" w:hAnsi="Bookman Old Style"/>
          <w:spacing w:val="76"/>
        </w:rPr>
        <w:t xml:space="preserve"> </w:t>
      </w:r>
      <w:r w:rsidRPr="0060722F">
        <w:rPr>
          <w:rFonts w:ascii="Bookman Old Style" w:hAnsi="Bookman Old Style"/>
        </w:rPr>
        <w:t>atau</w:t>
      </w:r>
      <w:r w:rsidRPr="0060722F">
        <w:rPr>
          <w:rFonts w:ascii="Bookman Old Style" w:hAnsi="Bookman Old Style"/>
          <w:spacing w:val="1"/>
        </w:rPr>
        <w:t xml:space="preserve"> </w:t>
      </w:r>
      <w:r w:rsidRPr="0060722F">
        <w:rPr>
          <w:rFonts w:ascii="Bookman Old Style" w:hAnsi="Bookman Old Style"/>
        </w:rPr>
        <w:t>suatu</w:t>
      </w:r>
      <w:r w:rsidRPr="0060722F">
        <w:rPr>
          <w:rFonts w:ascii="Bookman Old Style" w:hAnsi="Bookman Old Style"/>
          <w:spacing w:val="1"/>
        </w:rPr>
        <w:t xml:space="preserve"> </w:t>
      </w:r>
      <w:r w:rsidRPr="0060722F">
        <w:rPr>
          <w:rFonts w:ascii="Bookman Old Style" w:hAnsi="Bookman Old Style"/>
        </w:rPr>
        <w:t>entitas</w:t>
      </w:r>
      <w:r w:rsidRPr="0060722F">
        <w:rPr>
          <w:rFonts w:ascii="Bookman Old Style" w:hAnsi="Bookman Old Style"/>
          <w:spacing w:val="1"/>
        </w:rPr>
        <w:t xml:space="preserve"> </w:t>
      </w:r>
      <w:r w:rsidRPr="0060722F">
        <w:rPr>
          <w:rFonts w:ascii="Bookman Old Style" w:hAnsi="Bookman Old Style"/>
        </w:rPr>
        <w:t>percaya</w:t>
      </w:r>
      <w:r w:rsidRPr="0060722F">
        <w:rPr>
          <w:rFonts w:ascii="Bookman Old Style" w:hAnsi="Bookman Old Style"/>
          <w:spacing w:val="1"/>
        </w:rPr>
        <w:t xml:space="preserve"> </w:t>
      </w:r>
      <w:r w:rsidRPr="0060722F">
        <w:rPr>
          <w:rFonts w:ascii="Bookman Old Style" w:hAnsi="Bookman Old Style"/>
        </w:rPr>
        <w:t>bahwa</w:t>
      </w:r>
      <w:r w:rsidRPr="0060722F">
        <w:rPr>
          <w:rFonts w:ascii="Bookman Old Style" w:hAnsi="Bookman Old Style"/>
          <w:spacing w:val="1"/>
        </w:rPr>
        <w:t xml:space="preserve"> </w:t>
      </w:r>
      <w:r w:rsidRPr="0060722F">
        <w:rPr>
          <w:rFonts w:ascii="Bookman Old Style" w:hAnsi="Bookman Old Style"/>
        </w:rPr>
        <w:t>menggunakan</w:t>
      </w:r>
      <w:r w:rsidRPr="0060722F">
        <w:rPr>
          <w:rFonts w:ascii="Bookman Old Style" w:hAnsi="Bookman Old Style"/>
          <w:spacing w:val="1"/>
        </w:rPr>
        <w:t xml:space="preserve"> </w:t>
      </w:r>
      <w:r w:rsidRPr="0060722F">
        <w:rPr>
          <w:rFonts w:ascii="Bookman Old Style" w:hAnsi="Bookman Old Style"/>
        </w:rPr>
        <w:t>sistem</w:t>
      </w:r>
      <w:r w:rsidRPr="0060722F">
        <w:rPr>
          <w:rFonts w:ascii="Bookman Old Style" w:hAnsi="Bookman Old Style"/>
          <w:spacing w:val="1"/>
        </w:rPr>
        <w:t xml:space="preserve"> </w:t>
      </w:r>
      <w:r w:rsidRPr="0060722F">
        <w:rPr>
          <w:rFonts w:ascii="Bookman Old Style" w:hAnsi="Bookman Old Style"/>
        </w:rPr>
        <w:t>tertentu</w:t>
      </w:r>
      <w:r w:rsidRPr="0060722F">
        <w:rPr>
          <w:rFonts w:ascii="Bookman Old Style" w:hAnsi="Bookman Old Style"/>
          <w:spacing w:val="1"/>
        </w:rPr>
        <w:t xml:space="preserve"> </w:t>
      </w:r>
      <w:r w:rsidRPr="0060722F">
        <w:rPr>
          <w:rFonts w:ascii="Bookman Old Style" w:hAnsi="Bookman Old Style"/>
        </w:rPr>
        <w:t>akan</w:t>
      </w:r>
      <w:r w:rsidRPr="0060722F">
        <w:rPr>
          <w:rFonts w:ascii="Bookman Old Style" w:hAnsi="Bookman Old Style"/>
          <w:spacing w:val="1"/>
        </w:rPr>
        <w:t xml:space="preserve"> </w:t>
      </w:r>
      <w:r w:rsidRPr="0060722F">
        <w:rPr>
          <w:rFonts w:ascii="Bookman Old Style" w:hAnsi="Bookman Old Style"/>
        </w:rPr>
        <w:t>meningkatkan</w:t>
      </w:r>
      <w:r w:rsidRPr="0060722F">
        <w:rPr>
          <w:rFonts w:ascii="Bookman Old Style" w:hAnsi="Bookman Old Style"/>
          <w:spacing w:val="1"/>
        </w:rPr>
        <w:t xml:space="preserve"> </w:t>
      </w:r>
      <w:r w:rsidRPr="0060722F">
        <w:rPr>
          <w:rFonts w:ascii="Bookman Old Style" w:hAnsi="Bookman Old Style"/>
        </w:rPr>
        <w:t>kinerja</w:t>
      </w:r>
      <w:r w:rsidRPr="0060722F">
        <w:rPr>
          <w:rFonts w:ascii="Bookman Old Style" w:hAnsi="Bookman Old Style"/>
          <w:spacing w:val="1"/>
        </w:rPr>
        <w:t xml:space="preserve"> </w:t>
      </w:r>
      <w:r w:rsidRPr="0060722F">
        <w:rPr>
          <w:rFonts w:ascii="Bookman Old Style" w:hAnsi="Bookman Old Style"/>
        </w:rPr>
        <w:t>pekerjaannya.</w:t>
      </w:r>
      <w:r w:rsidRPr="0060722F">
        <w:rPr>
          <w:rFonts w:ascii="Bookman Old Style" w:hAnsi="Bookman Old Style"/>
          <w:spacing w:val="1"/>
        </w:rPr>
        <w:t xml:space="preserve"> </w:t>
      </w:r>
      <w:r w:rsidRPr="0060722F">
        <w:rPr>
          <w:rFonts w:ascii="Bookman Old Style" w:hAnsi="Bookman Old Style"/>
        </w:rPr>
        <w:t>Sistem</w:t>
      </w:r>
      <w:r w:rsidRPr="0060722F">
        <w:rPr>
          <w:rFonts w:ascii="Bookman Old Style" w:hAnsi="Bookman Old Style"/>
          <w:spacing w:val="1"/>
        </w:rPr>
        <w:t xml:space="preserve"> </w:t>
      </w:r>
      <w:r w:rsidRPr="0060722F">
        <w:rPr>
          <w:rFonts w:ascii="Bookman Old Style" w:hAnsi="Bookman Old Style"/>
        </w:rPr>
        <w:t>diberlakukan</w:t>
      </w:r>
      <w:r w:rsidRPr="0060722F">
        <w:rPr>
          <w:rFonts w:ascii="Bookman Old Style" w:hAnsi="Bookman Old Style"/>
          <w:spacing w:val="1"/>
        </w:rPr>
        <w:t xml:space="preserve"> </w:t>
      </w:r>
      <w:r w:rsidRPr="0060722F">
        <w:rPr>
          <w:rFonts w:ascii="Bookman Old Style" w:hAnsi="Bookman Old Style"/>
        </w:rPr>
        <w:t>guna</w:t>
      </w:r>
      <w:r w:rsidRPr="0060722F">
        <w:rPr>
          <w:rFonts w:ascii="Bookman Old Style" w:hAnsi="Bookman Old Style"/>
          <w:spacing w:val="-74"/>
        </w:rPr>
        <w:t xml:space="preserve"> </w:t>
      </w:r>
      <w:r w:rsidRPr="0060722F">
        <w:rPr>
          <w:rFonts w:ascii="Bookman Old Style" w:hAnsi="Bookman Old Style"/>
        </w:rPr>
        <w:t>mempercepat</w:t>
      </w:r>
      <w:r w:rsidRPr="0060722F">
        <w:rPr>
          <w:rFonts w:ascii="Bookman Old Style" w:hAnsi="Bookman Old Style"/>
          <w:spacing w:val="1"/>
        </w:rPr>
        <w:t xml:space="preserve"> </w:t>
      </w:r>
      <w:r w:rsidRPr="0060722F">
        <w:rPr>
          <w:rFonts w:ascii="Bookman Old Style" w:hAnsi="Bookman Old Style"/>
        </w:rPr>
        <w:t>pekerjaan,</w:t>
      </w:r>
      <w:r w:rsidRPr="0060722F">
        <w:rPr>
          <w:rFonts w:ascii="Bookman Old Style" w:hAnsi="Bookman Old Style"/>
          <w:spacing w:val="1"/>
        </w:rPr>
        <w:t xml:space="preserve"> </w:t>
      </w:r>
      <w:r w:rsidRPr="0060722F">
        <w:rPr>
          <w:rFonts w:ascii="Bookman Old Style" w:hAnsi="Bookman Old Style"/>
        </w:rPr>
        <w:t>meningkatkan</w:t>
      </w:r>
      <w:r w:rsidRPr="0060722F">
        <w:rPr>
          <w:rFonts w:ascii="Bookman Old Style" w:hAnsi="Bookman Old Style"/>
          <w:spacing w:val="1"/>
        </w:rPr>
        <w:t xml:space="preserve"> </w:t>
      </w:r>
      <w:r w:rsidRPr="0060722F">
        <w:rPr>
          <w:rFonts w:ascii="Bookman Old Style" w:hAnsi="Bookman Old Style"/>
        </w:rPr>
        <w:t>kinerja,</w:t>
      </w:r>
      <w:r w:rsidRPr="0060722F">
        <w:rPr>
          <w:rFonts w:ascii="Bookman Old Style" w:hAnsi="Bookman Old Style"/>
          <w:spacing w:val="77"/>
        </w:rPr>
        <w:t xml:space="preserve"> </w:t>
      </w:r>
      <w:r w:rsidRPr="0060722F">
        <w:rPr>
          <w:rFonts w:ascii="Bookman Old Style" w:hAnsi="Bookman Old Style"/>
        </w:rPr>
        <w:t>meningkatkan</w:t>
      </w:r>
      <w:r w:rsidRPr="0060722F">
        <w:rPr>
          <w:rFonts w:ascii="Bookman Old Style" w:hAnsi="Bookman Old Style"/>
          <w:spacing w:val="1"/>
        </w:rPr>
        <w:t xml:space="preserve"> </w:t>
      </w:r>
      <w:r w:rsidRPr="0060722F">
        <w:rPr>
          <w:rFonts w:ascii="Bookman Old Style" w:hAnsi="Bookman Old Style"/>
        </w:rPr>
        <w:t>produktivitas, efektivitas, mempermudah pekerjaan dan bermanfaat. Untuk</w:t>
      </w:r>
      <w:r w:rsidRPr="0060722F">
        <w:rPr>
          <w:rFonts w:ascii="Bookman Old Style" w:hAnsi="Bookman Old Style"/>
          <w:spacing w:val="1"/>
        </w:rPr>
        <w:t xml:space="preserve"> </w:t>
      </w:r>
      <w:r w:rsidRPr="0060722F">
        <w:rPr>
          <w:rFonts w:ascii="Bookman Old Style" w:hAnsi="Bookman Old Style"/>
        </w:rPr>
        <w:t>mencapai</w:t>
      </w:r>
      <w:r w:rsidRPr="0060722F">
        <w:rPr>
          <w:rFonts w:ascii="Bookman Old Style" w:hAnsi="Bookman Old Style"/>
          <w:spacing w:val="1"/>
        </w:rPr>
        <w:t xml:space="preserve"> </w:t>
      </w:r>
      <w:r w:rsidRPr="0060722F">
        <w:rPr>
          <w:rFonts w:ascii="Bookman Old Style" w:hAnsi="Bookman Old Style"/>
        </w:rPr>
        <w:t>tujuan</w:t>
      </w:r>
      <w:r w:rsidRPr="0060722F">
        <w:rPr>
          <w:rFonts w:ascii="Bookman Old Style" w:hAnsi="Bookman Old Style"/>
          <w:spacing w:val="1"/>
        </w:rPr>
        <w:t xml:space="preserve"> </w:t>
      </w:r>
      <w:r w:rsidRPr="0060722F">
        <w:rPr>
          <w:rFonts w:ascii="Bookman Old Style" w:hAnsi="Bookman Old Style"/>
        </w:rPr>
        <w:t>tersebut</w:t>
      </w:r>
      <w:r w:rsidRPr="0060722F">
        <w:rPr>
          <w:rFonts w:ascii="Bookman Old Style" w:hAnsi="Bookman Old Style"/>
          <w:spacing w:val="1"/>
        </w:rPr>
        <w:t xml:space="preserve"> </w:t>
      </w:r>
      <w:r w:rsidRPr="0060722F">
        <w:rPr>
          <w:rFonts w:ascii="Bookman Old Style" w:hAnsi="Bookman Old Style"/>
        </w:rPr>
        <w:t>diperlukan</w:t>
      </w:r>
      <w:r w:rsidRPr="0060722F">
        <w:rPr>
          <w:rFonts w:ascii="Bookman Old Style" w:hAnsi="Bookman Old Style"/>
          <w:spacing w:val="1"/>
        </w:rPr>
        <w:t xml:space="preserve"> </w:t>
      </w:r>
      <w:r w:rsidRPr="0060722F">
        <w:rPr>
          <w:rFonts w:ascii="Bookman Old Style" w:hAnsi="Bookman Old Style"/>
        </w:rPr>
        <w:t>beberapa</w:t>
      </w:r>
      <w:r w:rsidRPr="0060722F">
        <w:rPr>
          <w:rFonts w:ascii="Bookman Old Style" w:hAnsi="Bookman Old Style"/>
          <w:spacing w:val="1"/>
        </w:rPr>
        <w:t xml:space="preserve"> </w:t>
      </w:r>
      <w:r w:rsidRPr="0060722F">
        <w:rPr>
          <w:rFonts w:ascii="Bookman Old Style" w:hAnsi="Bookman Old Style"/>
        </w:rPr>
        <w:t>indikator</w:t>
      </w:r>
      <w:r w:rsidRPr="0060722F">
        <w:rPr>
          <w:rFonts w:ascii="Bookman Old Style" w:hAnsi="Bookman Old Style"/>
          <w:spacing w:val="1"/>
        </w:rPr>
        <w:t xml:space="preserve"> </w:t>
      </w:r>
      <w:r w:rsidRPr="0060722F">
        <w:rPr>
          <w:rFonts w:ascii="Bookman Old Style" w:hAnsi="Bookman Old Style"/>
        </w:rPr>
        <w:t>penerapan</w:t>
      </w:r>
      <w:r w:rsidRPr="0060722F">
        <w:rPr>
          <w:rFonts w:ascii="Bookman Old Style" w:hAnsi="Bookman Old Style"/>
          <w:spacing w:val="1"/>
        </w:rPr>
        <w:t xml:space="preserve"> </w:t>
      </w:r>
      <w:r w:rsidRPr="0060722F">
        <w:rPr>
          <w:rFonts w:ascii="Bookman Old Style" w:hAnsi="Bookman Old Style"/>
        </w:rPr>
        <w:t>SRIKANDI</w:t>
      </w:r>
      <w:r w:rsidRPr="0060722F">
        <w:rPr>
          <w:rFonts w:ascii="Bookman Old Style" w:hAnsi="Bookman Old Style"/>
          <w:spacing w:val="-4"/>
        </w:rPr>
        <w:t xml:space="preserve"> </w:t>
      </w:r>
      <w:r w:rsidRPr="0060722F">
        <w:rPr>
          <w:rFonts w:ascii="Bookman Old Style" w:hAnsi="Bookman Old Style"/>
        </w:rPr>
        <w:t>sebagai</w:t>
      </w:r>
      <w:r w:rsidRPr="0060722F">
        <w:rPr>
          <w:rFonts w:ascii="Bookman Old Style" w:hAnsi="Bookman Old Style"/>
          <w:spacing w:val="-1"/>
        </w:rPr>
        <w:t xml:space="preserve"> </w:t>
      </w:r>
      <w:r w:rsidRPr="0060722F">
        <w:rPr>
          <w:rFonts w:ascii="Bookman Old Style" w:hAnsi="Bookman Old Style"/>
        </w:rPr>
        <w:t>berikut</w:t>
      </w:r>
      <w:r w:rsidRPr="0060722F">
        <w:rPr>
          <w:rFonts w:ascii="Bookman Old Style" w:hAnsi="Bookman Old Style"/>
          <w:spacing w:val="2"/>
        </w:rPr>
        <w:t xml:space="preserve"> </w:t>
      </w:r>
      <w:r w:rsidRPr="0060722F">
        <w:rPr>
          <w:rFonts w:ascii="Bookman Old Style" w:hAnsi="Bookman Old Style"/>
        </w:rPr>
        <w:t>:</w:t>
      </w:r>
    </w:p>
    <w:p w14:paraId="7B5B7A67" w14:textId="77777777" w:rsidR="0060722F" w:rsidRPr="0060722F" w:rsidRDefault="0060722F" w:rsidP="0060722F">
      <w:pPr>
        <w:pStyle w:val="ListParagraph"/>
        <w:numPr>
          <w:ilvl w:val="0"/>
          <w:numId w:val="20"/>
        </w:numPr>
        <w:tabs>
          <w:tab w:val="left" w:pos="989"/>
        </w:tabs>
        <w:kinsoku w:val="0"/>
        <w:overflowPunct w:val="0"/>
        <w:adjustRightInd w:val="0"/>
        <w:spacing w:line="281" w:lineRule="exact"/>
        <w:rPr>
          <w:rFonts w:ascii="Bookman Old Style" w:hAnsi="Bookman Old Style"/>
          <w:sz w:val="24"/>
          <w:szCs w:val="24"/>
        </w:rPr>
      </w:pPr>
      <w:r w:rsidRPr="0060722F">
        <w:rPr>
          <w:rFonts w:ascii="Bookman Old Style" w:hAnsi="Bookman Old Style"/>
          <w:sz w:val="24"/>
          <w:szCs w:val="24"/>
        </w:rPr>
        <w:t>Dimensi</w:t>
      </w:r>
      <w:r w:rsidRPr="0060722F">
        <w:rPr>
          <w:rFonts w:ascii="Bookman Old Style" w:hAnsi="Bookman Old Style"/>
          <w:spacing w:val="-2"/>
          <w:sz w:val="24"/>
          <w:szCs w:val="24"/>
        </w:rPr>
        <w:t xml:space="preserve"> </w:t>
      </w:r>
      <w:r w:rsidRPr="0060722F">
        <w:rPr>
          <w:rFonts w:ascii="Bookman Old Style" w:hAnsi="Bookman Old Style"/>
          <w:sz w:val="24"/>
          <w:szCs w:val="24"/>
        </w:rPr>
        <w:t>Teknologi</w:t>
      </w:r>
    </w:p>
    <w:p w14:paraId="7F73B122" w14:textId="77777777" w:rsidR="0060722F" w:rsidRPr="0060722F" w:rsidRDefault="0060722F" w:rsidP="0060722F">
      <w:pPr>
        <w:pStyle w:val="ListParagraph"/>
        <w:numPr>
          <w:ilvl w:val="1"/>
          <w:numId w:val="20"/>
        </w:numPr>
        <w:tabs>
          <w:tab w:val="left" w:pos="1553"/>
        </w:tabs>
        <w:kinsoku w:val="0"/>
        <w:overflowPunct w:val="0"/>
        <w:adjustRightInd w:val="0"/>
        <w:spacing w:before="143"/>
        <w:jc w:val="both"/>
        <w:rPr>
          <w:rFonts w:ascii="Bookman Old Style" w:hAnsi="Bookman Old Style"/>
          <w:sz w:val="24"/>
          <w:szCs w:val="24"/>
        </w:rPr>
      </w:pPr>
      <w:r w:rsidRPr="0060722F">
        <w:rPr>
          <w:rFonts w:ascii="Bookman Old Style" w:hAnsi="Bookman Old Style"/>
          <w:sz w:val="24"/>
          <w:szCs w:val="24"/>
        </w:rPr>
        <w:t>Kualitas</w:t>
      </w:r>
      <w:r w:rsidRPr="0060722F">
        <w:rPr>
          <w:rFonts w:ascii="Bookman Old Style" w:hAnsi="Bookman Old Style"/>
          <w:spacing w:val="-6"/>
          <w:sz w:val="24"/>
          <w:szCs w:val="24"/>
        </w:rPr>
        <w:t xml:space="preserve"> </w:t>
      </w:r>
      <w:r w:rsidRPr="0060722F">
        <w:rPr>
          <w:rFonts w:ascii="Bookman Old Style" w:hAnsi="Bookman Old Style"/>
          <w:sz w:val="24"/>
          <w:szCs w:val="24"/>
        </w:rPr>
        <w:t>Informasi</w:t>
      </w:r>
    </w:p>
    <w:p w14:paraId="145F5EF7" w14:textId="77777777" w:rsidR="0060722F" w:rsidRPr="0060722F" w:rsidRDefault="0060722F" w:rsidP="00AF1315">
      <w:pPr>
        <w:pStyle w:val="BodyText"/>
        <w:kinsoku w:val="0"/>
        <w:overflowPunct w:val="0"/>
        <w:spacing w:before="138" w:line="360" w:lineRule="auto"/>
        <w:ind w:left="1553" w:right="64"/>
        <w:jc w:val="both"/>
        <w:rPr>
          <w:rFonts w:ascii="Bookman Old Style" w:hAnsi="Bookman Old Style"/>
        </w:rPr>
      </w:pPr>
      <w:r w:rsidRPr="0060722F">
        <w:rPr>
          <w:rFonts w:ascii="Bookman Old Style" w:hAnsi="Bookman Old Style"/>
        </w:rPr>
        <w:t>Kualitas</w:t>
      </w:r>
      <w:r w:rsidRPr="0060722F">
        <w:rPr>
          <w:rFonts w:ascii="Bookman Old Style" w:hAnsi="Bookman Old Style"/>
          <w:spacing w:val="1"/>
        </w:rPr>
        <w:t xml:space="preserve"> </w:t>
      </w:r>
      <w:r w:rsidRPr="0060722F">
        <w:rPr>
          <w:rFonts w:ascii="Bookman Old Style" w:hAnsi="Bookman Old Style"/>
        </w:rPr>
        <w:t>Informasi</w:t>
      </w:r>
      <w:r w:rsidRPr="0060722F">
        <w:rPr>
          <w:rFonts w:ascii="Bookman Old Style" w:hAnsi="Bookman Old Style"/>
          <w:spacing w:val="1"/>
        </w:rPr>
        <w:t xml:space="preserve"> </w:t>
      </w:r>
      <w:r w:rsidRPr="0060722F">
        <w:rPr>
          <w:rFonts w:ascii="Bookman Old Style" w:hAnsi="Bookman Old Style"/>
        </w:rPr>
        <w:t>mencakup</w:t>
      </w:r>
      <w:r w:rsidRPr="0060722F">
        <w:rPr>
          <w:rFonts w:ascii="Bookman Old Style" w:hAnsi="Bookman Old Style"/>
          <w:spacing w:val="1"/>
        </w:rPr>
        <w:t xml:space="preserve"> </w:t>
      </w:r>
      <w:r w:rsidRPr="0060722F">
        <w:rPr>
          <w:rFonts w:ascii="Bookman Old Style" w:hAnsi="Bookman Old Style"/>
        </w:rPr>
        <w:t>masalah</w:t>
      </w:r>
      <w:r w:rsidRPr="0060722F">
        <w:rPr>
          <w:rFonts w:ascii="Bookman Old Style" w:hAnsi="Bookman Old Style"/>
          <w:spacing w:val="1"/>
        </w:rPr>
        <w:t xml:space="preserve"> </w:t>
      </w:r>
      <w:r w:rsidRPr="0060722F">
        <w:rPr>
          <w:rFonts w:ascii="Bookman Old Style" w:hAnsi="Bookman Old Style"/>
        </w:rPr>
        <w:t>konten</w:t>
      </w:r>
      <w:r w:rsidRPr="0060722F">
        <w:rPr>
          <w:rFonts w:ascii="Bookman Old Style" w:hAnsi="Bookman Old Style"/>
          <w:spacing w:val="1"/>
        </w:rPr>
        <w:t xml:space="preserve"> </w:t>
      </w:r>
      <w:r w:rsidRPr="0060722F">
        <w:rPr>
          <w:rFonts w:ascii="Bookman Old Style" w:hAnsi="Bookman Old Style"/>
        </w:rPr>
        <w:t>aplikasi.</w:t>
      </w:r>
      <w:r w:rsidRPr="0060722F">
        <w:rPr>
          <w:rFonts w:ascii="Bookman Old Style" w:hAnsi="Bookman Old Style"/>
          <w:spacing w:val="1"/>
        </w:rPr>
        <w:t xml:space="preserve"> </w:t>
      </w:r>
      <w:r w:rsidRPr="0060722F">
        <w:rPr>
          <w:rFonts w:ascii="Bookman Old Style" w:hAnsi="Bookman Old Style"/>
        </w:rPr>
        <w:t>Konten</w:t>
      </w:r>
      <w:r w:rsidRPr="0060722F">
        <w:rPr>
          <w:rFonts w:ascii="Bookman Old Style" w:hAnsi="Bookman Old Style"/>
          <w:spacing w:val="-74"/>
        </w:rPr>
        <w:t xml:space="preserve"> </w:t>
      </w:r>
      <w:r w:rsidRPr="0060722F">
        <w:rPr>
          <w:rFonts w:ascii="Bookman Old Style" w:hAnsi="Bookman Old Style"/>
        </w:rPr>
        <w:t>harus dipersonalisasi, lengkap, relevan, mudah dimengerti, dan</w:t>
      </w:r>
      <w:r w:rsidRPr="0060722F">
        <w:rPr>
          <w:rFonts w:ascii="Bookman Old Style" w:hAnsi="Bookman Old Style"/>
          <w:spacing w:val="1"/>
        </w:rPr>
        <w:t xml:space="preserve"> </w:t>
      </w:r>
      <w:r w:rsidRPr="0060722F">
        <w:rPr>
          <w:rFonts w:ascii="Bookman Old Style" w:hAnsi="Bookman Old Style"/>
        </w:rPr>
        <w:t>aman. SRIKANDI mampu menampilkan informasi yang lengkap,</w:t>
      </w:r>
      <w:r w:rsidRPr="0060722F">
        <w:rPr>
          <w:rFonts w:ascii="Bookman Old Style" w:hAnsi="Bookman Old Style"/>
          <w:spacing w:val="1"/>
        </w:rPr>
        <w:t xml:space="preserve"> </w:t>
      </w:r>
      <w:r w:rsidRPr="0060722F">
        <w:rPr>
          <w:rFonts w:ascii="Bookman Old Style" w:hAnsi="Bookman Old Style"/>
        </w:rPr>
        <w:t>relevan,</w:t>
      </w:r>
      <w:r w:rsidRPr="0060722F">
        <w:rPr>
          <w:rFonts w:ascii="Bookman Old Style" w:hAnsi="Bookman Old Style"/>
          <w:spacing w:val="1"/>
        </w:rPr>
        <w:t xml:space="preserve"> </w:t>
      </w:r>
      <w:r w:rsidRPr="0060722F">
        <w:rPr>
          <w:rFonts w:ascii="Bookman Old Style" w:hAnsi="Bookman Old Style"/>
        </w:rPr>
        <w:t>mudah</w:t>
      </w:r>
      <w:r w:rsidRPr="0060722F">
        <w:rPr>
          <w:rFonts w:ascii="Bookman Old Style" w:hAnsi="Bookman Old Style"/>
          <w:spacing w:val="1"/>
        </w:rPr>
        <w:t xml:space="preserve"> </w:t>
      </w:r>
      <w:r w:rsidRPr="0060722F">
        <w:rPr>
          <w:rFonts w:ascii="Bookman Old Style" w:hAnsi="Bookman Old Style"/>
        </w:rPr>
        <w:t>dimengerti,</w:t>
      </w:r>
      <w:r w:rsidRPr="0060722F">
        <w:rPr>
          <w:rFonts w:ascii="Bookman Old Style" w:hAnsi="Bookman Old Style"/>
          <w:spacing w:val="1"/>
        </w:rPr>
        <w:t xml:space="preserve"> </w:t>
      </w:r>
      <w:r w:rsidRPr="0060722F">
        <w:rPr>
          <w:rFonts w:ascii="Bookman Old Style" w:hAnsi="Bookman Old Style"/>
        </w:rPr>
        <w:t>dan</w:t>
      </w:r>
      <w:r w:rsidRPr="0060722F">
        <w:rPr>
          <w:rFonts w:ascii="Bookman Old Style" w:hAnsi="Bookman Old Style"/>
          <w:spacing w:val="1"/>
        </w:rPr>
        <w:t xml:space="preserve"> </w:t>
      </w:r>
      <w:r w:rsidRPr="0060722F">
        <w:rPr>
          <w:rFonts w:ascii="Bookman Old Style" w:hAnsi="Bookman Old Style"/>
        </w:rPr>
        <w:t>aman</w:t>
      </w:r>
      <w:r w:rsidRPr="0060722F">
        <w:rPr>
          <w:rFonts w:ascii="Bookman Old Style" w:hAnsi="Bookman Old Style"/>
          <w:spacing w:val="1"/>
        </w:rPr>
        <w:t xml:space="preserve"> </w:t>
      </w:r>
      <w:r w:rsidRPr="0060722F">
        <w:rPr>
          <w:rFonts w:ascii="Bookman Old Style" w:hAnsi="Bookman Old Style"/>
        </w:rPr>
        <w:t>yang</w:t>
      </w:r>
      <w:r w:rsidRPr="0060722F">
        <w:rPr>
          <w:rFonts w:ascii="Bookman Old Style" w:hAnsi="Bookman Old Style"/>
          <w:spacing w:val="1"/>
        </w:rPr>
        <w:t xml:space="preserve"> </w:t>
      </w:r>
      <w:r w:rsidRPr="0060722F">
        <w:rPr>
          <w:rFonts w:ascii="Bookman Old Style" w:hAnsi="Bookman Old Style"/>
        </w:rPr>
        <w:t>merupakan</w:t>
      </w:r>
      <w:r w:rsidRPr="0060722F">
        <w:rPr>
          <w:rFonts w:ascii="Bookman Old Style" w:hAnsi="Bookman Old Style"/>
          <w:spacing w:val="76"/>
        </w:rPr>
        <w:t xml:space="preserve"> </w:t>
      </w:r>
      <w:r w:rsidRPr="0060722F">
        <w:rPr>
          <w:rFonts w:ascii="Bookman Old Style" w:hAnsi="Bookman Old Style"/>
        </w:rPr>
        <w:t>antar</w:t>
      </w:r>
      <w:r w:rsidRPr="0060722F">
        <w:rPr>
          <w:rFonts w:ascii="Bookman Old Style" w:hAnsi="Bookman Old Style"/>
          <w:spacing w:val="1"/>
        </w:rPr>
        <w:t xml:space="preserve"> </w:t>
      </w:r>
      <w:r w:rsidRPr="0060722F">
        <w:rPr>
          <w:rFonts w:ascii="Bookman Old Style" w:hAnsi="Bookman Old Style"/>
        </w:rPr>
        <w:t>muka</w:t>
      </w:r>
      <w:r w:rsidRPr="0060722F">
        <w:rPr>
          <w:rFonts w:ascii="Bookman Old Style" w:hAnsi="Bookman Old Style"/>
          <w:spacing w:val="-2"/>
        </w:rPr>
        <w:t xml:space="preserve"> </w:t>
      </w:r>
      <w:r w:rsidRPr="0060722F">
        <w:rPr>
          <w:rFonts w:ascii="Bookman Old Style" w:hAnsi="Bookman Old Style"/>
        </w:rPr>
        <w:t>SRIKANDI</w:t>
      </w:r>
      <w:r w:rsidRPr="0060722F">
        <w:rPr>
          <w:rFonts w:ascii="Bookman Old Style" w:hAnsi="Bookman Old Style"/>
          <w:spacing w:val="1"/>
        </w:rPr>
        <w:t xml:space="preserve"> </w:t>
      </w:r>
      <w:r w:rsidRPr="0060722F">
        <w:rPr>
          <w:rFonts w:ascii="Bookman Old Style" w:hAnsi="Bookman Old Style"/>
        </w:rPr>
        <w:t>dengan pengguna.</w:t>
      </w:r>
    </w:p>
    <w:p w14:paraId="29CAD5B7" w14:textId="77777777" w:rsidR="0060722F" w:rsidRPr="0060722F" w:rsidRDefault="0060722F" w:rsidP="0060722F">
      <w:pPr>
        <w:pStyle w:val="ListParagraph"/>
        <w:numPr>
          <w:ilvl w:val="1"/>
          <w:numId w:val="20"/>
        </w:numPr>
        <w:tabs>
          <w:tab w:val="left" w:pos="1553"/>
        </w:tabs>
        <w:kinsoku w:val="0"/>
        <w:overflowPunct w:val="0"/>
        <w:adjustRightInd w:val="0"/>
        <w:spacing w:before="4"/>
        <w:ind w:hanging="573"/>
        <w:jc w:val="both"/>
        <w:rPr>
          <w:rFonts w:ascii="Bookman Old Style" w:hAnsi="Bookman Old Style"/>
          <w:sz w:val="24"/>
          <w:szCs w:val="24"/>
        </w:rPr>
      </w:pPr>
      <w:r w:rsidRPr="0060722F">
        <w:rPr>
          <w:rFonts w:ascii="Bookman Old Style" w:hAnsi="Bookman Old Style"/>
          <w:sz w:val="24"/>
          <w:szCs w:val="24"/>
        </w:rPr>
        <w:t>Kualitas</w:t>
      </w:r>
      <w:r w:rsidRPr="0060722F">
        <w:rPr>
          <w:rFonts w:ascii="Bookman Old Style" w:hAnsi="Bookman Old Style"/>
          <w:spacing w:val="-3"/>
          <w:sz w:val="24"/>
          <w:szCs w:val="24"/>
        </w:rPr>
        <w:t xml:space="preserve"> </w:t>
      </w:r>
      <w:r w:rsidRPr="0060722F">
        <w:rPr>
          <w:rFonts w:ascii="Bookman Old Style" w:hAnsi="Bookman Old Style"/>
          <w:sz w:val="24"/>
          <w:szCs w:val="24"/>
        </w:rPr>
        <w:t>Sistem</w:t>
      </w:r>
    </w:p>
    <w:p w14:paraId="657598DB" w14:textId="77777777" w:rsidR="0060722F" w:rsidRPr="0060722F" w:rsidRDefault="0060722F" w:rsidP="00AF1315">
      <w:pPr>
        <w:pStyle w:val="BodyText"/>
        <w:kinsoku w:val="0"/>
        <w:overflowPunct w:val="0"/>
        <w:spacing w:before="138" w:line="360" w:lineRule="auto"/>
        <w:ind w:left="1553" w:right="64"/>
        <w:jc w:val="both"/>
        <w:rPr>
          <w:rFonts w:ascii="Bookman Old Style" w:hAnsi="Bookman Old Style"/>
        </w:rPr>
      </w:pPr>
      <w:r w:rsidRPr="0060722F">
        <w:rPr>
          <w:rFonts w:ascii="Bookman Old Style" w:hAnsi="Bookman Old Style"/>
        </w:rPr>
        <w:t>Kualitas</w:t>
      </w:r>
      <w:r w:rsidRPr="0060722F">
        <w:rPr>
          <w:rFonts w:ascii="Bookman Old Style" w:hAnsi="Bookman Old Style"/>
          <w:spacing w:val="1"/>
        </w:rPr>
        <w:t xml:space="preserve"> </w:t>
      </w:r>
      <w:r w:rsidRPr="0060722F">
        <w:rPr>
          <w:rFonts w:ascii="Bookman Old Style" w:hAnsi="Bookman Old Style"/>
        </w:rPr>
        <w:t>Sistem</w:t>
      </w:r>
      <w:r w:rsidRPr="0060722F">
        <w:rPr>
          <w:rFonts w:ascii="Bookman Old Style" w:hAnsi="Bookman Old Style"/>
          <w:spacing w:val="1"/>
        </w:rPr>
        <w:t xml:space="preserve"> </w:t>
      </w:r>
      <w:r w:rsidRPr="0060722F">
        <w:rPr>
          <w:rFonts w:ascii="Bookman Old Style" w:hAnsi="Bookman Old Style"/>
        </w:rPr>
        <w:t>merupakan</w:t>
      </w:r>
      <w:r w:rsidRPr="0060722F">
        <w:rPr>
          <w:rFonts w:ascii="Bookman Old Style" w:hAnsi="Bookman Old Style"/>
          <w:spacing w:val="1"/>
        </w:rPr>
        <w:t xml:space="preserve"> </w:t>
      </w:r>
      <w:r w:rsidRPr="0060722F">
        <w:rPr>
          <w:rFonts w:ascii="Bookman Old Style" w:hAnsi="Bookman Old Style"/>
        </w:rPr>
        <w:t>aspek</w:t>
      </w:r>
      <w:r w:rsidRPr="0060722F">
        <w:rPr>
          <w:rFonts w:ascii="Bookman Old Style" w:hAnsi="Bookman Old Style"/>
          <w:spacing w:val="1"/>
        </w:rPr>
        <w:t xml:space="preserve"> </w:t>
      </w:r>
      <w:r w:rsidRPr="0060722F">
        <w:rPr>
          <w:rFonts w:ascii="Bookman Old Style" w:hAnsi="Bookman Old Style"/>
        </w:rPr>
        <w:t>pelayanan</w:t>
      </w:r>
      <w:r w:rsidRPr="0060722F">
        <w:rPr>
          <w:rFonts w:ascii="Bookman Old Style" w:hAnsi="Bookman Old Style"/>
          <w:spacing w:val="1"/>
        </w:rPr>
        <w:t xml:space="preserve"> </w:t>
      </w:r>
      <w:r w:rsidRPr="0060722F">
        <w:rPr>
          <w:rFonts w:ascii="Bookman Old Style" w:hAnsi="Bookman Old Style"/>
          <w:i/>
          <w:iCs/>
        </w:rPr>
        <w:t>e-government</w:t>
      </w:r>
      <w:r w:rsidRPr="0060722F">
        <w:rPr>
          <w:rFonts w:ascii="Bookman Old Style" w:hAnsi="Bookman Old Style"/>
          <w:i/>
          <w:iCs/>
          <w:spacing w:val="1"/>
        </w:rPr>
        <w:t xml:space="preserve"> </w:t>
      </w:r>
      <w:r w:rsidRPr="0060722F">
        <w:rPr>
          <w:rFonts w:ascii="Bookman Old Style" w:hAnsi="Bookman Old Style"/>
        </w:rPr>
        <w:t>dan</w:t>
      </w:r>
      <w:r w:rsidRPr="0060722F">
        <w:rPr>
          <w:rFonts w:ascii="Bookman Old Style" w:hAnsi="Bookman Old Style"/>
          <w:spacing w:val="-74"/>
        </w:rPr>
        <w:t xml:space="preserve"> </w:t>
      </w:r>
      <w:r w:rsidRPr="0060722F">
        <w:rPr>
          <w:rFonts w:ascii="Bookman Old Style" w:hAnsi="Bookman Old Style"/>
        </w:rPr>
        <w:t>diidentifikasi dalam 4 (empat) dimensi yaitu: kemudahan navigasi,</w:t>
      </w:r>
      <w:r w:rsidRPr="0060722F">
        <w:rPr>
          <w:rFonts w:ascii="Bookman Old Style" w:hAnsi="Bookman Old Style"/>
          <w:spacing w:val="1"/>
        </w:rPr>
        <w:t xml:space="preserve"> </w:t>
      </w:r>
      <w:r w:rsidRPr="0060722F">
        <w:rPr>
          <w:rFonts w:ascii="Bookman Old Style" w:hAnsi="Bookman Old Style"/>
        </w:rPr>
        <w:t>ketersediaan,</w:t>
      </w:r>
      <w:r w:rsidRPr="0060722F">
        <w:rPr>
          <w:rFonts w:ascii="Bookman Old Style" w:hAnsi="Bookman Old Style"/>
          <w:spacing w:val="1"/>
        </w:rPr>
        <w:t xml:space="preserve"> </w:t>
      </w:r>
      <w:r w:rsidRPr="0060722F">
        <w:rPr>
          <w:rFonts w:ascii="Bookman Old Style" w:hAnsi="Bookman Old Style"/>
        </w:rPr>
        <w:t>waktu</w:t>
      </w:r>
      <w:r w:rsidRPr="0060722F">
        <w:rPr>
          <w:rFonts w:ascii="Bookman Old Style" w:hAnsi="Bookman Old Style"/>
          <w:spacing w:val="1"/>
        </w:rPr>
        <w:t xml:space="preserve"> </w:t>
      </w:r>
      <w:r w:rsidRPr="0060722F">
        <w:rPr>
          <w:rFonts w:ascii="Bookman Old Style" w:hAnsi="Bookman Old Style"/>
        </w:rPr>
        <w:t>respon</w:t>
      </w:r>
      <w:r w:rsidRPr="0060722F">
        <w:rPr>
          <w:rFonts w:ascii="Bookman Old Style" w:hAnsi="Bookman Old Style"/>
          <w:spacing w:val="1"/>
        </w:rPr>
        <w:t xml:space="preserve"> </w:t>
      </w:r>
      <w:r w:rsidRPr="0060722F">
        <w:rPr>
          <w:rFonts w:ascii="Bookman Old Style" w:hAnsi="Bookman Old Style"/>
        </w:rPr>
        <w:t>dan</w:t>
      </w:r>
      <w:r w:rsidRPr="0060722F">
        <w:rPr>
          <w:rFonts w:ascii="Bookman Old Style" w:hAnsi="Bookman Old Style"/>
          <w:spacing w:val="1"/>
        </w:rPr>
        <w:t xml:space="preserve"> </w:t>
      </w:r>
      <w:r w:rsidRPr="0060722F">
        <w:rPr>
          <w:rFonts w:ascii="Bookman Old Style" w:hAnsi="Bookman Old Style"/>
        </w:rPr>
        <w:t>keamanan.</w:t>
      </w:r>
      <w:r w:rsidRPr="0060722F">
        <w:rPr>
          <w:rFonts w:ascii="Bookman Old Style" w:hAnsi="Bookman Old Style"/>
          <w:spacing w:val="1"/>
        </w:rPr>
        <w:t xml:space="preserve"> </w:t>
      </w:r>
      <w:r w:rsidRPr="0060722F">
        <w:rPr>
          <w:rFonts w:ascii="Bookman Old Style" w:hAnsi="Bookman Old Style"/>
          <w:i/>
          <w:iCs/>
        </w:rPr>
        <w:t>System</w:t>
      </w:r>
      <w:r w:rsidRPr="0060722F">
        <w:rPr>
          <w:rFonts w:ascii="Bookman Old Style" w:hAnsi="Bookman Old Style"/>
          <w:i/>
          <w:iCs/>
          <w:spacing w:val="1"/>
        </w:rPr>
        <w:t xml:space="preserve"> </w:t>
      </w:r>
      <w:r w:rsidRPr="0060722F">
        <w:rPr>
          <w:rFonts w:ascii="Bookman Old Style" w:hAnsi="Bookman Old Style"/>
          <w:i/>
          <w:iCs/>
        </w:rPr>
        <w:t>Quality</w:t>
      </w:r>
      <w:r w:rsidRPr="0060722F">
        <w:rPr>
          <w:rFonts w:ascii="Bookman Old Style" w:hAnsi="Bookman Old Style"/>
          <w:i/>
          <w:iCs/>
          <w:spacing w:val="-69"/>
        </w:rPr>
        <w:t xml:space="preserve"> </w:t>
      </w:r>
      <w:r w:rsidRPr="0060722F">
        <w:rPr>
          <w:rFonts w:ascii="Bookman Old Style" w:hAnsi="Bookman Old Style"/>
        </w:rPr>
        <w:t>merupakan</w:t>
      </w:r>
      <w:r w:rsidRPr="0060722F">
        <w:rPr>
          <w:rFonts w:ascii="Bookman Old Style" w:hAnsi="Bookman Old Style"/>
          <w:spacing w:val="1"/>
        </w:rPr>
        <w:t xml:space="preserve"> </w:t>
      </w:r>
      <w:r w:rsidRPr="0060722F">
        <w:rPr>
          <w:rFonts w:ascii="Bookman Old Style" w:hAnsi="Bookman Old Style"/>
        </w:rPr>
        <w:t>tingkat</w:t>
      </w:r>
      <w:r w:rsidRPr="0060722F">
        <w:rPr>
          <w:rFonts w:ascii="Bookman Old Style" w:hAnsi="Bookman Old Style"/>
          <w:spacing w:val="1"/>
        </w:rPr>
        <w:t xml:space="preserve"> </w:t>
      </w:r>
      <w:r w:rsidRPr="0060722F">
        <w:rPr>
          <w:rFonts w:ascii="Bookman Old Style" w:hAnsi="Bookman Old Style"/>
        </w:rPr>
        <w:t>kemampuan</w:t>
      </w:r>
      <w:r w:rsidRPr="0060722F">
        <w:rPr>
          <w:rFonts w:ascii="Bookman Old Style" w:hAnsi="Bookman Old Style"/>
          <w:spacing w:val="1"/>
        </w:rPr>
        <w:t xml:space="preserve"> </w:t>
      </w:r>
      <w:r w:rsidRPr="0060722F">
        <w:rPr>
          <w:rFonts w:ascii="Bookman Old Style" w:hAnsi="Bookman Old Style"/>
        </w:rPr>
        <w:t>sistem</w:t>
      </w:r>
      <w:r w:rsidRPr="0060722F">
        <w:rPr>
          <w:rFonts w:ascii="Bookman Old Style" w:hAnsi="Bookman Old Style"/>
          <w:spacing w:val="1"/>
        </w:rPr>
        <w:t xml:space="preserve"> </w:t>
      </w:r>
      <w:r w:rsidRPr="0060722F">
        <w:rPr>
          <w:rFonts w:ascii="Bookman Old Style" w:hAnsi="Bookman Old Style"/>
        </w:rPr>
        <w:t>untuk</w:t>
      </w:r>
      <w:r w:rsidRPr="0060722F">
        <w:rPr>
          <w:rFonts w:ascii="Bookman Old Style" w:hAnsi="Bookman Old Style"/>
          <w:spacing w:val="1"/>
        </w:rPr>
        <w:t xml:space="preserve"> </w:t>
      </w:r>
      <w:r w:rsidRPr="0060722F">
        <w:rPr>
          <w:rFonts w:ascii="Bookman Old Style" w:hAnsi="Bookman Old Style"/>
        </w:rPr>
        <w:t>meningkatkan</w:t>
      </w:r>
      <w:r w:rsidRPr="0060722F">
        <w:rPr>
          <w:rFonts w:ascii="Bookman Old Style" w:hAnsi="Bookman Old Style"/>
          <w:spacing w:val="1"/>
        </w:rPr>
        <w:t xml:space="preserve"> </w:t>
      </w:r>
      <w:r w:rsidRPr="0060722F">
        <w:rPr>
          <w:rFonts w:ascii="Bookman Old Style" w:hAnsi="Bookman Old Style"/>
        </w:rPr>
        <w:t>kemampuan</w:t>
      </w:r>
      <w:r w:rsidRPr="0060722F">
        <w:rPr>
          <w:rFonts w:ascii="Bookman Old Style" w:hAnsi="Bookman Old Style"/>
          <w:spacing w:val="1"/>
        </w:rPr>
        <w:t xml:space="preserve"> </w:t>
      </w:r>
      <w:r w:rsidRPr="0060722F">
        <w:rPr>
          <w:rFonts w:ascii="Bookman Old Style" w:hAnsi="Bookman Old Style"/>
        </w:rPr>
        <w:t>pengguna</w:t>
      </w:r>
      <w:r w:rsidRPr="0060722F">
        <w:rPr>
          <w:rFonts w:ascii="Bookman Old Style" w:hAnsi="Bookman Old Style"/>
          <w:spacing w:val="1"/>
        </w:rPr>
        <w:t xml:space="preserve"> </w:t>
      </w:r>
      <w:r w:rsidRPr="0060722F">
        <w:rPr>
          <w:rFonts w:ascii="Bookman Old Style" w:hAnsi="Bookman Old Style"/>
        </w:rPr>
        <w:t>mengakses</w:t>
      </w:r>
      <w:r w:rsidRPr="0060722F">
        <w:rPr>
          <w:rFonts w:ascii="Bookman Old Style" w:hAnsi="Bookman Old Style"/>
          <w:spacing w:val="1"/>
        </w:rPr>
        <w:t xml:space="preserve"> </w:t>
      </w:r>
      <w:r w:rsidRPr="0060722F">
        <w:rPr>
          <w:rFonts w:ascii="Bookman Old Style" w:hAnsi="Bookman Old Style"/>
        </w:rPr>
        <w:t>SRIKANDI</w:t>
      </w:r>
      <w:r w:rsidRPr="0060722F">
        <w:rPr>
          <w:rFonts w:ascii="Bookman Old Style" w:hAnsi="Bookman Old Style"/>
          <w:spacing w:val="1"/>
        </w:rPr>
        <w:t xml:space="preserve"> </w:t>
      </w:r>
      <w:r w:rsidRPr="0060722F">
        <w:rPr>
          <w:rFonts w:ascii="Bookman Old Style" w:hAnsi="Bookman Old Style"/>
        </w:rPr>
        <w:t>secara</w:t>
      </w:r>
      <w:r w:rsidRPr="0060722F">
        <w:rPr>
          <w:rFonts w:ascii="Bookman Old Style" w:hAnsi="Bookman Old Style"/>
          <w:spacing w:val="1"/>
        </w:rPr>
        <w:t xml:space="preserve"> </w:t>
      </w:r>
      <w:r w:rsidRPr="0060722F">
        <w:rPr>
          <w:rFonts w:ascii="Bookman Old Style" w:hAnsi="Bookman Old Style"/>
        </w:rPr>
        <w:t>mudah.</w:t>
      </w:r>
      <w:r w:rsidRPr="0060722F">
        <w:rPr>
          <w:rFonts w:ascii="Bookman Old Style" w:hAnsi="Bookman Old Style"/>
          <w:spacing w:val="-74"/>
        </w:rPr>
        <w:t xml:space="preserve"> </w:t>
      </w:r>
      <w:r w:rsidRPr="0060722F">
        <w:rPr>
          <w:rFonts w:ascii="Bookman Old Style" w:hAnsi="Bookman Old Style"/>
        </w:rPr>
        <w:t>Indikatornya</w:t>
      </w:r>
      <w:r w:rsidRPr="0060722F">
        <w:rPr>
          <w:rFonts w:ascii="Bookman Old Style" w:hAnsi="Bookman Old Style"/>
          <w:spacing w:val="-2"/>
        </w:rPr>
        <w:t xml:space="preserve"> </w:t>
      </w:r>
      <w:r w:rsidRPr="0060722F">
        <w:rPr>
          <w:rFonts w:ascii="Bookman Old Style" w:hAnsi="Bookman Old Style"/>
        </w:rPr>
        <w:t>adalah</w:t>
      </w:r>
      <w:r w:rsidRPr="0060722F">
        <w:rPr>
          <w:rFonts w:ascii="Bookman Old Style" w:hAnsi="Bookman Old Style"/>
          <w:spacing w:val="3"/>
        </w:rPr>
        <w:t xml:space="preserve"> </w:t>
      </w:r>
      <w:r w:rsidRPr="0060722F">
        <w:rPr>
          <w:rFonts w:ascii="Bookman Old Style" w:hAnsi="Bookman Old Style"/>
        </w:rPr>
        <w:t>:</w:t>
      </w:r>
    </w:p>
    <w:p w14:paraId="6B75FF6B" w14:textId="77777777" w:rsidR="0060722F" w:rsidRPr="0060722F" w:rsidRDefault="0060722F" w:rsidP="0060722F">
      <w:pPr>
        <w:pStyle w:val="ListParagraph"/>
        <w:numPr>
          <w:ilvl w:val="2"/>
          <w:numId w:val="20"/>
        </w:numPr>
        <w:tabs>
          <w:tab w:val="left" w:pos="2121"/>
        </w:tabs>
        <w:kinsoku w:val="0"/>
        <w:overflowPunct w:val="0"/>
        <w:adjustRightInd w:val="0"/>
        <w:spacing w:before="1"/>
        <w:jc w:val="both"/>
        <w:rPr>
          <w:rFonts w:ascii="Bookman Old Style" w:hAnsi="Bookman Old Style"/>
          <w:sz w:val="24"/>
          <w:szCs w:val="24"/>
        </w:rPr>
      </w:pPr>
      <w:r w:rsidRPr="0060722F">
        <w:rPr>
          <w:rFonts w:ascii="Bookman Old Style" w:hAnsi="Bookman Old Style"/>
          <w:sz w:val="24"/>
          <w:szCs w:val="24"/>
        </w:rPr>
        <w:t>Kemudahan</w:t>
      </w:r>
      <w:r w:rsidRPr="0060722F">
        <w:rPr>
          <w:rFonts w:ascii="Bookman Old Style" w:hAnsi="Bookman Old Style"/>
          <w:spacing w:val="-4"/>
          <w:sz w:val="24"/>
          <w:szCs w:val="24"/>
        </w:rPr>
        <w:t xml:space="preserve"> </w:t>
      </w:r>
      <w:r w:rsidRPr="0060722F">
        <w:rPr>
          <w:rFonts w:ascii="Bookman Old Style" w:hAnsi="Bookman Old Style"/>
          <w:sz w:val="24"/>
          <w:szCs w:val="24"/>
        </w:rPr>
        <w:t>navigasi</w:t>
      </w:r>
    </w:p>
    <w:p w14:paraId="28D4A15C" w14:textId="41EDB927" w:rsidR="0060722F" w:rsidRPr="0060722F" w:rsidRDefault="0060722F" w:rsidP="00AF1315">
      <w:pPr>
        <w:pStyle w:val="BodyText"/>
        <w:kinsoku w:val="0"/>
        <w:overflowPunct w:val="0"/>
        <w:spacing w:before="142"/>
        <w:ind w:left="1969" w:firstLine="152"/>
        <w:rPr>
          <w:rFonts w:ascii="Bookman Old Style" w:hAnsi="Bookman Old Style"/>
        </w:rPr>
      </w:pPr>
      <w:r w:rsidRPr="0060722F">
        <w:rPr>
          <w:rFonts w:ascii="Bookman Old Style" w:hAnsi="Bookman Old Style"/>
        </w:rPr>
        <w:t>Pengguna</w:t>
      </w:r>
      <w:r w:rsidRPr="0060722F">
        <w:rPr>
          <w:rFonts w:ascii="Bookman Old Style" w:hAnsi="Bookman Old Style"/>
          <w:spacing w:val="-5"/>
        </w:rPr>
        <w:t xml:space="preserve"> </w:t>
      </w:r>
      <w:r w:rsidRPr="0060722F">
        <w:rPr>
          <w:rFonts w:ascii="Bookman Old Style" w:hAnsi="Bookman Old Style"/>
        </w:rPr>
        <w:t>mudah</w:t>
      </w:r>
      <w:r w:rsidRPr="0060722F">
        <w:rPr>
          <w:rFonts w:ascii="Bookman Old Style" w:hAnsi="Bookman Old Style"/>
          <w:spacing w:val="-3"/>
        </w:rPr>
        <w:t xml:space="preserve"> </w:t>
      </w:r>
      <w:r w:rsidRPr="0060722F">
        <w:rPr>
          <w:rFonts w:ascii="Bookman Old Style" w:hAnsi="Bookman Old Style"/>
        </w:rPr>
        <w:t>dalam</w:t>
      </w:r>
      <w:r w:rsidRPr="0060722F">
        <w:rPr>
          <w:rFonts w:ascii="Bookman Old Style" w:hAnsi="Bookman Old Style"/>
          <w:spacing w:val="-6"/>
        </w:rPr>
        <w:t xml:space="preserve"> </w:t>
      </w:r>
      <w:r w:rsidRPr="0060722F">
        <w:rPr>
          <w:rFonts w:ascii="Bookman Old Style" w:hAnsi="Bookman Old Style"/>
        </w:rPr>
        <w:t>melakukan</w:t>
      </w:r>
      <w:r w:rsidRPr="0060722F">
        <w:rPr>
          <w:rFonts w:ascii="Bookman Old Style" w:hAnsi="Bookman Old Style"/>
          <w:spacing w:val="-3"/>
        </w:rPr>
        <w:t xml:space="preserve"> </w:t>
      </w:r>
      <w:r w:rsidRPr="0060722F">
        <w:rPr>
          <w:rFonts w:ascii="Bookman Old Style" w:hAnsi="Bookman Old Style"/>
        </w:rPr>
        <w:t>navigasi</w:t>
      </w:r>
      <w:r w:rsidRPr="0060722F">
        <w:rPr>
          <w:rFonts w:ascii="Bookman Old Style" w:hAnsi="Bookman Old Style"/>
          <w:spacing w:val="-4"/>
        </w:rPr>
        <w:t xml:space="preserve"> </w:t>
      </w:r>
      <w:r w:rsidRPr="0060722F">
        <w:rPr>
          <w:rFonts w:ascii="Bookman Old Style" w:hAnsi="Bookman Old Style"/>
        </w:rPr>
        <w:t>padaSRIKANDI.</w:t>
      </w:r>
    </w:p>
    <w:p w14:paraId="003F1912" w14:textId="77777777" w:rsidR="0060722F" w:rsidRPr="0060722F" w:rsidRDefault="0060722F" w:rsidP="0060722F">
      <w:pPr>
        <w:pStyle w:val="ListParagraph"/>
        <w:numPr>
          <w:ilvl w:val="2"/>
          <w:numId w:val="20"/>
        </w:numPr>
        <w:tabs>
          <w:tab w:val="left" w:pos="2121"/>
        </w:tabs>
        <w:kinsoku w:val="0"/>
        <w:overflowPunct w:val="0"/>
        <w:adjustRightInd w:val="0"/>
        <w:spacing w:before="142"/>
        <w:jc w:val="both"/>
        <w:rPr>
          <w:rFonts w:ascii="Bookman Old Style" w:hAnsi="Bookman Old Style"/>
          <w:sz w:val="24"/>
          <w:szCs w:val="24"/>
        </w:rPr>
      </w:pPr>
      <w:r w:rsidRPr="0060722F">
        <w:rPr>
          <w:rFonts w:ascii="Bookman Old Style" w:hAnsi="Bookman Old Style"/>
          <w:sz w:val="24"/>
          <w:szCs w:val="24"/>
        </w:rPr>
        <w:t>Ketersediaan</w:t>
      </w:r>
    </w:p>
    <w:p w14:paraId="0FB1886E" w14:textId="77777777" w:rsidR="0060722F" w:rsidRPr="0060722F" w:rsidRDefault="0060722F" w:rsidP="00AF1315">
      <w:pPr>
        <w:pStyle w:val="BodyText"/>
        <w:kinsoku w:val="0"/>
        <w:overflowPunct w:val="0"/>
        <w:spacing w:before="139"/>
        <w:ind w:left="1401" w:firstLine="720"/>
        <w:rPr>
          <w:rFonts w:ascii="Bookman Old Style" w:hAnsi="Bookman Old Style"/>
        </w:rPr>
      </w:pPr>
      <w:r w:rsidRPr="0060722F">
        <w:rPr>
          <w:rFonts w:ascii="Bookman Old Style" w:hAnsi="Bookman Old Style"/>
        </w:rPr>
        <w:t>SRIKANDI</w:t>
      </w:r>
      <w:r w:rsidRPr="0060722F">
        <w:rPr>
          <w:rFonts w:ascii="Bookman Old Style" w:hAnsi="Bookman Old Style"/>
          <w:spacing w:val="-5"/>
        </w:rPr>
        <w:t xml:space="preserve"> </w:t>
      </w:r>
      <w:r w:rsidRPr="0060722F">
        <w:rPr>
          <w:rFonts w:ascii="Bookman Old Style" w:hAnsi="Bookman Old Style"/>
        </w:rPr>
        <w:t>tersedia</w:t>
      </w:r>
      <w:r w:rsidRPr="0060722F">
        <w:rPr>
          <w:rFonts w:ascii="Bookman Old Style" w:hAnsi="Bookman Old Style"/>
          <w:spacing w:val="-2"/>
        </w:rPr>
        <w:t xml:space="preserve"> </w:t>
      </w:r>
      <w:r w:rsidRPr="0060722F">
        <w:rPr>
          <w:rFonts w:ascii="Bookman Old Style" w:hAnsi="Bookman Old Style"/>
        </w:rPr>
        <w:t>setiap</w:t>
      </w:r>
      <w:r w:rsidRPr="0060722F">
        <w:rPr>
          <w:rFonts w:ascii="Bookman Old Style" w:hAnsi="Bookman Old Style"/>
          <w:spacing w:val="-4"/>
        </w:rPr>
        <w:t xml:space="preserve"> </w:t>
      </w:r>
      <w:r w:rsidRPr="0060722F">
        <w:rPr>
          <w:rFonts w:ascii="Bookman Old Style" w:hAnsi="Bookman Old Style"/>
        </w:rPr>
        <w:t>saat</w:t>
      </w:r>
      <w:r w:rsidRPr="0060722F">
        <w:rPr>
          <w:rFonts w:ascii="Bookman Old Style" w:hAnsi="Bookman Old Style"/>
          <w:spacing w:val="-2"/>
        </w:rPr>
        <w:t xml:space="preserve"> </w:t>
      </w:r>
      <w:r w:rsidRPr="0060722F">
        <w:rPr>
          <w:rFonts w:ascii="Bookman Old Style" w:hAnsi="Bookman Old Style"/>
        </w:rPr>
        <w:t>ketika</w:t>
      </w:r>
      <w:r w:rsidRPr="0060722F">
        <w:rPr>
          <w:rFonts w:ascii="Bookman Old Style" w:hAnsi="Bookman Old Style"/>
          <w:spacing w:val="-3"/>
        </w:rPr>
        <w:t xml:space="preserve"> </w:t>
      </w:r>
      <w:r w:rsidRPr="0060722F">
        <w:rPr>
          <w:rFonts w:ascii="Bookman Old Style" w:hAnsi="Bookman Old Style"/>
        </w:rPr>
        <w:t>dibutuhkan.</w:t>
      </w:r>
    </w:p>
    <w:p w14:paraId="28CBA2FB" w14:textId="77777777" w:rsidR="0060722F" w:rsidRPr="0060722F" w:rsidRDefault="0060722F" w:rsidP="0060722F">
      <w:pPr>
        <w:pStyle w:val="ListParagraph"/>
        <w:numPr>
          <w:ilvl w:val="2"/>
          <w:numId w:val="20"/>
        </w:numPr>
        <w:tabs>
          <w:tab w:val="left" w:pos="2121"/>
        </w:tabs>
        <w:kinsoku w:val="0"/>
        <w:overflowPunct w:val="0"/>
        <w:adjustRightInd w:val="0"/>
        <w:spacing w:before="142"/>
        <w:rPr>
          <w:rFonts w:ascii="Bookman Old Style" w:hAnsi="Bookman Old Style"/>
          <w:sz w:val="24"/>
          <w:szCs w:val="24"/>
        </w:rPr>
      </w:pPr>
      <w:r w:rsidRPr="0060722F">
        <w:rPr>
          <w:rFonts w:ascii="Bookman Old Style" w:hAnsi="Bookman Old Style"/>
          <w:sz w:val="24"/>
          <w:szCs w:val="24"/>
        </w:rPr>
        <w:t>Waktu</w:t>
      </w:r>
      <w:r w:rsidRPr="0060722F">
        <w:rPr>
          <w:rFonts w:ascii="Bookman Old Style" w:hAnsi="Bookman Old Style"/>
          <w:spacing w:val="-3"/>
          <w:sz w:val="24"/>
          <w:szCs w:val="24"/>
        </w:rPr>
        <w:t xml:space="preserve"> </w:t>
      </w:r>
      <w:r w:rsidRPr="0060722F">
        <w:rPr>
          <w:rFonts w:ascii="Bookman Old Style" w:hAnsi="Bookman Old Style"/>
          <w:sz w:val="24"/>
          <w:szCs w:val="24"/>
        </w:rPr>
        <w:t>respon</w:t>
      </w:r>
    </w:p>
    <w:p w14:paraId="27382FD0" w14:textId="2FD1B7BE" w:rsidR="0060722F" w:rsidRPr="0060722F" w:rsidRDefault="0060722F" w:rsidP="00AF1315">
      <w:pPr>
        <w:pStyle w:val="BodyText"/>
        <w:kinsoku w:val="0"/>
        <w:overflowPunct w:val="0"/>
        <w:spacing w:before="142" w:line="357" w:lineRule="auto"/>
        <w:ind w:left="2121" w:right="14" w:firstLine="39"/>
        <w:rPr>
          <w:rFonts w:ascii="Bookman Old Style" w:hAnsi="Bookman Old Style"/>
        </w:rPr>
      </w:pPr>
      <w:r w:rsidRPr="0060722F">
        <w:rPr>
          <w:rFonts w:ascii="Bookman Old Style" w:hAnsi="Bookman Old Style"/>
        </w:rPr>
        <w:t>SRIKANDI</w:t>
      </w:r>
      <w:r w:rsidRPr="0060722F">
        <w:rPr>
          <w:rFonts w:ascii="Bookman Old Style" w:hAnsi="Bookman Old Style"/>
          <w:spacing w:val="14"/>
        </w:rPr>
        <w:t xml:space="preserve"> </w:t>
      </w:r>
      <w:r w:rsidRPr="0060722F">
        <w:rPr>
          <w:rFonts w:ascii="Bookman Old Style" w:hAnsi="Bookman Old Style"/>
        </w:rPr>
        <w:t>cepat</w:t>
      </w:r>
      <w:r w:rsidRPr="0060722F">
        <w:rPr>
          <w:rFonts w:ascii="Bookman Old Style" w:hAnsi="Bookman Old Style"/>
          <w:spacing w:val="16"/>
        </w:rPr>
        <w:t xml:space="preserve"> </w:t>
      </w:r>
      <w:r w:rsidRPr="0060722F">
        <w:rPr>
          <w:rFonts w:ascii="Bookman Old Style" w:hAnsi="Bookman Old Style"/>
        </w:rPr>
        <w:t>dalam</w:t>
      </w:r>
      <w:r w:rsidRPr="0060722F">
        <w:rPr>
          <w:rFonts w:ascii="Bookman Old Style" w:hAnsi="Bookman Old Style"/>
          <w:spacing w:val="14"/>
        </w:rPr>
        <w:t xml:space="preserve"> </w:t>
      </w:r>
      <w:r w:rsidRPr="0060722F">
        <w:rPr>
          <w:rFonts w:ascii="Bookman Old Style" w:hAnsi="Bookman Old Style"/>
        </w:rPr>
        <w:t>melakukan</w:t>
      </w:r>
      <w:r w:rsidRPr="0060722F">
        <w:rPr>
          <w:rFonts w:ascii="Bookman Old Style" w:hAnsi="Bookman Old Style"/>
          <w:spacing w:val="17"/>
        </w:rPr>
        <w:t xml:space="preserve"> </w:t>
      </w:r>
      <w:r w:rsidRPr="0060722F">
        <w:rPr>
          <w:rFonts w:ascii="Bookman Old Style" w:hAnsi="Bookman Old Style"/>
        </w:rPr>
        <w:t>respon</w:t>
      </w:r>
      <w:r w:rsidRPr="0060722F">
        <w:rPr>
          <w:rFonts w:ascii="Bookman Old Style" w:hAnsi="Bookman Old Style"/>
          <w:spacing w:val="17"/>
        </w:rPr>
        <w:t xml:space="preserve"> </w:t>
      </w:r>
      <w:r w:rsidRPr="0060722F">
        <w:rPr>
          <w:rFonts w:ascii="Bookman Old Style" w:hAnsi="Bookman Old Style"/>
        </w:rPr>
        <w:t>ketika</w:t>
      </w:r>
      <w:r w:rsidRPr="0060722F">
        <w:rPr>
          <w:rFonts w:ascii="Bookman Old Style" w:hAnsi="Bookman Old Style"/>
          <w:spacing w:val="16"/>
        </w:rPr>
        <w:t xml:space="preserve"> </w:t>
      </w:r>
      <w:r w:rsidRPr="0060722F">
        <w:rPr>
          <w:rFonts w:ascii="Bookman Old Style" w:hAnsi="Bookman Old Style"/>
        </w:rPr>
        <w:t>diakses,</w:t>
      </w:r>
      <w:r w:rsidRPr="0060722F">
        <w:rPr>
          <w:rFonts w:ascii="Bookman Old Style" w:hAnsi="Bookman Old Style"/>
          <w:spacing w:val="-74"/>
        </w:rPr>
        <w:t xml:space="preserve"> </w:t>
      </w:r>
      <w:r w:rsidR="00AF1315">
        <w:rPr>
          <w:rFonts w:ascii="Bookman Old Style" w:hAnsi="Bookman Old Style"/>
          <w:spacing w:val="-74"/>
          <w:lang w:val="en-US"/>
        </w:rPr>
        <w:t xml:space="preserve">   </w:t>
      </w:r>
      <w:r w:rsidRPr="0060722F">
        <w:rPr>
          <w:rFonts w:ascii="Bookman Old Style" w:hAnsi="Bookman Old Style"/>
        </w:rPr>
        <w:t>serta</w:t>
      </w:r>
      <w:r w:rsidRPr="0060722F">
        <w:rPr>
          <w:rFonts w:ascii="Bookman Old Style" w:hAnsi="Bookman Old Style"/>
          <w:spacing w:val="-3"/>
        </w:rPr>
        <w:t xml:space="preserve"> </w:t>
      </w:r>
      <w:r w:rsidRPr="0060722F">
        <w:rPr>
          <w:rFonts w:ascii="Bookman Old Style" w:hAnsi="Bookman Old Style"/>
        </w:rPr>
        <w:t>memberikan</w:t>
      </w:r>
      <w:r w:rsidRPr="0060722F">
        <w:rPr>
          <w:rFonts w:ascii="Bookman Old Style" w:hAnsi="Bookman Old Style"/>
          <w:spacing w:val="-1"/>
        </w:rPr>
        <w:t xml:space="preserve"> </w:t>
      </w:r>
      <w:r w:rsidRPr="0060722F">
        <w:rPr>
          <w:rFonts w:ascii="Bookman Old Style" w:hAnsi="Bookman Old Style"/>
        </w:rPr>
        <w:t>kemudahan</w:t>
      </w:r>
      <w:r w:rsidRPr="0060722F">
        <w:rPr>
          <w:rFonts w:ascii="Bookman Old Style" w:hAnsi="Bookman Old Style"/>
          <w:spacing w:val="-2"/>
        </w:rPr>
        <w:t xml:space="preserve"> </w:t>
      </w:r>
      <w:r w:rsidRPr="0060722F">
        <w:rPr>
          <w:rFonts w:ascii="Bookman Old Style" w:hAnsi="Bookman Old Style"/>
        </w:rPr>
        <w:t>akses</w:t>
      </w:r>
      <w:r w:rsidRPr="0060722F">
        <w:rPr>
          <w:rFonts w:ascii="Bookman Old Style" w:hAnsi="Bookman Old Style"/>
          <w:spacing w:val="-3"/>
        </w:rPr>
        <w:t xml:space="preserve"> </w:t>
      </w:r>
      <w:r w:rsidRPr="0060722F">
        <w:rPr>
          <w:rFonts w:ascii="Bookman Old Style" w:hAnsi="Bookman Old Style"/>
        </w:rPr>
        <w:t>terhadap</w:t>
      </w:r>
      <w:r w:rsidRPr="0060722F">
        <w:rPr>
          <w:rFonts w:ascii="Bookman Old Style" w:hAnsi="Bookman Old Style"/>
          <w:spacing w:val="-3"/>
        </w:rPr>
        <w:t xml:space="preserve"> </w:t>
      </w:r>
      <w:r w:rsidRPr="0060722F">
        <w:rPr>
          <w:rFonts w:ascii="Bookman Old Style" w:hAnsi="Bookman Old Style"/>
        </w:rPr>
        <w:t>situsnya.</w:t>
      </w:r>
    </w:p>
    <w:p w14:paraId="318F0632" w14:textId="77777777" w:rsidR="0060722F" w:rsidRPr="0060722F" w:rsidRDefault="0060722F" w:rsidP="0060722F">
      <w:pPr>
        <w:pStyle w:val="ListParagraph"/>
        <w:numPr>
          <w:ilvl w:val="2"/>
          <w:numId w:val="20"/>
        </w:numPr>
        <w:tabs>
          <w:tab w:val="left" w:pos="2121"/>
        </w:tabs>
        <w:kinsoku w:val="0"/>
        <w:overflowPunct w:val="0"/>
        <w:adjustRightInd w:val="0"/>
        <w:spacing w:before="5"/>
        <w:rPr>
          <w:rFonts w:ascii="Bookman Old Style" w:hAnsi="Bookman Old Style"/>
          <w:sz w:val="24"/>
          <w:szCs w:val="24"/>
        </w:rPr>
      </w:pPr>
      <w:r w:rsidRPr="0060722F">
        <w:rPr>
          <w:rFonts w:ascii="Bookman Old Style" w:hAnsi="Bookman Old Style"/>
          <w:sz w:val="24"/>
          <w:szCs w:val="24"/>
        </w:rPr>
        <w:t>Keamanan</w:t>
      </w:r>
    </w:p>
    <w:p w14:paraId="56ED7884" w14:textId="00E110B5" w:rsidR="0060722F" w:rsidRPr="0060722F" w:rsidRDefault="00557EA5" w:rsidP="00557EA5">
      <w:pPr>
        <w:pStyle w:val="BodyText"/>
        <w:kinsoku w:val="0"/>
        <w:overflowPunct w:val="0"/>
        <w:spacing w:before="138" w:line="362" w:lineRule="auto"/>
        <w:ind w:right="762"/>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sidR="0060722F" w:rsidRPr="0060722F">
        <w:rPr>
          <w:rFonts w:ascii="Bookman Old Style" w:hAnsi="Bookman Old Style"/>
        </w:rPr>
        <w:t>SRIKANDI</w:t>
      </w:r>
      <w:r w:rsidR="0060722F" w:rsidRPr="0060722F">
        <w:rPr>
          <w:rFonts w:ascii="Bookman Old Style" w:hAnsi="Bookman Old Style"/>
        </w:rPr>
        <w:tab/>
        <w:t>aman</w:t>
      </w:r>
      <w:r w:rsidR="0060722F" w:rsidRPr="0060722F">
        <w:rPr>
          <w:rFonts w:ascii="Bookman Old Style" w:hAnsi="Bookman Old Style"/>
        </w:rPr>
        <w:tab/>
        <w:t>untuk</w:t>
      </w:r>
      <w:r>
        <w:rPr>
          <w:rFonts w:ascii="Bookman Old Style" w:hAnsi="Bookman Old Style"/>
          <w:lang w:val="en-US"/>
        </w:rPr>
        <w:t xml:space="preserve"> </w:t>
      </w:r>
      <w:r w:rsidR="0060722F" w:rsidRPr="0060722F">
        <w:rPr>
          <w:rFonts w:ascii="Bookman Old Style" w:hAnsi="Bookman Old Style"/>
        </w:rPr>
        <w:t>melakukan</w:t>
      </w:r>
      <w:r w:rsidR="0060722F" w:rsidRPr="0060722F">
        <w:rPr>
          <w:rFonts w:ascii="Bookman Old Style" w:hAnsi="Bookman Old Style"/>
          <w:spacing w:val="57"/>
        </w:rPr>
        <w:t xml:space="preserve"> </w:t>
      </w:r>
      <w:r w:rsidR="0060722F" w:rsidRPr="0060722F">
        <w:rPr>
          <w:rFonts w:ascii="Bookman Old Style" w:hAnsi="Bookman Old Style"/>
        </w:rPr>
        <w:t>pengiriman</w:t>
      </w:r>
      <w:r w:rsidR="0060722F" w:rsidRPr="0060722F">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lang w:val="en-US"/>
        </w:rPr>
        <w:t xml:space="preserve">         </w:t>
      </w:r>
      <w:r w:rsidR="0060722F" w:rsidRPr="0060722F">
        <w:rPr>
          <w:rFonts w:ascii="Bookman Old Style" w:hAnsi="Bookman Old Style"/>
          <w:spacing w:val="-1"/>
        </w:rPr>
        <w:t>Naskah</w:t>
      </w:r>
      <w:r>
        <w:rPr>
          <w:rFonts w:ascii="Bookman Old Style" w:hAnsi="Bookman Old Style"/>
          <w:spacing w:val="-1"/>
          <w:lang w:val="en-US"/>
        </w:rPr>
        <w:t xml:space="preserve"> </w:t>
      </w:r>
      <w:r w:rsidR="0060722F" w:rsidRPr="0060722F">
        <w:rPr>
          <w:rFonts w:ascii="Bookman Old Style" w:hAnsi="Bookman Old Style"/>
          <w:spacing w:val="-73"/>
        </w:rPr>
        <w:t xml:space="preserve"> </w:t>
      </w:r>
      <w:r w:rsidR="0060722F" w:rsidRPr="0060722F">
        <w:rPr>
          <w:rFonts w:ascii="Bookman Old Style" w:hAnsi="Bookman Old Style"/>
        </w:rPr>
        <w:t>Dinas</w:t>
      </w:r>
      <w:r w:rsidR="0060722F" w:rsidRPr="0060722F">
        <w:rPr>
          <w:rFonts w:ascii="Bookman Old Style" w:hAnsi="Bookman Old Style"/>
          <w:spacing w:val="73"/>
        </w:rPr>
        <w:t xml:space="preserve"> </w:t>
      </w:r>
      <w:r w:rsidR="0060722F" w:rsidRPr="0060722F">
        <w:rPr>
          <w:rFonts w:ascii="Bookman Old Style" w:hAnsi="Bookman Old Style"/>
        </w:rPr>
        <w:t>dan pengelolaan Arsip</w:t>
      </w:r>
      <w:r w:rsidR="0060722F" w:rsidRPr="0060722F">
        <w:rPr>
          <w:rFonts w:ascii="Bookman Old Style" w:hAnsi="Bookman Old Style"/>
          <w:spacing w:val="-3"/>
        </w:rPr>
        <w:t xml:space="preserve"> </w:t>
      </w:r>
      <w:r w:rsidR="0060722F" w:rsidRPr="0060722F">
        <w:rPr>
          <w:rFonts w:ascii="Bookman Old Style" w:hAnsi="Bookman Old Style"/>
        </w:rPr>
        <w:t>Dinamis.</w:t>
      </w:r>
    </w:p>
    <w:p w14:paraId="6F353D50" w14:textId="77777777" w:rsidR="0060722F" w:rsidRPr="0060722F" w:rsidRDefault="0060722F" w:rsidP="0060722F">
      <w:pPr>
        <w:pStyle w:val="BodyText"/>
        <w:kinsoku w:val="0"/>
        <w:overflowPunct w:val="0"/>
        <w:spacing w:before="7"/>
        <w:rPr>
          <w:rFonts w:ascii="Bookman Old Style" w:hAnsi="Bookman Old Style"/>
        </w:rPr>
      </w:pPr>
    </w:p>
    <w:p w14:paraId="687E0C56" w14:textId="77777777" w:rsidR="0060722F" w:rsidRPr="0060722F" w:rsidRDefault="0060722F" w:rsidP="0060722F">
      <w:pPr>
        <w:pStyle w:val="ListParagraph"/>
        <w:numPr>
          <w:ilvl w:val="0"/>
          <w:numId w:val="20"/>
        </w:numPr>
        <w:tabs>
          <w:tab w:val="left" w:pos="989"/>
        </w:tabs>
        <w:kinsoku w:val="0"/>
        <w:overflowPunct w:val="0"/>
        <w:adjustRightInd w:val="0"/>
        <w:rPr>
          <w:rFonts w:ascii="Bookman Old Style" w:hAnsi="Bookman Old Style"/>
          <w:sz w:val="24"/>
          <w:szCs w:val="24"/>
        </w:rPr>
      </w:pPr>
      <w:r w:rsidRPr="0060722F">
        <w:rPr>
          <w:rFonts w:ascii="Bookman Old Style" w:hAnsi="Bookman Old Style"/>
          <w:sz w:val="24"/>
          <w:szCs w:val="24"/>
        </w:rPr>
        <w:t>Dimensi</w:t>
      </w:r>
      <w:r w:rsidRPr="0060722F">
        <w:rPr>
          <w:rFonts w:ascii="Bookman Old Style" w:hAnsi="Bookman Old Style"/>
          <w:spacing w:val="-5"/>
          <w:sz w:val="24"/>
          <w:szCs w:val="24"/>
        </w:rPr>
        <w:t xml:space="preserve"> </w:t>
      </w:r>
      <w:r w:rsidRPr="0060722F">
        <w:rPr>
          <w:rFonts w:ascii="Bookman Old Style" w:hAnsi="Bookman Old Style"/>
          <w:sz w:val="24"/>
          <w:szCs w:val="24"/>
        </w:rPr>
        <w:t>Organisasi</w:t>
      </w:r>
    </w:p>
    <w:p w14:paraId="46AC3D32" w14:textId="77777777" w:rsidR="0060722F" w:rsidRPr="0060722F" w:rsidRDefault="0060722F" w:rsidP="0060722F">
      <w:pPr>
        <w:pStyle w:val="ListParagraph"/>
        <w:numPr>
          <w:ilvl w:val="1"/>
          <w:numId w:val="20"/>
        </w:numPr>
        <w:tabs>
          <w:tab w:val="left" w:pos="1553"/>
        </w:tabs>
        <w:kinsoku w:val="0"/>
        <w:overflowPunct w:val="0"/>
        <w:adjustRightInd w:val="0"/>
        <w:spacing w:before="142"/>
        <w:ind w:hanging="573"/>
        <w:rPr>
          <w:rFonts w:ascii="Bookman Old Style" w:hAnsi="Bookman Old Style"/>
          <w:sz w:val="24"/>
          <w:szCs w:val="24"/>
        </w:rPr>
      </w:pPr>
      <w:r w:rsidRPr="0060722F">
        <w:rPr>
          <w:rFonts w:ascii="Bookman Old Style" w:hAnsi="Bookman Old Style"/>
          <w:sz w:val="24"/>
          <w:szCs w:val="24"/>
        </w:rPr>
        <w:t>Dukungan</w:t>
      </w:r>
      <w:r w:rsidRPr="0060722F">
        <w:rPr>
          <w:rFonts w:ascii="Bookman Old Style" w:hAnsi="Bookman Old Style"/>
          <w:spacing w:val="-3"/>
          <w:sz w:val="24"/>
          <w:szCs w:val="24"/>
        </w:rPr>
        <w:t xml:space="preserve"> </w:t>
      </w:r>
      <w:r w:rsidRPr="0060722F">
        <w:rPr>
          <w:rFonts w:ascii="Bookman Old Style" w:hAnsi="Bookman Old Style"/>
          <w:sz w:val="24"/>
          <w:szCs w:val="24"/>
        </w:rPr>
        <w:t>Pimpinan</w:t>
      </w:r>
    </w:p>
    <w:p w14:paraId="58B48DF7" w14:textId="77777777" w:rsidR="0060722F" w:rsidRPr="0060722F" w:rsidRDefault="0060722F" w:rsidP="0060722F">
      <w:pPr>
        <w:pStyle w:val="ListParagraph"/>
        <w:numPr>
          <w:ilvl w:val="1"/>
          <w:numId w:val="20"/>
        </w:numPr>
        <w:tabs>
          <w:tab w:val="left" w:pos="1553"/>
        </w:tabs>
        <w:kinsoku w:val="0"/>
        <w:overflowPunct w:val="0"/>
        <w:adjustRightInd w:val="0"/>
        <w:spacing w:before="142"/>
        <w:ind w:hanging="573"/>
        <w:rPr>
          <w:rFonts w:ascii="Bookman Old Style" w:hAnsi="Bookman Old Style"/>
          <w:sz w:val="24"/>
          <w:szCs w:val="24"/>
        </w:rPr>
        <w:sectPr w:rsidR="0060722F" w:rsidRPr="0060722F" w:rsidSect="006968B2">
          <w:type w:val="continuous"/>
          <w:pgSz w:w="12250" w:h="18730"/>
          <w:pgMar w:top="1440" w:right="1440" w:bottom="1440" w:left="1440" w:header="720" w:footer="720" w:gutter="0"/>
          <w:cols w:space="720"/>
          <w:noEndnote/>
        </w:sectPr>
      </w:pPr>
    </w:p>
    <w:p w14:paraId="21B71EAA" w14:textId="77777777" w:rsidR="0060722F" w:rsidRPr="0060722F" w:rsidRDefault="0060722F" w:rsidP="00557EA5">
      <w:pPr>
        <w:pStyle w:val="BodyText"/>
        <w:kinsoku w:val="0"/>
        <w:overflowPunct w:val="0"/>
        <w:spacing w:before="74" w:line="360" w:lineRule="auto"/>
        <w:ind w:left="1553" w:right="64"/>
        <w:jc w:val="both"/>
        <w:rPr>
          <w:rFonts w:ascii="Bookman Old Style" w:hAnsi="Bookman Old Style"/>
        </w:rPr>
      </w:pPr>
      <w:r w:rsidRPr="0060722F">
        <w:rPr>
          <w:rFonts w:ascii="Bookman Old Style" w:hAnsi="Bookman Old Style"/>
        </w:rPr>
        <w:lastRenderedPageBreak/>
        <w:t>Dukungan Pimpinan adalah lingkungan kerja yang mencerminkan</w:t>
      </w:r>
      <w:r w:rsidRPr="0060722F">
        <w:rPr>
          <w:rFonts w:ascii="Bookman Old Style" w:hAnsi="Bookman Old Style"/>
          <w:spacing w:val="1"/>
        </w:rPr>
        <w:t xml:space="preserve"> </w:t>
      </w:r>
      <w:r w:rsidRPr="0060722F">
        <w:rPr>
          <w:rFonts w:ascii="Bookman Old Style" w:hAnsi="Bookman Old Style"/>
        </w:rPr>
        <w:t>sejauh mana atasan dan pimpinan mendorong pekerjaan, inovasi,</w:t>
      </w:r>
      <w:r w:rsidRPr="0060722F">
        <w:rPr>
          <w:rFonts w:ascii="Bookman Old Style" w:hAnsi="Bookman Old Style"/>
          <w:spacing w:val="1"/>
        </w:rPr>
        <w:t xml:space="preserve"> </w:t>
      </w:r>
      <w:r w:rsidRPr="0060722F">
        <w:rPr>
          <w:rFonts w:ascii="Bookman Old Style" w:hAnsi="Bookman Old Style"/>
        </w:rPr>
        <w:t>meningkatkan keterampilan dan memberikan pengakuan kepada</w:t>
      </w:r>
      <w:r w:rsidRPr="0060722F">
        <w:rPr>
          <w:rFonts w:ascii="Bookman Old Style" w:hAnsi="Bookman Old Style"/>
          <w:spacing w:val="1"/>
        </w:rPr>
        <w:t xml:space="preserve"> </w:t>
      </w:r>
      <w:r w:rsidRPr="0060722F">
        <w:rPr>
          <w:rFonts w:ascii="Bookman Old Style" w:hAnsi="Bookman Old Style"/>
        </w:rPr>
        <w:t>pegawai</w:t>
      </w:r>
      <w:r w:rsidRPr="0060722F">
        <w:rPr>
          <w:rFonts w:ascii="Bookman Old Style" w:hAnsi="Bookman Old Style"/>
          <w:spacing w:val="1"/>
        </w:rPr>
        <w:t xml:space="preserve"> </w:t>
      </w:r>
      <w:r w:rsidRPr="0060722F">
        <w:rPr>
          <w:rFonts w:ascii="Bookman Old Style" w:hAnsi="Bookman Old Style"/>
        </w:rPr>
        <w:t>untuk</w:t>
      </w:r>
      <w:r w:rsidRPr="0060722F">
        <w:rPr>
          <w:rFonts w:ascii="Bookman Old Style" w:hAnsi="Bookman Old Style"/>
          <w:spacing w:val="1"/>
        </w:rPr>
        <w:t xml:space="preserve"> </w:t>
      </w:r>
      <w:r w:rsidRPr="0060722F">
        <w:rPr>
          <w:rFonts w:ascii="Bookman Old Style" w:hAnsi="Bookman Old Style"/>
        </w:rPr>
        <w:t>mendukung</w:t>
      </w:r>
      <w:r w:rsidRPr="0060722F">
        <w:rPr>
          <w:rFonts w:ascii="Bookman Old Style" w:hAnsi="Bookman Old Style"/>
          <w:spacing w:val="1"/>
        </w:rPr>
        <w:t xml:space="preserve"> </w:t>
      </w:r>
      <w:r w:rsidRPr="0060722F">
        <w:rPr>
          <w:rFonts w:ascii="Bookman Old Style" w:hAnsi="Bookman Old Style"/>
        </w:rPr>
        <w:t>penggunaan</w:t>
      </w:r>
      <w:r w:rsidRPr="0060722F">
        <w:rPr>
          <w:rFonts w:ascii="Bookman Old Style" w:hAnsi="Bookman Old Style"/>
          <w:spacing w:val="1"/>
        </w:rPr>
        <w:t xml:space="preserve"> </w:t>
      </w:r>
      <w:r w:rsidRPr="0060722F">
        <w:rPr>
          <w:rFonts w:ascii="Bookman Old Style" w:hAnsi="Bookman Old Style"/>
        </w:rPr>
        <w:t>SRIKANDI.</w:t>
      </w:r>
      <w:r w:rsidRPr="0060722F">
        <w:rPr>
          <w:rFonts w:ascii="Bookman Old Style" w:hAnsi="Bookman Old Style"/>
          <w:spacing w:val="1"/>
        </w:rPr>
        <w:t xml:space="preserve"> </w:t>
      </w:r>
      <w:r w:rsidRPr="0060722F">
        <w:rPr>
          <w:rFonts w:ascii="Bookman Old Style" w:hAnsi="Bookman Old Style"/>
        </w:rPr>
        <w:t>Dukungan</w:t>
      </w:r>
      <w:r w:rsidRPr="0060722F">
        <w:rPr>
          <w:rFonts w:ascii="Bookman Old Style" w:hAnsi="Bookman Old Style"/>
          <w:spacing w:val="1"/>
        </w:rPr>
        <w:t xml:space="preserve"> </w:t>
      </w:r>
      <w:r w:rsidRPr="0060722F">
        <w:rPr>
          <w:rFonts w:ascii="Bookman Old Style" w:hAnsi="Bookman Old Style"/>
        </w:rPr>
        <w:t>pimpinan</w:t>
      </w:r>
      <w:r w:rsidRPr="0060722F">
        <w:rPr>
          <w:rFonts w:ascii="Bookman Old Style" w:hAnsi="Bookman Old Style"/>
          <w:spacing w:val="1"/>
        </w:rPr>
        <w:t xml:space="preserve"> </w:t>
      </w:r>
      <w:r w:rsidRPr="0060722F">
        <w:rPr>
          <w:rFonts w:ascii="Bookman Old Style" w:hAnsi="Bookman Old Style"/>
        </w:rPr>
        <w:t>atau</w:t>
      </w:r>
      <w:r w:rsidRPr="0060722F">
        <w:rPr>
          <w:rFonts w:ascii="Bookman Old Style" w:hAnsi="Bookman Old Style"/>
          <w:spacing w:val="1"/>
        </w:rPr>
        <w:t xml:space="preserve"> </w:t>
      </w:r>
      <w:r w:rsidRPr="0060722F">
        <w:rPr>
          <w:rFonts w:ascii="Bookman Old Style" w:hAnsi="Bookman Old Style"/>
        </w:rPr>
        <w:t>menejemen</w:t>
      </w:r>
      <w:r w:rsidRPr="0060722F">
        <w:rPr>
          <w:rFonts w:ascii="Bookman Old Style" w:hAnsi="Bookman Old Style"/>
          <w:spacing w:val="1"/>
        </w:rPr>
        <w:t xml:space="preserve"> </w:t>
      </w:r>
      <w:r w:rsidRPr="0060722F">
        <w:rPr>
          <w:rFonts w:ascii="Bookman Old Style" w:hAnsi="Bookman Old Style"/>
        </w:rPr>
        <w:t>puncak</w:t>
      </w:r>
      <w:r w:rsidRPr="0060722F">
        <w:rPr>
          <w:rFonts w:ascii="Bookman Old Style" w:hAnsi="Bookman Old Style"/>
          <w:spacing w:val="1"/>
        </w:rPr>
        <w:t xml:space="preserve"> </w:t>
      </w:r>
      <w:r w:rsidRPr="0060722F">
        <w:rPr>
          <w:rFonts w:ascii="Bookman Old Style" w:hAnsi="Bookman Old Style"/>
        </w:rPr>
        <w:t>dalam</w:t>
      </w:r>
      <w:r w:rsidRPr="0060722F">
        <w:rPr>
          <w:rFonts w:ascii="Bookman Old Style" w:hAnsi="Bookman Old Style"/>
          <w:spacing w:val="1"/>
        </w:rPr>
        <w:t xml:space="preserve"> </w:t>
      </w:r>
      <w:r w:rsidRPr="0060722F">
        <w:rPr>
          <w:rFonts w:ascii="Bookman Old Style" w:hAnsi="Bookman Old Style"/>
        </w:rPr>
        <w:t>hal</w:t>
      </w:r>
      <w:r w:rsidRPr="0060722F">
        <w:rPr>
          <w:rFonts w:ascii="Bookman Old Style" w:hAnsi="Bookman Old Style"/>
          <w:spacing w:val="1"/>
        </w:rPr>
        <w:t xml:space="preserve"> </w:t>
      </w:r>
      <w:r w:rsidRPr="0060722F">
        <w:rPr>
          <w:rFonts w:ascii="Bookman Old Style" w:hAnsi="Bookman Old Style"/>
        </w:rPr>
        <w:t>ini</w:t>
      </w:r>
      <w:r w:rsidRPr="0060722F">
        <w:rPr>
          <w:rFonts w:ascii="Bookman Old Style" w:hAnsi="Bookman Old Style"/>
          <w:spacing w:val="1"/>
        </w:rPr>
        <w:t xml:space="preserve"> </w:t>
      </w:r>
      <w:r w:rsidRPr="0060722F">
        <w:rPr>
          <w:rFonts w:ascii="Bookman Old Style" w:hAnsi="Bookman Old Style"/>
        </w:rPr>
        <w:t>Bupati,</w:t>
      </w:r>
      <w:r w:rsidRPr="0060722F">
        <w:rPr>
          <w:rFonts w:ascii="Bookman Old Style" w:hAnsi="Bookman Old Style"/>
          <w:spacing w:val="1"/>
        </w:rPr>
        <w:t xml:space="preserve"> </w:t>
      </w:r>
      <w:r w:rsidRPr="0060722F">
        <w:rPr>
          <w:rFonts w:ascii="Bookman Old Style" w:hAnsi="Bookman Old Style"/>
        </w:rPr>
        <w:t>memberikan efek yang kuat pada kegunaan sistem. Indikatornya</w:t>
      </w:r>
      <w:r w:rsidRPr="0060722F">
        <w:rPr>
          <w:rFonts w:ascii="Bookman Old Style" w:hAnsi="Bookman Old Style"/>
          <w:spacing w:val="1"/>
        </w:rPr>
        <w:t xml:space="preserve"> </w:t>
      </w:r>
      <w:r w:rsidRPr="0060722F">
        <w:rPr>
          <w:rFonts w:ascii="Bookman Old Style" w:hAnsi="Bookman Old Style"/>
        </w:rPr>
        <w:t>adalah:</w:t>
      </w:r>
    </w:p>
    <w:p w14:paraId="092022BF" w14:textId="77777777" w:rsidR="0060722F" w:rsidRPr="0060722F" w:rsidRDefault="0060722F" w:rsidP="0060722F">
      <w:pPr>
        <w:pStyle w:val="ListParagraph"/>
        <w:numPr>
          <w:ilvl w:val="2"/>
          <w:numId w:val="20"/>
        </w:numPr>
        <w:tabs>
          <w:tab w:val="left" w:pos="2121"/>
        </w:tabs>
        <w:kinsoku w:val="0"/>
        <w:overflowPunct w:val="0"/>
        <w:adjustRightInd w:val="0"/>
        <w:spacing w:before="2"/>
        <w:jc w:val="both"/>
        <w:rPr>
          <w:rFonts w:ascii="Bookman Old Style" w:hAnsi="Bookman Old Style"/>
          <w:sz w:val="24"/>
          <w:szCs w:val="24"/>
        </w:rPr>
      </w:pPr>
      <w:r w:rsidRPr="0060722F">
        <w:rPr>
          <w:rFonts w:ascii="Bookman Old Style" w:hAnsi="Bookman Old Style"/>
          <w:sz w:val="24"/>
          <w:szCs w:val="24"/>
        </w:rPr>
        <w:t>Penggunaan</w:t>
      </w:r>
      <w:r w:rsidRPr="0060722F">
        <w:rPr>
          <w:rFonts w:ascii="Bookman Old Style" w:hAnsi="Bookman Old Style"/>
          <w:spacing w:val="-5"/>
          <w:sz w:val="24"/>
          <w:szCs w:val="24"/>
        </w:rPr>
        <w:t xml:space="preserve"> </w:t>
      </w:r>
      <w:r w:rsidRPr="0060722F">
        <w:rPr>
          <w:rFonts w:ascii="Bookman Old Style" w:hAnsi="Bookman Old Style"/>
          <w:sz w:val="24"/>
          <w:szCs w:val="24"/>
        </w:rPr>
        <w:t>sistem.</w:t>
      </w:r>
    </w:p>
    <w:p w14:paraId="30E1BBB3" w14:textId="29D27237" w:rsidR="0060722F" w:rsidRPr="0060722F" w:rsidRDefault="0060722F" w:rsidP="00557EA5">
      <w:pPr>
        <w:pStyle w:val="BodyText"/>
        <w:kinsoku w:val="0"/>
        <w:overflowPunct w:val="0"/>
        <w:spacing w:before="139" w:line="362" w:lineRule="auto"/>
        <w:ind w:left="2127" w:right="750" w:firstLine="33"/>
        <w:jc w:val="both"/>
        <w:rPr>
          <w:rFonts w:ascii="Bookman Old Style" w:hAnsi="Bookman Old Style"/>
        </w:rPr>
      </w:pPr>
      <w:r w:rsidRPr="0060722F">
        <w:rPr>
          <w:rFonts w:ascii="Bookman Old Style" w:hAnsi="Bookman Old Style"/>
        </w:rPr>
        <w:t>Bupati melalui Sekretaris Daerah</w:t>
      </w:r>
      <w:r w:rsidRPr="0060722F">
        <w:rPr>
          <w:rFonts w:ascii="Bookman Old Style" w:hAnsi="Bookman Old Style"/>
          <w:spacing w:val="1"/>
        </w:rPr>
        <w:t xml:space="preserve"> </w:t>
      </w:r>
      <w:r w:rsidRPr="0060722F">
        <w:rPr>
          <w:rFonts w:ascii="Bookman Old Style" w:hAnsi="Bookman Old Style"/>
        </w:rPr>
        <w:t>selalu memantau</w:t>
      </w:r>
      <w:r w:rsidR="00557EA5">
        <w:rPr>
          <w:rFonts w:ascii="Bookman Old Style" w:hAnsi="Bookman Old Style"/>
          <w:lang w:val="en-US"/>
        </w:rPr>
        <w:t xml:space="preserve"> </w:t>
      </w:r>
      <w:r w:rsidRPr="0060722F">
        <w:rPr>
          <w:rFonts w:ascii="Bookman Old Style" w:hAnsi="Bookman Old Style"/>
        </w:rPr>
        <w:t>tingkat</w:t>
      </w:r>
      <w:r w:rsidRPr="0060722F">
        <w:rPr>
          <w:rFonts w:ascii="Bookman Old Style" w:hAnsi="Bookman Old Style"/>
          <w:spacing w:val="1"/>
        </w:rPr>
        <w:t xml:space="preserve"> </w:t>
      </w:r>
      <w:r w:rsidRPr="0060722F">
        <w:rPr>
          <w:rFonts w:ascii="Bookman Old Style" w:hAnsi="Bookman Old Style"/>
        </w:rPr>
        <w:t>penggunaan</w:t>
      </w:r>
      <w:r w:rsidRPr="0060722F">
        <w:rPr>
          <w:rFonts w:ascii="Bookman Old Style" w:hAnsi="Bookman Old Style"/>
          <w:spacing w:val="-1"/>
        </w:rPr>
        <w:t xml:space="preserve"> </w:t>
      </w:r>
      <w:r w:rsidRPr="0060722F">
        <w:rPr>
          <w:rFonts w:ascii="Bookman Old Style" w:hAnsi="Bookman Old Style"/>
        </w:rPr>
        <w:t>SRIKANDI.</w:t>
      </w:r>
    </w:p>
    <w:p w14:paraId="5EEA9259" w14:textId="77777777" w:rsidR="0060722F" w:rsidRPr="0060722F" w:rsidRDefault="0060722F" w:rsidP="0060722F">
      <w:pPr>
        <w:pStyle w:val="ListParagraph"/>
        <w:numPr>
          <w:ilvl w:val="2"/>
          <w:numId w:val="20"/>
        </w:numPr>
        <w:tabs>
          <w:tab w:val="left" w:pos="2121"/>
        </w:tabs>
        <w:kinsoku w:val="0"/>
        <w:overflowPunct w:val="0"/>
        <w:adjustRightInd w:val="0"/>
        <w:spacing w:line="275" w:lineRule="exact"/>
        <w:rPr>
          <w:rFonts w:ascii="Bookman Old Style" w:hAnsi="Bookman Old Style"/>
          <w:sz w:val="24"/>
          <w:szCs w:val="24"/>
        </w:rPr>
      </w:pPr>
      <w:r w:rsidRPr="0060722F">
        <w:rPr>
          <w:rFonts w:ascii="Bookman Old Style" w:hAnsi="Bookman Old Style"/>
          <w:sz w:val="24"/>
          <w:szCs w:val="24"/>
        </w:rPr>
        <w:t>Evaluasi</w:t>
      </w:r>
      <w:r w:rsidRPr="0060722F">
        <w:rPr>
          <w:rFonts w:ascii="Bookman Old Style" w:hAnsi="Bookman Old Style"/>
          <w:spacing w:val="-5"/>
          <w:sz w:val="24"/>
          <w:szCs w:val="24"/>
        </w:rPr>
        <w:t xml:space="preserve"> </w:t>
      </w:r>
      <w:r w:rsidRPr="0060722F">
        <w:rPr>
          <w:rFonts w:ascii="Bookman Old Style" w:hAnsi="Bookman Old Style"/>
          <w:sz w:val="24"/>
          <w:szCs w:val="24"/>
        </w:rPr>
        <w:t>sistem.</w:t>
      </w:r>
    </w:p>
    <w:p w14:paraId="67FD55BE" w14:textId="77777777" w:rsidR="0060722F" w:rsidRPr="0060722F" w:rsidRDefault="0060722F" w:rsidP="00557EA5">
      <w:pPr>
        <w:pStyle w:val="BodyText"/>
        <w:kinsoku w:val="0"/>
        <w:overflowPunct w:val="0"/>
        <w:spacing w:before="142" w:line="362" w:lineRule="auto"/>
        <w:ind w:left="2160" w:right="753"/>
        <w:jc w:val="both"/>
        <w:rPr>
          <w:rFonts w:ascii="Bookman Old Style" w:hAnsi="Bookman Old Style"/>
        </w:rPr>
      </w:pPr>
      <w:r w:rsidRPr="0060722F">
        <w:rPr>
          <w:rFonts w:ascii="Bookman Old Style" w:hAnsi="Bookman Old Style"/>
        </w:rPr>
        <w:t>Selalu</w:t>
      </w:r>
      <w:r w:rsidRPr="0060722F">
        <w:rPr>
          <w:rFonts w:ascii="Bookman Old Style" w:hAnsi="Bookman Old Style"/>
          <w:spacing w:val="1"/>
        </w:rPr>
        <w:t xml:space="preserve"> </w:t>
      </w:r>
      <w:r w:rsidRPr="0060722F">
        <w:rPr>
          <w:rFonts w:ascii="Bookman Old Style" w:hAnsi="Bookman Old Style"/>
        </w:rPr>
        <w:t>memperhatikan</w:t>
      </w:r>
      <w:r w:rsidRPr="0060722F">
        <w:rPr>
          <w:rFonts w:ascii="Bookman Old Style" w:hAnsi="Bookman Old Style"/>
          <w:spacing w:val="1"/>
        </w:rPr>
        <w:t xml:space="preserve"> </w:t>
      </w:r>
      <w:r w:rsidRPr="0060722F">
        <w:rPr>
          <w:rFonts w:ascii="Bookman Old Style" w:hAnsi="Bookman Old Style"/>
        </w:rPr>
        <w:t>berbagai</w:t>
      </w:r>
      <w:r w:rsidRPr="0060722F">
        <w:rPr>
          <w:rFonts w:ascii="Bookman Old Style" w:hAnsi="Bookman Old Style"/>
          <w:spacing w:val="1"/>
        </w:rPr>
        <w:t xml:space="preserve"> </w:t>
      </w:r>
      <w:r w:rsidRPr="0060722F">
        <w:rPr>
          <w:rFonts w:ascii="Bookman Old Style" w:hAnsi="Bookman Old Style"/>
        </w:rPr>
        <w:t>masalahan</w:t>
      </w:r>
      <w:r w:rsidRPr="0060722F">
        <w:rPr>
          <w:rFonts w:ascii="Bookman Old Style" w:hAnsi="Bookman Old Style"/>
          <w:spacing w:val="1"/>
        </w:rPr>
        <w:t xml:space="preserve"> </w:t>
      </w:r>
      <w:r w:rsidRPr="0060722F">
        <w:rPr>
          <w:rFonts w:ascii="Bookman Old Style" w:hAnsi="Bookman Old Style"/>
        </w:rPr>
        <w:t>terkait</w:t>
      </w:r>
      <w:r w:rsidRPr="0060722F">
        <w:rPr>
          <w:rFonts w:ascii="Bookman Old Style" w:hAnsi="Bookman Old Style"/>
          <w:spacing w:val="1"/>
        </w:rPr>
        <w:t xml:space="preserve"> </w:t>
      </w:r>
      <w:r w:rsidRPr="0060722F">
        <w:rPr>
          <w:rFonts w:ascii="Bookman Old Style" w:hAnsi="Bookman Old Style"/>
        </w:rPr>
        <w:t>pengoperasian</w:t>
      </w:r>
      <w:r w:rsidRPr="0060722F">
        <w:rPr>
          <w:rFonts w:ascii="Bookman Old Style" w:hAnsi="Bookman Old Style"/>
          <w:spacing w:val="-1"/>
        </w:rPr>
        <w:t xml:space="preserve"> </w:t>
      </w:r>
      <w:r w:rsidRPr="0060722F">
        <w:rPr>
          <w:rFonts w:ascii="Bookman Old Style" w:hAnsi="Bookman Old Style"/>
        </w:rPr>
        <w:t>SRIKANDI</w:t>
      </w:r>
    </w:p>
    <w:p w14:paraId="7CCF4C10" w14:textId="77777777" w:rsidR="0060722F" w:rsidRPr="0060722F" w:rsidRDefault="0060722F" w:rsidP="0060722F">
      <w:pPr>
        <w:pStyle w:val="ListParagraph"/>
        <w:numPr>
          <w:ilvl w:val="2"/>
          <w:numId w:val="20"/>
        </w:numPr>
        <w:tabs>
          <w:tab w:val="left" w:pos="2121"/>
        </w:tabs>
        <w:kinsoku w:val="0"/>
        <w:overflowPunct w:val="0"/>
        <w:adjustRightInd w:val="0"/>
        <w:spacing w:line="275" w:lineRule="exact"/>
        <w:rPr>
          <w:rFonts w:ascii="Bookman Old Style" w:hAnsi="Bookman Old Style"/>
          <w:sz w:val="24"/>
          <w:szCs w:val="24"/>
        </w:rPr>
      </w:pPr>
      <w:r w:rsidRPr="0060722F">
        <w:rPr>
          <w:rFonts w:ascii="Bookman Old Style" w:hAnsi="Bookman Old Style"/>
          <w:sz w:val="24"/>
          <w:szCs w:val="24"/>
        </w:rPr>
        <w:t>Dukungan.</w:t>
      </w:r>
    </w:p>
    <w:p w14:paraId="37A5ED30" w14:textId="787D5D97" w:rsidR="0060722F" w:rsidRPr="0060722F" w:rsidRDefault="0060722F" w:rsidP="00557EA5">
      <w:pPr>
        <w:pStyle w:val="BodyText"/>
        <w:kinsoku w:val="0"/>
        <w:overflowPunct w:val="0"/>
        <w:spacing w:before="143" w:line="362" w:lineRule="auto"/>
        <w:ind w:left="2160" w:right="156"/>
        <w:rPr>
          <w:rFonts w:ascii="Bookman Old Style" w:hAnsi="Bookman Old Style"/>
        </w:rPr>
      </w:pPr>
      <w:r w:rsidRPr="0060722F">
        <w:rPr>
          <w:rFonts w:ascii="Bookman Old Style" w:hAnsi="Bookman Old Style"/>
        </w:rPr>
        <w:t>Bupati</w:t>
      </w:r>
      <w:r w:rsidRPr="0060722F">
        <w:rPr>
          <w:rFonts w:ascii="Bookman Old Style" w:hAnsi="Bookman Old Style"/>
          <w:spacing w:val="8"/>
        </w:rPr>
        <w:t xml:space="preserve"> </w:t>
      </w:r>
      <w:r w:rsidRPr="0060722F">
        <w:rPr>
          <w:rFonts w:ascii="Bookman Old Style" w:hAnsi="Bookman Old Style"/>
        </w:rPr>
        <w:t>menyediakan</w:t>
      </w:r>
      <w:r w:rsidRPr="0060722F">
        <w:rPr>
          <w:rFonts w:ascii="Bookman Old Style" w:hAnsi="Bookman Old Style"/>
          <w:spacing w:val="9"/>
        </w:rPr>
        <w:t xml:space="preserve"> </w:t>
      </w:r>
      <w:r w:rsidRPr="0060722F">
        <w:rPr>
          <w:rFonts w:ascii="Bookman Old Style" w:hAnsi="Bookman Old Style"/>
        </w:rPr>
        <w:t>dan</w:t>
      </w:r>
      <w:r w:rsidRPr="0060722F">
        <w:rPr>
          <w:rFonts w:ascii="Bookman Old Style" w:hAnsi="Bookman Old Style"/>
          <w:spacing w:val="9"/>
        </w:rPr>
        <w:t xml:space="preserve"> </w:t>
      </w:r>
      <w:r w:rsidRPr="0060722F">
        <w:rPr>
          <w:rFonts w:ascii="Bookman Old Style" w:hAnsi="Bookman Old Style"/>
        </w:rPr>
        <w:t>atau</w:t>
      </w:r>
      <w:r w:rsidRPr="0060722F">
        <w:rPr>
          <w:rFonts w:ascii="Bookman Old Style" w:hAnsi="Bookman Old Style"/>
          <w:spacing w:val="7"/>
        </w:rPr>
        <w:t xml:space="preserve"> </w:t>
      </w:r>
      <w:r w:rsidRPr="0060722F">
        <w:rPr>
          <w:rFonts w:ascii="Bookman Old Style" w:hAnsi="Bookman Old Style"/>
        </w:rPr>
        <w:t>memberikan</w:t>
      </w:r>
      <w:r w:rsidRPr="0060722F">
        <w:rPr>
          <w:rFonts w:ascii="Bookman Old Style" w:hAnsi="Bookman Old Style"/>
          <w:spacing w:val="11"/>
        </w:rPr>
        <w:t xml:space="preserve"> </w:t>
      </w:r>
      <w:r w:rsidRPr="0060722F">
        <w:rPr>
          <w:rFonts w:ascii="Bookman Old Style" w:hAnsi="Bookman Old Style"/>
        </w:rPr>
        <w:t>dukungan</w:t>
      </w:r>
      <w:r w:rsidRPr="0060722F">
        <w:rPr>
          <w:rFonts w:ascii="Bookman Old Style" w:hAnsi="Bookman Old Style"/>
          <w:spacing w:val="9"/>
        </w:rPr>
        <w:t xml:space="preserve"> </w:t>
      </w:r>
      <w:r w:rsidRPr="0060722F">
        <w:rPr>
          <w:rFonts w:ascii="Bookman Old Style" w:hAnsi="Bookman Old Style"/>
        </w:rPr>
        <w:t>berupa</w:t>
      </w:r>
      <w:r w:rsidRPr="0060722F">
        <w:rPr>
          <w:rFonts w:ascii="Bookman Old Style" w:hAnsi="Bookman Old Style"/>
          <w:spacing w:val="-74"/>
        </w:rPr>
        <w:t xml:space="preserve"> </w:t>
      </w:r>
      <w:r w:rsidRPr="0060722F">
        <w:rPr>
          <w:rFonts w:ascii="Bookman Old Style" w:hAnsi="Bookman Old Style"/>
        </w:rPr>
        <w:t>dana</w:t>
      </w:r>
      <w:r w:rsidRPr="0060722F">
        <w:rPr>
          <w:rFonts w:ascii="Bookman Old Style" w:hAnsi="Bookman Old Style"/>
          <w:spacing w:val="-2"/>
        </w:rPr>
        <w:t xml:space="preserve"> </w:t>
      </w:r>
      <w:r w:rsidRPr="0060722F">
        <w:rPr>
          <w:rFonts w:ascii="Bookman Old Style" w:hAnsi="Bookman Old Style"/>
        </w:rPr>
        <w:t>untuk</w:t>
      </w:r>
      <w:r w:rsidRPr="0060722F">
        <w:rPr>
          <w:rFonts w:ascii="Bookman Old Style" w:hAnsi="Bookman Old Style"/>
          <w:spacing w:val="-2"/>
        </w:rPr>
        <w:t xml:space="preserve"> </w:t>
      </w:r>
      <w:r w:rsidRPr="0060722F">
        <w:rPr>
          <w:rFonts w:ascii="Bookman Old Style" w:hAnsi="Bookman Old Style"/>
        </w:rPr>
        <w:t>kepentingan</w:t>
      </w:r>
      <w:r w:rsidRPr="0060722F">
        <w:rPr>
          <w:rFonts w:ascii="Bookman Old Style" w:hAnsi="Bookman Old Style"/>
          <w:spacing w:val="-5"/>
        </w:rPr>
        <w:t xml:space="preserve"> </w:t>
      </w:r>
      <w:r w:rsidRPr="0060722F">
        <w:rPr>
          <w:rFonts w:ascii="Bookman Old Style" w:hAnsi="Bookman Old Style"/>
        </w:rPr>
        <w:t>operasional</w:t>
      </w:r>
      <w:r w:rsidR="00557EA5">
        <w:rPr>
          <w:rFonts w:ascii="Bookman Old Style" w:hAnsi="Bookman Old Style"/>
          <w:spacing w:val="-1"/>
          <w:lang w:val="en-US"/>
        </w:rPr>
        <w:t xml:space="preserve"> </w:t>
      </w:r>
      <w:r w:rsidRPr="0060722F">
        <w:rPr>
          <w:rFonts w:ascii="Bookman Old Style" w:hAnsi="Bookman Old Style"/>
        </w:rPr>
        <w:t>SRIKANDI.</w:t>
      </w:r>
    </w:p>
    <w:p w14:paraId="73890926" w14:textId="77777777" w:rsidR="0060722F" w:rsidRPr="0060722F" w:rsidRDefault="0060722F" w:rsidP="0060722F">
      <w:pPr>
        <w:pStyle w:val="ListParagraph"/>
        <w:numPr>
          <w:ilvl w:val="2"/>
          <w:numId w:val="20"/>
        </w:numPr>
        <w:tabs>
          <w:tab w:val="left" w:pos="2121"/>
        </w:tabs>
        <w:kinsoku w:val="0"/>
        <w:overflowPunct w:val="0"/>
        <w:adjustRightInd w:val="0"/>
        <w:spacing w:line="276" w:lineRule="exact"/>
        <w:rPr>
          <w:rFonts w:ascii="Bookman Old Style" w:hAnsi="Bookman Old Style"/>
          <w:sz w:val="24"/>
          <w:szCs w:val="24"/>
        </w:rPr>
      </w:pPr>
      <w:r w:rsidRPr="0060722F">
        <w:rPr>
          <w:rFonts w:ascii="Bookman Old Style" w:hAnsi="Bookman Old Style"/>
          <w:sz w:val="24"/>
          <w:szCs w:val="24"/>
        </w:rPr>
        <w:t>Implementasi.</w:t>
      </w:r>
    </w:p>
    <w:p w14:paraId="6B30F847" w14:textId="77777777" w:rsidR="0060722F" w:rsidRPr="0060722F" w:rsidRDefault="0060722F" w:rsidP="00557EA5">
      <w:pPr>
        <w:pStyle w:val="BodyText"/>
        <w:kinsoku w:val="0"/>
        <w:overflowPunct w:val="0"/>
        <w:spacing w:before="142" w:line="362" w:lineRule="auto"/>
        <w:ind w:left="2160" w:right="1070"/>
        <w:rPr>
          <w:rFonts w:ascii="Bookman Old Style" w:hAnsi="Bookman Old Style"/>
        </w:rPr>
      </w:pPr>
      <w:r w:rsidRPr="0060722F">
        <w:rPr>
          <w:rFonts w:ascii="Bookman Old Style" w:hAnsi="Bookman Old Style"/>
        </w:rPr>
        <w:t>Bupati</w:t>
      </w:r>
      <w:r w:rsidRPr="0060722F">
        <w:rPr>
          <w:rFonts w:ascii="Bookman Old Style" w:hAnsi="Bookman Old Style"/>
          <w:spacing w:val="1"/>
        </w:rPr>
        <w:t xml:space="preserve"> </w:t>
      </w:r>
      <w:r w:rsidRPr="0060722F">
        <w:rPr>
          <w:rFonts w:ascii="Bookman Old Style" w:hAnsi="Bookman Old Style"/>
        </w:rPr>
        <w:t>mendorong</w:t>
      </w:r>
      <w:r w:rsidRPr="0060722F">
        <w:rPr>
          <w:rFonts w:ascii="Bookman Old Style" w:hAnsi="Bookman Old Style"/>
          <w:spacing w:val="1"/>
        </w:rPr>
        <w:t xml:space="preserve"> </w:t>
      </w:r>
      <w:r w:rsidRPr="0060722F">
        <w:rPr>
          <w:rFonts w:ascii="Bookman Old Style" w:hAnsi="Bookman Old Style"/>
        </w:rPr>
        <w:t>penggunaan</w:t>
      </w:r>
      <w:r w:rsidRPr="0060722F">
        <w:rPr>
          <w:rFonts w:ascii="Bookman Old Style" w:hAnsi="Bookman Old Style"/>
          <w:spacing w:val="1"/>
        </w:rPr>
        <w:t xml:space="preserve"> </w:t>
      </w:r>
      <w:r w:rsidRPr="0060722F">
        <w:rPr>
          <w:rFonts w:ascii="Bookman Old Style" w:hAnsi="Bookman Old Style"/>
        </w:rPr>
        <w:t>dan</w:t>
      </w:r>
      <w:r w:rsidRPr="0060722F">
        <w:rPr>
          <w:rFonts w:ascii="Bookman Old Style" w:hAnsi="Bookman Old Style"/>
          <w:spacing w:val="1"/>
        </w:rPr>
        <w:t xml:space="preserve"> </w:t>
      </w:r>
      <w:r w:rsidRPr="0060722F">
        <w:rPr>
          <w:rFonts w:ascii="Bookman Old Style" w:hAnsi="Bookman Old Style"/>
        </w:rPr>
        <w:t>memberikan</w:t>
      </w:r>
      <w:r w:rsidRPr="0060722F">
        <w:rPr>
          <w:rFonts w:ascii="Bookman Old Style" w:hAnsi="Bookman Old Style"/>
          <w:spacing w:val="1"/>
        </w:rPr>
        <w:t xml:space="preserve"> </w:t>
      </w:r>
      <w:r w:rsidRPr="0060722F">
        <w:rPr>
          <w:rFonts w:ascii="Bookman Old Style" w:hAnsi="Bookman Old Style"/>
        </w:rPr>
        <w:t>perhatian</w:t>
      </w:r>
      <w:r w:rsidRPr="0060722F">
        <w:rPr>
          <w:rFonts w:ascii="Bookman Old Style" w:hAnsi="Bookman Old Style"/>
          <w:spacing w:val="-74"/>
        </w:rPr>
        <w:t xml:space="preserve"> </w:t>
      </w:r>
      <w:r w:rsidRPr="0060722F">
        <w:rPr>
          <w:rFonts w:ascii="Bookman Old Style" w:hAnsi="Bookman Old Style"/>
        </w:rPr>
        <w:t>pada</w:t>
      </w:r>
      <w:r w:rsidRPr="0060722F">
        <w:rPr>
          <w:rFonts w:ascii="Bookman Old Style" w:hAnsi="Bookman Old Style"/>
          <w:spacing w:val="-2"/>
        </w:rPr>
        <w:t xml:space="preserve"> </w:t>
      </w:r>
      <w:r w:rsidRPr="0060722F">
        <w:rPr>
          <w:rFonts w:ascii="Bookman Old Style" w:hAnsi="Bookman Old Style"/>
        </w:rPr>
        <w:t>kinerja</w:t>
      </w:r>
      <w:r w:rsidRPr="0060722F">
        <w:rPr>
          <w:rFonts w:ascii="Bookman Old Style" w:hAnsi="Bookman Old Style"/>
          <w:spacing w:val="1"/>
        </w:rPr>
        <w:t xml:space="preserve"> </w:t>
      </w:r>
      <w:r w:rsidRPr="0060722F">
        <w:rPr>
          <w:rFonts w:ascii="Bookman Old Style" w:hAnsi="Bookman Old Style"/>
        </w:rPr>
        <w:t>SRIKANDI.</w:t>
      </w:r>
    </w:p>
    <w:p w14:paraId="50B1B733" w14:textId="77777777" w:rsidR="0060722F" w:rsidRPr="0060722F" w:rsidRDefault="0060722F" w:rsidP="0060722F">
      <w:pPr>
        <w:pStyle w:val="ListParagraph"/>
        <w:numPr>
          <w:ilvl w:val="1"/>
          <w:numId w:val="20"/>
        </w:numPr>
        <w:tabs>
          <w:tab w:val="left" w:pos="1553"/>
        </w:tabs>
        <w:kinsoku w:val="0"/>
        <w:overflowPunct w:val="0"/>
        <w:adjustRightInd w:val="0"/>
        <w:spacing w:line="275" w:lineRule="exact"/>
        <w:rPr>
          <w:rFonts w:ascii="Bookman Old Style" w:hAnsi="Bookman Old Style"/>
          <w:sz w:val="24"/>
          <w:szCs w:val="24"/>
        </w:rPr>
      </w:pPr>
      <w:r w:rsidRPr="0060722F">
        <w:rPr>
          <w:rFonts w:ascii="Bookman Old Style" w:hAnsi="Bookman Old Style"/>
          <w:sz w:val="24"/>
          <w:szCs w:val="24"/>
        </w:rPr>
        <w:t>Fasilitasi</w:t>
      </w:r>
      <w:r w:rsidRPr="0060722F">
        <w:rPr>
          <w:rFonts w:ascii="Bookman Old Style" w:hAnsi="Bookman Old Style"/>
          <w:spacing w:val="-5"/>
          <w:sz w:val="24"/>
          <w:szCs w:val="24"/>
        </w:rPr>
        <w:t xml:space="preserve"> </w:t>
      </w:r>
      <w:r w:rsidRPr="0060722F">
        <w:rPr>
          <w:rFonts w:ascii="Bookman Old Style" w:hAnsi="Bookman Old Style"/>
          <w:sz w:val="24"/>
          <w:szCs w:val="24"/>
        </w:rPr>
        <w:t>Penerapan</w:t>
      </w:r>
      <w:r w:rsidRPr="0060722F">
        <w:rPr>
          <w:rFonts w:ascii="Bookman Old Style" w:hAnsi="Bookman Old Style"/>
          <w:spacing w:val="-4"/>
          <w:sz w:val="24"/>
          <w:szCs w:val="24"/>
        </w:rPr>
        <w:t xml:space="preserve"> </w:t>
      </w:r>
      <w:r w:rsidRPr="0060722F">
        <w:rPr>
          <w:rFonts w:ascii="Bookman Old Style" w:hAnsi="Bookman Old Style"/>
          <w:sz w:val="24"/>
          <w:szCs w:val="24"/>
        </w:rPr>
        <w:t>SRIKANDI</w:t>
      </w:r>
    </w:p>
    <w:p w14:paraId="4CCDFFA9" w14:textId="77777777" w:rsidR="0060722F" w:rsidRPr="0060722F" w:rsidRDefault="0060722F" w:rsidP="0060722F">
      <w:pPr>
        <w:pStyle w:val="BodyText"/>
        <w:kinsoku w:val="0"/>
        <w:overflowPunct w:val="0"/>
        <w:spacing w:before="142" w:line="360" w:lineRule="auto"/>
        <w:ind w:left="1553" w:right="64"/>
        <w:rPr>
          <w:rFonts w:ascii="Bookman Old Style" w:hAnsi="Bookman Old Style"/>
        </w:rPr>
      </w:pPr>
      <w:r w:rsidRPr="0060722F">
        <w:rPr>
          <w:rFonts w:ascii="Bookman Old Style" w:hAnsi="Bookman Old Style"/>
        </w:rPr>
        <w:t>Infrastruktur organisasi dan fasilitas teknis yang ada harus dapat</w:t>
      </w:r>
      <w:r w:rsidRPr="0060722F">
        <w:rPr>
          <w:rFonts w:ascii="Bookman Old Style" w:hAnsi="Bookman Old Style"/>
          <w:spacing w:val="1"/>
        </w:rPr>
        <w:t xml:space="preserve"> </w:t>
      </w:r>
      <w:r w:rsidRPr="0060722F">
        <w:rPr>
          <w:rFonts w:ascii="Bookman Old Style" w:hAnsi="Bookman Old Style"/>
        </w:rPr>
        <w:t>mendukung</w:t>
      </w:r>
      <w:r w:rsidRPr="0060722F">
        <w:rPr>
          <w:rFonts w:ascii="Bookman Old Style" w:hAnsi="Bookman Old Style"/>
          <w:spacing w:val="1"/>
        </w:rPr>
        <w:t xml:space="preserve"> </w:t>
      </w:r>
      <w:r w:rsidRPr="0060722F">
        <w:rPr>
          <w:rFonts w:ascii="Bookman Old Style" w:hAnsi="Bookman Old Style"/>
        </w:rPr>
        <w:t>penggunaan</w:t>
      </w:r>
      <w:r w:rsidRPr="0060722F">
        <w:rPr>
          <w:rFonts w:ascii="Bookman Old Style" w:hAnsi="Bookman Old Style"/>
          <w:spacing w:val="1"/>
        </w:rPr>
        <w:t xml:space="preserve"> </w:t>
      </w:r>
      <w:r w:rsidRPr="0060722F">
        <w:rPr>
          <w:rFonts w:ascii="Bookman Old Style" w:hAnsi="Bookman Old Style"/>
        </w:rPr>
        <w:t>teknologi/sistem</w:t>
      </w:r>
      <w:r w:rsidRPr="0060722F">
        <w:rPr>
          <w:rFonts w:ascii="Bookman Old Style" w:hAnsi="Bookman Old Style"/>
          <w:spacing w:val="1"/>
        </w:rPr>
        <w:t xml:space="preserve"> </w:t>
      </w:r>
      <w:r w:rsidRPr="0060722F">
        <w:rPr>
          <w:rFonts w:ascii="Bookman Old Style" w:hAnsi="Bookman Old Style"/>
        </w:rPr>
        <w:t>misalnya</w:t>
      </w:r>
      <w:r w:rsidRPr="0060722F">
        <w:rPr>
          <w:rFonts w:ascii="Bookman Old Style" w:hAnsi="Bookman Old Style"/>
          <w:spacing w:val="1"/>
        </w:rPr>
        <w:t xml:space="preserve"> </w:t>
      </w:r>
      <w:r w:rsidRPr="0060722F">
        <w:rPr>
          <w:rFonts w:ascii="Bookman Old Style" w:hAnsi="Bookman Old Style"/>
        </w:rPr>
        <w:t>pelatihan</w:t>
      </w:r>
      <w:r w:rsidRPr="0060722F">
        <w:rPr>
          <w:rFonts w:ascii="Bookman Old Style" w:hAnsi="Bookman Old Style"/>
          <w:spacing w:val="-74"/>
        </w:rPr>
        <w:t xml:space="preserve"> </w:t>
      </w:r>
      <w:r w:rsidRPr="0060722F">
        <w:rPr>
          <w:rFonts w:ascii="Bookman Old Style" w:hAnsi="Bookman Old Style"/>
        </w:rPr>
        <w:t>pengguna</w:t>
      </w:r>
      <w:r w:rsidRPr="0060722F">
        <w:rPr>
          <w:rFonts w:ascii="Bookman Old Style" w:hAnsi="Bookman Old Style"/>
          <w:spacing w:val="-2"/>
        </w:rPr>
        <w:t xml:space="preserve"> </w:t>
      </w:r>
      <w:r w:rsidRPr="0060722F">
        <w:rPr>
          <w:rFonts w:ascii="Bookman Old Style" w:hAnsi="Bookman Old Style"/>
        </w:rPr>
        <w:t>dan komunikasi.</w:t>
      </w:r>
      <w:r w:rsidRPr="0060722F">
        <w:rPr>
          <w:rFonts w:ascii="Bookman Old Style" w:hAnsi="Bookman Old Style"/>
          <w:spacing w:val="-3"/>
        </w:rPr>
        <w:t xml:space="preserve"> </w:t>
      </w:r>
      <w:r w:rsidRPr="0060722F">
        <w:rPr>
          <w:rFonts w:ascii="Bookman Old Style" w:hAnsi="Bookman Old Style"/>
        </w:rPr>
        <w:t>Indikatornya</w:t>
      </w:r>
      <w:r w:rsidRPr="0060722F">
        <w:rPr>
          <w:rFonts w:ascii="Bookman Old Style" w:hAnsi="Bookman Old Style"/>
          <w:spacing w:val="-1"/>
        </w:rPr>
        <w:t xml:space="preserve"> </w:t>
      </w:r>
      <w:r w:rsidRPr="0060722F">
        <w:rPr>
          <w:rFonts w:ascii="Bookman Old Style" w:hAnsi="Bookman Old Style"/>
        </w:rPr>
        <w:t>adalah</w:t>
      </w:r>
      <w:r w:rsidRPr="0060722F">
        <w:rPr>
          <w:rFonts w:ascii="Bookman Old Style" w:hAnsi="Bookman Old Style"/>
          <w:spacing w:val="-1"/>
        </w:rPr>
        <w:t xml:space="preserve"> </w:t>
      </w:r>
      <w:r w:rsidRPr="0060722F">
        <w:rPr>
          <w:rFonts w:ascii="Bookman Old Style" w:hAnsi="Bookman Old Style"/>
        </w:rPr>
        <w:t>:</w:t>
      </w:r>
    </w:p>
    <w:p w14:paraId="15D5D1F6" w14:textId="77777777" w:rsidR="0060722F" w:rsidRPr="0060722F" w:rsidRDefault="0060722F" w:rsidP="0060722F">
      <w:pPr>
        <w:pStyle w:val="ListParagraph"/>
        <w:numPr>
          <w:ilvl w:val="0"/>
          <w:numId w:val="19"/>
        </w:numPr>
        <w:tabs>
          <w:tab w:val="left" w:pos="2121"/>
        </w:tabs>
        <w:kinsoku w:val="0"/>
        <w:overflowPunct w:val="0"/>
        <w:adjustRightInd w:val="0"/>
        <w:spacing w:before="1"/>
        <w:jc w:val="both"/>
        <w:rPr>
          <w:rFonts w:ascii="Bookman Old Style" w:hAnsi="Bookman Old Style"/>
          <w:sz w:val="24"/>
          <w:szCs w:val="24"/>
        </w:rPr>
      </w:pPr>
      <w:r w:rsidRPr="0060722F">
        <w:rPr>
          <w:rFonts w:ascii="Bookman Old Style" w:hAnsi="Bookman Old Style"/>
          <w:sz w:val="24"/>
          <w:szCs w:val="24"/>
        </w:rPr>
        <w:t>Kemampuan</w:t>
      </w:r>
    </w:p>
    <w:p w14:paraId="46E47C7E" w14:textId="303E2555" w:rsidR="0060722F" w:rsidRPr="0060722F" w:rsidRDefault="0060722F" w:rsidP="00557EA5">
      <w:pPr>
        <w:pStyle w:val="BodyText"/>
        <w:kinsoku w:val="0"/>
        <w:overflowPunct w:val="0"/>
        <w:spacing w:before="138" w:line="362" w:lineRule="auto"/>
        <w:ind w:left="2127" w:right="64"/>
        <w:jc w:val="both"/>
        <w:rPr>
          <w:rFonts w:ascii="Bookman Old Style" w:hAnsi="Bookman Old Style"/>
        </w:rPr>
      </w:pPr>
      <w:r w:rsidRPr="0060722F">
        <w:rPr>
          <w:rFonts w:ascii="Bookman Old Style" w:hAnsi="Bookman Old Style"/>
        </w:rPr>
        <w:t>OPD</w:t>
      </w:r>
      <w:r w:rsidRPr="0060722F">
        <w:rPr>
          <w:rFonts w:ascii="Bookman Old Style" w:hAnsi="Bookman Old Style"/>
          <w:spacing w:val="1"/>
        </w:rPr>
        <w:t xml:space="preserve"> </w:t>
      </w:r>
      <w:r w:rsidRPr="0060722F">
        <w:rPr>
          <w:rFonts w:ascii="Bookman Old Style" w:hAnsi="Bookman Old Style"/>
        </w:rPr>
        <w:t>harus</w:t>
      </w:r>
      <w:r w:rsidRPr="0060722F">
        <w:rPr>
          <w:rFonts w:ascii="Bookman Old Style" w:hAnsi="Bookman Old Style"/>
          <w:spacing w:val="1"/>
        </w:rPr>
        <w:t xml:space="preserve"> </w:t>
      </w:r>
      <w:r w:rsidRPr="0060722F">
        <w:rPr>
          <w:rFonts w:ascii="Bookman Old Style" w:hAnsi="Bookman Old Style"/>
        </w:rPr>
        <w:t>mampu</w:t>
      </w:r>
      <w:r w:rsidRPr="0060722F">
        <w:rPr>
          <w:rFonts w:ascii="Bookman Old Style" w:hAnsi="Bookman Old Style"/>
          <w:spacing w:val="1"/>
        </w:rPr>
        <w:t xml:space="preserve"> </w:t>
      </w:r>
      <w:r w:rsidRPr="0060722F">
        <w:rPr>
          <w:rFonts w:ascii="Bookman Old Style" w:hAnsi="Bookman Old Style"/>
        </w:rPr>
        <w:t>menyediakan</w:t>
      </w:r>
      <w:r w:rsidRPr="0060722F">
        <w:rPr>
          <w:rFonts w:ascii="Bookman Old Style" w:hAnsi="Bookman Old Style"/>
          <w:spacing w:val="1"/>
        </w:rPr>
        <w:t xml:space="preserve"> </w:t>
      </w:r>
      <w:r w:rsidRPr="0060722F">
        <w:rPr>
          <w:rFonts w:ascii="Bookman Old Style" w:hAnsi="Bookman Old Style"/>
        </w:rPr>
        <w:t>fasilitas</w:t>
      </w:r>
      <w:r w:rsidRPr="0060722F">
        <w:rPr>
          <w:rFonts w:ascii="Bookman Old Style" w:hAnsi="Bookman Old Style"/>
          <w:spacing w:val="1"/>
        </w:rPr>
        <w:t xml:space="preserve"> </w:t>
      </w:r>
      <w:r w:rsidRPr="0060722F">
        <w:rPr>
          <w:rFonts w:ascii="Bookman Old Style" w:hAnsi="Bookman Old Style"/>
        </w:rPr>
        <w:t>umum</w:t>
      </w:r>
      <w:r w:rsidRPr="0060722F">
        <w:rPr>
          <w:rFonts w:ascii="Bookman Old Style" w:hAnsi="Bookman Old Style"/>
          <w:spacing w:val="1"/>
        </w:rPr>
        <w:t xml:space="preserve"> </w:t>
      </w:r>
      <w:r w:rsidRPr="0060722F">
        <w:rPr>
          <w:rFonts w:ascii="Bookman Old Style" w:hAnsi="Bookman Old Style"/>
        </w:rPr>
        <w:t>yang</w:t>
      </w:r>
      <w:r w:rsidR="00557EA5">
        <w:rPr>
          <w:rFonts w:ascii="Bookman Old Style" w:hAnsi="Bookman Old Style"/>
          <w:spacing w:val="-74"/>
          <w:lang w:val="en-US"/>
        </w:rPr>
        <w:t xml:space="preserve">     </w:t>
      </w:r>
      <w:r w:rsidRPr="0060722F">
        <w:rPr>
          <w:rFonts w:ascii="Bookman Old Style" w:hAnsi="Bookman Old Style"/>
        </w:rPr>
        <w:t>dibutuhkan</w:t>
      </w:r>
      <w:r w:rsidRPr="0060722F">
        <w:rPr>
          <w:rFonts w:ascii="Bookman Old Style" w:hAnsi="Bookman Old Style"/>
          <w:spacing w:val="-1"/>
        </w:rPr>
        <w:t xml:space="preserve"> </w:t>
      </w:r>
      <w:r w:rsidRPr="0060722F">
        <w:rPr>
          <w:rFonts w:ascii="Bookman Old Style" w:hAnsi="Bookman Old Style"/>
        </w:rPr>
        <w:t>untuk</w:t>
      </w:r>
      <w:r w:rsidRPr="0060722F">
        <w:rPr>
          <w:rFonts w:ascii="Bookman Old Style" w:hAnsi="Bookman Old Style"/>
          <w:spacing w:val="-3"/>
        </w:rPr>
        <w:t xml:space="preserve"> </w:t>
      </w:r>
      <w:r w:rsidRPr="0060722F">
        <w:rPr>
          <w:rFonts w:ascii="Bookman Old Style" w:hAnsi="Bookman Old Style"/>
        </w:rPr>
        <w:t>menggunakan SRIKANDI.</w:t>
      </w:r>
    </w:p>
    <w:p w14:paraId="4688DB78" w14:textId="77777777" w:rsidR="0060722F" w:rsidRPr="0060722F" w:rsidRDefault="0060722F" w:rsidP="0060722F">
      <w:pPr>
        <w:pStyle w:val="ListParagraph"/>
        <w:numPr>
          <w:ilvl w:val="0"/>
          <w:numId w:val="19"/>
        </w:numPr>
        <w:tabs>
          <w:tab w:val="left" w:pos="2121"/>
        </w:tabs>
        <w:kinsoku w:val="0"/>
        <w:overflowPunct w:val="0"/>
        <w:adjustRightInd w:val="0"/>
        <w:spacing w:line="279" w:lineRule="exact"/>
        <w:jc w:val="both"/>
        <w:rPr>
          <w:rFonts w:ascii="Bookman Old Style" w:hAnsi="Bookman Old Style"/>
          <w:sz w:val="24"/>
          <w:szCs w:val="24"/>
        </w:rPr>
      </w:pPr>
      <w:r w:rsidRPr="0060722F">
        <w:rPr>
          <w:rFonts w:ascii="Bookman Old Style" w:hAnsi="Bookman Old Style"/>
          <w:sz w:val="24"/>
          <w:szCs w:val="24"/>
        </w:rPr>
        <w:t>Pemberdayaan</w:t>
      </w:r>
      <w:r w:rsidRPr="0060722F">
        <w:rPr>
          <w:rFonts w:ascii="Bookman Old Style" w:hAnsi="Bookman Old Style"/>
          <w:spacing w:val="-6"/>
          <w:sz w:val="24"/>
          <w:szCs w:val="24"/>
        </w:rPr>
        <w:t xml:space="preserve"> </w:t>
      </w:r>
      <w:r w:rsidRPr="0060722F">
        <w:rPr>
          <w:rFonts w:ascii="Bookman Old Style" w:hAnsi="Bookman Old Style"/>
          <w:sz w:val="24"/>
          <w:szCs w:val="24"/>
        </w:rPr>
        <w:t>Akses.</w:t>
      </w:r>
    </w:p>
    <w:p w14:paraId="0B586170" w14:textId="77777777" w:rsidR="0060722F" w:rsidRPr="0060722F" w:rsidRDefault="0060722F" w:rsidP="00557EA5">
      <w:pPr>
        <w:pStyle w:val="BodyText"/>
        <w:kinsoku w:val="0"/>
        <w:overflowPunct w:val="0"/>
        <w:spacing w:before="138" w:line="362" w:lineRule="auto"/>
        <w:ind w:left="2121" w:right="64" w:firstLine="6"/>
        <w:jc w:val="both"/>
        <w:rPr>
          <w:rFonts w:ascii="Bookman Old Style" w:hAnsi="Bookman Old Style"/>
        </w:rPr>
      </w:pPr>
      <w:r w:rsidRPr="0060722F">
        <w:rPr>
          <w:rFonts w:ascii="Bookman Old Style" w:hAnsi="Bookman Old Style"/>
        </w:rPr>
        <w:t>OPD memberikan kemudahan mengakses terhadap peralatan</w:t>
      </w:r>
      <w:r w:rsidRPr="0060722F">
        <w:rPr>
          <w:rFonts w:ascii="Bookman Old Style" w:hAnsi="Bookman Old Style"/>
          <w:spacing w:val="1"/>
        </w:rPr>
        <w:t xml:space="preserve"> </w:t>
      </w:r>
      <w:r w:rsidRPr="0060722F">
        <w:rPr>
          <w:rFonts w:ascii="Bookman Old Style" w:hAnsi="Bookman Old Style"/>
        </w:rPr>
        <w:t>kantor</w:t>
      </w:r>
      <w:r w:rsidRPr="0060722F">
        <w:rPr>
          <w:rFonts w:ascii="Bookman Old Style" w:hAnsi="Bookman Old Style"/>
          <w:spacing w:val="-5"/>
        </w:rPr>
        <w:t xml:space="preserve"> </w:t>
      </w:r>
      <w:r w:rsidRPr="0060722F">
        <w:rPr>
          <w:rFonts w:ascii="Bookman Old Style" w:hAnsi="Bookman Old Style"/>
        </w:rPr>
        <w:t>yang</w:t>
      </w:r>
      <w:r w:rsidRPr="0060722F">
        <w:rPr>
          <w:rFonts w:ascii="Bookman Old Style" w:hAnsi="Bookman Old Style"/>
          <w:spacing w:val="-4"/>
        </w:rPr>
        <w:t xml:space="preserve"> </w:t>
      </w:r>
      <w:r w:rsidRPr="0060722F">
        <w:rPr>
          <w:rFonts w:ascii="Bookman Old Style" w:hAnsi="Bookman Old Style"/>
        </w:rPr>
        <w:t>dibutuhkan</w:t>
      </w:r>
      <w:r w:rsidRPr="0060722F">
        <w:rPr>
          <w:rFonts w:ascii="Bookman Old Style" w:hAnsi="Bookman Old Style"/>
          <w:spacing w:val="-1"/>
        </w:rPr>
        <w:t xml:space="preserve"> </w:t>
      </w:r>
      <w:r w:rsidRPr="0060722F">
        <w:rPr>
          <w:rFonts w:ascii="Bookman Old Style" w:hAnsi="Bookman Old Style"/>
        </w:rPr>
        <w:t>dalam</w:t>
      </w:r>
      <w:r w:rsidRPr="0060722F">
        <w:rPr>
          <w:rFonts w:ascii="Bookman Old Style" w:hAnsi="Bookman Old Style"/>
          <w:spacing w:val="-4"/>
        </w:rPr>
        <w:t xml:space="preserve"> </w:t>
      </w:r>
      <w:r w:rsidRPr="0060722F">
        <w:rPr>
          <w:rFonts w:ascii="Bookman Old Style" w:hAnsi="Bookman Old Style"/>
        </w:rPr>
        <w:t>menggunakan</w:t>
      </w:r>
      <w:r w:rsidRPr="0060722F">
        <w:rPr>
          <w:rFonts w:ascii="Bookman Old Style" w:hAnsi="Bookman Old Style"/>
          <w:spacing w:val="-1"/>
        </w:rPr>
        <w:t xml:space="preserve"> </w:t>
      </w:r>
      <w:r w:rsidRPr="0060722F">
        <w:rPr>
          <w:rFonts w:ascii="Bookman Old Style" w:hAnsi="Bookman Old Style"/>
        </w:rPr>
        <w:t>SRIKANDI.</w:t>
      </w:r>
    </w:p>
    <w:p w14:paraId="589ECD2B" w14:textId="77777777" w:rsidR="0060722F" w:rsidRPr="0060722F" w:rsidRDefault="0060722F" w:rsidP="0060722F">
      <w:pPr>
        <w:pStyle w:val="ListParagraph"/>
        <w:numPr>
          <w:ilvl w:val="0"/>
          <w:numId w:val="19"/>
        </w:numPr>
        <w:tabs>
          <w:tab w:val="left" w:pos="2121"/>
        </w:tabs>
        <w:kinsoku w:val="0"/>
        <w:overflowPunct w:val="0"/>
        <w:adjustRightInd w:val="0"/>
        <w:spacing w:line="280" w:lineRule="exact"/>
        <w:jc w:val="both"/>
        <w:rPr>
          <w:rFonts w:ascii="Bookman Old Style" w:hAnsi="Bookman Old Style"/>
          <w:sz w:val="24"/>
          <w:szCs w:val="24"/>
        </w:rPr>
      </w:pPr>
      <w:r w:rsidRPr="0060722F">
        <w:rPr>
          <w:rFonts w:ascii="Bookman Old Style" w:hAnsi="Bookman Old Style"/>
          <w:sz w:val="24"/>
          <w:szCs w:val="24"/>
        </w:rPr>
        <w:t>Pengetahuan.</w:t>
      </w:r>
    </w:p>
    <w:p w14:paraId="5F31CF66" w14:textId="77777777" w:rsidR="0060722F" w:rsidRPr="0060722F" w:rsidRDefault="0060722F" w:rsidP="00557EA5">
      <w:pPr>
        <w:pStyle w:val="BodyText"/>
        <w:kinsoku w:val="0"/>
        <w:overflowPunct w:val="0"/>
        <w:spacing w:before="139" w:line="362" w:lineRule="auto"/>
        <w:ind w:left="2121" w:right="64" w:firstLine="6"/>
        <w:rPr>
          <w:rFonts w:ascii="Bookman Old Style" w:hAnsi="Bookman Old Style"/>
        </w:rPr>
      </w:pPr>
      <w:r w:rsidRPr="0060722F">
        <w:rPr>
          <w:rFonts w:ascii="Bookman Old Style" w:hAnsi="Bookman Old Style"/>
        </w:rPr>
        <w:t>Pengguna</w:t>
      </w:r>
      <w:r w:rsidRPr="0060722F">
        <w:rPr>
          <w:rFonts w:ascii="Bookman Old Style" w:hAnsi="Bookman Old Style"/>
          <w:spacing w:val="1"/>
        </w:rPr>
        <w:t xml:space="preserve"> </w:t>
      </w:r>
      <w:r w:rsidRPr="0060722F">
        <w:rPr>
          <w:rFonts w:ascii="Bookman Old Style" w:hAnsi="Bookman Old Style"/>
        </w:rPr>
        <w:t>memiliki</w:t>
      </w:r>
      <w:r w:rsidRPr="0060722F">
        <w:rPr>
          <w:rFonts w:ascii="Bookman Old Style" w:hAnsi="Bookman Old Style"/>
          <w:spacing w:val="1"/>
        </w:rPr>
        <w:t xml:space="preserve"> </w:t>
      </w:r>
      <w:r w:rsidRPr="0060722F">
        <w:rPr>
          <w:rFonts w:ascii="Bookman Old Style" w:hAnsi="Bookman Old Style"/>
        </w:rPr>
        <w:t>pengetahuan</w:t>
      </w:r>
      <w:r w:rsidRPr="0060722F">
        <w:rPr>
          <w:rFonts w:ascii="Bookman Old Style" w:hAnsi="Bookman Old Style"/>
          <w:spacing w:val="1"/>
        </w:rPr>
        <w:t xml:space="preserve"> </w:t>
      </w:r>
      <w:r w:rsidRPr="0060722F">
        <w:rPr>
          <w:rFonts w:ascii="Bookman Old Style" w:hAnsi="Bookman Old Style"/>
        </w:rPr>
        <w:t>yang</w:t>
      </w:r>
      <w:r w:rsidRPr="0060722F">
        <w:rPr>
          <w:rFonts w:ascii="Bookman Old Style" w:hAnsi="Bookman Old Style"/>
          <w:spacing w:val="1"/>
        </w:rPr>
        <w:t xml:space="preserve"> </w:t>
      </w:r>
      <w:r w:rsidRPr="0060722F">
        <w:rPr>
          <w:rFonts w:ascii="Bookman Old Style" w:hAnsi="Bookman Old Style"/>
        </w:rPr>
        <w:t>cukup</w:t>
      </w:r>
      <w:r w:rsidRPr="0060722F">
        <w:rPr>
          <w:rFonts w:ascii="Bookman Old Style" w:hAnsi="Bookman Old Style"/>
          <w:spacing w:val="1"/>
        </w:rPr>
        <w:t xml:space="preserve"> </w:t>
      </w:r>
      <w:r w:rsidRPr="0060722F">
        <w:rPr>
          <w:rFonts w:ascii="Bookman Old Style" w:hAnsi="Bookman Old Style"/>
        </w:rPr>
        <w:t>untuk</w:t>
      </w:r>
      <w:r w:rsidRPr="0060722F">
        <w:rPr>
          <w:rFonts w:ascii="Bookman Old Style" w:hAnsi="Bookman Old Style"/>
          <w:spacing w:val="1"/>
        </w:rPr>
        <w:t xml:space="preserve"> </w:t>
      </w:r>
      <w:r w:rsidRPr="0060722F">
        <w:rPr>
          <w:rFonts w:ascii="Bookman Old Style" w:hAnsi="Bookman Old Style"/>
        </w:rPr>
        <w:t>menggunakan</w:t>
      </w:r>
      <w:r w:rsidRPr="0060722F">
        <w:rPr>
          <w:rFonts w:ascii="Bookman Old Style" w:hAnsi="Bookman Old Style"/>
          <w:spacing w:val="1"/>
        </w:rPr>
        <w:t xml:space="preserve"> </w:t>
      </w:r>
      <w:r w:rsidRPr="0060722F">
        <w:rPr>
          <w:rFonts w:ascii="Bookman Old Style" w:hAnsi="Bookman Old Style"/>
        </w:rPr>
        <w:t>SRIKANDI.</w:t>
      </w:r>
    </w:p>
    <w:p w14:paraId="14EE61A9" w14:textId="77777777" w:rsidR="0060722F" w:rsidRPr="0060722F" w:rsidRDefault="0060722F" w:rsidP="0060722F">
      <w:pPr>
        <w:pStyle w:val="ListParagraph"/>
        <w:numPr>
          <w:ilvl w:val="0"/>
          <w:numId w:val="19"/>
        </w:numPr>
        <w:tabs>
          <w:tab w:val="left" w:pos="2121"/>
        </w:tabs>
        <w:kinsoku w:val="0"/>
        <w:overflowPunct w:val="0"/>
        <w:adjustRightInd w:val="0"/>
        <w:spacing w:line="279" w:lineRule="exact"/>
        <w:rPr>
          <w:rFonts w:ascii="Bookman Old Style" w:hAnsi="Bookman Old Style"/>
          <w:sz w:val="24"/>
          <w:szCs w:val="24"/>
        </w:rPr>
      </w:pPr>
      <w:r w:rsidRPr="0060722F">
        <w:rPr>
          <w:rFonts w:ascii="Bookman Old Style" w:hAnsi="Bookman Old Style"/>
          <w:sz w:val="24"/>
          <w:szCs w:val="24"/>
        </w:rPr>
        <w:t>Dukungan</w:t>
      </w:r>
      <w:r w:rsidRPr="0060722F">
        <w:rPr>
          <w:rFonts w:ascii="Bookman Old Style" w:hAnsi="Bookman Old Style"/>
          <w:spacing w:val="-3"/>
          <w:sz w:val="24"/>
          <w:szCs w:val="24"/>
        </w:rPr>
        <w:t xml:space="preserve"> </w:t>
      </w:r>
      <w:r w:rsidRPr="0060722F">
        <w:rPr>
          <w:rFonts w:ascii="Bookman Old Style" w:hAnsi="Bookman Old Style"/>
          <w:sz w:val="24"/>
          <w:szCs w:val="24"/>
        </w:rPr>
        <w:t>yang</w:t>
      </w:r>
      <w:r w:rsidRPr="0060722F">
        <w:rPr>
          <w:rFonts w:ascii="Bookman Old Style" w:hAnsi="Bookman Old Style"/>
          <w:spacing w:val="-6"/>
          <w:sz w:val="24"/>
          <w:szCs w:val="24"/>
        </w:rPr>
        <w:t xml:space="preserve"> </w:t>
      </w:r>
      <w:r w:rsidRPr="0060722F">
        <w:rPr>
          <w:rFonts w:ascii="Bookman Old Style" w:hAnsi="Bookman Old Style"/>
          <w:sz w:val="24"/>
          <w:szCs w:val="24"/>
        </w:rPr>
        <w:t>memadai.</w:t>
      </w:r>
    </w:p>
    <w:p w14:paraId="18254F90" w14:textId="77777777" w:rsidR="0060722F" w:rsidRPr="0060722F" w:rsidRDefault="0060722F" w:rsidP="00557EA5">
      <w:pPr>
        <w:pStyle w:val="BodyText"/>
        <w:kinsoku w:val="0"/>
        <w:overflowPunct w:val="0"/>
        <w:spacing w:before="139" w:line="362" w:lineRule="auto"/>
        <w:ind w:left="2160" w:right="64"/>
        <w:rPr>
          <w:rFonts w:ascii="Bookman Old Style" w:hAnsi="Bookman Old Style"/>
        </w:rPr>
      </w:pPr>
      <w:r w:rsidRPr="0060722F">
        <w:rPr>
          <w:rFonts w:ascii="Bookman Old Style" w:hAnsi="Bookman Old Style"/>
        </w:rPr>
        <w:t>Terdapat staf/arsiparis yang membantu ketika menghadapi masalah dalam menggunakan SRIKANDI.</w:t>
      </w:r>
    </w:p>
    <w:p w14:paraId="6A69FF82" w14:textId="77777777" w:rsidR="0060722F" w:rsidRPr="0060722F" w:rsidRDefault="0060722F" w:rsidP="0060722F">
      <w:pPr>
        <w:pStyle w:val="ListParagraph"/>
        <w:numPr>
          <w:ilvl w:val="0"/>
          <w:numId w:val="20"/>
        </w:numPr>
        <w:tabs>
          <w:tab w:val="left" w:pos="989"/>
        </w:tabs>
        <w:kinsoku w:val="0"/>
        <w:overflowPunct w:val="0"/>
        <w:adjustRightInd w:val="0"/>
        <w:spacing w:line="279" w:lineRule="exact"/>
        <w:rPr>
          <w:rFonts w:ascii="Bookman Old Style" w:hAnsi="Bookman Old Style"/>
          <w:sz w:val="24"/>
          <w:szCs w:val="24"/>
        </w:rPr>
      </w:pPr>
      <w:r w:rsidRPr="0060722F">
        <w:rPr>
          <w:rFonts w:ascii="Bookman Old Style" w:hAnsi="Bookman Old Style"/>
          <w:sz w:val="24"/>
          <w:szCs w:val="24"/>
        </w:rPr>
        <w:t>Dimensi</w:t>
      </w:r>
      <w:r w:rsidRPr="0060722F">
        <w:rPr>
          <w:rFonts w:ascii="Bookman Old Style" w:hAnsi="Bookman Old Style"/>
          <w:spacing w:val="-3"/>
          <w:sz w:val="24"/>
          <w:szCs w:val="24"/>
        </w:rPr>
        <w:t xml:space="preserve"> </w:t>
      </w:r>
      <w:r w:rsidRPr="0060722F">
        <w:rPr>
          <w:rFonts w:ascii="Bookman Old Style" w:hAnsi="Bookman Old Style"/>
          <w:sz w:val="24"/>
          <w:szCs w:val="24"/>
        </w:rPr>
        <w:t>Sumber</w:t>
      </w:r>
      <w:r w:rsidRPr="0060722F">
        <w:rPr>
          <w:rFonts w:ascii="Bookman Old Style" w:hAnsi="Bookman Old Style"/>
          <w:spacing w:val="-4"/>
          <w:sz w:val="24"/>
          <w:szCs w:val="24"/>
        </w:rPr>
        <w:t xml:space="preserve"> </w:t>
      </w:r>
      <w:r w:rsidRPr="0060722F">
        <w:rPr>
          <w:rFonts w:ascii="Bookman Old Style" w:hAnsi="Bookman Old Style"/>
          <w:sz w:val="24"/>
          <w:szCs w:val="24"/>
        </w:rPr>
        <w:t>Daya</w:t>
      </w:r>
      <w:r w:rsidRPr="0060722F">
        <w:rPr>
          <w:rFonts w:ascii="Bookman Old Style" w:hAnsi="Bookman Old Style"/>
          <w:spacing w:val="-2"/>
          <w:sz w:val="24"/>
          <w:szCs w:val="24"/>
        </w:rPr>
        <w:t xml:space="preserve"> </w:t>
      </w:r>
      <w:r w:rsidRPr="0060722F">
        <w:rPr>
          <w:rFonts w:ascii="Bookman Old Style" w:hAnsi="Bookman Old Style"/>
          <w:sz w:val="24"/>
          <w:szCs w:val="24"/>
        </w:rPr>
        <w:t>Manusia</w:t>
      </w:r>
    </w:p>
    <w:p w14:paraId="7F7C00E7" w14:textId="77777777" w:rsidR="0060722F" w:rsidRPr="0060722F" w:rsidRDefault="0060722F" w:rsidP="0060722F">
      <w:pPr>
        <w:pStyle w:val="ListParagraph"/>
        <w:numPr>
          <w:ilvl w:val="1"/>
          <w:numId w:val="20"/>
        </w:numPr>
        <w:tabs>
          <w:tab w:val="left" w:pos="1553"/>
        </w:tabs>
        <w:kinsoku w:val="0"/>
        <w:overflowPunct w:val="0"/>
        <w:adjustRightInd w:val="0"/>
        <w:spacing w:before="139"/>
        <w:ind w:hanging="573"/>
        <w:rPr>
          <w:rFonts w:ascii="Bookman Old Style" w:hAnsi="Bookman Old Style"/>
          <w:sz w:val="24"/>
          <w:szCs w:val="24"/>
        </w:rPr>
      </w:pPr>
      <w:r w:rsidRPr="0060722F">
        <w:rPr>
          <w:rFonts w:ascii="Bookman Old Style" w:hAnsi="Bookman Old Style"/>
          <w:sz w:val="24"/>
          <w:szCs w:val="24"/>
        </w:rPr>
        <w:t>Pelatihan</w:t>
      </w:r>
      <w:r w:rsidRPr="0060722F">
        <w:rPr>
          <w:rFonts w:ascii="Bookman Old Style" w:hAnsi="Bookman Old Style"/>
          <w:spacing w:val="-4"/>
          <w:sz w:val="24"/>
          <w:szCs w:val="24"/>
        </w:rPr>
        <w:t xml:space="preserve"> </w:t>
      </w:r>
      <w:r w:rsidRPr="0060722F">
        <w:rPr>
          <w:rFonts w:ascii="Bookman Old Style" w:hAnsi="Bookman Old Style"/>
          <w:sz w:val="24"/>
          <w:szCs w:val="24"/>
        </w:rPr>
        <w:t>Pengguna</w:t>
      </w:r>
      <w:r w:rsidRPr="0060722F">
        <w:rPr>
          <w:rFonts w:ascii="Bookman Old Style" w:hAnsi="Bookman Old Style"/>
          <w:spacing w:val="-4"/>
          <w:sz w:val="24"/>
          <w:szCs w:val="24"/>
        </w:rPr>
        <w:t xml:space="preserve"> </w:t>
      </w:r>
      <w:r w:rsidRPr="0060722F">
        <w:rPr>
          <w:rFonts w:ascii="Bookman Old Style" w:hAnsi="Bookman Old Style"/>
          <w:sz w:val="24"/>
          <w:szCs w:val="24"/>
        </w:rPr>
        <w:t>SRIKANDI</w:t>
      </w:r>
    </w:p>
    <w:p w14:paraId="533BA696" w14:textId="77777777" w:rsidR="0060722F" w:rsidRPr="0060722F" w:rsidRDefault="0060722F" w:rsidP="0060722F">
      <w:pPr>
        <w:pStyle w:val="ListParagraph"/>
        <w:numPr>
          <w:ilvl w:val="1"/>
          <w:numId w:val="20"/>
        </w:numPr>
        <w:tabs>
          <w:tab w:val="left" w:pos="1553"/>
        </w:tabs>
        <w:kinsoku w:val="0"/>
        <w:overflowPunct w:val="0"/>
        <w:adjustRightInd w:val="0"/>
        <w:spacing w:before="139"/>
        <w:ind w:hanging="573"/>
        <w:rPr>
          <w:rFonts w:ascii="Bookman Old Style" w:hAnsi="Bookman Old Style"/>
          <w:sz w:val="24"/>
          <w:szCs w:val="24"/>
        </w:rPr>
        <w:sectPr w:rsidR="0060722F" w:rsidRPr="0060722F" w:rsidSect="006968B2">
          <w:type w:val="continuous"/>
          <w:pgSz w:w="12250" w:h="18730"/>
          <w:pgMar w:top="1440" w:right="1440" w:bottom="1440" w:left="1440" w:header="720" w:footer="720" w:gutter="0"/>
          <w:cols w:space="720"/>
          <w:noEndnote/>
        </w:sectPr>
      </w:pPr>
    </w:p>
    <w:p w14:paraId="3272AE52" w14:textId="77777777" w:rsidR="0060722F" w:rsidRPr="0060722F" w:rsidRDefault="0060722F" w:rsidP="00557EA5">
      <w:pPr>
        <w:pStyle w:val="BodyText"/>
        <w:kinsoku w:val="0"/>
        <w:overflowPunct w:val="0"/>
        <w:spacing w:before="139" w:line="362" w:lineRule="auto"/>
        <w:ind w:left="980" w:right="64"/>
        <w:rPr>
          <w:rFonts w:ascii="Bookman Old Style" w:hAnsi="Bookman Old Style"/>
        </w:rPr>
      </w:pPr>
      <w:r w:rsidRPr="0060722F">
        <w:rPr>
          <w:rFonts w:ascii="Bookman Old Style" w:hAnsi="Bookman Old Style"/>
        </w:rPr>
        <w:lastRenderedPageBreak/>
        <w:t>Pelatihan Pengguna SRIKANDI adalah layanan pendukung bagi pengguna yang memungkinkan menjalankan tugasnya. Indikatornya adalah :</w:t>
      </w:r>
    </w:p>
    <w:p w14:paraId="749653DB" w14:textId="77777777" w:rsidR="0060722F" w:rsidRPr="0060722F" w:rsidRDefault="0060722F" w:rsidP="0060722F">
      <w:pPr>
        <w:pStyle w:val="ListParagraph"/>
        <w:numPr>
          <w:ilvl w:val="2"/>
          <w:numId w:val="20"/>
        </w:numPr>
        <w:tabs>
          <w:tab w:val="left" w:pos="2121"/>
        </w:tabs>
        <w:kinsoku w:val="0"/>
        <w:overflowPunct w:val="0"/>
        <w:adjustRightInd w:val="0"/>
        <w:jc w:val="both"/>
        <w:rPr>
          <w:rFonts w:ascii="Bookman Old Style" w:hAnsi="Bookman Old Style"/>
          <w:sz w:val="24"/>
          <w:szCs w:val="24"/>
        </w:rPr>
      </w:pPr>
      <w:r w:rsidRPr="0060722F">
        <w:rPr>
          <w:rFonts w:ascii="Bookman Old Style" w:hAnsi="Bookman Old Style"/>
          <w:sz w:val="24"/>
          <w:szCs w:val="24"/>
        </w:rPr>
        <w:t>Ketersediaan.</w:t>
      </w:r>
    </w:p>
    <w:p w14:paraId="461BF11E" w14:textId="77777777" w:rsidR="0060722F" w:rsidRPr="0060722F" w:rsidRDefault="0060722F" w:rsidP="00557EA5">
      <w:pPr>
        <w:pStyle w:val="BodyText"/>
        <w:kinsoku w:val="0"/>
        <w:overflowPunct w:val="0"/>
        <w:spacing w:before="139" w:line="362" w:lineRule="auto"/>
        <w:ind w:left="2160" w:right="64"/>
        <w:rPr>
          <w:rFonts w:ascii="Bookman Old Style" w:hAnsi="Bookman Old Style"/>
        </w:rPr>
      </w:pPr>
      <w:r w:rsidRPr="0060722F">
        <w:rPr>
          <w:rFonts w:ascii="Bookman Old Style" w:hAnsi="Bookman Old Style"/>
        </w:rPr>
        <w:t>Lembaga Kearsipan Daerah (LKD) menyediakan pelatihan bagi seluruh pengguna SRIKANDI.</w:t>
      </w:r>
    </w:p>
    <w:p w14:paraId="38FDEFC7" w14:textId="77777777" w:rsidR="0060722F" w:rsidRPr="0060722F" w:rsidRDefault="0060722F" w:rsidP="0060722F">
      <w:pPr>
        <w:pStyle w:val="ListParagraph"/>
        <w:numPr>
          <w:ilvl w:val="2"/>
          <w:numId w:val="20"/>
        </w:numPr>
        <w:tabs>
          <w:tab w:val="left" w:pos="2121"/>
        </w:tabs>
        <w:kinsoku w:val="0"/>
        <w:overflowPunct w:val="0"/>
        <w:adjustRightInd w:val="0"/>
        <w:spacing w:before="5"/>
        <w:jc w:val="both"/>
        <w:rPr>
          <w:rFonts w:ascii="Bookman Old Style" w:hAnsi="Bookman Old Style"/>
          <w:sz w:val="24"/>
          <w:szCs w:val="24"/>
        </w:rPr>
      </w:pPr>
      <w:r w:rsidRPr="0060722F">
        <w:rPr>
          <w:rFonts w:ascii="Bookman Old Style" w:hAnsi="Bookman Old Style"/>
          <w:sz w:val="24"/>
          <w:szCs w:val="24"/>
        </w:rPr>
        <w:t>Dukungan.</w:t>
      </w:r>
    </w:p>
    <w:p w14:paraId="00E48402" w14:textId="77777777" w:rsidR="0060722F" w:rsidRPr="0060722F" w:rsidRDefault="0060722F" w:rsidP="00557EA5">
      <w:pPr>
        <w:pStyle w:val="BodyText"/>
        <w:kinsoku w:val="0"/>
        <w:overflowPunct w:val="0"/>
        <w:spacing w:before="139" w:line="362" w:lineRule="auto"/>
        <w:ind w:left="2273" w:right="64"/>
        <w:rPr>
          <w:rFonts w:ascii="Bookman Old Style" w:hAnsi="Bookman Old Style"/>
        </w:rPr>
      </w:pPr>
      <w:r w:rsidRPr="0060722F">
        <w:rPr>
          <w:rFonts w:ascii="Bookman Old Style" w:hAnsi="Bookman Old Style"/>
        </w:rPr>
        <w:t>Tersedianya dukungan materi latihan yang memadai selama pelatihan. Serta terdapat dukungan IT setelah pelatihan.</w:t>
      </w:r>
    </w:p>
    <w:p w14:paraId="59A8E49E" w14:textId="77777777" w:rsidR="0060722F" w:rsidRPr="0060722F" w:rsidRDefault="0060722F" w:rsidP="0060722F">
      <w:pPr>
        <w:pStyle w:val="ListParagraph"/>
        <w:numPr>
          <w:ilvl w:val="2"/>
          <w:numId w:val="20"/>
        </w:numPr>
        <w:tabs>
          <w:tab w:val="left" w:pos="2121"/>
        </w:tabs>
        <w:kinsoku w:val="0"/>
        <w:overflowPunct w:val="0"/>
        <w:adjustRightInd w:val="0"/>
        <w:spacing w:before="4"/>
        <w:jc w:val="both"/>
        <w:rPr>
          <w:rFonts w:ascii="Bookman Old Style" w:hAnsi="Bookman Old Style"/>
          <w:sz w:val="24"/>
          <w:szCs w:val="24"/>
        </w:rPr>
      </w:pPr>
      <w:r w:rsidRPr="0060722F">
        <w:rPr>
          <w:rFonts w:ascii="Bookman Old Style" w:hAnsi="Bookman Old Style"/>
          <w:sz w:val="24"/>
          <w:szCs w:val="24"/>
        </w:rPr>
        <w:t>Efektivitas</w:t>
      </w:r>
      <w:r w:rsidRPr="0060722F">
        <w:rPr>
          <w:rFonts w:ascii="Bookman Old Style" w:hAnsi="Bookman Old Style"/>
          <w:spacing w:val="-4"/>
          <w:sz w:val="24"/>
          <w:szCs w:val="24"/>
        </w:rPr>
        <w:t xml:space="preserve"> </w:t>
      </w:r>
      <w:r w:rsidRPr="0060722F">
        <w:rPr>
          <w:rFonts w:ascii="Bookman Old Style" w:hAnsi="Bookman Old Style"/>
          <w:sz w:val="24"/>
          <w:szCs w:val="24"/>
        </w:rPr>
        <w:t>hasil</w:t>
      </w:r>
      <w:r w:rsidRPr="0060722F">
        <w:rPr>
          <w:rFonts w:ascii="Bookman Old Style" w:hAnsi="Bookman Old Style"/>
          <w:spacing w:val="-3"/>
          <w:sz w:val="24"/>
          <w:szCs w:val="24"/>
        </w:rPr>
        <w:t xml:space="preserve"> </w:t>
      </w:r>
      <w:r w:rsidRPr="0060722F">
        <w:rPr>
          <w:rFonts w:ascii="Bookman Old Style" w:hAnsi="Bookman Old Style"/>
          <w:sz w:val="24"/>
          <w:szCs w:val="24"/>
        </w:rPr>
        <w:t>pelatihan.</w:t>
      </w:r>
    </w:p>
    <w:p w14:paraId="3F575B77" w14:textId="77777777" w:rsidR="0060722F" w:rsidRPr="0060722F" w:rsidRDefault="0060722F" w:rsidP="00557EA5">
      <w:pPr>
        <w:pStyle w:val="BodyText"/>
        <w:kinsoku w:val="0"/>
        <w:overflowPunct w:val="0"/>
        <w:spacing w:before="139" w:line="362" w:lineRule="auto"/>
        <w:ind w:left="2121" w:right="64" w:firstLine="39"/>
        <w:rPr>
          <w:rFonts w:ascii="Bookman Old Style" w:hAnsi="Bookman Old Style"/>
        </w:rPr>
      </w:pPr>
      <w:r w:rsidRPr="0060722F">
        <w:rPr>
          <w:rFonts w:ascii="Bookman Old Style" w:hAnsi="Bookman Old Style"/>
        </w:rPr>
        <w:t>Pelatihan membuat pengguna dapat menggunakan SRIKANDI dengan efektif.</w:t>
      </w:r>
    </w:p>
    <w:p w14:paraId="155CAFE9" w14:textId="77777777" w:rsidR="0060722F" w:rsidRPr="0060722F" w:rsidRDefault="0060722F" w:rsidP="0060722F">
      <w:pPr>
        <w:pStyle w:val="ListParagraph"/>
        <w:numPr>
          <w:ilvl w:val="1"/>
          <w:numId w:val="20"/>
        </w:numPr>
        <w:tabs>
          <w:tab w:val="left" w:pos="1553"/>
        </w:tabs>
        <w:kinsoku w:val="0"/>
        <w:overflowPunct w:val="0"/>
        <w:adjustRightInd w:val="0"/>
        <w:spacing w:line="279" w:lineRule="exact"/>
        <w:ind w:hanging="573"/>
        <w:jc w:val="both"/>
        <w:rPr>
          <w:rFonts w:ascii="Bookman Old Style" w:hAnsi="Bookman Old Style"/>
          <w:sz w:val="24"/>
          <w:szCs w:val="24"/>
        </w:rPr>
      </w:pPr>
      <w:r w:rsidRPr="0060722F">
        <w:rPr>
          <w:rFonts w:ascii="Bookman Old Style" w:hAnsi="Bookman Old Style"/>
          <w:sz w:val="24"/>
          <w:szCs w:val="24"/>
        </w:rPr>
        <w:t>Kepercayaan</w:t>
      </w:r>
      <w:r w:rsidRPr="0060722F">
        <w:rPr>
          <w:rFonts w:ascii="Bookman Old Style" w:hAnsi="Bookman Old Style"/>
          <w:spacing w:val="-5"/>
          <w:sz w:val="24"/>
          <w:szCs w:val="24"/>
        </w:rPr>
        <w:t xml:space="preserve"> </w:t>
      </w:r>
      <w:r w:rsidRPr="0060722F">
        <w:rPr>
          <w:rFonts w:ascii="Bookman Old Style" w:hAnsi="Bookman Old Style"/>
          <w:sz w:val="24"/>
          <w:szCs w:val="24"/>
        </w:rPr>
        <w:t>Individu</w:t>
      </w:r>
    </w:p>
    <w:p w14:paraId="1FD542A8" w14:textId="77777777" w:rsidR="0060722F" w:rsidRPr="0060722F" w:rsidRDefault="0060722F" w:rsidP="0060722F">
      <w:pPr>
        <w:pStyle w:val="BodyText"/>
        <w:kinsoku w:val="0"/>
        <w:overflowPunct w:val="0"/>
        <w:spacing w:before="139" w:line="362" w:lineRule="auto"/>
        <w:ind w:left="1560" w:right="64"/>
        <w:rPr>
          <w:rFonts w:ascii="Bookman Old Style" w:hAnsi="Bookman Old Style"/>
        </w:rPr>
      </w:pPr>
      <w:r w:rsidRPr="0060722F">
        <w:rPr>
          <w:rFonts w:ascii="Bookman Old Style" w:hAnsi="Bookman Old Style"/>
        </w:rPr>
        <w:t>Kepercayaan individu dalam kapasitasnya sendiri untuk memengaruhi perilaku tertentu dalam menggunakan SRIKANDI, indikatornya adalah:</w:t>
      </w:r>
    </w:p>
    <w:p w14:paraId="536AE5AC" w14:textId="77777777" w:rsidR="0060722F" w:rsidRPr="0060722F" w:rsidRDefault="0060722F" w:rsidP="0060722F">
      <w:pPr>
        <w:pStyle w:val="ListParagraph"/>
        <w:numPr>
          <w:ilvl w:val="2"/>
          <w:numId w:val="20"/>
        </w:numPr>
        <w:tabs>
          <w:tab w:val="left" w:pos="2121"/>
        </w:tabs>
        <w:kinsoku w:val="0"/>
        <w:overflowPunct w:val="0"/>
        <w:adjustRightInd w:val="0"/>
        <w:spacing w:line="274" w:lineRule="exact"/>
        <w:jc w:val="both"/>
        <w:rPr>
          <w:rFonts w:ascii="Bookman Old Style" w:hAnsi="Bookman Old Style"/>
          <w:sz w:val="24"/>
          <w:szCs w:val="24"/>
        </w:rPr>
      </w:pPr>
      <w:r w:rsidRPr="0060722F">
        <w:rPr>
          <w:rFonts w:ascii="Bookman Old Style" w:hAnsi="Bookman Old Style"/>
          <w:sz w:val="24"/>
          <w:szCs w:val="24"/>
        </w:rPr>
        <w:t>Pengalaman</w:t>
      </w:r>
      <w:r w:rsidRPr="0060722F">
        <w:rPr>
          <w:rFonts w:ascii="Bookman Old Style" w:hAnsi="Bookman Old Style"/>
          <w:spacing w:val="-4"/>
          <w:sz w:val="24"/>
          <w:szCs w:val="24"/>
        </w:rPr>
        <w:t xml:space="preserve"> </w:t>
      </w:r>
      <w:r w:rsidRPr="0060722F">
        <w:rPr>
          <w:rFonts w:ascii="Bookman Old Style" w:hAnsi="Bookman Old Style"/>
          <w:sz w:val="24"/>
          <w:szCs w:val="24"/>
        </w:rPr>
        <w:t>diri.</w:t>
      </w:r>
    </w:p>
    <w:p w14:paraId="46F9CBA1" w14:textId="77777777" w:rsidR="0060722F" w:rsidRPr="0060722F" w:rsidRDefault="0060722F" w:rsidP="00A969A0">
      <w:pPr>
        <w:pStyle w:val="BodyText"/>
        <w:kinsoku w:val="0"/>
        <w:overflowPunct w:val="0"/>
        <w:spacing w:before="142"/>
        <w:ind w:left="1401" w:firstLine="720"/>
        <w:rPr>
          <w:rFonts w:ascii="Bookman Old Style" w:hAnsi="Bookman Old Style"/>
        </w:rPr>
      </w:pPr>
      <w:r w:rsidRPr="0060722F">
        <w:rPr>
          <w:rFonts w:ascii="Bookman Old Style" w:hAnsi="Bookman Old Style"/>
        </w:rPr>
        <w:t>Pengguna</w:t>
      </w:r>
      <w:r w:rsidRPr="0060722F">
        <w:rPr>
          <w:rFonts w:ascii="Bookman Old Style" w:hAnsi="Bookman Old Style"/>
          <w:spacing w:val="-5"/>
        </w:rPr>
        <w:t xml:space="preserve"> </w:t>
      </w:r>
      <w:r w:rsidRPr="0060722F">
        <w:rPr>
          <w:rFonts w:ascii="Bookman Old Style" w:hAnsi="Bookman Old Style"/>
        </w:rPr>
        <w:t>nyaman</w:t>
      </w:r>
      <w:r w:rsidRPr="0060722F">
        <w:rPr>
          <w:rFonts w:ascii="Bookman Old Style" w:hAnsi="Bookman Old Style"/>
          <w:spacing w:val="-3"/>
        </w:rPr>
        <w:t xml:space="preserve"> </w:t>
      </w:r>
      <w:r w:rsidRPr="0060722F">
        <w:rPr>
          <w:rFonts w:ascii="Bookman Old Style" w:hAnsi="Bookman Old Style"/>
        </w:rPr>
        <w:t>dalam</w:t>
      </w:r>
      <w:r w:rsidRPr="0060722F">
        <w:rPr>
          <w:rFonts w:ascii="Bookman Old Style" w:hAnsi="Bookman Old Style"/>
          <w:spacing w:val="-6"/>
        </w:rPr>
        <w:t xml:space="preserve"> </w:t>
      </w:r>
      <w:r w:rsidRPr="0060722F">
        <w:rPr>
          <w:rFonts w:ascii="Bookman Old Style" w:hAnsi="Bookman Old Style"/>
        </w:rPr>
        <w:t>menggunakan</w:t>
      </w:r>
      <w:r w:rsidRPr="0060722F">
        <w:rPr>
          <w:rFonts w:ascii="Bookman Old Style" w:hAnsi="Bookman Old Style"/>
          <w:spacing w:val="-3"/>
        </w:rPr>
        <w:t xml:space="preserve"> </w:t>
      </w:r>
      <w:r w:rsidRPr="0060722F">
        <w:rPr>
          <w:rFonts w:ascii="Bookman Old Style" w:hAnsi="Bookman Old Style"/>
        </w:rPr>
        <w:t>SRIKANDI</w:t>
      </w:r>
      <w:r w:rsidRPr="0060722F">
        <w:rPr>
          <w:rFonts w:ascii="Bookman Old Style" w:hAnsi="Bookman Old Style"/>
          <w:spacing w:val="-6"/>
        </w:rPr>
        <w:t xml:space="preserve"> </w:t>
      </w:r>
      <w:r w:rsidRPr="0060722F">
        <w:rPr>
          <w:rFonts w:ascii="Bookman Old Style" w:hAnsi="Bookman Old Style"/>
        </w:rPr>
        <w:t>sendiri.</w:t>
      </w:r>
    </w:p>
    <w:p w14:paraId="7805B8A6" w14:textId="77777777" w:rsidR="0060722F" w:rsidRPr="0060722F" w:rsidRDefault="0060722F" w:rsidP="0060722F">
      <w:pPr>
        <w:pStyle w:val="ListParagraph"/>
        <w:numPr>
          <w:ilvl w:val="2"/>
          <w:numId w:val="20"/>
        </w:numPr>
        <w:tabs>
          <w:tab w:val="left" w:pos="2121"/>
        </w:tabs>
        <w:kinsoku w:val="0"/>
        <w:overflowPunct w:val="0"/>
        <w:adjustRightInd w:val="0"/>
        <w:spacing w:before="142"/>
        <w:jc w:val="both"/>
        <w:rPr>
          <w:rFonts w:ascii="Bookman Old Style" w:hAnsi="Bookman Old Style"/>
          <w:sz w:val="24"/>
          <w:szCs w:val="24"/>
        </w:rPr>
      </w:pPr>
      <w:r w:rsidRPr="0060722F">
        <w:rPr>
          <w:rFonts w:ascii="Bookman Old Style" w:hAnsi="Bookman Old Style"/>
          <w:sz w:val="24"/>
          <w:szCs w:val="24"/>
        </w:rPr>
        <w:t>Kemampuan</w:t>
      </w:r>
      <w:r w:rsidRPr="0060722F">
        <w:rPr>
          <w:rFonts w:ascii="Bookman Old Style" w:hAnsi="Bookman Old Style"/>
          <w:spacing w:val="-5"/>
          <w:sz w:val="24"/>
          <w:szCs w:val="24"/>
        </w:rPr>
        <w:t xml:space="preserve"> </w:t>
      </w:r>
      <w:r w:rsidRPr="0060722F">
        <w:rPr>
          <w:rFonts w:ascii="Bookman Old Style" w:hAnsi="Bookman Old Style"/>
          <w:sz w:val="24"/>
          <w:szCs w:val="24"/>
        </w:rPr>
        <w:t>diri.</w:t>
      </w:r>
    </w:p>
    <w:p w14:paraId="0E89BE5B" w14:textId="77777777" w:rsidR="0060722F" w:rsidRPr="0060722F" w:rsidRDefault="0060722F" w:rsidP="00A969A0">
      <w:pPr>
        <w:pStyle w:val="BodyText"/>
        <w:kinsoku w:val="0"/>
        <w:overflowPunct w:val="0"/>
        <w:spacing w:before="139" w:line="362" w:lineRule="auto"/>
        <w:ind w:left="2121" w:right="64" w:firstLine="39"/>
        <w:jc w:val="both"/>
        <w:rPr>
          <w:rFonts w:ascii="Bookman Old Style" w:hAnsi="Bookman Old Style"/>
        </w:rPr>
      </w:pPr>
      <w:r w:rsidRPr="0060722F">
        <w:rPr>
          <w:rFonts w:ascii="Bookman Old Style" w:hAnsi="Bookman Old Style"/>
        </w:rPr>
        <w:t>Pengguna</w:t>
      </w:r>
      <w:r w:rsidRPr="0060722F">
        <w:rPr>
          <w:rFonts w:ascii="Bookman Old Style" w:hAnsi="Bookman Old Style"/>
          <w:spacing w:val="1"/>
        </w:rPr>
        <w:t xml:space="preserve"> </w:t>
      </w:r>
      <w:r w:rsidRPr="0060722F">
        <w:rPr>
          <w:rFonts w:ascii="Bookman Old Style" w:hAnsi="Bookman Old Style"/>
        </w:rPr>
        <w:t>mudah</w:t>
      </w:r>
      <w:r w:rsidRPr="0060722F">
        <w:rPr>
          <w:rFonts w:ascii="Bookman Old Style" w:hAnsi="Bookman Old Style"/>
          <w:spacing w:val="1"/>
        </w:rPr>
        <w:t xml:space="preserve"> </w:t>
      </w:r>
      <w:r w:rsidRPr="0060722F">
        <w:rPr>
          <w:rFonts w:ascii="Bookman Old Style" w:hAnsi="Bookman Old Style"/>
        </w:rPr>
        <w:t>mengoperasikan</w:t>
      </w:r>
      <w:r w:rsidRPr="0060722F">
        <w:rPr>
          <w:rFonts w:ascii="Bookman Old Style" w:hAnsi="Bookman Old Style"/>
          <w:spacing w:val="1"/>
        </w:rPr>
        <w:t xml:space="preserve"> </w:t>
      </w:r>
      <w:r w:rsidRPr="0060722F">
        <w:rPr>
          <w:rFonts w:ascii="Bookman Old Style" w:hAnsi="Bookman Old Style"/>
        </w:rPr>
        <w:t>peralatan</w:t>
      </w:r>
      <w:r w:rsidRPr="0060722F">
        <w:rPr>
          <w:rFonts w:ascii="Bookman Old Style" w:hAnsi="Bookman Old Style"/>
          <w:spacing w:val="1"/>
        </w:rPr>
        <w:t xml:space="preserve"> </w:t>
      </w:r>
      <w:r w:rsidRPr="0060722F">
        <w:rPr>
          <w:rFonts w:ascii="Bookman Old Style" w:hAnsi="Bookman Old Style"/>
        </w:rPr>
        <w:t>pendukung</w:t>
      </w:r>
      <w:r w:rsidRPr="0060722F">
        <w:rPr>
          <w:rFonts w:ascii="Bookman Old Style" w:hAnsi="Bookman Old Style"/>
          <w:spacing w:val="1"/>
        </w:rPr>
        <w:t xml:space="preserve"> </w:t>
      </w:r>
      <w:r w:rsidRPr="0060722F">
        <w:rPr>
          <w:rFonts w:ascii="Bookman Old Style" w:hAnsi="Bookman Old Style"/>
        </w:rPr>
        <w:t>untuk</w:t>
      </w:r>
      <w:r w:rsidRPr="0060722F">
        <w:rPr>
          <w:rFonts w:ascii="Bookman Old Style" w:hAnsi="Bookman Old Style"/>
          <w:spacing w:val="1"/>
        </w:rPr>
        <w:t xml:space="preserve"> </w:t>
      </w:r>
      <w:r w:rsidRPr="0060722F">
        <w:rPr>
          <w:rFonts w:ascii="Bookman Old Style" w:hAnsi="Bookman Old Style"/>
        </w:rPr>
        <w:t>menggunakan</w:t>
      </w:r>
      <w:r w:rsidRPr="0060722F">
        <w:rPr>
          <w:rFonts w:ascii="Bookman Old Style" w:hAnsi="Bookman Old Style"/>
          <w:spacing w:val="1"/>
        </w:rPr>
        <w:t xml:space="preserve"> </w:t>
      </w:r>
      <w:r w:rsidRPr="0060722F">
        <w:rPr>
          <w:rFonts w:ascii="Bookman Old Style" w:hAnsi="Bookman Old Style"/>
        </w:rPr>
        <w:t>SRIKANDI</w:t>
      </w:r>
      <w:r w:rsidRPr="0060722F">
        <w:rPr>
          <w:rFonts w:ascii="Bookman Old Style" w:hAnsi="Bookman Old Style"/>
          <w:spacing w:val="1"/>
        </w:rPr>
        <w:t xml:space="preserve"> </w:t>
      </w:r>
      <w:r w:rsidRPr="0060722F">
        <w:rPr>
          <w:rFonts w:ascii="Bookman Old Style" w:hAnsi="Bookman Old Style"/>
        </w:rPr>
        <w:t>dengan</w:t>
      </w:r>
      <w:r w:rsidRPr="0060722F">
        <w:rPr>
          <w:rFonts w:ascii="Bookman Old Style" w:hAnsi="Bookman Old Style"/>
          <w:spacing w:val="1"/>
        </w:rPr>
        <w:t xml:space="preserve"> </w:t>
      </w:r>
      <w:r w:rsidRPr="0060722F">
        <w:rPr>
          <w:rFonts w:ascii="Bookman Old Style" w:hAnsi="Bookman Old Style"/>
        </w:rPr>
        <w:t>usahanya</w:t>
      </w:r>
      <w:r w:rsidRPr="0060722F">
        <w:rPr>
          <w:rFonts w:ascii="Bookman Old Style" w:hAnsi="Bookman Old Style"/>
          <w:spacing w:val="1"/>
        </w:rPr>
        <w:t xml:space="preserve"> </w:t>
      </w:r>
      <w:r w:rsidRPr="0060722F">
        <w:rPr>
          <w:rFonts w:ascii="Bookman Old Style" w:hAnsi="Bookman Old Style"/>
        </w:rPr>
        <w:t>sendiri.</w:t>
      </w:r>
      <w:r w:rsidRPr="0060722F">
        <w:rPr>
          <w:rFonts w:ascii="Bookman Old Style" w:hAnsi="Bookman Old Style"/>
          <w:spacing w:val="1"/>
        </w:rPr>
        <w:t xml:space="preserve"> </w:t>
      </w:r>
      <w:r w:rsidRPr="0060722F">
        <w:rPr>
          <w:rFonts w:ascii="Bookman Old Style" w:hAnsi="Bookman Old Style"/>
        </w:rPr>
        <w:t>Mampu menggunakan SRIKANDI meski tidak ada orang yang</w:t>
      </w:r>
      <w:r w:rsidRPr="0060722F">
        <w:rPr>
          <w:rFonts w:ascii="Bookman Old Style" w:hAnsi="Bookman Old Style"/>
          <w:spacing w:val="1"/>
        </w:rPr>
        <w:t xml:space="preserve"> </w:t>
      </w:r>
      <w:r w:rsidRPr="0060722F">
        <w:rPr>
          <w:rFonts w:ascii="Bookman Old Style" w:hAnsi="Bookman Old Style"/>
        </w:rPr>
        <w:t>menunjukkan</w:t>
      </w:r>
      <w:r w:rsidRPr="0060722F">
        <w:rPr>
          <w:rFonts w:ascii="Bookman Old Style" w:hAnsi="Bookman Old Style"/>
          <w:spacing w:val="-1"/>
        </w:rPr>
        <w:t xml:space="preserve"> </w:t>
      </w:r>
      <w:r w:rsidRPr="0060722F">
        <w:rPr>
          <w:rFonts w:ascii="Bookman Old Style" w:hAnsi="Bookman Old Style"/>
        </w:rPr>
        <w:t>cara</w:t>
      </w:r>
      <w:r w:rsidRPr="0060722F">
        <w:rPr>
          <w:rFonts w:ascii="Bookman Old Style" w:hAnsi="Bookman Old Style"/>
          <w:spacing w:val="-1"/>
        </w:rPr>
        <w:t xml:space="preserve"> </w:t>
      </w:r>
      <w:r w:rsidRPr="0060722F">
        <w:rPr>
          <w:rFonts w:ascii="Bookman Old Style" w:hAnsi="Bookman Old Style"/>
        </w:rPr>
        <w:t>menggunakannya.</w:t>
      </w:r>
    </w:p>
    <w:p w14:paraId="55585AE3" w14:textId="77777777" w:rsidR="0060722F" w:rsidRPr="0060722F" w:rsidRDefault="0060722F" w:rsidP="0060722F">
      <w:pPr>
        <w:pStyle w:val="ListParagraph"/>
        <w:numPr>
          <w:ilvl w:val="1"/>
          <w:numId w:val="20"/>
        </w:numPr>
        <w:tabs>
          <w:tab w:val="left" w:pos="1553"/>
        </w:tabs>
        <w:kinsoku w:val="0"/>
        <w:overflowPunct w:val="0"/>
        <w:adjustRightInd w:val="0"/>
        <w:spacing w:before="2"/>
        <w:ind w:hanging="573"/>
        <w:jc w:val="both"/>
        <w:rPr>
          <w:rFonts w:ascii="Bookman Old Style" w:hAnsi="Bookman Old Style"/>
          <w:sz w:val="24"/>
          <w:szCs w:val="24"/>
        </w:rPr>
      </w:pPr>
      <w:r w:rsidRPr="0060722F">
        <w:rPr>
          <w:rFonts w:ascii="Bookman Old Style" w:hAnsi="Bookman Old Style"/>
          <w:sz w:val="24"/>
          <w:szCs w:val="24"/>
        </w:rPr>
        <w:t>Penerimaan</w:t>
      </w:r>
      <w:r w:rsidRPr="0060722F">
        <w:rPr>
          <w:rFonts w:ascii="Bookman Old Style" w:hAnsi="Bookman Old Style"/>
          <w:spacing w:val="-4"/>
          <w:sz w:val="24"/>
          <w:szCs w:val="24"/>
        </w:rPr>
        <w:t xml:space="preserve"> </w:t>
      </w:r>
      <w:r w:rsidRPr="0060722F">
        <w:rPr>
          <w:rFonts w:ascii="Bookman Old Style" w:hAnsi="Bookman Old Style"/>
          <w:sz w:val="24"/>
          <w:szCs w:val="24"/>
        </w:rPr>
        <w:t>Pengguna</w:t>
      </w:r>
      <w:r w:rsidRPr="0060722F">
        <w:rPr>
          <w:rFonts w:ascii="Bookman Old Style" w:hAnsi="Bookman Old Style"/>
          <w:spacing w:val="-5"/>
          <w:sz w:val="24"/>
          <w:szCs w:val="24"/>
        </w:rPr>
        <w:t xml:space="preserve"> </w:t>
      </w:r>
      <w:r w:rsidRPr="0060722F">
        <w:rPr>
          <w:rFonts w:ascii="Bookman Old Style" w:hAnsi="Bookman Old Style"/>
          <w:sz w:val="24"/>
          <w:szCs w:val="24"/>
        </w:rPr>
        <w:t>SRIKANDI</w:t>
      </w:r>
    </w:p>
    <w:p w14:paraId="39A3884A" w14:textId="77777777" w:rsidR="0060722F" w:rsidRPr="0060722F" w:rsidRDefault="0060722F" w:rsidP="00A969A0">
      <w:pPr>
        <w:pStyle w:val="BodyText"/>
        <w:kinsoku w:val="0"/>
        <w:overflowPunct w:val="0"/>
        <w:spacing w:before="139" w:line="362" w:lineRule="auto"/>
        <w:ind w:left="1560" w:right="64"/>
        <w:jc w:val="both"/>
        <w:rPr>
          <w:rFonts w:ascii="Bookman Old Style" w:hAnsi="Bookman Old Style"/>
        </w:rPr>
      </w:pPr>
      <w:r w:rsidRPr="0060722F">
        <w:rPr>
          <w:rFonts w:ascii="Bookman Old Style" w:hAnsi="Bookman Old Style"/>
        </w:rPr>
        <w:t>Pengguna SRIKANDI menilai ada kepentingan yang dirasakan sehingga berdampak langsung pada penerimaan pengguna terhadap SRIKANDI, yaitu sebagai alat untuk mengelola Arsip. Indikatornya adalah:</w:t>
      </w:r>
    </w:p>
    <w:p w14:paraId="51B03FD8" w14:textId="77777777" w:rsidR="0060722F" w:rsidRPr="0060722F" w:rsidRDefault="0060722F" w:rsidP="0060722F">
      <w:pPr>
        <w:pStyle w:val="ListParagraph"/>
        <w:numPr>
          <w:ilvl w:val="2"/>
          <w:numId w:val="20"/>
        </w:numPr>
        <w:tabs>
          <w:tab w:val="left" w:pos="2121"/>
        </w:tabs>
        <w:kinsoku w:val="0"/>
        <w:overflowPunct w:val="0"/>
        <w:adjustRightInd w:val="0"/>
        <w:spacing w:before="2"/>
        <w:jc w:val="both"/>
        <w:rPr>
          <w:rFonts w:ascii="Bookman Old Style" w:hAnsi="Bookman Old Style"/>
          <w:sz w:val="24"/>
          <w:szCs w:val="24"/>
        </w:rPr>
      </w:pPr>
      <w:r w:rsidRPr="0060722F">
        <w:rPr>
          <w:rFonts w:ascii="Bookman Old Style" w:hAnsi="Bookman Old Style"/>
          <w:sz w:val="24"/>
          <w:szCs w:val="24"/>
        </w:rPr>
        <w:t>Arsip</w:t>
      </w:r>
      <w:r w:rsidRPr="0060722F">
        <w:rPr>
          <w:rFonts w:ascii="Bookman Old Style" w:hAnsi="Bookman Old Style"/>
          <w:spacing w:val="-6"/>
          <w:sz w:val="24"/>
          <w:szCs w:val="24"/>
        </w:rPr>
        <w:t xml:space="preserve"> </w:t>
      </w:r>
      <w:r w:rsidRPr="0060722F">
        <w:rPr>
          <w:rFonts w:ascii="Bookman Old Style" w:hAnsi="Bookman Old Style"/>
          <w:sz w:val="24"/>
          <w:szCs w:val="24"/>
        </w:rPr>
        <w:t>sebagai</w:t>
      </w:r>
      <w:r w:rsidRPr="0060722F">
        <w:rPr>
          <w:rFonts w:ascii="Bookman Old Style" w:hAnsi="Bookman Old Style"/>
          <w:spacing w:val="-4"/>
          <w:sz w:val="24"/>
          <w:szCs w:val="24"/>
        </w:rPr>
        <w:t xml:space="preserve"> </w:t>
      </w:r>
      <w:r w:rsidRPr="0060722F">
        <w:rPr>
          <w:rFonts w:ascii="Bookman Old Style" w:hAnsi="Bookman Old Style"/>
          <w:sz w:val="24"/>
          <w:szCs w:val="24"/>
        </w:rPr>
        <w:t>Memori</w:t>
      </w:r>
      <w:r w:rsidRPr="0060722F">
        <w:rPr>
          <w:rFonts w:ascii="Bookman Old Style" w:hAnsi="Bookman Old Style"/>
          <w:spacing w:val="-1"/>
          <w:sz w:val="24"/>
          <w:szCs w:val="24"/>
        </w:rPr>
        <w:t xml:space="preserve"> </w:t>
      </w:r>
      <w:r w:rsidRPr="0060722F">
        <w:rPr>
          <w:rFonts w:ascii="Bookman Old Style" w:hAnsi="Bookman Old Style"/>
          <w:sz w:val="24"/>
          <w:szCs w:val="24"/>
        </w:rPr>
        <w:t>Organisasi.</w:t>
      </w:r>
    </w:p>
    <w:p w14:paraId="718E2DD0" w14:textId="77777777" w:rsidR="0060722F" w:rsidRPr="0060722F" w:rsidRDefault="0060722F" w:rsidP="00A969A0">
      <w:pPr>
        <w:pStyle w:val="BodyText"/>
        <w:kinsoku w:val="0"/>
        <w:overflowPunct w:val="0"/>
        <w:spacing w:before="139" w:line="362" w:lineRule="auto"/>
        <w:ind w:left="2121" w:right="64" w:firstLine="39"/>
        <w:jc w:val="both"/>
        <w:rPr>
          <w:rFonts w:ascii="Bookman Old Style" w:hAnsi="Bookman Old Style"/>
        </w:rPr>
      </w:pPr>
      <w:r w:rsidRPr="0060722F">
        <w:rPr>
          <w:rFonts w:ascii="Bookman Old Style" w:hAnsi="Bookman Old Style"/>
        </w:rPr>
        <w:t>Pengelolaan Arsip menjadi tanggung jawab setiap orang dalam lingkungan instansi. Menggunakan Arsip untuk mendapatkan informasi yang dibutuhkan dalam pekerjaan. OPD sangat bergantung terhadap Arsip untuk mencapai satu atau lebih tujuan.</w:t>
      </w:r>
    </w:p>
    <w:p w14:paraId="7680776D" w14:textId="77777777" w:rsidR="0060722F" w:rsidRPr="0060722F" w:rsidRDefault="0060722F" w:rsidP="0060722F">
      <w:pPr>
        <w:pStyle w:val="ListParagraph"/>
        <w:numPr>
          <w:ilvl w:val="2"/>
          <w:numId w:val="20"/>
        </w:numPr>
        <w:tabs>
          <w:tab w:val="left" w:pos="2121"/>
        </w:tabs>
        <w:kinsoku w:val="0"/>
        <w:overflowPunct w:val="0"/>
        <w:adjustRightInd w:val="0"/>
        <w:spacing w:line="281" w:lineRule="exact"/>
        <w:jc w:val="both"/>
        <w:rPr>
          <w:rFonts w:ascii="Bookman Old Style" w:hAnsi="Bookman Old Style"/>
          <w:sz w:val="24"/>
          <w:szCs w:val="24"/>
        </w:rPr>
      </w:pPr>
      <w:r w:rsidRPr="0060722F">
        <w:rPr>
          <w:rFonts w:ascii="Bookman Old Style" w:hAnsi="Bookman Old Style"/>
          <w:sz w:val="24"/>
          <w:szCs w:val="24"/>
        </w:rPr>
        <w:t>Arsip</w:t>
      </w:r>
      <w:r w:rsidRPr="0060722F">
        <w:rPr>
          <w:rFonts w:ascii="Bookman Old Style" w:hAnsi="Bookman Old Style"/>
          <w:spacing w:val="-4"/>
          <w:sz w:val="24"/>
          <w:szCs w:val="24"/>
        </w:rPr>
        <w:t xml:space="preserve"> </w:t>
      </w:r>
      <w:r w:rsidRPr="0060722F">
        <w:rPr>
          <w:rFonts w:ascii="Bookman Old Style" w:hAnsi="Bookman Old Style"/>
          <w:sz w:val="24"/>
          <w:szCs w:val="24"/>
        </w:rPr>
        <w:t>sebagai</w:t>
      </w:r>
      <w:r w:rsidRPr="0060722F">
        <w:rPr>
          <w:rFonts w:ascii="Bookman Old Style" w:hAnsi="Bookman Old Style"/>
          <w:spacing w:val="-3"/>
          <w:sz w:val="24"/>
          <w:szCs w:val="24"/>
        </w:rPr>
        <w:t xml:space="preserve"> </w:t>
      </w:r>
      <w:r w:rsidRPr="0060722F">
        <w:rPr>
          <w:rFonts w:ascii="Bookman Old Style" w:hAnsi="Bookman Old Style"/>
          <w:sz w:val="24"/>
          <w:szCs w:val="24"/>
        </w:rPr>
        <w:t>Alat</w:t>
      </w:r>
      <w:r w:rsidRPr="0060722F">
        <w:rPr>
          <w:rFonts w:ascii="Bookman Old Style" w:hAnsi="Bookman Old Style"/>
          <w:spacing w:val="-3"/>
          <w:sz w:val="24"/>
          <w:szCs w:val="24"/>
        </w:rPr>
        <w:t xml:space="preserve"> </w:t>
      </w:r>
      <w:r w:rsidRPr="0060722F">
        <w:rPr>
          <w:rFonts w:ascii="Bookman Old Style" w:hAnsi="Bookman Old Style"/>
          <w:sz w:val="24"/>
          <w:szCs w:val="24"/>
        </w:rPr>
        <w:t>Bukti.</w:t>
      </w:r>
    </w:p>
    <w:p w14:paraId="39727BF8" w14:textId="77777777" w:rsidR="0060722F" w:rsidRPr="0060722F" w:rsidRDefault="0060722F" w:rsidP="00A969A0">
      <w:pPr>
        <w:pStyle w:val="BodyText"/>
        <w:kinsoku w:val="0"/>
        <w:overflowPunct w:val="0"/>
        <w:spacing w:before="139" w:line="362" w:lineRule="auto"/>
        <w:ind w:left="1553" w:right="64" w:firstLine="568"/>
        <w:rPr>
          <w:rFonts w:ascii="Bookman Old Style" w:hAnsi="Bookman Old Style"/>
        </w:rPr>
      </w:pPr>
      <w:r w:rsidRPr="0060722F">
        <w:rPr>
          <w:rFonts w:ascii="Bookman Old Style" w:hAnsi="Bookman Old Style"/>
        </w:rPr>
        <w:t xml:space="preserve">Arsip yang dikelola dengan baik akan meningkatkan </w:t>
      </w:r>
      <w:r w:rsidRPr="0060722F">
        <w:rPr>
          <w:rFonts w:ascii="Bookman Old Style" w:hAnsi="Bookman Old Style"/>
        </w:rPr>
        <w:lastRenderedPageBreak/>
        <w:t>akuntabilitas kinerja organisasi.</w:t>
      </w:r>
    </w:p>
    <w:p w14:paraId="780ABE2B"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4F2E7919"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44E88920"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27E170AF"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0EACBE2C"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1408543C"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1E9448C2"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39B7EE7A"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60449A68"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42E46AB0"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4FDDB2C9"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0720A27D"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0A06443E"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2D74C628"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73E2B8E1"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5BDB9376"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11B4FC4C"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673FAEB2"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111DE09F"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423EF433"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042B2A76"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0708B3DB"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73E89ADE"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3D8A2D56"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78FA0B4A"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2B9007ED" w14:textId="77777777" w:rsidR="0060722F" w:rsidRPr="0060722F" w:rsidRDefault="0060722F" w:rsidP="0060722F">
      <w:pPr>
        <w:pStyle w:val="BodyText"/>
        <w:kinsoku w:val="0"/>
        <w:overflowPunct w:val="0"/>
        <w:spacing w:before="142" w:line="357" w:lineRule="auto"/>
        <w:ind w:right="755"/>
        <w:rPr>
          <w:rFonts w:ascii="Bookman Old Style" w:hAnsi="Bookman Old Style"/>
        </w:rPr>
      </w:pPr>
    </w:p>
    <w:p w14:paraId="3729D3A1" w14:textId="77777777" w:rsidR="0060722F" w:rsidRDefault="0060722F" w:rsidP="0060722F">
      <w:pPr>
        <w:pStyle w:val="BodyText"/>
        <w:kinsoku w:val="0"/>
        <w:overflowPunct w:val="0"/>
        <w:spacing w:before="142" w:line="357" w:lineRule="auto"/>
        <w:ind w:right="755"/>
        <w:rPr>
          <w:rFonts w:ascii="Bookman Old Style" w:hAnsi="Bookman Old Style"/>
        </w:rPr>
      </w:pPr>
    </w:p>
    <w:p w14:paraId="13A65527" w14:textId="77777777" w:rsidR="00A969A0" w:rsidRDefault="00A969A0" w:rsidP="0060722F">
      <w:pPr>
        <w:pStyle w:val="BodyText"/>
        <w:kinsoku w:val="0"/>
        <w:overflowPunct w:val="0"/>
        <w:spacing w:before="142" w:line="357" w:lineRule="auto"/>
        <w:ind w:right="755"/>
        <w:rPr>
          <w:rFonts w:ascii="Bookman Old Style" w:hAnsi="Bookman Old Style"/>
        </w:rPr>
      </w:pPr>
    </w:p>
    <w:p w14:paraId="4F8CD441" w14:textId="5AA8AA9E" w:rsidR="00A969A0" w:rsidRPr="0060722F" w:rsidRDefault="00A969A0" w:rsidP="0060722F">
      <w:pPr>
        <w:pStyle w:val="BodyText"/>
        <w:kinsoku w:val="0"/>
        <w:overflowPunct w:val="0"/>
        <w:spacing w:before="142" w:line="357" w:lineRule="auto"/>
        <w:ind w:right="755"/>
        <w:rPr>
          <w:rFonts w:ascii="Bookman Old Style" w:hAnsi="Bookman Old Style"/>
        </w:rPr>
        <w:sectPr w:rsidR="00A969A0" w:rsidRPr="0060722F" w:rsidSect="006968B2">
          <w:type w:val="continuous"/>
          <w:pgSz w:w="12250" w:h="18730"/>
          <w:pgMar w:top="1440" w:right="1440" w:bottom="1440" w:left="1440" w:header="720" w:footer="720" w:gutter="0"/>
          <w:cols w:space="720"/>
          <w:noEndnote/>
        </w:sectPr>
      </w:pPr>
    </w:p>
    <w:p w14:paraId="68B7B48D" w14:textId="77777777" w:rsidR="0060722F" w:rsidRPr="0060722F" w:rsidRDefault="0060722F" w:rsidP="0060722F">
      <w:pPr>
        <w:pStyle w:val="BodyText"/>
        <w:kinsoku w:val="0"/>
        <w:overflowPunct w:val="0"/>
        <w:spacing w:before="74"/>
        <w:ind w:left="679" w:right="1012"/>
        <w:jc w:val="center"/>
        <w:rPr>
          <w:rFonts w:ascii="Bookman Old Style" w:hAnsi="Bookman Old Style"/>
        </w:rPr>
      </w:pPr>
      <w:r w:rsidRPr="0060722F">
        <w:rPr>
          <w:rFonts w:ascii="Bookman Old Style" w:hAnsi="Bookman Old Style"/>
        </w:rPr>
        <w:t>BAB</w:t>
      </w:r>
      <w:r w:rsidRPr="0060722F">
        <w:rPr>
          <w:rFonts w:ascii="Bookman Old Style" w:hAnsi="Bookman Old Style"/>
          <w:spacing w:val="-4"/>
        </w:rPr>
        <w:t xml:space="preserve"> </w:t>
      </w:r>
      <w:r w:rsidRPr="0060722F">
        <w:rPr>
          <w:rFonts w:ascii="Bookman Old Style" w:hAnsi="Bookman Old Style"/>
        </w:rPr>
        <w:t>III</w:t>
      </w:r>
    </w:p>
    <w:p w14:paraId="6A96777C" w14:textId="77777777" w:rsidR="0060722F" w:rsidRPr="0060722F" w:rsidRDefault="0060722F" w:rsidP="0060722F">
      <w:pPr>
        <w:pStyle w:val="BodyText"/>
        <w:kinsoku w:val="0"/>
        <w:overflowPunct w:val="0"/>
        <w:spacing w:before="142"/>
        <w:ind w:left="680" w:right="1012"/>
        <w:jc w:val="center"/>
        <w:rPr>
          <w:rFonts w:ascii="Bookman Old Style" w:hAnsi="Bookman Old Style"/>
        </w:rPr>
      </w:pPr>
      <w:r w:rsidRPr="0060722F">
        <w:rPr>
          <w:rFonts w:ascii="Bookman Old Style" w:hAnsi="Bookman Old Style"/>
        </w:rPr>
        <w:t>PENERAPAN</w:t>
      </w:r>
      <w:r w:rsidRPr="0060722F">
        <w:rPr>
          <w:rFonts w:ascii="Bookman Old Style" w:hAnsi="Bookman Old Style"/>
          <w:spacing w:val="-3"/>
        </w:rPr>
        <w:t xml:space="preserve"> </w:t>
      </w:r>
      <w:r w:rsidRPr="0060722F">
        <w:rPr>
          <w:rFonts w:ascii="Bookman Old Style" w:hAnsi="Bookman Old Style"/>
        </w:rPr>
        <w:t>SISTEM</w:t>
      </w:r>
      <w:r w:rsidRPr="0060722F">
        <w:rPr>
          <w:rFonts w:ascii="Bookman Old Style" w:hAnsi="Bookman Old Style"/>
          <w:spacing w:val="-5"/>
        </w:rPr>
        <w:t xml:space="preserve"> </w:t>
      </w:r>
      <w:r w:rsidRPr="0060722F">
        <w:rPr>
          <w:rFonts w:ascii="Bookman Old Style" w:hAnsi="Bookman Old Style"/>
        </w:rPr>
        <w:t>INFORMASI</w:t>
      </w:r>
      <w:r w:rsidRPr="0060722F">
        <w:rPr>
          <w:rFonts w:ascii="Bookman Old Style" w:hAnsi="Bookman Old Style"/>
          <w:spacing w:val="-2"/>
        </w:rPr>
        <w:t xml:space="preserve"> </w:t>
      </w:r>
      <w:r w:rsidRPr="0060722F">
        <w:rPr>
          <w:rFonts w:ascii="Bookman Old Style" w:hAnsi="Bookman Old Style"/>
        </w:rPr>
        <w:t>KEARSIPAN</w:t>
      </w:r>
      <w:r w:rsidRPr="0060722F">
        <w:rPr>
          <w:rFonts w:ascii="Bookman Old Style" w:hAnsi="Bookman Old Style"/>
          <w:spacing w:val="-7"/>
        </w:rPr>
        <w:t xml:space="preserve"> </w:t>
      </w:r>
      <w:r w:rsidRPr="0060722F">
        <w:rPr>
          <w:rFonts w:ascii="Bookman Old Style" w:hAnsi="Bookman Old Style"/>
        </w:rPr>
        <w:t>DINAMIS</w:t>
      </w:r>
      <w:r w:rsidRPr="0060722F">
        <w:rPr>
          <w:rFonts w:ascii="Bookman Old Style" w:hAnsi="Bookman Old Style"/>
          <w:spacing w:val="1"/>
        </w:rPr>
        <w:t xml:space="preserve"> </w:t>
      </w:r>
      <w:r w:rsidRPr="0060722F">
        <w:rPr>
          <w:rFonts w:ascii="Bookman Old Style" w:hAnsi="Bookman Old Style"/>
        </w:rPr>
        <w:t>TERINTEGRASI</w:t>
      </w:r>
    </w:p>
    <w:p w14:paraId="2972D053" w14:textId="77777777" w:rsidR="0060722F" w:rsidRPr="0060722F" w:rsidRDefault="0060722F" w:rsidP="0060722F">
      <w:pPr>
        <w:pStyle w:val="BodyText"/>
        <w:kinsoku w:val="0"/>
        <w:overflowPunct w:val="0"/>
        <w:rPr>
          <w:rFonts w:ascii="Bookman Old Style" w:hAnsi="Bookman Old Style"/>
        </w:rPr>
      </w:pPr>
    </w:p>
    <w:p w14:paraId="34AED8CB" w14:textId="77777777" w:rsidR="0060722F" w:rsidRPr="0060722F" w:rsidRDefault="0060722F" w:rsidP="0060722F">
      <w:pPr>
        <w:pStyle w:val="ListParagraph"/>
        <w:numPr>
          <w:ilvl w:val="0"/>
          <w:numId w:val="18"/>
        </w:numPr>
        <w:tabs>
          <w:tab w:val="left" w:pos="1141"/>
        </w:tabs>
        <w:kinsoku w:val="0"/>
        <w:overflowPunct w:val="0"/>
        <w:adjustRightInd w:val="0"/>
        <w:spacing w:before="234"/>
        <w:ind w:hanging="721"/>
        <w:jc w:val="both"/>
        <w:rPr>
          <w:rFonts w:ascii="Bookman Old Style" w:hAnsi="Bookman Old Style"/>
          <w:sz w:val="24"/>
          <w:szCs w:val="24"/>
        </w:rPr>
      </w:pPr>
      <w:r w:rsidRPr="0060722F">
        <w:rPr>
          <w:rFonts w:ascii="Bookman Old Style" w:hAnsi="Bookman Old Style"/>
          <w:sz w:val="24"/>
          <w:szCs w:val="24"/>
        </w:rPr>
        <w:t>Sumber</w:t>
      </w:r>
      <w:r w:rsidRPr="0060722F">
        <w:rPr>
          <w:rFonts w:ascii="Bookman Old Style" w:hAnsi="Bookman Old Style"/>
          <w:spacing w:val="-6"/>
          <w:sz w:val="24"/>
          <w:szCs w:val="24"/>
        </w:rPr>
        <w:t xml:space="preserve"> </w:t>
      </w:r>
      <w:r w:rsidRPr="0060722F">
        <w:rPr>
          <w:rFonts w:ascii="Bookman Old Style" w:hAnsi="Bookman Old Style"/>
          <w:sz w:val="24"/>
          <w:szCs w:val="24"/>
        </w:rPr>
        <w:t>Daya</w:t>
      </w:r>
    </w:p>
    <w:p w14:paraId="32BFB904" w14:textId="77777777" w:rsidR="0060722F" w:rsidRPr="0060722F" w:rsidRDefault="0060722F" w:rsidP="00A969A0">
      <w:pPr>
        <w:pStyle w:val="BodyText"/>
        <w:kinsoku w:val="0"/>
        <w:overflowPunct w:val="0"/>
        <w:spacing w:before="142" w:line="360" w:lineRule="auto"/>
        <w:ind w:left="1128" w:right="64"/>
        <w:jc w:val="both"/>
        <w:rPr>
          <w:rFonts w:ascii="Bookman Old Style" w:hAnsi="Bookman Old Style"/>
        </w:rPr>
      </w:pPr>
      <w:r w:rsidRPr="0060722F">
        <w:rPr>
          <w:rFonts w:ascii="Bookman Old Style" w:hAnsi="Bookman Old Style"/>
        </w:rPr>
        <w:t>Dalam rangka menerapkan SRIKANDI, Pemerintah Kabupaten Dompu menyiapkan berbagai sumber daya Kearsipan yang memadai,</w:t>
      </w:r>
      <w:r w:rsidRPr="0060722F">
        <w:rPr>
          <w:rFonts w:ascii="Bookman Old Style" w:hAnsi="Bookman Old Style"/>
          <w:spacing w:val="1"/>
        </w:rPr>
        <w:t xml:space="preserve"> </w:t>
      </w:r>
      <w:r w:rsidRPr="0060722F">
        <w:rPr>
          <w:rFonts w:ascii="Bookman Old Style" w:hAnsi="Bookman Old Style"/>
        </w:rPr>
        <w:t>baik kualitas maupun kuantitasnya. Sumber daya yang dibutuhkan</w:t>
      </w:r>
      <w:r w:rsidRPr="0060722F">
        <w:rPr>
          <w:rFonts w:ascii="Bookman Old Style" w:hAnsi="Bookman Old Style"/>
          <w:spacing w:val="1"/>
        </w:rPr>
        <w:t xml:space="preserve"> </w:t>
      </w:r>
      <w:r w:rsidRPr="0060722F">
        <w:rPr>
          <w:rFonts w:ascii="Bookman Old Style" w:hAnsi="Bookman Old Style"/>
        </w:rPr>
        <w:t>sebagai</w:t>
      </w:r>
      <w:r w:rsidRPr="0060722F">
        <w:rPr>
          <w:rFonts w:ascii="Bookman Old Style" w:hAnsi="Bookman Old Style"/>
          <w:spacing w:val="-3"/>
        </w:rPr>
        <w:t xml:space="preserve"> </w:t>
      </w:r>
      <w:r w:rsidRPr="0060722F">
        <w:rPr>
          <w:rFonts w:ascii="Bookman Old Style" w:hAnsi="Bookman Old Style"/>
        </w:rPr>
        <w:t>persyaratan</w:t>
      </w:r>
      <w:r w:rsidRPr="0060722F">
        <w:rPr>
          <w:rFonts w:ascii="Bookman Old Style" w:hAnsi="Bookman Old Style"/>
          <w:spacing w:val="-2"/>
        </w:rPr>
        <w:t xml:space="preserve"> </w:t>
      </w:r>
      <w:r w:rsidRPr="0060722F">
        <w:rPr>
          <w:rFonts w:ascii="Bookman Old Style" w:hAnsi="Bookman Old Style"/>
        </w:rPr>
        <w:t>untuk</w:t>
      </w:r>
      <w:r w:rsidRPr="0060722F">
        <w:rPr>
          <w:rFonts w:ascii="Bookman Old Style" w:hAnsi="Bookman Old Style"/>
          <w:spacing w:val="-4"/>
        </w:rPr>
        <w:t xml:space="preserve"> </w:t>
      </w:r>
      <w:r w:rsidRPr="0060722F">
        <w:rPr>
          <w:rFonts w:ascii="Bookman Old Style" w:hAnsi="Bookman Old Style"/>
        </w:rPr>
        <w:t>menerapkan</w:t>
      </w:r>
      <w:r w:rsidRPr="0060722F">
        <w:rPr>
          <w:rFonts w:ascii="Bookman Old Style" w:hAnsi="Bookman Old Style"/>
          <w:spacing w:val="-2"/>
        </w:rPr>
        <w:t xml:space="preserve"> </w:t>
      </w:r>
      <w:r w:rsidRPr="0060722F">
        <w:rPr>
          <w:rFonts w:ascii="Bookman Old Style" w:hAnsi="Bookman Old Style"/>
        </w:rPr>
        <w:t>SRIKANDI</w:t>
      </w:r>
      <w:r w:rsidRPr="0060722F">
        <w:rPr>
          <w:rFonts w:ascii="Bookman Old Style" w:hAnsi="Bookman Old Style"/>
          <w:spacing w:val="-5"/>
        </w:rPr>
        <w:t xml:space="preserve"> </w:t>
      </w:r>
      <w:r w:rsidRPr="0060722F">
        <w:rPr>
          <w:rFonts w:ascii="Bookman Old Style" w:hAnsi="Bookman Old Style"/>
        </w:rPr>
        <w:t>sebagai</w:t>
      </w:r>
      <w:r w:rsidRPr="0060722F">
        <w:rPr>
          <w:rFonts w:ascii="Bookman Old Style" w:hAnsi="Bookman Old Style"/>
          <w:spacing w:val="-2"/>
        </w:rPr>
        <w:t xml:space="preserve"> </w:t>
      </w:r>
      <w:r w:rsidRPr="0060722F">
        <w:rPr>
          <w:rFonts w:ascii="Bookman Old Style" w:hAnsi="Bookman Old Style"/>
        </w:rPr>
        <w:t>berikut:</w:t>
      </w:r>
    </w:p>
    <w:p w14:paraId="00299D0F" w14:textId="77777777" w:rsidR="0060722F" w:rsidRPr="0060722F" w:rsidRDefault="0060722F" w:rsidP="0060722F">
      <w:pPr>
        <w:pStyle w:val="ListParagraph"/>
        <w:numPr>
          <w:ilvl w:val="1"/>
          <w:numId w:val="18"/>
        </w:numPr>
        <w:tabs>
          <w:tab w:val="left" w:pos="1553"/>
        </w:tabs>
        <w:kinsoku w:val="0"/>
        <w:overflowPunct w:val="0"/>
        <w:adjustRightInd w:val="0"/>
        <w:spacing w:line="280" w:lineRule="exact"/>
        <w:jc w:val="both"/>
        <w:rPr>
          <w:rFonts w:ascii="Bookman Old Style" w:hAnsi="Bookman Old Style"/>
          <w:sz w:val="24"/>
          <w:szCs w:val="24"/>
        </w:rPr>
      </w:pPr>
      <w:r w:rsidRPr="0060722F">
        <w:rPr>
          <w:rFonts w:ascii="Bookman Old Style" w:hAnsi="Bookman Old Style"/>
          <w:sz w:val="24"/>
          <w:szCs w:val="24"/>
        </w:rPr>
        <w:t>Infrastruktur</w:t>
      </w:r>
    </w:p>
    <w:p w14:paraId="577AEA51" w14:textId="77777777" w:rsidR="0060722F" w:rsidRPr="0060722F" w:rsidRDefault="0060722F" w:rsidP="0060722F">
      <w:pPr>
        <w:pStyle w:val="ListParagraph"/>
        <w:numPr>
          <w:ilvl w:val="2"/>
          <w:numId w:val="18"/>
        </w:numPr>
        <w:tabs>
          <w:tab w:val="left" w:pos="2057"/>
        </w:tabs>
        <w:kinsoku w:val="0"/>
        <w:overflowPunct w:val="0"/>
        <w:adjustRightInd w:val="0"/>
        <w:spacing w:before="142"/>
        <w:jc w:val="both"/>
        <w:rPr>
          <w:rFonts w:ascii="Bookman Old Style" w:hAnsi="Bookman Old Style"/>
          <w:sz w:val="24"/>
          <w:szCs w:val="24"/>
        </w:rPr>
      </w:pPr>
      <w:r w:rsidRPr="0060722F">
        <w:rPr>
          <w:rFonts w:ascii="Bookman Old Style" w:hAnsi="Bookman Old Style"/>
          <w:sz w:val="24"/>
          <w:szCs w:val="24"/>
        </w:rPr>
        <w:t>Lembaga</w:t>
      </w:r>
      <w:r w:rsidRPr="0060722F">
        <w:rPr>
          <w:rFonts w:ascii="Bookman Old Style" w:hAnsi="Bookman Old Style"/>
          <w:spacing w:val="-5"/>
          <w:sz w:val="24"/>
          <w:szCs w:val="24"/>
        </w:rPr>
        <w:t xml:space="preserve"> </w:t>
      </w:r>
      <w:r w:rsidRPr="0060722F">
        <w:rPr>
          <w:rFonts w:ascii="Bookman Old Style" w:hAnsi="Bookman Old Style"/>
          <w:sz w:val="24"/>
          <w:szCs w:val="24"/>
        </w:rPr>
        <w:t>Kearsipan</w:t>
      </w:r>
      <w:r w:rsidRPr="0060722F">
        <w:rPr>
          <w:rFonts w:ascii="Bookman Old Style" w:hAnsi="Bookman Old Style"/>
          <w:spacing w:val="-3"/>
          <w:sz w:val="24"/>
          <w:szCs w:val="24"/>
        </w:rPr>
        <w:t xml:space="preserve"> </w:t>
      </w:r>
      <w:r w:rsidRPr="0060722F">
        <w:rPr>
          <w:rFonts w:ascii="Bookman Old Style" w:hAnsi="Bookman Old Style"/>
          <w:sz w:val="24"/>
          <w:szCs w:val="24"/>
        </w:rPr>
        <w:t>Daerah</w:t>
      </w:r>
      <w:r w:rsidRPr="0060722F">
        <w:rPr>
          <w:rFonts w:ascii="Bookman Old Style" w:hAnsi="Bookman Old Style"/>
          <w:spacing w:val="-3"/>
          <w:sz w:val="24"/>
          <w:szCs w:val="24"/>
        </w:rPr>
        <w:t xml:space="preserve"> </w:t>
      </w:r>
      <w:r w:rsidRPr="0060722F">
        <w:rPr>
          <w:rFonts w:ascii="Bookman Old Style" w:hAnsi="Bookman Old Style"/>
          <w:sz w:val="24"/>
          <w:szCs w:val="24"/>
        </w:rPr>
        <w:t>(LKD)</w:t>
      </w:r>
    </w:p>
    <w:p w14:paraId="217C032A" w14:textId="77777777" w:rsidR="0060722F" w:rsidRPr="0060722F" w:rsidRDefault="0060722F" w:rsidP="0060722F">
      <w:pPr>
        <w:pStyle w:val="ListParagraph"/>
        <w:numPr>
          <w:ilvl w:val="3"/>
          <w:numId w:val="18"/>
        </w:numPr>
        <w:tabs>
          <w:tab w:val="left" w:pos="2549"/>
        </w:tabs>
        <w:kinsoku w:val="0"/>
        <w:overflowPunct w:val="0"/>
        <w:adjustRightInd w:val="0"/>
        <w:spacing w:before="139" w:line="360" w:lineRule="auto"/>
        <w:ind w:left="2548" w:right="64" w:hanging="492"/>
        <w:jc w:val="both"/>
        <w:rPr>
          <w:rFonts w:ascii="Bookman Old Style" w:hAnsi="Bookman Old Style"/>
          <w:color w:val="000000"/>
          <w:sz w:val="24"/>
          <w:szCs w:val="24"/>
        </w:rPr>
      </w:pPr>
      <w:r w:rsidRPr="0060722F">
        <w:rPr>
          <w:rFonts w:ascii="Bookman Old Style" w:hAnsi="Bookman Old Style"/>
          <w:sz w:val="24"/>
          <w:szCs w:val="24"/>
        </w:rPr>
        <w:t>Tersedianya</w:t>
      </w:r>
      <w:r w:rsidRPr="0060722F">
        <w:rPr>
          <w:rFonts w:ascii="Bookman Old Style" w:hAnsi="Bookman Old Style"/>
          <w:spacing w:val="1"/>
          <w:sz w:val="24"/>
          <w:szCs w:val="24"/>
        </w:rPr>
        <w:t xml:space="preserve"> </w:t>
      </w:r>
      <w:r w:rsidRPr="0060722F">
        <w:rPr>
          <w:rFonts w:ascii="Bookman Old Style" w:hAnsi="Bookman Old Style"/>
          <w:sz w:val="24"/>
          <w:szCs w:val="24"/>
        </w:rPr>
        <w:t>jaringan</w:t>
      </w:r>
      <w:r w:rsidRPr="0060722F">
        <w:rPr>
          <w:rFonts w:ascii="Bookman Old Style" w:hAnsi="Bookman Old Style"/>
          <w:spacing w:val="1"/>
          <w:sz w:val="24"/>
          <w:szCs w:val="24"/>
        </w:rPr>
        <w:t xml:space="preserve"> </w:t>
      </w:r>
      <w:r w:rsidRPr="0060722F">
        <w:rPr>
          <w:rFonts w:ascii="Bookman Old Style" w:hAnsi="Bookman Old Style"/>
          <w:sz w:val="24"/>
          <w:szCs w:val="24"/>
        </w:rPr>
        <w:t>telekomunikasi</w:t>
      </w:r>
      <w:r w:rsidRPr="0060722F">
        <w:rPr>
          <w:rFonts w:ascii="Bookman Old Style" w:hAnsi="Bookman Old Style"/>
          <w:spacing w:val="1"/>
          <w:sz w:val="24"/>
          <w:szCs w:val="24"/>
        </w:rPr>
        <w:t xml:space="preserve"> </w:t>
      </w:r>
      <w:r w:rsidRPr="0060722F">
        <w:rPr>
          <w:rFonts w:ascii="Bookman Old Style" w:hAnsi="Bookman Old Style"/>
          <w:sz w:val="24"/>
          <w:szCs w:val="24"/>
        </w:rPr>
        <w:t>dan/atau</w:t>
      </w:r>
      <w:r w:rsidRPr="0060722F">
        <w:rPr>
          <w:rFonts w:ascii="Bookman Old Style" w:hAnsi="Bookman Old Style"/>
          <w:spacing w:val="1"/>
          <w:sz w:val="24"/>
          <w:szCs w:val="24"/>
        </w:rPr>
        <w:t xml:space="preserve"> </w:t>
      </w:r>
      <w:r w:rsidRPr="0060722F">
        <w:rPr>
          <w:rFonts w:ascii="Bookman Old Style" w:hAnsi="Bookman Old Style"/>
          <w:sz w:val="24"/>
          <w:szCs w:val="24"/>
        </w:rPr>
        <w:t>sistem</w:t>
      </w:r>
      <w:r w:rsidRPr="0060722F">
        <w:rPr>
          <w:rFonts w:ascii="Bookman Old Style" w:hAnsi="Bookman Old Style"/>
          <w:spacing w:val="1"/>
          <w:sz w:val="24"/>
          <w:szCs w:val="24"/>
        </w:rPr>
        <w:t xml:space="preserve"> </w:t>
      </w:r>
      <w:r w:rsidRPr="0060722F">
        <w:rPr>
          <w:rFonts w:ascii="Bookman Old Style" w:hAnsi="Bookman Old Style"/>
          <w:sz w:val="24"/>
          <w:szCs w:val="24"/>
        </w:rPr>
        <w:t>komunikasi</w:t>
      </w:r>
      <w:r w:rsidRPr="0060722F">
        <w:rPr>
          <w:rFonts w:ascii="Bookman Old Style" w:hAnsi="Bookman Old Style"/>
          <w:spacing w:val="1"/>
          <w:sz w:val="24"/>
          <w:szCs w:val="24"/>
        </w:rPr>
        <w:t xml:space="preserve"> </w:t>
      </w:r>
      <w:r w:rsidRPr="0060722F">
        <w:rPr>
          <w:rFonts w:ascii="Bookman Old Style" w:hAnsi="Bookman Old Style"/>
          <w:sz w:val="24"/>
          <w:szCs w:val="24"/>
        </w:rPr>
        <w:t>elektronik</w:t>
      </w:r>
      <w:r w:rsidRPr="0060722F">
        <w:rPr>
          <w:rFonts w:ascii="Bookman Old Style" w:hAnsi="Bookman Old Style"/>
          <w:spacing w:val="1"/>
          <w:sz w:val="24"/>
          <w:szCs w:val="24"/>
        </w:rPr>
        <w:t xml:space="preserve"> </w:t>
      </w:r>
      <w:r w:rsidRPr="0060722F">
        <w:rPr>
          <w:rFonts w:ascii="Bookman Old Style" w:hAnsi="Bookman Old Style"/>
          <w:sz w:val="24"/>
          <w:szCs w:val="24"/>
        </w:rPr>
        <w:t>yang</w:t>
      </w:r>
      <w:r w:rsidRPr="0060722F">
        <w:rPr>
          <w:rFonts w:ascii="Bookman Old Style" w:hAnsi="Bookman Old Style"/>
          <w:spacing w:val="1"/>
          <w:sz w:val="24"/>
          <w:szCs w:val="24"/>
        </w:rPr>
        <w:t xml:space="preserve"> </w:t>
      </w:r>
      <w:r w:rsidRPr="0060722F">
        <w:rPr>
          <w:rFonts w:ascii="Bookman Old Style" w:hAnsi="Bookman Old Style"/>
          <w:sz w:val="24"/>
          <w:szCs w:val="24"/>
        </w:rPr>
        <w:t>merupakan</w:t>
      </w:r>
      <w:r w:rsidRPr="0060722F">
        <w:rPr>
          <w:rFonts w:ascii="Bookman Old Style" w:hAnsi="Bookman Old Style"/>
          <w:spacing w:val="1"/>
          <w:sz w:val="24"/>
          <w:szCs w:val="24"/>
        </w:rPr>
        <w:t xml:space="preserve"> </w:t>
      </w:r>
      <w:r w:rsidRPr="0060722F">
        <w:rPr>
          <w:rFonts w:ascii="Bookman Old Style" w:hAnsi="Bookman Old Style"/>
          <w:sz w:val="24"/>
          <w:szCs w:val="24"/>
        </w:rPr>
        <w:t>suatu</w:t>
      </w:r>
      <w:r w:rsidRPr="0060722F">
        <w:rPr>
          <w:rFonts w:ascii="Bookman Old Style" w:hAnsi="Bookman Old Style"/>
          <w:spacing w:val="1"/>
          <w:sz w:val="24"/>
          <w:szCs w:val="24"/>
        </w:rPr>
        <w:t xml:space="preserve"> </w:t>
      </w:r>
      <w:r w:rsidRPr="0060722F">
        <w:rPr>
          <w:rFonts w:ascii="Bookman Old Style" w:hAnsi="Bookman Old Style"/>
          <w:sz w:val="24"/>
          <w:szCs w:val="24"/>
        </w:rPr>
        <w:t>sistem</w:t>
      </w:r>
      <w:r w:rsidRPr="0060722F">
        <w:rPr>
          <w:rFonts w:ascii="Bookman Old Style" w:hAnsi="Bookman Old Style"/>
          <w:spacing w:val="1"/>
          <w:sz w:val="24"/>
          <w:szCs w:val="24"/>
        </w:rPr>
        <w:t xml:space="preserve"> </w:t>
      </w:r>
      <w:r w:rsidRPr="0060722F">
        <w:rPr>
          <w:rFonts w:ascii="Bookman Old Style" w:hAnsi="Bookman Old Style"/>
          <w:sz w:val="24"/>
          <w:szCs w:val="24"/>
        </w:rPr>
        <w:t xml:space="preserve">jaringan berbasis </w:t>
      </w:r>
      <w:r w:rsidRPr="0060722F">
        <w:rPr>
          <w:rFonts w:ascii="Bookman Old Style" w:hAnsi="Bookman Old Style"/>
          <w:i/>
          <w:iCs/>
          <w:sz w:val="24"/>
          <w:szCs w:val="24"/>
        </w:rPr>
        <w:t xml:space="preserve">Local Area Network (LAN) </w:t>
      </w:r>
      <w:r w:rsidRPr="0060722F">
        <w:rPr>
          <w:rFonts w:ascii="Bookman Old Style" w:hAnsi="Bookman Old Style"/>
          <w:sz w:val="24"/>
          <w:szCs w:val="24"/>
        </w:rPr>
        <w:t>atau j</w:t>
      </w:r>
      <w:r w:rsidRPr="0060722F">
        <w:rPr>
          <w:rFonts w:ascii="Bookman Old Style" w:hAnsi="Bookman Old Style"/>
          <w:i/>
          <w:iCs/>
          <w:sz w:val="24"/>
          <w:szCs w:val="24"/>
        </w:rPr>
        <w:t>ejaring</w:t>
      </w:r>
      <w:r w:rsidRPr="0060722F">
        <w:rPr>
          <w:rFonts w:ascii="Bookman Old Style" w:hAnsi="Bookman Old Style"/>
          <w:i/>
          <w:iCs/>
          <w:spacing w:val="1"/>
          <w:sz w:val="24"/>
          <w:szCs w:val="24"/>
        </w:rPr>
        <w:t xml:space="preserve"> </w:t>
      </w:r>
      <w:r w:rsidRPr="0060722F">
        <w:rPr>
          <w:rFonts w:ascii="Bookman Old Style" w:hAnsi="Bookman Old Style"/>
          <w:i/>
          <w:iCs/>
          <w:sz w:val="24"/>
          <w:szCs w:val="24"/>
        </w:rPr>
        <w:t xml:space="preserve">nirkabel (Wireless Network) </w:t>
      </w:r>
      <w:r w:rsidRPr="0060722F">
        <w:rPr>
          <w:rFonts w:ascii="Bookman Old Style" w:hAnsi="Bookman Old Style"/>
          <w:sz w:val="24"/>
          <w:szCs w:val="24"/>
        </w:rPr>
        <w:t>yang terkoneksi internet dan</w:t>
      </w:r>
      <w:r w:rsidRPr="0060722F">
        <w:rPr>
          <w:rFonts w:ascii="Bookman Old Style" w:hAnsi="Bookman Old Style"/>
          <w:spacing w:val="1"/>
          <w:sz w:val="24"/>
          <w:szCs w:val="24"/>
        </w:rPr>
        <w:t xml:space="preserve"> </w:t>
      </w:r>
      <w:r w:rsidRPr="0060722F">
        <w:rPr>
          <w:rFonts w:ascii="Bookman Old Style" w:hAnsi="Bookman Old Style"/>
          <w:sz w:val="24"/>
          <w:szCs w:val="24"/>
        </w:rPr>
        <w:t>dapat</w:t>
      </w:r>
      <w:r w:rsidRPr="0060722F">
        <w:rPr>
          <w:rFonts w:ascii="Bookman Old Style" w:hAnsi="Bookman Old Style"/>
          <w:spacing w:val="-2"/>
          <w:sz w:val="24"/>
          <w:szCs w:val="24"/>
        </w:rPr>
        <w:t xml:space="preserve"> </w:t>
      </w:r>
      <w:r w:rsidRPr="0060722F">
        <w:rPr>
          <w:rFonts w:ascii="Bookman Old Style" w:hAnsi="Bookman Old Style"/>
          <w:sz w:val="24"/>
          <w:szCs w:val="24"/>
        </w:rPr>
        <w:t>mengakses</w:t>
      </w:r>
      <w:r w:rsidRPr="0060722F">
        <w:rPr>
          <w:rFonts w:ascii="Bookman Old Style" w:hAnsi="Bookman Old Style"/>
          <w:spacing w:val="-3"/>
          <w:sz w:val="24"/>
          <w:szCs w:val="24"/>
        </w:rPr>
        <w:t xml:space="preserve"> </w:t>
      </w:r>
      <w:r w:rsidRPr="0060722F">
        <w:rPr>
          <w:rFonts w:ascii="Bookman Old Style" w:hAnsi="Bookman Old Style"/>
          <w:sz w:val="24"/>
          <w:szCs w:val="24"/>
        </w:rPr>
        <w:t>SRIKANDI pada</w:t>
      </w:r>
      <w:r w:rsidRPr="0060722F">
        <w:rPr>
          <w:rFonts w:ascii="Bookman Old Style" w:hAnsi="Bookman Old Style"/>
          <w:spacing w:val="2"/>
          <w:sz w:val="24"/>
          <w:szCs w:val="24"/>
        </w:rPr>
        <w:t xml:space="preserve"> </w:t>
      </w:r>
      <w:r w:rsidRPr="0060722F">
        <w:rPr>
          <w:rFonts w:ascii="Bookman Old Style" w:hAnsi="Bookman Old Style"/>
          <w:sz w:val="24"/>
          <w:szCs w:val="24"/>
        </w:rPr>
        <w:t>Pusat</w:t>
      </w:r>
      <w:r w:rsidRPr="0060722F">
        <w:rPr>
          <w:rFonts w:ascii="Bookman Old Style" w:hAnsi="Bookman Old Style"/>
          <w:spacing w:val="-2"/>
          <w:sz w:val="24"/>
          <w:szCs w:val="24"/>
        </w:rPr>
        <w:t xml:space="preserve"> </w:t>
      </w:r>
      <w:r w:rsidRPr="0060722F">
        <w:rPr>
          <w:rFonts w:ascii="Bookman Old Style" w:hAnsi="Bookman Old Style"/>
          <w:sz w:val="24"/>
          <w:szCs w:val="24"/>
        </w:rPr>
        <w:t>Data</w:t>
      </w:r>
      <w:r w:rsidRPr="0060722F">
        <w:rPr>
          <w:rFonts w:ascii="Bookman Old Style" w:hAnsi="Bookman Old Style"/>
          <w:spacing w:val="-2"/>
          <w:sz w:val="24"/>
          <w:szCs w:val="24"/>
        </w:rPr>
        <w:t xml:space="preserve"> </w:t>
      </w:r>
      <w:r w:rsidRPr="0060722F">
        <w:rPr>
          <w:rFonts w:ascii="Bookman Old Style" w:hAnsi="Bookman Old Style"/>
          <w:sz w:val="24"/>
          <w:szCs w:val="24"/>
        </w:rPr>
        <w:t>Nasional.</w:t>
      </w:r>
    </w:p>
    <w:p w14:paraId="2D922D0A" w14:textId="77777777" w:rsidR="0060722F" w:rsidRPr="0060722F" w:rsidRDefault="0060722F" w:rsidP="0060722F">
      <w:pPr>
        <w:pStyle w:val="ListParagraph"/>
        <w:numPr>
          <w:ilvl w:val="3"/>
          <w:numId w:val="18"/>
        </w:numPr>
        <w:tabs>
          <w:tab w:val="left" w:pos="2549"/>
        </w:tabs>
        <w:kinsoku w:val="0"/>
        <w:overflowPunct w:val="0"/>
        <w:adjustRightInd w:val="0"/>
        <w:spacing w:before="139" w:line="360" w:lineRule="auto"/>
        <w:ind w:left="2548" w:right="64" w:hanging="492"/>
        <w:jc w:val="both"/>
        <w:rPr>
          <w:rFonts w:ascii="Bookman Old Style" w:hAnsi="Bookman Old Style"/>
          <w:sz w:val="24"/>
          <w:szCs w:val="24"/>
        </w:rPr>
      </w:pPr>
      <w:r w:rsidRPr="0060722F">
        <w:rPr>
          <w:rFonts w:ascii="Bookman Old Style" w:hAnsi="Bookman Old Style"/>
          <w:sz w:val="24"/>
          <w:szCs w:val="24"/>
        </w:rPr>
        <w:t>Komputer klien merupakan perangkat keras yang terhubung dengan jaringan telekomunikasi dan/atau sistem komunikasi elektronik sehingga dapat mengakses SRIKANDI pada Pusat Data Nasional.</w:t>
      </w:r>
    </w:p>
    <w:p w14:paraId="5BD696BF" w14:textId="77777777" w:rsidR="0060722F" w:rsidRPr="0060722F" w:rsidRDefault="0060722F" w:rsidP="0060722F">
      <w:pPr>
        <w:pStyle w:val="ListParagraph"/>
        <w:numPr>
          <w:ilvl w:val="2"/>
          <w:numId w:val="18"/>
        </w:numPr>
        <w:tabs>
          <w:tab w:val="left" w:pos="2057"/>
        </w:tabs>
        <w:kinsoku w:val="0"/>
        <w:overflowPunct w:val="0"/>
        <w:adjustRightInd w:val="0"/>
        <w:spacing w:line="280" w:lineRule="exact"/>
        <w:jc w:val="both"/>
        <w:rPr>
          <w:rFonts w:ascii="Bookman Old Style" w:hAnsi="Bookman Old Style"/>
          <w:sz w:val="24"/>
          <w:szCs w:val="24"/>
        </w:rPr>
      </w:pPr>
      <w:r w:rsidRPr="0060722F">
        <w:rPr>
          <w:rFonts w:ascii="Bookman Old Style" w:hAnsi="Bookman Old Style"/>
          <w:sz w:val="24"/>
          <w:szCs w:val="24"/>
        </w:rPr>
        <w:t>Organisasi</w:t>
      </w:r>
      <w:r w:rsidRPr="0060722F">
        <w:rPr>
          <w:rFonts w:ascii="Bookman Old Style" w:hAnsi="Bookman Old Style"/>
          <w:spacing w:val="-5"/>
          <w:sz w:val="24"/>
          <w:szCs w:val="24"/>
        </w:rPr>
        <w:t xml:space="preserve"> </w:t>
      </w:r>
      <w:r w:rsidRPr="0060722F">
        <w:rPr>
          <w:rFonts w:ascii="Bookman Old Style" w:hAnsi="Bookman Old Style"/>
          <w:sz w:val="24"/>
          <w:szCs w:val="24"/>
        </w:rPr>
        <w:t>Perangkat</w:t>
      </w:r>
      <w:r w:rsidRPr="0060722F">
        <w:rPr>
          <w:rFonts w:ascii="Bookman Old Style" w:hAnsi="Bookman Old Style"/>
          <w:spacing w:val="-5"/>
          <w:sz w:val="24"/>
          <w:szCs w:val="24"/>
        </w:rPr>
        <w:t xml:space="preserve"> </w:t>
      </w:r>
      <w:r w:rsidRPr="0060722F">
        <w:rPr>
          <w:rFonts w:ascii="Bookman Old Style" w:hAnsi="Bookman Old Style"/>
          <w:sz w:val="24"/>
          <w:szCs w:val="24"/>
        </w:rPr>
        <w:t>Daerah</w:t>
      </w:r>
    </w:p>
    <w:p w14:paraId="52620D7B" w14:textId="77777777" w:rsidR="0060722F" w:rsidRPr="0060722F" w:rsidRDefault="0060722F" w:rsidP="0060722F">
      <w:pPr>
        <w:pStyle w:val="ListParagraph"/>
        <w:numPr>
          <w:ilvl w:val="3"/>
          <w:numId w:val="18"/>
        </w:numPr>
        <w:tabs>
          <w:tab w:val="left" w:pos="2553"/>
        </w:tabs>
        <w:kinsoku w:val="0"/>
        <w:overflowPunct w:val="0"/>
        <w:adjustRightInd w:val="0"/>
        <w:spacing w:before="142"/>
        <w:jc w:val="both"/>
        <w:rPr>
          <w:rFonts w:ascii="Bookman Old Style" w:hAnsi="Bookman Old Style"/>
          <w:color w:val="000000"/>
          <w:sz w:val="24"/>
          <w:szCs w:val="24"/>
        </w:rPr>
      </w:pPr>
      <w:r w:rsidRPr="0060722F">
        <w:rPr>
          <w:rFonts w:ascii="Bookman Old Style" w:hAnsi="Bookman Old Style"/>
          <w:sz w:val="24"/>
          <w:szCs w:val="24"/>
        </w:rPr>
        <w:t>Komputer</w:t>
      </w:r>
      <w:r w:rsidRPr="0060722F">
        <w:rPr>
          <w:rFonts w:ascii="Bookman Old Style" w:hAnsi="Bookman Old Style"/>
          <w:spacing w:val="-5"/>
          <w:sz w:val="24"/>
          <w:szCs w:val="24"/>
        </w:rPr>
        <w:t xml:space="preserve"> </w:t>
      </w:r>
      <w:r w:rsidRPr="0060722F">
        <w:rPr>
          <w:rFonts w:ascii="Bookman Old Style" w:hAnsi="Bookman Old Style"/>
          <w:sz w:val="24"/>
          <w:szCs w:val="24"/>
        </w:rPr>
        <w:t>klien</w:t>
      </w:r>
      <w:r w:rsidRPr="0060722F">
        <w:rPr>
          <w:rFonts w:ascii="Bookman Old Style" w:hAnsi="Bookman Old Style"/>
          <w:spacing w:val="-2"/>
          <w:sz w:val="24"/>
          <w:szCs w:val="24"/>
        </w:rPr>
        <w:t xml:space="preserve"> </w:t>
      </w:r>
      <w:r w:rsidRPr="0060722F">
        <w:rPr>
          <w:rFonts w:ascii="Bookman Old Style" w:hAnsi="Bookman Old Style"/>
          <w:sz w:val="24"/>
          <w:szCs w:val="24"/>
        </w:rPr>
        <w:t>yang</w:t>
      </w:r>
      <w:r w:rsidRPr="0060722F">
        <w:rPr>
          <w:rFonts w:ascii="Bookman Old Style" w:hAnsi="Bookman Old Style"/>
          <w:spacing w:val="-4"/>
          <w:sz w:val="24"/>
          <w:szCs w:val="24"/>
        </w:rPr>
        <w:t xml:space="preserve"> </w:t>
      </w:r>
      <w:r w:rsidRPr="0060722F">
        <w:rPr>
          <w:rFonts w:ascii="Bookman Old Style" w:hAnsi="Bookman Old Style"/>
          <w:sz w:val="24"/>
          <w:szCs w:val="24"/>
        </w:rPr>
        <w:t>terhubung</w:t>
      </w:r>
      <w:r w:rsidRPr="0060722F">
        <w:rPr>
          <w:rFonts w:ascii="Bookman Old Style" w:hAnsi="Bookman Old Style"/>
          <w:spacing w:val="-5"/>
          <w:sz w:val="24"/>
          <w:szCs w:val="24"/>
        </w:rPr>
        <w:t xml:space="preserve"> </w:t>
      </w:r>
      <w:r w:rsidRPr="0060722F">
        <w:rPr>
          <w:rFonts w:ascii="Bookman Old Style" w:hAnsi="Bookman Old Style"/>
          <w:sz w:val="24"/>
          <w:szCs w:val="24"/>
        </w:rPr>
        <w:t>dengan</w:t>
      </w:r>
      <w:r w:rsidRPr="0060722F">
        <w:rPr>
          <w:rFonts w:ascii="Bookman Old Style" w:hAnsi="Bookman Old Style"/>
          <w:spacing w:val="4"/>
          <w:sz w:val="24"/>
          <w:szCs w:val="24"/>
        </w:rPr>
        <w:t xml:space="preserve"> </w:t>
      </w:r>
      <w:r w:rsidRPr="0060722F">
        <w:rPr>
          <w:rFonts w:ascii="Bookman Old Style" w:hAnsi="Bookman Old Style"/>
          <w:sz w:val="24"/>
          <w:szCs w:val="24"/>
        </w:rPr>
        <w:t>jaringan</w:t>
      </w:r>
      <w:r w:rsidRPr="0060722F">
        <w:rPr>
          <w:rFonts w:ascii="Bookman Old Style" w:hAnsi="Bookman Old Style"/>
          <w:spacing w:val="-2"/>
          <w:sz w:val="24"/>
          <w:szCs w:val="24"/>
        </w:rPr>
        <w:t xml:space="preserve"> </w:t>
      </w:r>
      <w:r w:rsidRPr="0060722F">
        <w:rPr>
          <w:rFonts w:ascii="Bookman Old Style" w:hAnsi="Bookman Old Style"/>
          <w:sz w:val="24"/>
          <w:szCs w:val="24"/>
        </w:rPr>
        <w:t>internet.</w:t>
      </w:r>
    </w:p>
    <w:p w14:paraId="16ABF756" w14:textId="77777777" w:rsidR="0060722F" w:rsidRPr="0060722F" w:rsidRDefault="0060722F" w:rsidP="0060722F">
      <w:pPr>
        <w:pStyle w:val="ListParagraph"/>
        <w:numPr>
          <w:ilvl w:val="3"/>
          <w:numId w:val="18"/>
        </w:numPr>
        <w:tabs>
          <w:tab w:val="left" w:pos="2553"/>
        </w:tabs>
        <w:kinsoku w:val="0"/>
        <w:overflowPunct w:val="0"/>
        <w:adjustRightInd w:val="0"/>
        <w:spacing w:before="142"/>
        <w:jc w:val="both"/>
        <w:rPr>
          <w:rFonts w:ascii="Bookman Old Style" w:hAnsi="Bookman Old Style"/>
          <w:i/>
          <w:iCs/>
          <w:color w:val="000000"/>
          <w:sz w:val="24"/>
          <w:szCs w:val="24"/>
        </w:rPr>
      </w:pPr>
      <w:r w:rsidRPr="0060722F">
        <w:rPr>
          <w:rFonts w:ascii="Bookman Old Style" w:hAnsi="Bookman Old Style"/>
          <w:i/>
          <w:iCs/>
          <w:sz w:val="24"/>
          <w:szCs w:val="24"/>
        </w:rPr>
        <w:t>Scanner.</w:t>
      </w:r>
    </w:p>
    <w:p w14:paraId="5E3C54F0" w14:textId="77777777" w:rsidR="0060722F" w:rsidRPr="0060722F" w:rsidRDefault="0060722F" w:rsidP="0060722F">
      <w:pPr>
        <w:pStyle w:val="ListParagraph"/>
        <w:numPr>
          <w:ilvl w:val="1"/>
          <w:numId w:val="18"/>
        </w:numPr>
        <w:tabs>
          <w:tab w:val="left" w:pos="1553"/>
        </w:tabs>
        <w:kinsoku w:val="0"/>
        <w:overflowPunct w:val="0"/>
        <w:adjustRightInd w:val="0"/>
        <w:spacing w:before="139"/>
        <w:jc w:val="both"/>
        <w:rPr>
          <w:rFonts w:ascii="Bookman Old Style" w:hAnsi="Bookman Old Style"/>
          <w:sz w:val="24"/>
          <w:szCs w:val="24"/>
        </w:rPr>
      </w:pPr>
      <w:r w:rsidRPr="0060722F">
        <w:rPr>
          <w:rFonts w:ascii="Bookman Old Style" w:hAnsi="Bookman Old Style"/>
          <w:sz w:val="24"/>
          <w:szCs w:val="24"/>
        </w:rPr>
        <w:t>Suprastruktur</w:t>
      </w:r>
    </w:p>
    <w:p w14:paraId="4B936BF4" w14:textId="77777777" w:rsidR="0060722F" w:rsidRPr="0060722F" w:rsidRDefault="0060722F" w:rsidP="00A969A0">
      <w:pPr>
        <w:pStyle w:val="BodyText"/>
        <w:kinsoku w:val="0"/>
        <w:overflowPunct w:val="0"/>
        <w:spacing w:before="142" w:line="360" w:lineRule="auto"/>
        <w:ind w:left="1553" w:right="64"/>
        <w:jc w:val="both"/>
        <w:rPr>
          <w:rFonts w:ascii="Bookman Old Style" w:hAnsi="Bookman Old Style"/>
        </w:rPr>
      </w:pPr>
      <w:r w:rsidRPr="0060722F">
        <w:rPr>
          <w:rFonts w:ascii="Bookman Old Style" w:hAnsi="Bookman Old Style"/>
        </w:rPr>
        <w:t>Merupakan serangkaian kelengkapan SRIKANDI yang melingkupi</w:t>
      </w:r>
      <w:r w:rsidRPr="0060722F">
        <w:rPr>
          <w:rFonts w:ascii="Bookman Old Style" w:hAnsi="Bookman Old Style"/>
          <w:spacing w:val="1"/>
        </w:rPr>
        <w:t xml:space="preserve"> </w:t>
      </w:r>
      <w:r w:rsidRPr="0060722F">
        <w:rPr>
          <w:rFonts w:ascii="Bookman Old Style" w:hAnsi="Bookman Old Style"/>
        </w:rPr>
        <w:t>kelembagaan, ketatalaksanaan, pelaksana (sumber daya manusia),</w:t>
      </w:r>
      <w:r w:rsidRPr="0060722F">
        <w:rPr>
          <w:rFonts w:ascii="Bookman Old Style" w:hAnsi="Bookman Old Style"/>
          <w:spacing w:val="-74"/>
        </w:rPr>
        <w:t xml:space="preserve"> </w:t>
      </w:r>
      <w:r w:rsidRPr="0060722F">
        <w:rPr>
          <w:rFonts w:ascii="Bookman Old Style" w:hAnsi="Bookman Old Style"/>
        </w:rPr>
        <w:t>norma</w:t>
      </w:r>
      <w:r w:rsidRPr="0060722F">
        <w:rPr>
          <w:rFonts w:ascii="Bookman Old Style" w:hAnsi="Bookman Old Style"/>
          <w:spacing w:val="1"/>
        </w:rPr>
        <w:t xml:space="preserve"> </w:t>
      </w:r>
      <w:r w:rsidRPr="0060722F">
        <w:rPr>
          <w:rFonts w:ascii="Bookman Old Style" w:hAnsi="Bookman Old Style"/>
        </w:rPr>
        <w:t>standar</w:t>
      </w:r>
      <w:r w:rsidRPr="0060722F">
        <w:rPr>
          <w:rFonts w:ascii="Bookman Old Style" w:hAnsi="Bookman Old Style"/>
          <w:spacing w:val="1"/>
        </w:rPr>
        <w:t xml:space="preserve"> </w:t>
      </w:r>
      <w:r w:rsidRPr="0060722F">
        <w:rPr>
          <w:rFonts w:ascii="Bookman Old Style" w:hAnsi="Bookman Old Style"/>
        </w:rPr>
        <w:t>prosedur</w:t>
      </w:r>
      <w:r w:rsidRPr="0060722F">
        <w:rPr>
          <w:rFonts w:ascii="Bookman Old Style" w:hAnsi="Bookman Old Style"/>
          <w:spacing w:val="1"/>
        </w:rPr>
        <w:t xml:space="preserve"> </w:t>
      </w:r>
      <w:r w:rsidRPr="0060722F">
        <w:rPr>
          <w:rFonts w:ascii="Bookman Old Style" w:hAnsi="Bookman Old Style"/>
        </w:rPr>
        <w:t>dan</w:t>
      </w:r>
      <w:r w:rsidRPr="0060722F">
        <w:rPr>
          <w:rFonts w:ascii="Bookman Old Style" w:hAnsi="Bookman Old Style"/>
          <w:spacing w:val="1"/>
        </w:rPr>
        <w:t xml:space="preserve"> </w:t>
      </w:r>
      <w:r w:rsidRPr="0060722F">
        <w:rPr>
          <w:rFonts w:ascii="Bookman Old Style" w:hAnsi="Bookman Old Style"/>
        </w:rPr>
        <w:t>kriteria</w:t>
      </w:r>
      <w:r w:rsidRPr="0060722F">
        <w:rPr>
          <w:rFonts w:ascii="Bookman Old Style" w:hAnsi="Bookman Old Style"/>
          <w:spacing w:val="1"/>
        </w:rPr>
        <w:t xml:space="preserve"> </w:t>
      </w:r>
      <w:r w:rsidRPr="0060722F">
        <w:rPr>
          <w:rFonts w:ascii="Bookman Old Style" w:hAnsi="Bookman Old Style"/>
        </w:rPr>
        <w:t>SRIKANDI,</w:t>
      </w:r>
      <w:r w:rsidRPr="0060722F">
        <w:rPr>
          <w:rFonts w:ascii="Bookman Old Style" w:hAnsi="Bookman Old Style"/>
          <w:spacing w:val="1"/>
        </w:rPr>
        <w:t xml:space="preserve"> </w:t>
      </w:r>
      <w:r w:rsidRPr="0060722F">
        <w:rPr>
          <w:rFonts w:ascii="Bookman Old Style" w:hAnsi="Bookman Old Style"/>
        </w:rPr>
        <w:t>serta</w:t>
      </w:r>
      <w:r w:rsidRPr="0060722F">
        <w:rPr>
          <w:rFonts w:ascii="Bookman Old Style" w:hAnsi="Bookman Old Style"/>
          <w:spacing w:val="1"/>
        </w:rPr>
        <w:t xml:space="preserve"> </w:t>
      </w:r>
      <w:r w:rsidRPr="0060722F">
        <w:rPr>
          <w:rFonts w:ascii="Bookman Old Style" w:hAnsi="Bookman Old Style"/>
        </w:rPr>
        <w:t>templat/borang</w:t>
      </w:r>
      <w:r w:rsidRPr="0060722F">
        <w:rPr>
          <w:rFonts w:ascii="Bookman Old Style" w:hAnsi="Bookman Old Style"/>
          <w:spacing w:val="-4"/>
        </w:rPr>
        <w:t xml:space="preserve"> </w:t>
      </w:r>
      <w:r w:rsidRPr="0060722F">
        <w:rPr>
          <w:rFonts w:ascii="Bookman Old Style" w:hAnsi="Bookman Old Style"/>
        </w:rPr>
        <w:t>naskah dinas</w:t>
      </w:r>
      <w:r w:rsidRPr="0060722F">
        <w:rPr>
          <w:rFonts w:ascii="Bookman Old Style" w:hAnsi="Bookman Old Style"/>
          <w:spacing w:val="1"/>
        </w:rPr>
        <w:t xml:space="preserve"> </w:t>
      </w:r>
      <w:r w:rsidRPr="0060722F">
        <w:rPr>
          <w:rFonts w:ascii="Bookman Old Style" w:hAnsi="Bookman Old Style"/>
        </w:rPr>
        <w:t>elektronik.</w:t>
      </w:r>
    </w:p>
    <w:p w14:paraId="71A157A3" w14:textId="77777777" w:rsidR="0060722F" w:rsidRPr="0060722F" w:rsidRDefault="0060722F" w:rsidP="0060722F">
      <w:pPr>
        <w:pStyle w:val="ListParagraph"/>
        <w:numPr>
          <w:ilvl w:val="2"/>
          <w:numId w:val="18"/>
        </w:numPr>
        <w:tabs>
          <w:tab w:val="left" w:pos="2265"/>
        </w:tabs>
        <w:kinsoku w:val="0"/>
        <w:overflowPunct w:val="0"/>
        <w:adjustRightInd w:val="0"/>
        <w:spacing w:before="2"/>
        <w:ind w:left="2265" w:hanging="568"/>
        <w:jc w:val="both"/>
        <w:rPr>
          <w:rFonts w:ascii="Bookman Old Style" w:hAnsi="Bookman Old Style"/>
          <w:sz w:val="24"/>
          <w:szCs w:val="24"/>
        </w:rPr>
      </w:pPr>
      <w:r w:rsidRPr="0060722F">
        <w:rPr>
          <w:rFonts w:ascii="Bookman Old Style" w:hAnsi="Bookman Old Style"/>
          <w:sz w:val="24"/>
          <w:szCs w:val="24"/>
        </w:rPr>
        <w:t>Kelembagaan</w:t>
      </w:r>
    </w:p>
    <w:p w14:paraId="55AC0CE9" w14:textId="77777777" w:rsidR="0060722F" w:rsidRPr="0060722F" w:rsidRDefault="0060722F" w:rsidP="00A969A0">
      <w:pPr>
        <w:pStyle w:val="BodyText"/>
        <w:kinsoku w:val="0"/>
        <w:overflowPunct w:val="0"/>
        <w:spacing w:before="139" w:line="360" w:lineRule="auto"/>
        <w:ind w:left="2265" w:right="64"/>
        <w:jc w:val="both"/>
        <w:rPr>
          <w:rFonts w:ascii="Bookman Old Style" w:hAnsi="Bookman Old Style"/>
        </w:rPr>
      </w:pPr>
      <w:r w:rsidRPr="0060722F">
        <w:rPr>
          <w:rFonts w:ascii="Bookman Old Style" w:hAnsi="Bookman Old Style"/>
        </w:rPr>
        <w:t>Tersedianya</w:t>
      </w:r>
      <w:r w:rsidRPr="0060722F">
        <w:rPr>
          <w:rFonts w:ascii="Bookman Old Style" w:hAnsi="Bookman Old Style"/>
          <w:spacing w:val="1"/>
        </w:rPr>
        <w:t xml:space="preserve"> </w:t>
      </w:r>
      <w:r w:rsidRPr="0060722F">
        <w:rPr>
          <w:rFonts w:ascii="Bookman Old Style" w:hAnsi="Bookman Old Style"/>
        </w:rPr>
        <w:t>unit</w:t>
      </w:r>
      <w:r w:rsidRPr="0060722F">
        <w:rPr>
          <w:rFonts w:ascii="Bookman Old Style" w:hAnsi="Bookman Old Style"/>
          <w:spacing w:val="1"/>
        </w:rPr>
        <w:t xml:space="preserve"> </w:t>
      </w:r>
      <w:r w:rsidRPr="0060722F">
        <w:rPr>
          <w:rFonts w:ascii="Bookman Old Style" w:hAnsi="Bookman Old Style"/>
        </w:rPr>
        <w:t>kearsipan</w:t>
      </w:r>
      <w:r w:rsidRPr="0060722F">
        <w:rPr>
          <w:rFonts w:ascii="Bookman Old Style" w:hAnsi="Bookman Old Style"/>
          <w:spacing w:val="1"/>
        </w:rPr>
        <w:t xml:space="preserve"> </w:t>
      </w:r>
      <w:r w:rsidRPr="0060722F">
        <w:rPr>
          <w:rFonts w:ascii="Bookman Old Style" w:hAnsi="Bookman Old Style"/>
        </w:rPr>
        <w:t>pada</w:t>
      </w:r>
      <w:r w:rsidRPr="0060722F">
        <w:rPr>
          <w:rFonts w:ascii="Bookman Old Style" w:hAnsi="Bookman Old Style"/>
          <w:spacing w:val="1"/>
        </w:rPr>
        <w:t xml:space="preserve"> </w:t>
      </w:r>
      <w:r w:rsidRPr="0060722F">
        <w:rPr>
          <w:rFonts w:ascii="Bookman Old Style" w:hAnsi="Bookman Old Style"/>
        </w:rPr>
        <w:t>tiap</w:t>
      </w:r>
      <w:r w:rsidRPr="0060722F">
        <w:rPr>
          <w:rFonts w:ascii="Bookman Old Style" w:hAnsi="Bookman Old Style"/>
          <w:spacing w:val="1"/>
        </w:rPr>
        <w:t xml:space="preserve"> </w:t>
      </w:r>
      <w:r w:rsidRPr="0060722F">
        <w:rPr>
          <w:rFonts w:ascii="Bookman Old Style" w:hAnsi="Bookman Old Style"/>
        </w:rPr>
        <w:t>OPD</w:t>
      </w:r>
      <w:r w:rsidRPr="0060722F">
        <w:rPr>
          <w:rFonts w:ascii="Bookman Old Style" w:hAnsi="Bookman Old Style"/>
          <w:spacing w:val="1"/>
        </w:rPr>
        <w:t xml:space="preserve"> </w:t>
      </w:r>
      <w:r w:rsidRPr="0060722F">
        <w:rPr>
          <w:rFonts w:ascii="Bookman Old Style" w:hAnsi="Bookman Old Style"/>
        </w:rPr>
        <w:t>yang</w:t>
      </w:r>
      <w:r w:rsidRPr="0060722F">
        <w:rPr>
          <w:rFonts w:ascii="Bookman Old Style" w:hAnsi="Bookman Old Style"/>
          <w:spacing w:val="76"/>
        </w:rPr>
        <w:t xml:space="preserve"> </w:t>
      </w:r>
      <w:r w:rsidRPr="0060722F">
        <w:rPr>
          <w:rFonts w:ascii="Bookman Old Style" w:hAnsi="Bookman Old Style"/>
        </w:rPr>
        <w:t>secara</w:t>
      </w:r>
      <w:r w:rsidRPr="0060722F">
        <w:rPr>
          <w:rFonts w:ascii="Bookman Old Style" w:hAnsi="Bookman Old Style"/>
          <w:spacing w:val="1"/>
        </w:rPr>
        <w:t xml:space="preserve"> </w:t>
      </w:r>
      <w:r w:rsidRPr="0060722F">
        <w:rPr>
          <w:rFonts w:ascii="Bookman Old Style" w:hAnsi="Bookman Old Style"/>
        </w:rPr>
        <w:t>fungsi dapat melaksanakan penyelenggaraan Kearsipan di</w:t>
      </w:r>
      <w:r w:rsidRPr="0060722F">
        <w:rPr>
          <w:rFonts w:ascii="Bookman Old Style" w:hAnsi="Bookman Old Style"/>
          <w:spacing w:val="1"/>
        </w:rPr>
        <w:t xml:space="preserve"> </w:t>
      </w:r>
      <w:r w:rsidRPr="0060722F">
        <w:rPr>
          <w:rFonts w:ascii="Bookman Old Style" w:hAnsi="Bookman Old Style"/>
        </w:rPr>
        <w:t>masing Pencipta Arsip. Kelengkapan fungsi kearsipan pada</w:t>
      </w:r>
      <w:r w:rsidRPr="0060722F">
        <w:rPr>
          <w:rFonts w:ascii="Bookman Old Style" w:hAnsi="Bookman Old Style"/>
          <w:spacing w:val="1"/>
        </w:rPr>
        <w:t xml:space="preserve"> </w:t>
      </w:r>
      <w:r w:rsidRPr="0060722F">
        <w:rPr>
          <w:rFonts w:ascii="Bookman Old Style" w:hAnsi="Bookman Old Style"/>
        </w:rPr>
        <w:t>Pencipta Arsip terdiri dari unit kearsipan</w:t>
      </w:r>
      <w:r w:rsidRPr="0060722F">
        <w:rPr>
          <w:rFonts w:ascii="Bookman Old Style" w:hAnsi="Bookman Old Style"/>
          <w:spacing w:val="1"/>
        </w:rPr>
        <w:t xml:space="preserve"> </w:t>
      </w:r>
      <w:r w:rsidRPr="0060722F">
        <w:rPr>
          <w:rFonts w:ascii="Bookman Old Style" w:hAnsi="Bookman Old Style"/>
        </w:rPr>
        <w:t>yang mengelola</w:t>
      </w:r>
      <w:r w:rsidRPr="0060722F">
        <w:rPr>
          <w:rFonts w:ascii="Bookman Old Style" w:hAnsi="Bookman Old Style"/>
          <w:spacing w:val="1"/>
        </w:rPr>
        <w:t xml:space="preserve"> </w:t>
      </w:r>
      <w:r w:rsidRPr="0060722F">
        <w:rPr>
          <w:rFonts w:ascii="Bookman Old Style" w:hAnsi="Bookman Old Style"/>
        </w:rPr>
        <w:t>Arsip Aktif dan arsip inaktif sekaligus sebagai penanggung</w:t>
      </w:r>
      <w:r w:rsidRPr="0060722F">
        <w:rPr>
          <w:rFonts w:ascii="Bookman Old Style" w:hAnsi="Bookman Old Style"/>
          <w:spacing w:val="1"/>
        </w:rPr>
        <w:t xml:space="preserve"> </w:t>
      </w:r>
      <w:r w:rsidRPr="0060722F">
        <w:rPr>
          <w:rFonts w:ascii="Bookman Old Style" w:hAnsi="Bookman Old Style"/>
        </w:rPr>
        <w:t>jawab</w:t>
      </w:r>
      <w:r w:rsidRPr="0060722F">
        <w:rPr>
          <w:rFonts w:ascii="Bookman Old Style" w:hAnsi="Bookman Old Style"/>
          <w:spacing w:val="-4"/>
        </w:rPr>
        <w:t xml:space="preserve"> </w:t>
      </w:r>
      <w:r w:rsidRPr="0060722F">
        <w:rPr>
          <w:rFonts w:ascii="Bookman Old Style" w:hAnsi="Bookman Old Style"/>
        </w:rPr>
        <w:t>penyelenggaraan</w:t>
      </w:r>
      <w:r w:rsidRPr="0060722F">
        <w:rPr>
          <w:rFonts w:ascii="Bookman Old Style" w:hAnsi="Bookman Old Style"/>
          <w:spacing w:val="-1"/>
        </w:rPr>
        <w:t xml:space="preserve"> </w:t>
      </w:r>
      <w:r w:rsidRPr="0060722F">
        <w:rPr>
          <w:rFonts w:ascii="Bookman Old Style" w:hAnsi="Bookman Old Style"/>
        </w:rPr>
        <w:t>kearsipan</w:t>
      </w:r>
      <w:r w:rsidRPr="0060722F">
        <w:rPr>
          <w:rFonts w:ascii="Bookman Old Style" w:hAnsi="Bookman Old Style"/>
          <w:spacing w:val="-1"/>
        </w:rPr>
        <w:t xml:space="preserve"> </w:t>
      </w:r>
      <w:r w:rsidRPr="0060722F">
        <w:rPr>
          <w:rFonts w:ascii="Bookman Old Style" w:hAnsi="Bookman Old Style"/>
        </w:rPr>
        <w:t>di</w:t>
      </w:r>
      <w:r w:rsidRPr="0060722F">
        <w:rPr>
          <w:rFonts w:ascii="Bookman Old Style" w:hAnsi="Bookman Old Style"/>
          <w:spacing w:val="-2"/>
        </w:rPr>
        <w:t xml:space="preserve"> </w:t>
      </w:r>
      <w:r w:rsidRPr="0060722F">
        <w:rPr>
          <w:rFonts w:ascii="Bookman Old Style" w:hAnsi="Bookman Old Style"/>
        </w:rPr>
        <w:t>Pencipta</w:t>
      </w:r>
      <w:r w:rsidRPr="0060722F">
        <w:rPr>
          <w:rFonts w:ascii="Bookman Old Style" w:hAnsi="Bookman Old Style"/>
          <w:spacing w:val="-2"/>
        </w:rPr>
        <w:t xml:space="preserve"> </w:t>
      </w:r>
      <w:r w:rsidRPr="0060722F">
        <w:rPr>
          <w:rFonts w:ascii="Bookman Old Style" w:hAnsi="Bookman Old Style"/>
        </w:rPr>
        <w:t>Arsip.</w:t>
      </w:r>
    </w:p>
    <w:p w14:paraId="44783ADC" w14:textId="77777777" w:rsidR="0060722F" w:rsidRPr="0060722F" w:rsidRDefault="0060722F" w:rsidP="0060722F">
      <w:pPr>
        <w:pStyle w:val="ListParagraph"/>
        <w:numPr>
          <w:ilvl w:val="2"/>
          <w:numId w:val="18"/>
        </w:numPr>
        <w:tabs>
          <w:tab w:val="left" w:pos="2265"/>
        </w:tabs>
        <w:kinsoku w:val="0"/>
        <w:overflowPunct w:val="0"/>
        <w:adjustRightInd w:val="0"/>
        <w:spacing w:before="1"/>
        <w:ind w:left="2265" w:hanging="568"/>
        <w:jc w:val="both"/>
        <w:rPr>
          <w:rFonts w:ascii="Bookman Old Style" w:hAnsi="Bookman Old Style"/>
          <w:sz w:val="24"/>
          <w:szCs w:val="24"/>
        </w:rPr>
      </w:pPr>
      <w:r w:rsidRPr="0060722F">
        <w:rPr>
          <w:rFonts w:ascii="Bookman Old Style" w:hAnsi="Bookman Old Style"/>
          <w:sz w:val="24"/>
          <w:szCs w:val="24"/>
        </w:rPr>
        <w:t>Ketatalaksanaan</w:t>
      </w:r>
    </w:p>
    <w:p w14:paraId="5376D932" w14:textId="77777777" w:rsidR="0060722F" w:rsidRPr="0060722F" w:rsidRDefault="0060722F" w:rsidP="00A969A0">
      <w:pPr>
        <w:pStyle w:val="BodyText"/>
        <w:kinsoku w:val="0"/>
        <w:overflowPunct w:val="0"/>
        <w:spacing w:before="142" w:line="357" w:lineRule="auto"/>
        <w:ind w:left="2265" w:right="64"/>
        <w:jc w:val="both"/>
        <w:rPr>
          <w:rFonts w:ascii="Bookman Old Style" w:hAnsi="Bookman Old Style"/>
        </w:rPr>
      </w:pPr>
      <w:r w:rsidRPr="0060722F">
        <w:rPr>
          <w:rFonts w:ascii="Bookman Old Style" w:hAnsi="Bookman Old Style"/>
        </w:rPr>
        <w:lastRenderedPageBreak/>
        <w:t>Proses</w:t>
      </w:r>
      <w:r w:rsidRPr="0060722F">
        <w:rPr>
          <w:rFonts w:ascii="Bookman Old Style" w:hAnsi="Bookman Old Style"/>
          <w:spacing w:val="1"/>
        </w:rPr>
        <w:t xml:space="preserve"> </w:t>
      </w:r>
      <w:r w:rsidRPr="0060722F">
        <w:rPr>
          <w:rFonts w:ascii="Bookman Old Style" w:hAnsi="Bookman Old Style"/>
        </w:rPr>
        <w:t>bisnis</w:t>
      </w:r>
      <w:r w:rsidRPr="0060722F">
        <w:rPr>
          <w:rFonts w:ascii="Bookman Old Style" w:hAnsi="Bookman Old Style"/>
          <w:spacing w:val="1"/>
        </w:rPr>
        <w:t xml:space="preserve"> </w:t>
      </w:r>
      <w:r w:rsidRPr="0060722F">
        <w:rPr>
          <w:rFonts w:ascii="Bookman Old Style" w:hAnsi="Bookman Old Style"/>
        </w:rPr>
        <w:t>pengelolaan</w:t>
      </w:r>
      <w:r w:rsidRPr="0060722F">
        <w:rPr>
          <w:rFonts w:ascii="Bookman Old Style" w:hAnsi="Bookman Old Style"/>
          <w:spacing w:val="1"/>
        </w:rPr>
        <w:t xml:space="preserve"> </w:t>
      </w:r>
      <w:r w:rsidRPr="0060722F">
        <w:rPr>
          <w:rFonts w:ascii="Bookman Old Style" w:hAnsi="Bookman Old Style"/>
        </w:rPr>
        <w:t>Arsip</w:t>
      </w:r>
      <w:r w:rsidRPr="0060722F">
        <w:rPr>
          <w:rFonts w:ascii="Bookman Old Style" w:hAnsi="Bookman Old Style"/>
          <w:spacing w:val="1"/>
        </w:rPr>
        <w:t xml:space="preserve"> </w:t>
      </w:r>
      <w:r w:rsidRPr="0060722F">
        <w:rPr>
          <w:rFonts w:ascii="Bookman Old Style" w:hAnsi="Bookman Old Style"/>
        </w:rPr>
        <w:t>Dinamis</w:t>
      </w:r>
      <w:r w:rsidRPr="0060722F">
        <w:rPr>
          <w:rFonts w:ascii="Bookman Old Style" w:hAnsi="Bookman Old Style"/>
          <w:spacing w:val="1"/>
        </w:rPr>
        <w:t xml:space="preserve"> </w:t>
      </w:r>
      <w:r w:rsidRPr="0060722F">
        <w:rPr>
          <w:rFonts w:ascii="Bookman Old Style" w:hAnsi="Bookman Old Style"/>
        </w:rPr>
        <w:t>sesuai</w:t>
      </w:r>
      <w:r w:rsidRPr="0060722F">
        <w:rPr>
          <w:rFonts w:ascii="Bookman Old Style" w:hAnsi="Bookman Old Style"/>
          <w:spacing w:val="1"/>
        </w:rPr>
        <w:t xml:space="preserve"> </w:t>
      </w:r>
      <w:r w:rsidRPr="0060722F">
        <w:rPr>
          <w:rFonts w:ascii="Bookman Old Style" w:hAnsi="Bookman Old Style"/>
        </w:rPr>
        <w:t>dengan</w:t>
      </w:r>
      <w:r w:rsidRPr="0060722F">
        <w:rPr>
          <w:rFonts w:ascii="Bookman Old Style" w:hAnsi="Bookman Old Style"/>
          <w:spacing w:val="1"/>
        </w:rPr>
        <w:t xml:space="preserve"> </w:t>
      </w:r>
      <w:r w:rsidRPr="0060722F">
        <w:rPr>
          <w:rFonts w:ascii="Bookman Old Style" w:hAnsi="Bookman Old Style"/>
        </w:rPr>
        <w:t>Undang-Undang</w:t>
      </w:r>
      <w:r w:rsidRPr="0060722F">
        <w:rPr>
          <w:rFonts w:ascii="Bookman Old Style" w:hAnsi="Bookman Old Style"/>
          <w:spacing w:val="37"/>
        </w:rPr>
        <w:t xml:space="preserve"> </w:t>
      </w:r>
      <w:r w:rsidRPr="0060722F">
        <w:rPr>
          <w:rFonts w:ascii="Bookman Old Style" w:hAnsi="Bookman Old Style"/>
        </w:rPr>
        <w:t>Nomor</w:t>
      </w:r>
      <w:r w:rsidRPr="0060722F">
        <w:rPr>
          <w:rFonts w:ascii="Bookman Old Style" w:hAnsi="Bookman Old Style"/>
          <w:spacing w:val="38"/>
        </w:rPr>
        <w:t xml:space="preserve"> </w:t>
      </w:r>
      <w:r w:rsidRPr="0060722F">
        <w:rPr>
          <w:rFonts w:ascii="Bookman Old Style" w:hAnsi="Bookman Old Style"/>
        </w:rPr>
        <w:t>43</w:t>
      </w:r>
      <w:r w:rsidRPr="0060722F">
        <w:rPr>
          <w:rFonts w:ascii="Bookman Old Style" w:hAnsi="Bookman Old Style"/>
          <w:spacing w:val="39"/>
        </w:rPr>
        <w:t xml:space="preserve"> </w:t>
      </w:r>
      <w:r w:rsidRPr="0060722F">
        <w:rPr>
          <w:rFonts w:ascii="Bookman Old Style" w:hAnsi="Bookman Old Style"/>
        </w:rPr>
        <w:t>Tahun</w:t>
      </w:r>
      <w:r w:rsidRPr="0060722F">
        <w:rPr>
          <w:rFonts w:ascii="Bookman Old Style" w:hAnsi="Bookman Old Style"/>
          <w:spacing w:val="41"/>
        </w:rPr>
        <w:t xml:space="preserve"> </w:t>
      </w:r>
      <w:r w:rsidRPr="0060722F">
        <w:rPr>
          <w:rFonts w:ascii="Bookman Old Style" w:hAnsi="Bookman Old Style"/>
        </w:rPr>
        <w:t>2009</w:t>
      </w:r>
      <w:r w:rsidRPr="0060722F">
        <w:rPr>
          <w:rFonts w:ascii="Bookman Old Style" w:hAnsi="Bookman Old Style"/>
          <w:spacing w:val="39"/>
        </w:rPr>
        <w:t xml:space="preserve"> </w:t>
      </w:r>
      <w:r w:rsidRPr="0060722F">
        <w:rPr>
          <w:rFonts w:ascii="Bookman Old Style" w:hAnsi="Bookman Old Style"/>
        </w:rPr>
        <w:t>tentang</w:t>
      </w:r>
      <w:r w:rsidRPr="0060722F">
        <w:rPr>
          <w:rFonts w:ascii="Bookman Old Style" w:hAnsi="Bookman Old Style"/>
          <w:spacing w:val="38"/>
        </w:rPr>
        <w:t xml:space="preserve"> </w:t>
      </w:r>
      <w:r w:rsidRPr="0060722F">
        <w:rPr>
          <w:rFonts w:ascii="Bookman Old Style" w:hAnsi="Bookman Old Style"/>
        </w:rPr>
        <w:t>Kearsipan, dan Peraturan Pemerintah Nomor 28 Tahun 2012 tentang Pelaksanaan Undang-Undang Nomor 43 tentang Kearsipan, khususnya tentang Pengelolaan Arsip Dinamis, Proses bisnis SRIKANDI dilaksanakan secara mutatis mutandis sebagaimana ditetapkan dalam Lampiran Keputusan Menteri Pendayagunaan Aparatur Negara dan Reformasi Birokrasi Nomor 679 Tahun 2020 tentang Aplikasi Umum Bidang Kearsipan Dinamis.</w:t>
      </w:r>
    </w:p>
    <w:p w14:paraId="117733C0" w14:textId="77777777" w:rsidR="0060722F" w:rsidRPr="0060722F" w:rsidRDefault="0060722F" w:rsidP="0060722F">
      <w:pPr>
        <w:pStyle w:val="BodyText"/>
        <w:kinsoku w:val="0"/>
        <w:overflowPunct w:val="0"/>
        <w:spacing w:before="142" w:line="357" w:lineRule="auto"/>
        <w:ind w:right="64"/>
        <w:rPr>
          <w:rFonts w:ascii="Bookman Old Style" w:hAnsi="Bookman Old Style"/>
        </w:rPr>
        <w:sectPr w:rsidR="0060722F" w:rsidRPr="0060722F" w:rsidSect="006968B2">
          <w:type w:val="continuous"/>
          <w:pgSz w:w="12250" w:h="18730"/>
          <w:pgMar w:top="1440" w:right="1440" w:bottom="1440" w:left="1440" w:header="720" w:footer="720" w:gutter="0"/>
          <w:cols w:space="720"/>
          <w:noEndnote/>
        </w:sectPr>
      </w:pPr>
    </w:p>
    <w:p w14:paraId="25090566" w14:textId="77777777" w:rsidR="0060722F" w:rsidRPr="0060722F" w:rsidRDefault="0060722F" w:rsidP="0060722F">
      <w:pPr>
        <w:pStyle w:val="ListParagraph"/>
        <w:numPr>
          <w:ilvl w:val="2"/>
          <w:numId w:val="18"/>
        </w:numPr>
        <w:tabs>
          <w:tab w:val="left" w:pos="2265"/>
        </w:tabs>
        <w:kinsoku w:val="0"/>
        <w:overflowPunct w:val="0"/>
        <w:adjustRightInd w:val="0"/>
        <w:ind w:left="2265" w:hanging="568"/>
        <w:jc w:val="both"/>
        <w:rPr>
          <w:rFonts w:ascii="Bookman Old Style" w:hAnsi="Bookman Old Style"/>
          <w:sz w:val="24"/>
          <w:szCs w:val="24"/>
        </w:rPr>
      </w:pPr>
      <w:r w:rsidRPr="0060722F">
        <w:rPr>
          <w:rFonts w:ascii="Bookman Old Style" w:hAnsi="Bookman Old Style"/>
          <w:sz w:val="24"/>
          <w:szCs w:val="24"/>
        </w:rPr>
        <w:t>Pelaksana</w:t>
      </w:r>
      <w:r w:rsidRPr="0060722F">
        <w:rPr>
          <w:rFonts w:ascii="Bookman Old Style" w:hAnsi="Bookman Old Style"/>
          <w:spacing w:val="-5"/>
          <w:sz w:val="24"/>
          <w:szCs w:val="24"/>
        </w:rPr>
        <w:t xml:space="preserve"> </w:t>
      </w:r>
      <w:r w:rsidRPr="0060722F">
        <w:rPr>
          <w:rFonts w:ascii="Bookman Old Style" w:hAnsi="Bookman Old Style"/>
          <w:sz w:val="24"/>
          <w:szCs w:val="24"/>
        </w:rPr>
        <w:t>(sumber</w:t>
      </w:r>
      <w:r w:rsidRPr="0060722F">
        <w:rPr>
          <w:rFonts w:ascii="Bookman Old Style" w:hAnsi="Bookman Old Style"/>
          <w:spacing w:val="-2"/>
          <w:sz w:val="24"/>
          <w:szCs w:val="24"/>
        </w:rPr>
        <w:t xml:space="preserve"> </w:t>
      </w:r>
      <w:r w:rsidRPr="0060722F">
        <w:rPr>
          <w:rFonts w:ascii="Bookman Old Style" w:hAnsi="Bookman Old Style"/>
          <w:sz w:val="24"/>
          <w:szCs w:val="24"/>
        </w:rPr>
        <w:t>daya</w:t>
      </w:r>
      <w:r w:rsidRPr="0060722F">
        <w:rPr>
          <w:rFonts w:ascii="Bookman Old Style" w:hAnsi="Bookman Old Style"/>
          <w:spacing w:val="-4"/>
          <w:sz w:val="24"/>
          <w:szCs w:val="24"/>
        </w:rPr>
        <w:t xml:space="preserve"> </w:t>
      </w:r>
      <w:r w:rsidRPr="0060722F">
        <w:rPr>
          <w:rFonts w:ascii="Bookman Old Style" w:hAnsi="Bookman Old Style"/>
          <w:sz w:val="24"/>
          <w:szCs w:val="24"/>
        </w:rPr>
        <w:t>manusia)</w:t>
      </w:r>
    </w:p>
    <w:p w14:paraId="6620D9D1" w14:textId="77777777" w:rsidR="0060722F" w:rsidRPr="0060722F" w:rsidRDefault="0060722F" w:rsidP="0060722F">
      <w:pPr>
        <w:pStyle w:val="ListParagraph"/>
        <w:numPr>
          <w:ilvl w:val="0"/>
          <w:numId w:val="17"/>
        </w:numPr>
        <w:tabs>
          <w:tab w:val="left" w:pos="2833"/>
        </w:tabs>
        <w:kinsoku w:val="0"/>
        <w:overflowPunct w:val="0"/>
        <w:adjustRightInd w:val="0"/>
        <w:spacing w:before="142"/>
        <w:jc w:val="both"/>
        <w:rPr>
          <w:rFonts w:ascii="Bookman Old Style" w:hAnsi="Bookman Old Style"/>
          <w:sz w:val="24"/>
          <w:szCs w:val="24"/>
        </w:rPr>
      </w:pPr>
      <w:r w:rsidRPr="0060722F">
        <w:rPr>
          <w:rFonts w:ascii="Bookman Old Style" w:hAnsi="Bookman Old Style"/>
          <w:sz w:val="24"/>
          <w:szCs w:val="24"/>
        </w:rPr>
        <w:t>Pejabat</w:t>
      </w:r>
      <w:r w:rsidRPr="0060722F">
        <w:rPr>
          <w:rFonts w:ascii="Bookman Old Style" w:hAnsi="Bookman Old Style"/>
          <w:spacing w:val="-5"/>
          <w:sz w:val="24"/>
          <w:szCs w:val="24"/>
        </w:rPr>
        <w:t xml:space="preserve"> </w:t>
      </w:r>
      <w:r w:rsidRPr="0060722F">
        <w:rPr>
          <w:rFonts w:ascii="Bookman Old Style" w:hAnsi="Bookman Old Style"/>
          <w:sz w:val="24"/>
          <w:szCs w:val="24"/>
        </w:rPr>
        <w:t>Pimpinan</w:t>
      </w:r>
      <w:r w:rsidRPr="0060722F">
        <w:rPr>
          <w:rFonts w:ascii="Bookman Old Style" w:hAnsi="Bookman Old Style"/>
          <w:spacing w:val="-3"/>
          <w:sz w:val="24"/>
          <w:szCs w:val="24"/>
        </w:rPr>
        <w:t xml:space="preserve"> </w:t>
      </w:r>
      <w:r w:rsidRPr="0060722F">
        <w:rPr>
          <w:rFonts w:ascii="Bookman Old Style" w:hAnsi="Bookman Old Style"/>
          <w:sz w:val="24"/>
          <w:szCs w:val="24"/>
        </w:rPr>
        <w:t>Tinggi</w:t>
      </w:r>
    </w:p>
    <w:p w14:paraId="155116DF" w14:textId="77777777" w:rsidR="0060722F" w:rsidRPr="0060722F" w:rsidRDefault="0060722F" w:rsidP="0060722F">
      <w:pPr>
        <w:pStyle w:val="BodyText"/>
        <w:kinsoku w:val="0"/>
        <w:overflowPunct w:val="0"/>
        <w:spacing w:before="138" w:line="362" w:lineRule="auto"/>
        <w:ind w:left="2833" w:right="64"/>
        <w:jc w:val="both"/>
        <w:rPr>
          <w:rFonts w:ascii="Bookman Old Style" w:hAnsi="Bookman Old Style"/>
        </w:rPr>
      </w:pPr>
      <w:r w:rsidRPr="0060722F">
        <w:rPr>
          <w:rFonts w:ascii="Bookman Old Style" w:hAnsi="Bookman Old Style"/>
        </w:rPr>
        <w:t>Aparatur</w:t>
      </w:r>
      <w:r w:rsidRPr="0060722F">
        <w:rPr>
          <w:rFonts w:ascii="Bookman Old Style" w:hAnsi="Bookman Old Style"/>
          <w:spacing w:val="1"/>
        </w:rPr>
        <w:t xml:space="preserve"> </w:t>
      </w:r>
      <w:r w:rsidRPr="0060722F">
        <w:rPr>
          <w:rFonts w:ascii="Bookman Old Style" w:hAnsi="Bookman Old Style"/>
        </w:rPr>
        <w:t>Sipil</w:t>
      </w:r>
      <w:r w:rsidRPr="0060722F">
        <w:rPr>
          <w:rFonts w:ascii="Bookman Old Style" w:hAnsi="Bookman Old Style"/>
          <w:spacing w:val="1"/>
        </w:rPr>
        <w:t xml:space="preserve"> </w:t>
      </w:r>
      <w:r w:rsidRPr="0060722F">
        <w:rPr>
          <w:rFonts w:ascii="Bookman Old Style" w:hAnsi="Bookman Old Style"/>
        </w:rPr>
        <w:t>Negara</w:t>
      </w:r>
      <w:r w:rsidRPr="0060722F">
        <w:rPr>
          <w:rFonts w:ascii="Bookman Old Style" w:hAnsi="Bookman Old Style"/>
          <w:spacing w:val="1"/>
        </w:rPr>
        <w:t xml:space="preserve"> </w:t>
      </w:r>
      <w:r w:rsidRPr="0060722F">
        <w:rPr>
          <w:rFonts w:ascii="Bookman Old Style" w:hAnsi="Bookman Old Style"/>
        </w:rPr>
        <w:t>yang</w:t>
      </w:r>
      <w:r w:rsidRPr="0060722F">
        <w:rPr>
          <w:rFonts w:ascii="Bookman Old Style" w:hAnsi="Bookman Old Style"/>
          <w:spacing w:val="1"/>
        </w:rPr>
        <w:t xml:space="preserve"> </w:t>
      </w:r>
      <w:r w:rsidRPr="0060722F">
        <w:rPr>
          <w:rFonts w:ascii="Bookman Old Style" w:hAnsi="Bookman Old Style"/>
        </w:rPr>
        <w:t>menduduki</w:t>
      </w:r>
      <w:r w:rsidRPr="0060722F">
        <w:rPr>
          <w:rFonts w:ascii="Bookman Old Style" w:hAnsi="Bookman Old Style"/>
          <w:spacing w:val="1"/>
        </w:rPr>
        <w:t xml:space="preserve"> </w:t>
      </w:r>
      <w:r w:rsidRPr="0060722F">
        <w:rPr>
          <w:rFonts w:ascii="Bookman Old Style" w:hAnsi="Bookman Old Style"/>
        </w:rPr>
        <w:t>Jabatan</w:t>
      </w:r>
      <w:r w:rsidRPr="0060722F">
        <w:rPr>
          <w:rFonts w:ascii="Bookman Old Style" w:hAnsi="Bookman Old Style"/>
          <w:spacing w:val="1"/>
        </w:rPr>
        <w:t xml:space="preserve"> </w:t>
      </w:r>
      <w:r w:rsidRPr="0060722F">
        <w:rPr>
          <w:rFonts w:ascii="Bookman Old Style" w:hAnsi="Bookman Old Style"/>
        </w:rPr>
        <w:t>Pimpinan</w:t>
      </w:r>
      <w:r w:rsidRPr="0060722F">
        <w:rPr>
          <w:rFonts w:ascii="Bookman Old Style" w:hAnsi="Bookman Old Style"/>
          <w:spacing w:val="-1"/>
        </w:rPr>
        <w:t xml:space="preserve"> </w:t>
      </w:r>
      <w:r w:rsidRPr="0060722F">
        <w:rPr>
          <w:rFonts w:ascii="Bookman Old Style" w:hAnsi="Bookman Old Style"/>
        </w:rPr>
        <w:t>Tinggi.</w:t>
      </w:r>
    </w:p>
    <w:p w14:paraId="62E72AB9" w14:textId="77777777" w:rsidR="0060722F" w:rsidRPr="0060722F" w:rsidRDefault="0060722F" w:rsidP="0060722F">
      <w:pPr>
        <w:pStyle w:val="ListParagraph"/>
        <w:numPr>
          <w:ilvl w:val="0"/>
          <w:numId w:val="17"/>
        </w:numPr>
        <w:tabs>
          <w:tab w:val="left" w:pos="2833"/>
        </w:tabs>
        <w:kinsoku w:val="0"/>
        <w:overflowPunct w:val="0"/>
        <w:adjustRightInd w:val="0"/>
        <w:spacing w:line="279" w:lineRule="exact"/>
        <w:jc w:val="both"/>
        <w:rPr>
          <w:rFonts w:ascii="Bookman Old Style" w:hAnsi="Bookman Old Style"/>
          <w:sz w:val="24"/>
          <w:szCs w:val="24"/>
        </w:rPr>
      </w:pPr>
      <w:r w:rsidRPr="0060722F">
        <w:rPr>
          <w:rFonts w:ascii="Bookman Old Style" w:hAnsi="Bookman Old Style"/>
          <w:sz w:val="24"/>
          <w:szCs w:val="24"/>
        </w:rPr>
        <w:t>Pejabat</w:t>
      </w:r>
      <w:r w:rsidRPr="0060722F">
        <w:rPr>
          <w:rFonts w:ascii="Bookman Old Style" w:hAnsi="Bookman Old Style"/>
          <w:spacing w:val="-7"/>
          <w:sz w:val="24"/>
          <w:szCs w:val="24"/>
        </w:rPr>
        <w:t xml:space="preserve"> </w:t>
      </w:r>
      <w:r w:rsidRPr="0060722F">
        <w:rPr>
          <w:rFonts w:ascii="Bookman Old Style" w:hAnsi="Bookman Old Style"/>
          <w:sz w:val="24"/>
          <w:szCs w:val="24"/>
        </w:rPr>
        <w:t>Administrator/Koordinator</w:t>
      </w:r>
    </w:p>
    <w:p w14:paraId="595EE082" w14:textId="77777777" w:rsidR="0060722F" w:rsidRPr="0060722F" w:rsidRDefault="0060722F" w:rsidP="0060722F">
      <w:pPr>
        <w:pStyle w:val="BodyText"/>
        <w:kinsoku w:val="0"/>
        <w:overflowPunct w:val="0"/>
        <w:spacing w:before="138" w:line="362" w:lineRule="auto"/>
        <w:ind w:left="2833" w:right="64"/>
        <w:jc w:val="both"/>
        <w:rPr>
          <w:rFonts w:ascii="Bookman Old Style" w:hAnsi="Bookman Old Style"/>
        </w:rPr>
      </w:pPr>
      <w:r w:rsidRPr="0060722F">
        <w:rPr>
          <w:rFonts w:ascii="Bookman Old Style" w:hAnsi="Bookman Old Style"/>
        </w:rPr>
        <w:t>Aparatur Sipil Negara yang memimpin seluruh kegiatan pelayanan publik serta administrasi pemerintahan dan pembangunan.</w:t>
      </w:r>
    </w:p>
    <w:p w14:paraId="27D7CB3F" w14:textId="77777777" w:rsidR="0060722F" w:rsidRPr="0060722F" w:rsidRDefault="0060722F" w:rsidP="0060722F">
      <w:pPr>
        <w:pStyle w:val="ListParagraph"/>
        <w:numPr>
          <w:ilvl w:val="0"/>
          <w:numId w:val="17"/>
        </w:numPr>
        <w:tabs>
          <w:tab w:val="left" w:pos="2833"/>
        </w:tabs>
        <w:kinsoku w:val="0"/>
        <w:overflowPunct w:val="0"/>
        <w:adjustRightInd w:val="0"/>
        <w:spacing w:line="274" w:lineRule="exact"/>
        <w:jc w:val="both"/>
        <w:rPr>
          <w:rFonts w:ascii="Bookman Old Style" w:hAnsi="Bookman Old Style"/>
          <w:sz w:val="24"/>
          <w:szCs w:val="24"/>
        </w:rPr>
      </w:pPr>
      <w:r w:rsidRPr="0060722F">
        <w:rPr>
          <w:rFonts w:ascii="Bookman Old Style" w:hAnsi="Bookman Old Style"/>
          <w:sz w:val="24"/>
          <w:szCs w:val="24"/>
        </w:rPr>
        <w:t>Pejabat</w:t>
      </w:r>
      <w:r w:rsidRPr="0060722F">
        <w:rPr>
          <w:rFonts w:ascii="Bookman Old Style" w:hAnsi="Bookman Old Style"/>
          <w:spacing w:val="-5"/>
          <w:sz w:val="24"/>
          <w:szCs w:val="24"/>
        </w:rPr>
        <w:t xml:space="preserve"> </w:t>
      </w:r>
      <w:r w:rsidRPr="0060722F">
        <w:rPr>
          <w:rFonts w:ascii="Bookman Old Style" w:hAnsi="Bookman Old Style"/>
          <w:sz w:val="24"/>
          <w:szCs w:val="24"/>
        </w:rPr>
        <w:t>Pengawas/Subkoordinator</w:t>
      </w:r>
    </w:p>
    <w:p w14:paraId="1C9CF892" w14:textId="77777777" w:rsidR="0060722F" w:rsidRPr="0060722F" w:rsidRDefault="0060722F" w:rsidP="0060722F">
      <w:pPr>
        <w:pStyle w:val="BodyText"/>
        <w:kinsoku w:val="0"/>
        <w:overflowPunct w:val="0"/>
        <w:spacing w:before="138" w:line="362" w:lineRule="auto"/>
        <w:ind w:left="2833" w:right="64"/>
        <w:jc w:val="both"/>
        <w:rPr>
          <w:rFonts w:ascii="Bookman Old Style" w:hAnsi="Bookman Old Style"/>
        </w:rPr>
      </w:pPr>
      <w:r w:rsidRPr="0060722F">
        <w:rPr>
          <w:rFonts w:ascii="Bookman Old Style" w:hAnsi="Bookman Old Style"/>
        </w:rPr>
        <w:t>Aparatur Sipil Negara yang mengendalikan pelaksanaan kegiatan yang dilakukan oleh pejabat pelaksana.</w:t>
      </w:r>
    </w:p>
    <w:p w14:paraId="4CF8B3DB" w14:textId="77777777" w:rsidR="0060722F" w:rsidRPr="0060722F" w:rsidRDefault="0060722F" w:rsidP="0060722F">
      <w:pPr>
        <w:pStyle w:val="ListParagraph"/>
        <w:numPr>
          <w:ilvl w:val="0"/>
          <w:numId w:val="17"/>
        </w:numPr>
        <w:tabs>
          <w:tab w:val="left" w:pos="2833"/>
        </w:tabs>
        <w:kinsoku w:val="0"/>
        <w:overflowPunct w:val="0"/>
        <w:adjustRightInd w:val="0"/>
        <w:spacing w:line="275" w:lineRule="exact"/>
        <w:jc w:val="both"/>
        <w:rPr>
          <w:rFonts w:ascii="Bookman Old Style" w:hAnsi="Bookman Old Style"/>
          <w:sz w:val="24"/>
          <w:szCs w:val="24"/>
        </w:rPr>
      </w:pPr>
      <w:r w:rsidRPr="0060722F">
        <w:rPr>
          <w:rFonts w:ascii="Bookman Old Style" w:hAnsi="Bookman Old Style"/>
          <w:sz w:val="24"/>
          <w:szCs w:val="24"/>
        </w:rPr>
        <w:t>Pejabat</w:t>
      </w:r>
      <w:r w:rsidRPr="0060722F">
        <w:rPr>
          <w:rFonts w:ascii="Bookman Old Style" w:hAnsi="Bookman Old Style"/>
          <w:spacing w:val="-4"/>
          <w:sz w:val="24"/>
          <w:szCs w:val="24"/>
        </w:rPr>
        <w:t xml:space="preserve"> </w:t>
      </w:r>
      <w:r w:rsidRPr="0060722F">
        <w:rPr>
          <w:rFonts w:ascii="Bookman Old Style" w:hAnsi="Bookman Old Style"/>
          <w:sz w:val="24"/>
          <w:szCs w:val="24"/>
        </w:rPr>
        <w:t>Pelaksana</w:t>
      </w:r>
    </w:p>
    <w:p w14:paraId="7C18C8F3" w14:textId="77777777" w:rsidR="0060722F" w:rsidRPr="0060722F" w:rsidRDefault="0060722F" w:rsidP="0060722F">
      <w:pPr>
        <w:pStyle w:val="BodyText"/>
        <w:kinsoku w:val="0"/>
        <w:overflowPunct w:val="0"/>
        <w:spacing w:before="138" w:line="362" w:lineRule="auto"/>
        <w:ind w:left="2833" w:right="64"/>
        <w:jc w:val="both"/>
        <w:rPr>
          <w:rFonts w:ascii="Bookman Old Style" w:hAnsi="Bookman Old Style"/>
        </w:rPr>
      </w:pPr>
      <w:r w:rsidRPr="0060722F">
        <w:rPr>
          <w:rFonts w:ascii="Bookman Old Style" w:hAnsi="Bookman Old Style"/>
        </w:rPr>
        <w:t>Aparatur Sipil Negara yang melaksanakan kegiatan pelayanan publik serta administrasi pemerintahan dan pembangunan.</w:t>
      </w:r>
    </w:p>
    <w:p w14:paraId="5DE1FDCC" w14:textId="77777777" w:rsidR="0060722F" w:rsidRPr="0060722F" w:rsidRDefault="0060722F" w:rsidP="0060722F">
      <w:pPr>
        <w:pStyle w:val="ListParagraph"/>
        <w:numPr>
          <w:ilvl w:val="0"/>
          <w:numId w:val="17"/>
        </w:numPr>
        <w:tabs>
          <w:tab w:val="left" w:pos="2833"/>
        </w:tabs>
        <w:kinsoku w:val="0"/>
        <w:overflowPunct w:val="0"/>
        <w:adjustRightInd w:val="0"/>
        <w:spacing w:before="1"/>
        <w:jc w:val="both"/>
        <w:rPr>
          <w:rFonts w:ascii="Bookman Old Style" w:hAnsi="Bookman Old Style"/>
          <w:sz w:val="24"/>
          <w:szCs w:val="24"/>
        </w:rPr>
      </w:pPr>
      <w:r w:rsidRPr="0060722F">
        <w:rPr>
          <w:rFonts w:ascii="Bookman Old Style" w:hAnsi="Bookman Old Style"/>
          <w:sz w:val="24"/>
          <w:szCs w:val="24"/>
        </w:rPr>
        <w:t>Pejabat</w:t>
      </w:r>
      <w:r w:rsidRPr="0060722F">
        <w:rPr>
          <w:rFonts w:ascii="Bookman Old Style" w:hAnsi="Bookman Old Style"/>
          <w:spacing w:val="-4"/>
          <w:sz w:val="24"/>
          <w:szCs w:val="24"/>
        </w:rPr>
        <w:t xml:space="preserve"> </w:t>
      </w:r>
      <w:r w:rsidRPr="0060722F">
        <w:rPr>
          <w:rFonts w:ascii="Bookman Old Style" w:hAnsi="Bookman Old Style"/>
          <w:sz w:val="24"/>
          <w:szCs w:val="24"/>
        </w:rPr>
        <w:t>Fungsional</w:t>
      </w:r>
    </w:p>
    <w:p w14:paraId="41D26E20" w14:textId="77777777" w:rsidR="0060722F" w:rsidRPr="0060722F" w:rsidRDefault="0060722F" w:rsidP="0060722F">
      <w:pPr>
        <w:pStyle w:val="BodyText"/>
        <w:kinsoku w:val="0"/>
        <w:overflowPunct w:val="0"/>
        <w:spacing w:before="138" w:line="362" w:lineRule="auto"/>
        <w:ind w:left="2833" w:right="64"/>
        <w:jc w:val="both"/>
        <w:rPr>
          <w:rFonts w:ascii="Bookman Old Style" w:hAnsi="Bookman Old Style"/>
        </w:rPr>
      </w:pPr>
      <w:r w:rsidRPr="0060722F">
        <w:rPr>
          <w:rFonts w:ascii="Bookman Old Style" w:hAnsi="Bookman Old Style"/>
        </w:rPr>
        <w:t>Aparatur Sipil Negara yang menduduki Jabatan Fungsional pada Instansi Pemerintah.</w:t>
      </w:r>
    </w:p>
    <w:p w14:paraId="40D7947F" w14:textId="77777777" w:rsidR="0060722F" w:rsidRPr="0060722F" w:rsidRDefault="0060722F" w:rsidP="0060722F">
      <w:pPr>
        <w:pStyle w:val="ListParagraph"/>
        <w:numPr>
          <w:ilvl w:val="0"/>
          <w:numId w:val="17"/>
        </w:numPr>
        <w:tabs>
          <w:tab w:val="left" w:pos="2833"/>
        </w:tabs>
        <w:kinsoku w:val="0"/>
        <w:overflowPunct w:val="0"/>
        <w:adjustRightInd w:val="0"/>
        <w:spacing w:line="279" w:lineRule="exact"/>
        <w:jc w:val="both"/>
        <w:rPr>
          <w:rFonts w:ascii="Bookman Old Style" w:hAnsi="Bookman Old Style"/>
          <w:sz w:val="24"/>
          <w:szCs w:val="24"/>
        </w:rPr>
      </w:pPr>
      <w:r w:rsidRPr="0060722F">
        <w:rPr>
          <w:rFonts w:ascii="Bookman Old Style" w:hAnsi="Bookman Old Style"/>
          <w:sz w:val="24"/>
          <w:szCs w:val="24"/>
        </w:rPr>
        <w:t>Pejabat</w:t>
      </w:r>
      <w:r w:rsidRPr="0060722F">
        <w:rPr>
          <w:rFonts w:ascii="Bookman Old Style" w:hAnsi="Bookman Old Style"/>
          <w:spacing w:val="-5"/>
          <w:sz w:val="24"/>
          <w:szCs w:val="24"/>
        </w:rPr>
        <w:t xml:space="preserve"> </w:t>
      </w:r>
      <w:r w:rsidRPr="0060722F">
        <w:rPr>
          <w:rFonts w:ascii="Bookman Old Style" w:hAnsi="Bookman Old Style"/>
          <w:sz w:val="24"/>
          <w:szCs w:val="24"/>
        </w:rPr>
        <w:t>Fungsional</w:t>
      </w:r>
      <w:r w:rsidRPr="0060722F">
        <w:rPr>
          <w:rFonts w:ascii="Bookman Old Style" w:hAnsi="Bookman Old Style"/>
          <w:spacing w:val="-5"/>
          <w:sz w:val="24"/>
          <w:szCs w:val="24"/>
        </w:rPr>
        <w:t xml:space="preserve"> </w:t>
      </w:r>
      <w:r w:rsidRPr="0060722F">
        <w:rPr>
          <w:rFonts w:ascii="Bookman Old Style" w:hAnsi="Bookman Old Style"/>
          <w:sz w:val="24"/>
          <w:szCs w:val="24"/>
        </w:rPr>
        <w:t>Arsiparis</w:t>
      </w:r>
    </w:p>
    <w:p w14:paraId="2968A1EE" w14:textId="77777777" w:rsidR="0060722F" w:rsidRPr="0060722F" w:rsidRDefault="0060722F" w:rsidP="0060722F">
      <w:pPr>
        <w:pStyle w:val="BodyText"/>
        <w:kinsoku w:val="0"/>
        <w:overflowPunct w:val="0"/>
        <w:spacing w:before="138" w:line="360" w:lineRule="auto"/>
        <w:ind w:left="2833" w:right="64"/>
        <w:jc w:val="both"/>
        <w:rPr>
          <w:rFonts w:ascii="Bookman Old Style" w:hAnsi="Bookman Old Style"/>
        </w:rPr>
      </w:pPr>
      <w:r w:rsidRPr="0060722F">
        <w:rPr>
          <w:rFonts w:ascii="Bookman Old Style" w:hAnsi="Bookman Old Style"/>
        </w:rPr>
        <w:t>seseorang</w:t>
      </w:r>
      <w:r w:rsidRPr="0060722F">
        <w:rPr>
          <w:rFonts w:ascii="Bookman Old Style" w:hAnsi="Bookman Old Style"/>
          <w:spacing w:val="1"/>
        </w:rPr>
        <w:t xml:space="preserve"> </w:t>
      </w:r>
      <w:r w:rsidRPr="0060722F">
        <w:rPr>
          <w:rFonts w:ascii="Bookman Old Style" w:hAnsi="Bookman Old Style"/>
        </w:rPr>
        <w:t>yang</w:t>
      </w:r>
      <w:r w:rsidRPr="0060722F">
        <w:rPr>
          <w:rFonts w:ascii="Bookman Old Style" w:hAnsi="Bookman Old Style"/>
          <w:spacing w:val="1"/>
        </w:rPr>
        <w:t xml:space="preserve"> </w:t>
      </w:r>
      <w:r w:rsidRPr="0060722F">
        <w:rPr>
          <w:rFonts w:ascii="Bookman Old Style" w:hAnsi="Bookman Old Style"/>
        </w:rPr>
        <w:t>memiliki</w:t>
      </w:r>
      <w:r w:rsidRPr="0060722F">
        <w:rPr>
          <w:rFonts w:ascii="Bookman Old Style" w:hAnsi="Bookman Old Style"/>
          <w:spacing w:val="1"/>
        </w:rPr>
        <w:t xml:space="preserve"> </w:t>
      </w:r>
      <w:r w:rsidRPr="0060722F">
        <w:rPr>
          <w:rFonts w:ascii="Bookman Old Style" w:hAnsi="Bookman Old Style"/>
        </w:rPr>
        <w:t>kompetensi</w:t>
      </w:r>
      <w:r w:rsidRPr="0060722F">
        <w:rPr>
          <w:rFonts w:ascii="Bookman Old Style" w:hAnsi="Bookman Old Style"/>
          <w:spacing w:val="1"/>
        </w:rPr>
        <w:t xml:space="preserve"> </w:t>
      </w:r>
      <w:r w:rsidRPr="0060722F">
        <w:rPr>
          <w:rFonts w:ascii="Bookman Old Style" w:hAnsi="Bookman Old Style"/>
        </w:rPr>
        <w:t>di</w:t>
      </w:r>
      <w:r w:rsidRPr="0060722F">
        <w:rPr>
          <w:rFonts w:ascii="Bookman Old Style" w:hAnsi="Bookman Old Style"/>
          <w:spacing w:val="1"/>
        </w:rPr>
        <w:t xml:space="preserve"> </w:t>
      </w:r>
      <w:r w:rsidRPr="0060722F">
        <w:rPr>
          <w:rFonts w:ascii="Bookman Old Style" w:hAnsi="Bookman Old Style"/>
        </w:rPr>
        <w:t>Bidang</w:t>
      </w:r>
      <w:r w:rsidRPr="0060722F">
        <w:rPr>
          <w:rFonts w:ascii="Bookman Old Style" w:hAnsi="Bookman Old Style"/>
          <w:spacing w:val="1"/>
        </w:rPr>
        <w:t xml:space="preserve"> </w:t>
      </w:r>
      <w:r w:rsidRPr="0060722F">
        <w:rPr>
          <w:rFonts w:ascii="Bookman Old Style" w:hAnsi="Bookman Old Style"/>
        </w:rPr>
        <w:t>Kearsipan</w:t>
      </w:r>
      <w:r w:rsidRPr="0060722F">
        <w:rPr>
          <w:rFonts w:ascii="Bookman Old Style" w:hAnsi="Bookman Old Style"/>
          <w:spacing w:val="1"/>
        </w:rPr>
        <w:t xml:space="preserve"> </w:t>
      </w:r>
      <w:r w:rsidRPr="0060722F">
        <w:rPr>
          <w:rFonts w:ascii="Bookman Old Style" w:hAnsi="Bookman Old Style"/>
        </w:rPr>
        <w:t>yang</w:t>
      </w:r>
      <w:r w:rsidRPr="0060722F">
        <w:rPr>
          <w:rFonts w:ascii="Bookman Old Style" w:hAnsi="Bookman Old Style"/>
          <w:spacing w:val="1"/>
        </w:rPr>
        <w:t xml:space="preserve"> </w:t>
      </w:r>
      <w:r w:rsidRPr="0060722F">
        <w:rPr>
          <w:rFonts w:ascii="Bookman Old Style" w:hAnsi="Bookman Old Style"/>
        </w:rPr>
        <w:t>diperoleh</w:t>
      </w:r>
      <w:r w:rsidRPr="0060722F">
        <w:rPr>
          <w:rFonts w:ascii="Bookman Old Style" w:hAnsi="Bookman Old Style"/>
          <w:spacing w:val="1"/>
        </w:rPr>
        <w:t xml:space="preserve"> </w:t>
      </w:r>
      <w:r w:rsidRPr="0060722F">
        <w:rPr>
          <w:rFonts w:ascii="Bookman Old Style" w:hAnsi="Bookman Old Style"/>
        </w:rPr>
        <w:t>melalui</w:t>
      </w:r>
      <w:r w:rsidRPr="0060722F">
        <w:rPr>
          <w:rFonts w:ascii="Bookman Old Style" w:hAnsi="Bookman Old Style"/>
          <w:spacing w:val="1"/>
        </w:rPr>
        <w:t xml:space="preserve"> </w:t>
      </w:r>
      <w:r w:rsidRPr="0060722F">
        <w:rPr>
          <w:rFonts w:ascii="Bookman Old Style" w:hAnsi="Bookman Old Style"/>
        </w:rPr>
        <w:t>pendidikan</w:t>
      </w:r>
      <w:r w:rsidRPr="0060722F">
        <w:rPr>
          <w:rFonts w:ascii="Bookman Old Style" w:hAnsi="Bookman Old Style"/>
          <w:spacing w:val="1"/>
        </w:rPr>
        <w:t xml:space="preserve"> </w:t>
      </w:r>
      <w:r w:rsidRPr="0060722F">
        <w:rPr>
          <w:rFonts w:ascii="Bookman Old Style" w:hAnsi="Bookman Old Style"/>
        </w:rPr>
        <w:t>formal</w:t>
      </w:r>
      <w:r w:rsidRPr="0060722F">
        <w:rPr>
          <w:rFonts w:ascii="Bookman Old Style" w:hAnsi="Bookman Old Style"/>
          <w:spacing w:val="1"/>
        </w:rPr>
        <w:t xml:space="preserve"> </w:t>
      </w:r>
      <w:r w:rsidRPr="0060722F">
        <w:rPr>
          <w:rFonts w:ascii="Bookman Old Style" w:hAnsi="Bookman Old Style"/>
        </w:rPr>
        <w:t>dan/atau</w:t>
      </w:r>
      <w:r w:rsidRPr="0060722F">
        <w:rPr>
          <w:rFonts w:ascii="Bookman Old Style" w:hAnsi="Bookman Old Style"/>
          <w:spacing w:val="1"/>
        </w:rPr>
        <w:t xml:space="preserve"> </w:t>
      </w:r>
      <w:r w:rsidRPr="0060722F">
        <w:rPr>
          <w:rFonts w:ascii="Bookman Old Style" w:hAnsi="Bookman Old Style"/>
        </w:rPr>
        <w:t>pendidikan</w:t>
      </w:r>
      <w:r w:rsidRPr="0060722F">
        <w:rPr>
          <w:rFonts w:ascii="Bookman Old Style" w:hAnsi="Bookman Old Style"/>
          <w:spacing w:val="1"/>
        </w:rPr>
        <w:t xml:space="preserve"> </w:t>
      </w:r>
      <w:r w:rsidRPr="0060722F">
        <w:rPr>
          <w:rFonts w:ascii="Bookman Old Style" w:hAnsi="Bookman Old Style"/>
        </w:rPr>
        <w:t>dan</w:t>
      </w:r>
      <w:r w:rsidRPr="0060722F">
        <w:rPr>
          <w:rFonts w:ascii="Bookman Old Style" w:hAnsi="Bookman Old Style"/>
          <w:spacing w:val="1"/>
        </w:rPr>
        <w:t xml:space="preserve"> </w:t>
      </w:r>
      <w:r w:rsidRPr="0060722F">
        <w:rPr>
          <w:rFonts w:ascii="Bookman Old Style" w:hAnsi="Bookman Old Style"/>
        </w:rPr>
        <w:t>pelatihan</w:t>
      </w:r>
      <w:r w:rsidRPr="0060722F">
        <w:rPr>
          <w:rFonts w:ascii="Bookman Old Style" w:hAnsi="Bookman Old Style"/>
          <w:spacing w:val="1"/>
        </w:rPr>
        <w:t xml:space="preserve"> </w:t>
      </w:r>
      <w:r w:rsidRPr="0060722F">
        <w:rPr>
          <w:rFonts w:ascii="Bookman Old Style" w:hAnsi="Bookman Old Style"/>
        </w:rPr>
        <w:t>Kearsipan</w:t>
      </w:r>
      <w:r w:rsidRPr="0060722F">
        <w:rPr>
          <w:rFonts w:ascii="Bookman Old Style" w:hAnsi="Bookman Old Style"/>
          <w:spacing w:val="1"/>
        </w:rPr>
        <w:t xml:space="preserve"> </w:t>
      </w:r>
      <w:r w:rsidRPr="0060722F">
        <w:rPr>
          <w:rFonts w:ascii="Bookman Old Style" w:hAnsi="Bookman Old Style"/>
        </w:rPr>
        <w:t>serta</w:t>
      </w:r>
      <w:r w:rsidRPr="0060722F">
        <w:rPr>
          <w:rFonts w:ascii="Bookman Old Style" w:hAnsi="Bookman Old Style"/>
          <w:spacing w:val="1"/>
        </w:rPr>
        <w:t xml:space="preserve"> </w:t>
      </w:r>
      <w:r w:rsidRPr="0060722F">
        <w:rPr>
          <w:rFonts w:ascii="Bookman Old Style" w:hAnsi="Bookman Old Style"/>
        </w:rPr>
        <w:t>mempunyai</w:t>
      </w:r>
      <w:r w:rsidRPr="0060722F">
        <w:rPr>
          <w:rFonts w:ascii="Bookman Old Style" w:hAnsi="Bookman Old Style"/>
          <w:spacing w:val="1"/>
        </w:rPr>
        <w:t xml:space="preserve"> </w:t>
      </w:r>
      <w:r w:rsidRPr="0060722F">
        <w:rPr>
          <w:rFonts w:ascii="Bookman Old Style" w:hAnsi="Bookman Old Style"/>
        </w:rPr>
        <w:t>fungsi,</w:t>
      </w:r>
      <w:r w:rsidRPr="0060722F">
        <w:rPr>
          <w:rFonts w:ascii="Bookman Old Style" w:hAnsi="Bookman Old Style"/>
          <w:spacing w:val="1"/>
        </w:rPr>
        <w:t xml:space="preserve"> </w:t>
      </w:r>
      <w:r w:rsidRPr="0060722F">
        <w:rPr>
          <w:rFonts w:ascii="Bookman Old Style" w:hAnsi="Bookman Old Style"/>
        </w:rPr>
        <w:t>tugas,</w:t>
      </w:r>
      <w:r w:rsidRPr="0060722F">
        <w:rPr>
          <w:rFonts w:ascii="Bookman Old Style" w:hAnsi="Bookman Old Style"/>
          <w:spacing w:val="1"/>
        </w:rPr>
        <w:t xml:space="preserve"> </w:t>
      </w:r>
      <w:r w:rsidRPr="0060722F">
        <w:rPr>
          <w:rFonts w:ascii="Bookman Old Style" w:hAnsi="Bookman Old Style"/>
        </w:rPr>
        <w:t>dan</w:t>
      </w:r>
      <w:r w:rsidRPr="0060722F">
        <w:rPr>
          <w:rFonts w:ascii="Bookman Old Style" w:hAnsi="Bookman Old Style"/>
          <w:spacing w:val="1"/>
        </w:rPr>
        <w:t xml:space="preserve"> </w:t>
      </w:r>
      <w:r w:rsidRPr="0060722F">
        <w:rPr>
          <w:rFonts w:ascii="Bookman Old Style" w:hAnsi="Bookman Old Style"/>
        </w:rPr>
        <w:t>tanggung</w:t>
      </w:r>
      <w:r w:rsidRPr="0060722F">
        <w:rPr>
          <w:rFonts w:ascii="Bookman Old Style" w:hAnsi="Bookman Old Style"/>
          <w:spacing w:val="1"/>
        </w:rPr>
        <w:t xml:space="preserve"> </w:t>
      </w:r>
      <w:r w:rsidRPr="0060722F">
        <w:rPr>
          <w:rFonts w:ascii="Bookman Old Style" w:hAnsi="Bookman Old Style"/>
        </w:rPr>
        <w:t>jawab</w:t>
      </w:r>
      <w:r w:rsidRPr="0060722F">
        <w:rPr>
          <w:rFonts w:ascii="Bookman Old Style" w:hAnsi="Bookman Old Style"/>
          <w:spacing w:val="-74"/>
        </w:rPr>
        <w:t xml:space="preserve"> </w:t>
      </w:r>
      <w:r w:rsidRPr="0060722F">
        <w:rPr>
          <w:rFonts w:ascii="Bookman Old Style" w:hAnsi="Bookman Old Style"/>
        </w:rPr>
        <w:t>melaksanakan</w:t>
      </w:r>
      <w:r w:rsidRPr="0060722F">
        <w:rPr>
          <w:rFonts w:ascii="Bookman Old Style" w:hAnsi="Bookman Old Style"/>
          <w:spacing w:val="-1"/>
        </w:rPr>
        <w:t xml:space="preserve"> </w:t>
      </w:r>
      <w:r w:rsidRPr="0060722F">
        <w:rPr>
          <w:rFonts w:ascii="Bookman Old Style" w:hAnsi="Bookman Old Style"/>
        </w:rPr>
        <w:t>kegiatan Kearsipan.</w:t>
      </w:r>
    </w:p>
    <w:p w14:paraId="2E19007A" w14:textId="77777777" w:rsidR="0060722F" w:rsidRPr="0060722F" w:rsidRDefault="0060722F" w:rsidP="0060722F">
      <w:pPr>
        <w:pStyle w:val="ListParagraph"/>
        <w:numPr>
          <w:ilvl w:val="0"/>
          <w:numId w:val="17"/>
        </w:numPr>
        <w:tabs>
          <w:tab w:val="left" w:pos="2833"/>
        </w:tabs>
        <w:kinsoku w:val="0"/>
        <w:overflowPunct w:val="0"/>
        <w:adjustRightInd w:val="0"/>
        <w:spacing w:before="4"/>
        <w:jc w:val="both"/>
        <w:rPr>
          <w:rFonts w:ascii="Bookman Old Style" w:hAnsi="Bookman Old Style"/>
          <w:sz w:val="24"/>
          <w:szCs w:val="24"/>
        </w:rPr>
      </w:pPr>
      <w:r w:rsidRPr="0060722F">
        <w:rPr>
          <w:rFonts w:ascii="Bookman Old Style" w:hAnsi="Bookman Old Style"/>
          <w:sz w:val="24"/>
          <w:szCs w:val="24"/>
        </w:rPr>
        <w:t>Pengelola</w:t>
      </w:r>
      <w:r w:rsidRPr="0060722F">
        <w:rPr>
          <w:rFonts w:ascii="Bookman Old Style" w:hAnsi="Bookman Old Style"/>
          <w:spacing w:val="-4"/>
          <w:sz w:val="24"/>
          <w:szCs w:val="24"/>
        </w:rPr>
        <w:t xml:space="preserve"> </w:t>
      </w:r>
      <w:r w:rsidRPr="0060722F">
        <w:rPr>
          <w:rFonts w:ascii="Bookman Old Style" w:hAnsi="Bookman Old Style"/>
          <w:sz w:val="24"/>
          <w:szCs w:val="24"/>
        </w:rPr>
        <w:t>Arsip</w:t>
      </w:r>
    </w:p>
    <w:p w14:paraId="10341A12" w14:textId="77777777" w:rsidR="0060722F" w:rsidRPr="0060722F" w:rsidRDefault="0060722F" w:rsidP="0060722F">
      <w:pPr>
        <w:pStyle w:val="BodyText"/>
        <w:kinsoku w:val="0"/>
        <w:overflowPunct w:val="0"/>
        <w:spacing w:before="139" w:line="362" w:lineRule="auto"/>
        <w:ind w:left="2833" w:right="64"/>
        <w:jc w:val="both"/>
        <w:rPr>
          <w:rFonts w:ascii="Bookman Old Style" w:hAnsi="Bookman Old Style"/>
        </w:rPr>
      </w:pPr>
      <w:r w:rsidRPr="0060722F">
        <w:rPr>
          <w:rFonts w:ascii="Bookman Old Style" w:hAnsi="Bookman Old Style"/>
        </w:rPr>
        <w:t>seseorang yang memiliki kompetensi dalam mengelola</w:t>
      </w:r>
      <w:r w:rsidRPr="0060722F">
        <w:rPr>
          <w:rFonts w:ascii="Bookman Old Style" w:hAnsi="Bookman Old Style"/>
          <w:spacing w:val="1"/>
        </w:rPr>
        <w:t xml:space="preserve"> </w:t>
      </w:r>
      <w:r w:rsidRPr="0060722F">
        <w:rPr>
          <w:rFonts w:ascii="Bookman Old Style" w:hAnsi="Bookman Old Style"/>
        </w:rPr>
        <w:lastRenderedPageBreak/>
        <w:t>kearsipan</w:t>
      </w:r>
      <w:r w:rsidRPr="0060722F">
        <w:rPr>
          <w:rFonts w:ascii="Bookman Old Style" w:hAnsi="Bookman Old Style"/>
          <w:spacing w:val="1"/>
        </w:rPr>
        <w:t xml:space="preserve"> </w:t>
      </w:r>
      <w:r w:rsidRPr="0060722F">
        <w:rPr>
          <w:rFonts w:ascii="Bookman Old Style" w:hAnsi="Bookman Old Style"/>
        </w:rPr>
        <w:t>serta</w:t>
      </w:r>
      <w:r w:rsidRPr="0060722F">
        <w:rPr>
          <w:rFonts w:ascii="Bookman Old Style" w:hAnsi="Bookman Old Style"/>
          <w:spacing w:val="1"/>
        </w:rPr>
        <w:t xml:space="preserve"> </w:t>
      </w:r>
      <w:r w:rsidRPr="0060722F">
        <w:rPr>
          <w:rFonts w:ascii="Bookman Old Style" w:hAnsi="Bookman Old Style"/>
        </w:rPr>
        <w:t>mempunyai</w:t>
      </w:r>
      <w:r w:rsidRPr="0060722F">
        <w:rPr>
          <w:rFonts w:ascii="Bookman Old Style" w:hAnsi="Bookman Old Style"/>
          <w:spacing w:val="1"/>
        </w:rPr>
        <w:t xml:space="preserve"> </w:t>
      </w:r>
      <w:r w:rsidRPr="0060722F">
        <w:rPr>
          <w:rFonts w:ascii="Bookman Old Style" w:hAnsi="Bookman Old Style"/>
        </w:rPr>
        <w:t>fungsi,</w:t>
      </w:r>
      <w:r w:rsidRPr="0060722F">
        <w:rPr>
          <w:rFonts w:ascii="Bookman Old Style" w:hAnsi="Bookman Old Style"/>
          <w:spacing w:val="1"/>
        </w:rPr>
        <w:t xml:space="preserve"> </w:t>
      </w:r>
      <w:r w:rsidRPr="0060722F">
        <w:rPr>
          <w:rFonts w:ascii="Bookman Old Style" w:hAnsi="Bookman Old Style"/>
        </w:rPr>
        <w:t>tugas,</w:t>
      </w:r>
      <w:r w:rsidRPr="0060722F">
        <w:rPr>
          <w:rFonts w:ascii="Bookman Old Style" w:hAnsi="Bookman Old Style"/>
          <w:spacing w:val="77"/>
        </w:rPr>
        <w:t xml:space="preserve"> </w:t>
      </w:r>
      <w:r w:rsidRPr="0060722F">
        <w:rPr>
          <w:rFonts w:ascii="Bookman Old Style" w:hAnsi="Bookman Old Style"/>
        </w:rPr>
        <w:t>dan</w:t>
      </w:r>
      <w:r w:rsidRPr="0060722F">
        <w:rPr>
          <w:rFonts w:ascii="Bookman Old Style" w:hAnsi="Bookman Old Style"/>
          <w:spacing w:val="-74"/>
        </w:rPr>
        <w:t xml:space="preserve"> </w:t>
      </w:r>
      <w:r w:rsidRPr="0060722F">
        <w:rPr>
          <w:rFonts w:ascii="Bookman Old Style" w:hAnsi="Bookman Old Style"/>
        </w:rPr>
        <w:t>deskripsi.</w:t>
      </w:r>
    </w:p>
    <w:p w14:paraId="39D8DE89" w14:textId="77777777" w:rsidR="0060722F" w:rsidRPr="0060722F" w:rsidRDefault="0060722F" w:rsidP="0060722F">
      <w:pPr>
        <w:pStyle w:val="BodyText"/>
        <w:kinsoku w:val="0"/>
        <w:overflowPunct w:val="0"/>
        <w:spacing w:before="139" w:line="362" w:lineRule="auto"/>
        <w:ind w:left="2833" w:right="750"/>
        <w:rPr>
          <w:rFonts w:ascii="Bookman Old Style" w:hAnsi="Bookman Old Style"/>
        </w:rPr>
        <w:sectPr w:rsidR="0060722F" w:rsidRPr="0060722F" w:rsidSect="006968B2">
          <w:type w:val="continuous"/>
          <w:pgSz w:w="12250" w:h="18730"/>
          <w:pgMar w:top="1440" w:right="1440" w:bottom="1440" w:left="1440" w:header="720" w:footer="720" w:gutter="0"/>
          <w:cols w:space="720"/>
          <w:noEndnote/>
        </w:sectPr>
      </w:pPr>
    </w:p>
    <w:p w14:paraId="4FDDF7DF" w14:textId="77777777" w:rsidR="0060722F" w:rsidRPr="0060722F" w:rsidRDefault="0060722F" w:rsidP="0060722F">
      <w:pPr>
        <w:pStyle w:val="ListParagraph"/>
        <w:numPr>
          <w:ilvl w:val="0"/>
          <w:numId w:val="17"/>
        </w:numPr>
        <w:tabs>
          <w:tab w:val="left" w:pos="2833"/>
        </w:tabs>
        <w:kinsoku w:val="0"/>
        <w:overflowPunct w:val="0"/>
        <w:adjustRightInd w:val="0"/>
        <w:spacing w:before="78"/>
        <w:jc w:val="both"/>
        <w:rPr>
          <w:rFonts w:ascii="Bookman Old Style" w:hAnsi="Bookman Old Style"/>
          <w:sz w:val="24"/>
          <w:szCs w:val="24"/>
        </w:rPr>
      </w:pPr>
      <w:r w:rsidRPr="0060722F">
        <w:rPr>
          <w:rFonts w:ascii="Bookman Old Style" w:hAnsi="Bookman Old Style"/>
          <w:sz w:val="24"/>
          <w:szCs w:val="24"/>
        </w:rPr>
        <w:t>Pengguna</w:t>
      </w:r>
      <w:r w:rsidRPr="0060722F">
        <w:rPr>
          <w:rFonts w:ascii="Bookman Old Style" w:hAnsi="Bookman Old Style"/>
          <w:spacing w:val="-5"/>
          <w:sz w:val="24"/>
          <w:szCs w:val="24"/>
        </w:rPr>
        <w:t xml:space="preserve"> </w:t>
      </w:r>
      <w:r w:rsidRPr="0060722F">
        <w:rPr>
          <w:rFonts w:ascii="Bookman Old Style" w:hAnsi="Bookman Old Style"/>
          <w:sz w:val="24"/>
          <w:szCs w:val="24"/>
        </w:rPr>
        <w:t>Arsip</w:t>
      </w:r>
    </w:p>
    <w:p w14:paraId="117B1881" w14:textId="77777777" w:rsidR="0060722F" w:rsidRPr="0060722F" w:rsidRDefault="0060722F" w:rsidP="0060722F">
      <w:pPr>
        <w:pStyle w:val="BodyText"/>
        <w:kinsoku w:val="0"/>
        <w:overflowPunct w:val="0"/>
        <w:spacing w:before="138"/>
        <w:ind w:left="2833"/>
        <w:rPr>
          <w:rFonts w:ascii="Bookman Old Style" w:hAnsi="Bookman Old Style"/>
        </w:rPr>
      </w:pPr>
      <w:r w:rsidRPr="0060722F">
        <w:rPr>
          <w:rFonts w:ascii="Bookman Old Style" w:hAnsi="Bookman Old Style"/>
        </w:rPr>
        <w:t>internal</w:t>
      </w:r>
      <w:r w:rsidRPr="0060722F">
        <w:rPr>
          <w:rFonts w:ascii="Bookman Old Style" w:hAnsi="Bookman Old Style"/>
          <w:spacing w:val="-4"/>
        </w:rPr>
        <w:t xml:space="preserve"> </w:t>
      </w:r>
      <w:r w:rsidRPr="0060722F">
        <w:rPr>
          <w:rFonts w:ascii="Bookman Old Style" w:hAnsi="Bookman Old Style"/>
        </w:rPr>
        <w:t>organisasi</w:t>
      </w:r>
      <w:r w:rsidRPr="0060722F">
        <w:rPr>
          <w:rFonts w:ascii="Bookman Old Style" w:hAnsi="Bookman Old Style"/>
          <w:spacing w:val="-3"/>
        </w:rPr>
        <w:t xml:space="preserve"> </w:t>
      </w:r>
      <w:r w:rsidRPr="0060722F">
        <w:rPr>
          <w:rFonts w:ascii="Bookman Old Style" w:hAnsi="Bookman Old Style"/>
        </w:rPr>
        <w:t>dan</w:t>
      </w:r>
      <w:r w:rsidRPr="0060722F">
        <w:rPr>
          <w:rFonts w:ascii="Bookman Old Style" w:hAnsi="Bookman Old Style"/>
          <w:spacing w:val="-2"/>
        </w:rPr>
        <w:t xml:space="preserve"> </w:t>
      </w:r>
      <w:r w:rsidRPr="0060722F">
        <w:rPr>
          <w:rFonts w:ascii="Bookman Old Style" w:hAnsi="Bookman Old Style"/>
        </w:rPr>
        <w:t>antar</w:t>
      </w:r>
      <w:r w:rsidRPr="0060722F">
        <w:rPr>
          <w:rFonts w:ascii="Bookman Old Style" w:hAnsi="Bookman Old Style"/>
          <w:spacing w:val="-6"/>
        </w:rPr>
        <w:t xml:space="preserve"> </w:t>
      </w:r>
      <w:r w:rsidRPr="0060722F">
        <w:rPr>
          <w:rFonts w:ascii="Bookman Old Style" w:hAnsi="Bookman Old Style"/>
        </w:rPr>
        <w:t>instansi</w:t>
      </w:r>
      <w:r w:rsidRPr="0060722F">
        <w:rPr>
          <w:rFonts w:ascii="Bookman Old Style" w:hAnsi="Bookman Old Style"/>
          <w:spacing w:val="-3"/>
        </w:rPr>
        <w:t xml:space="preserve"> </w:t>
      </w:r>
      <w:r w:rsidRPr="0060722F">
        <w:rPr>
          <w:rFonts w:ascii="Bookman Old Style" w:hAnsi="Bookman Old Style"/>
        </w:rPr>
        <w:t>pemerintah.</w:t>
      </w:r>
    </w:p>
    <w:p w14:paraId="3A67D552" w14:textId="77777777" w:rsidR="0060722F" w:rsidRPr="0060722F" w:rsidRDefault="0060722F" w:rsidP="0060722F">
      <w:pPr>
        <w:pStyle w:val="ListParagraph"/>
        <w:numPr>
          <w:ilvl w:val="0"/>
          <w:numId w:val="17"/>
        </w:numPr>
        <w:tabs>
          <w:tab w:val="left" w:pos="2833"/>
        </w:tabs>
        <w:kinsoku w:val="0"/>
        <w:overflowPunct w:val="0"/>
        <w:adjustRightInd w:val="0"/>
        <w:spacing w:before="142"/>
        <w:jc w:val="both"/>
        <w:rPr>
          <w:rFonts w:ascii="Bookman Old Style" w:hAnsi="Bookman Old Style"/>
          <w:sz w:val="24"/>
          <w:szCs w:val="24"/>
        </w:rPr>
      </w:pPr>
      <w:r w:rsidRPr="0060722F">
        <w:rPr>
          <w:rFonts w:ascii="Bookman Old Style" w:hAnsi="Bookman Old Style"/>
          <w:sz w:val="24"/>
          <w:szCs w:val="24"/>
        </w:rPr>
        <w:t>Pejabat</w:t>
      </w:r>
      <w:r w:rsidRPr="0060722F">
        <w:rPr>
          <w:rFonts w:ascii="Bookman Old Style" w:hAnsi="Bookman Old Style"/>
          <w:spacing w:val="-4"/>
          <w:sz w:val="24"/>
          <w:szCs w:val="24"/>
        </w:rPr>
        <w:t xml:space="preserve"> </w:t>
      </w:r>
      <w:r w:rsidRPr="0060722F">
        <w:rPr>
          <w:rFonts w:ascii="Bookman Old Style" w:hAnsi="Bookman Old Style"/>
          <w:sz w:val="24"/>
          <w:szCs w:val="24"/>
        </w:rPr>
        <w:t>Pengelola</w:t>
      </w:r>
      <w:r w:rsidRPr="0060722F">
        <w:rPr>
          <w:rFonts w:ascii="Bookman Old Style" w:hAnsi="Bookman Old Style"/>
          <w:spacing w:val="-4"/>
          <w:sz w:val="24"/>
          <w:szCs w:val="24"/>
        </w:rPr>
        <w:t xml:space="preserve"> </w:t>
      </w:r>
      <w:r w:rsidRPr="0060722F">
        <w:rPr>
          <w:rFonts w:ascii="Bookman Old Style" w:hAnsi="Bookman Old Style"/>
          <w:sz w:val="24"/>
          <w:szCs w:val="24"/>
        </w:rPr>
        <w:t>Informasi</w:t>
      </w:r>
      <w:r w:rsidRPr="0060722F">
        <w:rPr>
          <w:rFonts w:ascii="Bookman Old Style" w:hAnsi="Bookman Old Style"/>
          <w:spacing w:val="-3"/>
          <w:sz w:val="24"/>
          <w:szCs w:val="24"/>
        </w:rPr>
        <w:t xml:space="preserve"> </w:t>
      </w:r>
      <w:r w:rsidRPr="0060722F">
        <w:rPr>
          <w:rFonts w:ascii="Bookman Old Style" w:hAnsi="Bookman Old Style"/>
          <w:sz w:val="24"/>
          <w:szCs w:val="24"/>
        </w:rPr>
        <w:t>dan</w:t>
      </w:r>
      <w:r w:rsidRPr="0060722F">
        <w:rPr>
          <w:rFonts w:ascii="Bookman Old Style" w:hAnsi="Bookman Old Style"/>
          <w:spacing w:val="-3"/>
          <w:sz w:val="24"/>
          <w:szCs w:val="24"/>
        </w:rPr>
        <w:t xml:space="preserve"> </w:t>
      </w:r>
      <w:r w:rsidRPr="0060722F">
        <w:rPr>
          <w:rFonts w:ascii="Bookman Old Style" w:hAnsi="Bookman Old Style"/>
          <w:sz w:val="24"/>
          <w:szCs w:val="24"/>
        </w:rPr>
        <w:t>Dokumentasi</w:t>
      </w:r>
    </w:p>
    <w:p w14:paraId="3C6F7711" w14:textId="77777777" w:rsidR="0060722F" w:rsidRPr="0060722F" w:rsidRDefault="0060722F" w:rsidP="00A969A0">
      <w:pPr>
        <w:pStyle w:val="BodyText"/>
        <w:kinsoku w:val="0"/>
        <w:overflowPunct w:val="0"/>
        <w:spacing w:before="143" w:line="360" w:lineRule="auto"/>
        <w:ind w:left="2833" w:right="64"/>
        <w:jc w:val="both"/>
        <w:rPr>
          <w:rFonts w:ascii="Bookman Old Style" w:hAnsi="Bookman Old Style"/>
        </w:rPr>
      </w:pPr>
      <w:r w:rsidRPr="0060722F">
        <w:rPr>
          <w:rFonts w:ascii="Bookman Old Style" w:hAnsi="Bookman Old Style"/>
        </w:rPr>
        <w:t>Pejabat</w:t>
      </w:r>
      <w:r w:rsidRPr="0060722F">
        <w:rPr>
          <w:rFonts w:ascii="Bookman Old Style" w:hAnsi="Bookman Old Style"/>
          <w:spacing w:val="1"/>
        </w:rPr>
        <w:t xml:space="preserve"> </w:t>
      </w:r>
      <w:r w:rsidRPr="0060722F">
        <w:rPr>
          <w:rFonts w:ascii="Bookman Old Style" w:hAnsi="Bookman Old Style"/>
        </w:rPr>
        <w:t>yang</w:t>
      </w:r>
      <w:r w:rsidRPr="0060722F">
        <w:rPr>
          <w:rFonts w:ascii="Bookman Old Style" w:hAnsi="Bookman Old Style"/>
          <w:spacing w:val="1"/>
        </w:rPr>
        <w:t xml:space="preserve"> </w:t>
      </w:r>
      <w:r w:rsidRPr="0060722F">
        <w:rPr>
          <w:rFonts w:ascii="Bookman Old Style" w:hAnsi="Bookman Old Style"/>
        </w:rPr>
        <w:t>bertanggung</w:t>
      </w:r>
      <w:r w:rsidRPr="0060722F">
        <w:rPr>
          <w:rFonts w:ascii="Bookman Old Style" w:hAnsi="Bookman Old Style"/>
          <w:spacing w:val="1"/>
        </w:rPr>
        <w:t xml:space="preserve"> </w:t>
      </w:r>
      <w:r w:rsidRPr="0060722F">
        <w:rPr>
          <w:rFonts w:ascii="Bookman Old Style" w:hAnsi="Bookman Old Style"/>
        </w:rPr>
        <w:t>jawab</w:t>
      </w:r>
      <w:r w:rsidRPr="0060722F">
        <w:rPr>
          <w:rFonts w:ascii="Bookman Old Style" w:hAnsi="Bookman Old Style"/>
          <w:spacing w:val="1"/>
        </w:rPr>
        <w:t xml:space="preserve"> </w:t>
      </w:r>
      <w:r w:rsidRPr="0060722F">
        <w:rPr>
          <w:rFonts w:ascii="Bookman Old Style" w:hAnsi="Bookman Old Style"/>
        </w:rPr>
        <w:t>di</w:t>
      </w:r>
      <w:r w:rsidRPr="0060722F">
        <w:rPr>
          <w:rFonts w:ascii="Bookman Old Style" w:hAnsi="Bookman Old Style"/>
          <w:spacing w:val="1"/>
        </w:rPr>
        <w:t xml:space="preserve"> </w:t>
      </w:r>
      <w:r w:rsidRPr="0060722F">
        <w:rPr>
          <w:rFonts w:ascii="Bookman Old Style" w:hAnsi="Bookman Old Style"/>
        </w:rPr>
        <w:t>Bidang</w:t>
      </w:r>
      <w:r w:rsidRPr="0060722F">
        <w:rPr>
          <w:rFonts w:ascii="Bookman Old Style" w:hAnsi="Bookman Old Style"/>
          <w:spacing w:val="1"/>
        </w:rPr>
        <w:t xml:space="preserve"> </w:t>
      </w:r>
      <w:r w:rsidRPr="0060722F">
        <w:rPr>
          <w:rFonts w:ascii="Bookman Old Style" w:hAnsi="Bookman Old Style"/>
        </w:rPr>
        <w:t>penyimpanan,</w:t>
      </w:r>
      <w:r w:rsidRPr="0060722F">
        <w:rPr>
          <w:rFonts w:ascii="Bookman Old Style" w:hAnsi="Bookman Old Style"/>
          <w:spacing w:val="1"/>
        </w:rPr>
        <w:t xml:space="preserve"> </w:t>
      </w:r>
      <w:r w:rsidRPr="0060722F">
        <w:rPr>
          <w:rFonts w:ascii="Bookman Old Style" w:hAnsi="Bookman Old Style"/>
        </w:rPr>
        <w:t>pendokumentasian,</w:t>
      </w:r>
      <w:r w:rsidRPr="0060722F">
        <w:rPr>
          <w:rFonts w:ascii="Bookman Old Style" w:hAnsi="Bookman Old Style"/>
          <w:spacing w:val="1"/>
        </w:rPr>
        <w:t xml:space="preserve"> </w:t>
      </w:r>
      <w:r w:rsidRPr="0060722F">
        <w:rPr>
          <w:rFonts w:ascii="Bookman Old Style" w:hAnsi="Bookman Old Style"/>
        </w:rPr>
        <w:t>penyediaan,</w:t>
      </w:r>
      <w:r w:rsidRPr="0060722F">
        <w:rPr>
          <w:rFonts w:ascii="Bookman Old Style" w:hAnsi="Bookman Old Style"/>
          <w:spacing w:val="-74"/>
        </w:rPr>
        <w:t xml:space="preserve"> </w:t>
      </w:r>
      <w:r w:rsidRPr="0060722F">
        <w:rPr>
          <w:rFonts w:ascii="Bookman Old Style" w:hAnsi="Bookman Old Style"/>
        </w:rPr>
        <w:t>dan/atau</w:t>
      </w:r>
      <w:r w:rsidRPr="0060722F">
        <w:rPr>
          <w:rFonts w:ascii="Bookman Old Style" w:hAnsi="Bookman Old Style"/>
          <w:spacing w:val="-2"/>
        </w:rPr>
        <w:t xml:space="preserve"> </w:t>
      </w:r>
      <w:r w:rsidRPr="0060722F">
        <w:rPr>
          <w:rFonts w:ascii="Bookman Old Style" w:hAnsi="Bookman Old Style"/>
        </w:rPr>
        <w:t>pelayanan</w:t>
      </w:r>
      <w:r w:rsidRPr="0060722F">
        <w:rPr>
          <w:rFonts w:ascii="Bookman Old Style" w:hAnsi="Bookman Old Style"/>
          <w:spacing w:val="-1"/>
        </w:rPr>
        <w:t xml:space="preserve"> </w:t>
      </w:r>
      <w:r w:rsidRPr="0060722F">
        <w:rPr>
          <w:rFonts w:ascii="Bookman Old Style" w:hAnsi="Bookman Old Style"/>
        </w:rPr>
        <w:t>informasi</w:t>
      </w:r>
      <w:r w:rsidRPr="0060722F">
        <w:rPr>
          <w:rFonts w:ascii="Bookman Old Style" w:hAnsi="Bookman Old Style"/>
          <w:spacing w:val="-2"/>
        </w:rPr>
        <w:t xml:space="preserve"> </w:t>
      </w:r>
      <w:r w:rsidRPr="0060722F">
        <w:rPr>
          <w:rFonts w:ascii="Bookman Old Style" w:hAnsi="Bookman Old Style"/>
        </w:rPr>
        <w:t>di</w:t>
      </w:r>
      <w:r w:rsidRPr="0060722F">
        <w:rPr>
          <w:rFonts w:ascii="Bookman Old Style" w:hAnsi="Bookman Old Style"/>
          <w:spacing w:val="-2"/>
        </w:rPr>
        <w:t xml:space="preserve"> </w:t>
      </w:r>
      <w:r w:rsidRPr="0060722F">
        <w:rPr>
          <w:rFonts w:ascii="Bookman Old Style" w:hAnsi="Bookman Old Style"/>
        </w:rPr>
        <w:t>badan</w:t>
      </w:r>
      <w:r w:rsidRPr="0060722F">
        <w:rPr>
          <w:rFonts w:ascii="Bookman Old Style" w:hAnsi="Bookman Old Style"/>
          <w:spacing w:val="-1"/>
        </w:rPr>
        <w:t xml:space="preserve"> </w:t>
      </w:r>
      <w:r w:rsidRPr="0060722F">
        <w:rPr>
          <w:rFonts w:ascii="Bookman Old Style" w:hAnsi="Bookman Old Style"/>
        </w:rPr>
        <w:t>publik.</w:t>
      </w:r>
    </w:p>
    <w:p w14:paraId="1B379D92" w14:textId="77777777" w:rsidR="0060722F" w:rsidRPr="0060722F" w:rsidRDefault="0060722F" w:rsidP="0060722F">
      <w:pPr>
        <w:pStyle w:val="ListParagraph"/>
        <w:numPr>
          <w:ilvl w:val="0"/>
          <w:numId w:val="17"/>
        </w:numPr>
        <w:tabs>
          <w:tab w:val="left" w:pos="2833"/>
        </w:tabs>
        <w:kinsoku w:val="0"/>
        <w:overflowPunct w:val="0"/>
        <w:adjustRightInd w:val="0"/>
        <w:spacing w:before="1"/>
        <w:jc w:val="both"/>
        <w:rPr>
          <w:rFonts w:ascii="Bookman Old Style" w:hAnsi="Bookman Old Style"/>
          <w:sz w:val="24"/>
          <w:szCs w:val="24"/>
        </w:rPr>
      </w:pPr>
      <w:r w:rsidRPr="0060722F">
        <w:rPr>
          <w:rFonts w:ascii="Bookman Old Style" w:hAnsi="Bookman Old Style"/>
          <w:sz w:val="24"/>
          <w:szCs w:val="24"/>
        </w:rPr>
        <w:t>Unit</w:t>
      </w:r>
      <w:r w:rsidRPr="0060722F">
        <w:rPr>
          <w:rFonts w:ascii="Bookman Old Style" w:hAnsi="Bookman Old Style"/>
          <w:spacing w:val="-3"/>
          <w:sz w:val="24"/>
          <w:szCs w:val="24"/>
        </w:rPr>
        <w:t xml:space="preserve"> </w:t>
      </w:r>
      <w:r w:rsidRPr="0060722F">
        <w:rPr>
          <w:rFonts w:ascii="Bookman Old Style" w:hAnsi="Bookman Old Style"/>
          <w:sz w:val="24"/>
          <w:szCs w:val="24"/>
        </w:rPr>
        <w:t>Pengolah</w:t>
      </w:r>
      <w:r w:rsidRPr="0060722F">
        <w:rPr>
          <w:rFonts w:ascii="Bookman Old Style" w:hAnsi="Bookman Old Style"/>
          <w:spacing w:val="-2"/>
          <w:sz w:val="24"/>
          <w:szCs w:val="24"/>
        </w:rPr>
        <w:t xml:space="preserve"> </w:t>
      </w:r>
      <w:r w:rsidRPr="0060722F">
        <w:rPr>
          <w:rFonts w:ascii="Bookman Old Style" w:hAnsi="Bookman Old Style"/>
          <w:sz w:val="24"/>
          <w:szCs w:val="24"/>
        </w:rPr>
        <w:t>atau</w:t>
      </w:r>
      <w:r w:rsidRPr="0060722F">
        <w:rPr>
          <w:rFonts w:ascii="Bookman Old Style" w:hAnsi="Bookman Old Style"/>
          <w:spacing w:val="-2"/>
          <w:sz w:val="24"/>
          <w:szCs w:val="24"/>
        </w:rPr>
        <w:t xml:space="preserve"> </w:t>
      </w:r>
      <w:r w:rsidRPr="0060722F">
        <w:rPr>
          <w:rFonts w:ascii="Bookman Old Style" w:hAnsi="Bookman Old Style"/>
          <w:sz w:val="24"/>
          <w:szCs w:val="24"/>
        </w:rPr>
        <w:t>Unit</w:t>
      </w:r>
      <w:r w:rsidRPr="0060722F">
        <w:rPr>
          <w:rFonts w:ascii="Bookman Old Style" w:hAnsi="Bookman Old Style"/>
          <w:spacing w:val="-3"/>
          <w:sz w:val="24"/>
          <w:szCs w:val="24"/>
        </w:rPr>
        <w:t xml:space="preserve"> </w:t>
      </w:r>
      <w:r w:rsidRPr="0060722F">
        <w:rPr>
          <w:rFonts w:ascii="Bookman Old Style" w:hAnsi="Bookman Old Style"/>
          <w:sz w:val="24"/>
          <w:szCs w:val="24"/>
        </w:rPr>
        <w:t>Kerja</w:t>
      </w:r>
    </w:p>
    <w:p w14:paraId="3FA4AE13" w14:textId="77777777" w:rsidR="0060722F" w:rsidRPr="0060722F" w:rsidRDefault="0060722F" w:rsidP="00A969A0">
      <w:pPr>
        <w:pStyle w:val="BodyText"/>
        <w:kinsoku w:val="0"/>
        <w:overflowPunct w:val="0"/>
        <w:spacing w:before="138" w:line="360" w:lineRule="auto"/>
        <w:ind w:left="2833" w:right="64"/>
        <w:jc w:val="both"/>
        <w:rPr>
          <w:rFonts w:ascii="Bookman Old Style" w:hAnsi="Bookman Old Style"/>
        </w:rPr>
      </w:pPr>
      <w:r w:rsidRPr="0060722F">
        <w:rPr>
          <w:rFonts w:ascii="Bookman Old Style" w:hAnsi="Bookman Old Style"/>
        </w:rPr>
        <w:t>satuan</w:t>
      </w:r>
      <w:r w:rsidRPr="0060722F">
        <w:rPr>
          <w:rFonts w:ascii="Bookman Old Style" w:hAnsi="Bookman Old Style"/>
          <w:spacing w:val="1"/>
        </w:rPr>
        <w:t xml:space="preserve"> </w:t>
      </w:r>
      <w:r w:rsidRPr="0060722F">
        <w:rPr>
          <w:rFonts w:ascii="Bookman Old Style" w:hAnsi="Bookman Old Style"/>
        </w:rPr>
        <w:t>kerja</w:t>
      </w:r>
      <w:r w:rsidRPr="0060722F">
        <w:rPr>
          <w:rFonts w:ascii="Bookman Old Style" w:hAnsi="Bookman Old Style"/>
          <w:spacing w:val="1"/>
        </w:rPr>
        <w:t xml:space="preserve"> </w:t>
      </w:r>
      <w:r w:rsidRPr="0060722F">
        <w:rPr>
          <w:rFonts w:ascii="Bookman Old Style" w:hAnsi="Bookman Old Style"/>
        </w:rPr>
        <w:t>pada</w:t>
      </w:r>
      <w:r w:rsidRPr="0060722F">
        <w:rPr>
          <w:rFonts w:ascii="Bookman Old Style" w:hAnsi="Bookman Old Style"/>
          <w:spacing w:val="1"/>
        </w:rPr>
        <w:t xml:space="preserve"> </w:t>
      </w:r>
      <w:r w:rsidRPr="0060722F">
        <w:rPr>
          <w:rFonts w:ascii="Bookman Old Style" w:hAnsi="Bookman Old Style"/>
        </w:rPr>
        <w:t>Pencipta</w:t>
      </w:r>
      <w:r w:rsidRPr="0060722F">
        <w:rPr>
          <w:rFonts w:ascii="Bookman Old Style" w:hAnsi="Bookman Old Style"/>
          <w:spacing w:val="1"/>
        </w:rPr>
        <w:t xml:space="preserve"> </w:t>
      </w:r>
      <w:r w:rsidRPr="0060722F">
        <w:rPr>
          <w:rFonts w:ascii="Bookman Old Style" w:hAnsi="Bookman Old Style"/>
        </w:rPr>
        <w:t>Arsip</w:t>
      </w:r>
      <w:r w:rsidRPr="0060722F">
        <w:rPr>
          <w:rFonts w:ascii="Bookman Old Style" w:hAnsi="Bookman Old Style"/>
          <w:spacing w:val="1"/>
        </w:rPr>
        <w:t xml:space="preserve"> </w:t>
      </w:r>
      <w:r w:rsidRPr="0060722F">
        <w:rPr>
          <w:rFonts w:ascii="Bookman Old Style" w:hAnsi="Bookman Old Style"/>
        </w:rPr>
        <w:t>yang</w:t>
      </w:r>
      <w:r w:rsidRPr="0060722F">
        <w:rPr>
          <w:rFonts w:ascii="Bookman Old Style" w:hAnsi="Bookman Old Style"/>
          <w:spacing w:val="76"/>
        </w:rPr>
        <w:t xml:space="preserve"> </w:t>
      </w:r>
      <w:r w:rsidRPr="0060722F">
        <w:rPr>
          <w:rFonts w:ascii="Bookman Old Style" w:hAnsi="Bookman Old Style"/>
        </w:rPr>
        <w:t>mempunyai</w:t>
      </w:r>
      <w:r w:rsidRPr="0060722F">
        <w:rPr>
          <w:rFonts w:ascii="Bookman Old Style" w:hAnsi="Bookman Old Style"/>
          <w:spacing w:val="1"/>
        </w:rPr>
        <w:t xml:space="preserve"> </w:t>
      </w:r>
      <w:r w:rsidRPr="0060722F">
        <w:rPr>
          <w:rFonts w:ascii="Bookman Old Style" w:hAnsi="Bookman Old Style"/>
        </w:rPr>
        <w:t>tugas dan tanggung jawab mengolah semua Arsip yang</w:t>
      </w:r>
      <w:r w:rsidRPr="0060722F">
        <w:rPr>
          <w:rFonts w:ascii="Bookman Old Style" w:hAnsi="Bookman Old Style"/>
          <w:spacing w:val="1"/>
        </w:rPr>
        <w:t xml:space="preserve"> </w:t>
      </w:r>
      <w:r w:rsidRPr="0060722F">
        <w:rPr>
          <w:rFonts w:ascii="Bookman Old Style" w:hAnsi="Bookman Old Style"/>
        </w:rPr>
        <w:t>berkaitan dengan dalam kegiatan Penciptaan Arsip di</w:t>
      </w:r>
      <w:r w:rsidRPr="0060722F">
        <w:rPr>
          <w:rFonts w:ascii="Bookman Old Style" w:hAnsi="Bookman Old Style"/>
          <w:spacing w:val="1"/>
        </w:rPr>
        <w:t xml:space="preserve"> </w:t>
      </w:r>
      <w:r w:rsidRPr="0060722F">
        <w:rPr>
          <w:rFonts w:ascii="Bookman Old Style" w:hAnsi="Bookman Old Style"/>
        </w:rPr>
        <w:t>lingkungan</w:t>
      </w:r>
      <w:r w:rsidRPr="0060722F">
        <w:rPr>
          <w:rFonts w:ascii="Bookman Old Style" w:hAnsi="Bookman Old Style"/>
          <w:spacing w:val="-1"/>
        </w:rPr>
        <w:t xml:space="preserve"> </w:t>
      </w:r>
      <w:r w:rsidRPr="0060722F">
        <w:rPr>
          <w:rFonts w:ascii="Bookman Old Style" w:hAnsi="Bookman Old Style"/>
        </w:rPr>
        <w:t>OPD</w:t>
      </w:r>
      <w:r w:rsidRPr="0060722F">
        <w:rPr>
          <w:rFonts w:ascii="Bookman Old Style" w:hAnsi="Bookman Old Style"/>
          <w:spacing w:val="-1"/>
        </w:rPr>
        <w:t xml:space="preserve"> </w:t>
      </w:r>
      <w:r w:rsidRPr="0060722F">
        <w:rPr>
          <w:rFonts w:ascii="Bookman Old Style" w:hAnsi="Bookman Old Style"/>
        </w:rPr>
        <w:t>nya.</w:t>
      </w:r>
    </w:p>
    <w:p w14:paraId="2BB6E60C" w14:textId="77777777" w:rsidR="0060722F" w:rsidRPr="0060722F" w:rsidRDefault="0060722F" w:rsidP="0060722F">
      <w:pPr>
        <w:pStyle w:val="ListParagraph"/>
        <w:numPr>
          <w:ilvl w:val="0"/>
          <w:numId w:val="17"/>
        </w:numPr>
        <w:tabs>
          <w:tab w:val="left" w:pos="2833"/>
        </w:tabs>
        <w:kinsoku w:val="0"/>
        <w:overflowPunct w:val="0"/>
        <w:adjustRightInd w:val="0"/>
        <w:spacing w:before="2"/>
        <w:jc w:val="both"/>
        <w:rPr>
          <w:rFonts w:ascii="Bookman Old Style" w:hAnsi="Bookman Old Style"/>
          <w:i/>
          <w:iCs/>
          <w:sz w:val="24"/>
          <w:szCs w:val="24"/>
        </w:rPr>
      </w:pPr>
      <w:r w:rsidRPr="0060722F">
        <w:rPr>
          <w:rFonts w:ascii="Bookman Old Style" w:hAnsi="Bookman Old Style"/>
          <w:sz w:val="24"/>
          <w:szCs w:val="24"/>
        </w:rPr>
        <w:t>Sentral</w:t>
      </w:r>
      <w:r w:rsidRPr="0060722F">
        <w:rPr>
          <w:rFonts w:ascii="Bookman Old Style" w:hAnsi="Bookman Old Style"/>
          <w:spacing w:val="-4"/>
          <w:sz w:val="24"/>
          <w:szCs w:val="24"/>
        </w:rPr>
        <w:t xml:space="preserve"> </w:t>
      </w:r>
      <w:r w:rsidRPr="0060722F">
        <w:rPr>
          <w:rFonts w:ascii="Bookman Old Style" w:hAnsi="Bookman Old Style"/>
          <w:sz w:val="24"/>
          <w:szCs w:val="24"/>
        </w:rPr>
        <w:t>Arsip</w:t>
      </w:r>
      <w:r w:rsidRPr="0060722F">
        <w:rPr>
          <w:rFonts w:ascii="Bookman Old Style" w:hAnsi="Bookman Old Style"/>
          <w:spacing w:val="-5"/>
          <w:sz w:val="24"/>
          <w:szCs w:val="24"/>
        </w:rPr>
        <w:t xml:space="preserve"> </w:t>
      </w:r>
      <w:r w:rsidRPr="0060722F">
        <w:rPr>
          <w:rFonts w:ascii="Bookman Old Style" w:hAnsi="Bookman Old Style"/>
          <w:sz w:val="24"/>
          <w:szCs w:val="24"/>
        </w:rPr>
        <w:t>Aktif</w:t>
      </w:r>
      <w:r w:rsidRPr="0060722F">
        <w:rPr>
          <w:rFonts w:ascii="Bookman Old Style" w:hAnsi="Bookman Old Style"/>
          <w:spacing w:val="-3"/>
          <w:sz w:val="24"/>
          <w:szCs w:val="24"/>
        </w:rPr>
        <w:t xml:space="preserve"> </w:t>
      </w:r>
      <w:r w:rsidRPr="0060722F">
        <w:rPr>
          <w:rFonts w:ascii="Bookman Old Style" w:hAnsi="Bookman Old Style"/>
          <w:i/>
          <w:iCs/>
          <w:sz w:val="24"/>
          <w:szCs w:val="24"/>
        </w:rPr>
        <w:t>(Central</w:t>
      </w:r>
      <w:r w:rsidRPr="0060722F">
        <w:rPr>
          <w:rFonts w:ascii="Bookman Old Style" w:hAnsi="Bookman Old Style"/>
          <w:i/>
          <w:iCs/>
          <w:spacing w:val="-3"/>
          <w:sz w:val="24"/>
          <w:szCs w:val="24"/>
        </w:rPr>
        <w:t xml:space="preserve"> </w:t>
      </w:r>
      <w:r w:rsidRPr="0060722F">
        <w:rPr>
          <w:rFonts w:ascii="Bookman Old Style" w:hAnsi="Bookman Old Style"/>
          <w:i/>
          <w:iCs/>
          <w:sz w:val="24"/>
          <w:szCs w:val="24"/>
        </w:rPr>
        <w:t>File)</w:t>
      </w:r>
    </w:p>
    <w:p w14:paraId="22A4175A" w14:textId="77777777" w:rsidR="0060722F" w:rsidRPr="0060722F" w:rsidRDefault="0060722F" w:rsidP="00A969A0">
      <w:pPr>
        <w:pStyle w:val="BodyText"/>
        <w:kinsoku w:val="0"/>
        <w:overflowPunct w:val="0"/>
        <w:spacing w:before="138" w:line="360" w:lineRule="auto"/>
        <w:ind w:left="2833" w:right="64"/>
        <w:jc w:val="both"/>
        <w:rPr>
          <w:rFonts w:ascii="Bookman Old Style" w:hAnsi="Bookman Old Style"/>
        </w:rPr>
      </w:pPr>
      <w:r w:rsidRPr="0060722F">
        <w:rPr>
          <w:rFonts w:ascii="Bookman Old Style" w:hAnsi="Bookman Old Style"/>
        </w:rPr>
        <w:t>tempat penyimpanan Arsip Aktif yang dirancang untuk</w:t>
      </w:r>
      <w:r w:rsidRPr="0060722F">
        <w:rPr>
          <w:rFonts w:ascii="Bookman Old Style" w:hAnsi="Bookman Old Style"/>
          <w:spacing w:val="1"/>
        </w:rPr>
        <w:t xml:space="preserve"> </w:t>
      </w:r>
      <w:r w:rsidRPr="0060722F">
        <w:rPr>
          <w:rFonts w:ascii="Bookman Old Style" w:hAnsi="Bookman Old Style"/>
        </w:rPr>
        <w:t>penyimpanan</w:t>
      </w:r>
      <w:r w:rsidRPr="0060722F">
        <w:rPr>
          <w:rFonts w:ascii="Bookman Old Style" w:hAnsi="Bookman Old Style"/>
          <w:spacing w:val="1"/>
        </w:rPr>
        <w:t xml:space="preserve"> </w:t>
      </w:r>
      <w:r w:rsidRPr="0060722F">
        <w:rPr>
          <w:rFonts w:ascii="Bookman Old Style" w:hAnsi="Bookman Old Style"/>
        </w:rPr>
        <w:t>Arsip</w:t>
      </w:r>
      <w:r w:rsidRPr="0060722F">
        <w:rPr>
          <w:rFonts w:ascii="Bookman Old Style" w:hAnsi="Bookman Old Style"/>
          <w:spacing w:val="1"/>
        </w:rPr>
        <w:t xml:space="preserve"> </w:t>
      </w:r>
      <w:r w:rsidRPr="0060722F">
        <w:rPr>
          <w:rFonts w:ascii="Bookman Old Style" w:hAnsi="Bookman Old Style"/>
        </w:rPr>
        <w:t>Aktif</w:t>
      </w:r>
      <w:r w:rsidRPr="0060722F">
        <w:rPr>
          <w:rFonts w:ascii="Bookman Old Style" w:hAnsi="Bookman Old Style"/>
          <w:spacing w:val="1"/>
        </w:rPr>
        <w:t xml:space="preserve"> </w:t>
      </w:r>
      <w:r w:rsidRPr="0060722F">
        <w:rPr>
          <w:rFonts w:ascii="Bookman Old Style" w:hAnsi="Bookman Old Style"/>
        </w:rPr>
        <w:t>secara</w:t>
      </w:r>
      <w:r w:rsidRPr="0060722F">
        <w:rPr>
          <w:rFonts w:ascii="Bookman Old Style" w:hAnsi="Bookman Old Style"/>
          <w:spacing w:val="1"/>
        </w:rPr>
        <w:t xml:space="preserve"> </w:t>
      </w:r>
      <w:r w:rsidRPr="0060722F">
        <w:rPr>
          <w:rFonts w:ascii="Bookman Old Style" w:hAnsi="Bookman Old Style"/>
        </w:rPr>
        <w:t>efisien,</w:t>
      </w:r>
      <w:r w:rsidRPr="0060722F">
        <w:rPr>
          <w:rFonts w:ascii="Bookman Old Style" w:hAnsi="Bookman Old Style"/>
          <w:spacing w:val="1"/>
        </w:rPr>
        <w:t xml:space="preserve"> </w:t>
      </w:r>
      <w:r w:rsidRPr="0060722F">
        <w:rPr>
          <w:rFonts w:ascii="Bookman Old Style" w:hAnsi="Bookman Old Style"/>
        </w:rPr>
        <w:t>efektif</w:t>
      </w:r>
      <w:r w:rsidRPr="0060722F">
        <w:rPr>
          <w:rFonts w:ascii="Bookman Old Style" w:hAnsi="Bookman Old Style"/>
          <w:spacing w:val="76"/>
        </w:rPr>
        <w:t xml:space="preserve"> </w:t>
      </w:r>
      <w:r w:rsidRPr="0060722F">
        <w:rPr>
          <w:rFonts w:ascii="Bookman Old Style" w:hAnsi="Bookman Old Style"/>
        </w:rPr>
        <w:t>dan</w:t>
      </w:r>
      <w:r w:rsidRPr="0060722F">
        <w:rPr>
          <w:rFonts w:ascii="Bookman Old Style" w:hAnsi="Bookman Old Style"/>
          <w:spacing w:val="1"/>
        </w:rPr>
        <w:t xml:space="preserve"> </w:t>
      </w:r>
      <w:r w:rsidRPr="0060722F">
        <w:rPr>
          <w:rFonts w:ascii="Bookman Old Style" w:hAnsi="Bookman Old Style"/>
        </w:rPr>
        <w:t>aman sesuai standar yang telah ditetapkan oleh Arsip</w:t>
      </w:r>
      <w:r w:rsidRPr="0060722F">
        <w:rPr>
          <w:rFonts w:ascii="Bookman Old Style" w:hAnsi="Bookman Old Style"/>
          <w:spacing w:val="1"/>
        </w:rPr>
        <w:t xml:space="preserve"> </w:t>
      </w:r>
      <w:r w:rsidRPr="0060722F">
        <w:rPr>
          <w:rFonts w:ascii="Bookman Old Style" w:hAnsi="Bookman Old Style"/>
        </w:rPr>
        <w:t>Nasional</w:t>
      </w:r>
      <w:r w:rsidRPr="0060722F">
        <w:rPr>
          <w:rFonts w:ascii="Bookman Old Style" w:hAnsi="Bookman Old Style"/>
          <w:spacing w:val="-2"/>
        </w:rPr>
        <w:t xml:space="preserve"> </w:t>
      </w:r>
      <w:r w:rsidRPr="0060722F">
        <w:rPr>
          <w:rFonts w:ascii="Bookman Old Style" w:hAnsi="Bookman Old Style"/>
        </w:rPr>
        <w:t>Republik</w:t>
      </w:r>
      <w:r w:rsidRPr="0060722F">
        <w:rPr>
          <w:rFonts w:ascii="Bookman Old Style" w:hAnsi="Bookman Old Style"/>
          <w:spacing w:val="-2"/>
        </w:rPr>
        <w:t xml:space="preserve"> </w:t>
      </w:r>
      <w:r w:rsidRPr="0060722F">
        <w:rPr>
          <w:rFonts w:ascii="Bookman Old Style" w:hAnsi="Bookman Old Style"/>
        </w:rPr>
        <w:t>Indonesia.</w:t>
      </w:r>
    </w:p>
    <w:p w14:paraId="0C20ABFE" w14:textId="77777777" w:rsidR="0060722F" w:rsidRPr="0060722F" w:rsidRDefault="0060722F" w:rsidP="0060722F">
      <w:pPr>
        <w:pStyle w:val="ListParagraph"/>
        <w:numPr>
          <w:ilvl w:val="0"/>
          <w:numId w:val="17"/>
        </w:numPr>
        <w:tabs>
          <w:tab w:val="left" w:pos="2833"/>
        </w:tabs>
        <w:kinsoku w:val="0"/>
        <w:overflowPunct w:val="0"/>
        <w:adjustRightInd w:val="0"/>
        <w:spacing w:before="2"/>
        <w:jc w:val="both"/>
        <w:rPr>
          <w:rFonts w:ascii="Bookman Old Style" w:hAnsi="Bookman Old Style"/>
          <w:sz w:val="24"/>
          <w:szCs w:val="24"/>
        </w:rPr>
      </w:pPr>
      <w:r w:rsidRPr="0060722F">
        <w:rPr>
          <w:rFonts w:ascii="Bookman Old Style" w:hAnsi="Bookman Old Style"/>
          <w:sz w:val="24"/>
          <w:szCs w:val="24"/>
        </w:rPr>
        <w:t>Unit</w:t>
      </w:r>
      <w:r w:rsidRPr="0060722F">
        <w:rPr>
          <w:rFonts w:ascii="Bookman Old Style" w:hAnsi="Bookman Old Style"/>
          <w:spacing w:val="-4"/>
          <w:sz w:val="24"/>
          <w:szCs w:val="24"/>
        </w:rPr>
        <w:t xml:space="preserve"> </w:t>
      </w:r>
      <w:r w:rsidRPr="0060722F">
        <w:rPr>
          <w:rFonts w:ascii="Bookman Old Style" w:hAnsi="Bookman Old Style"/>
          <w:sz w:val="24"/>
          <w:szCs w:val="24"/>
        </w:rPr>
        <w:t>Kearsipan</w:t>
      </w:r>
    </w:p>
    <w:p w14:paraId="5C72F003" w14:textId="77777777" w:rsidR="0060722F" w:rsidRPr="0060722F" w:rsidRDefault="0060722F" w:rsidP="00A969A0">
      <w:pPr>
        <w:pStyle w:val="BodyText"/>
        <w:kinsoku w:val="0"/>
        <w:overflowPunct w:val="0"/>
        <w:spacing w:before="143" w:line="360" w:lineRule="auto"/>
        <w:ind w:left="2833" w:right="-78"/>
        <w:jc w:val="both"/>
        <w:rPr>
          <w:rFonts w:ascii="Bookman Old Style" w:hAnsi="Bookman Old Style"/>
        </w:rPr>
      </w:pPr>
      <w:r w:rsidRPr="0060722F">
        <w:rPr>
          <w:rFonts w:ascii="Bookman Old Style" w:hAnsi="Bookman Old Style"/>
        </w:rPr>
        <w:t>satuan</w:t>
      </w:r>
      <w:r w:rsidRPr="0060722F">
        <w:rPr>
          <w:rFonts w:ascii="Bookman Old Style" w:hAnsi="Bookman Old Style"/>
          <w:spacing w:val="1"/>
        </w:rPr>
        <w:t xml:space="preserve"> </w:t>
      </w:r>
      <w:r w:rsidRPr="0060722F">
        <w:rPr>
          <w:rFonts w:ascii="Bookman Old Style" w:hAnsi="Bookman Old Style"/>
        </w:rPr>
        <w:t>kerja</w:t>
      </w:r>
      <w:r w:rsidRPr="0060722F">
        <w:rPr>
          <w:rFonts w:ascii="Bookman Old Style" w:hAnsi="Bookman Old Style"/>
          <w:spacing w:val="1"/>
        </w:rPr>
        <w:t xml:space="preserve"> </w:t>
      </w:r>
      <w:r w:rsidRPr="0060722F">
        <w:rPr>
          <w:rFonts w:ascii="Bookman Old Style" w:hAnsi="Bookman Old Style"/>
        </w:rPr>
        <w:t>pada</w:t>
      </w:r>
      <w:r w:rsidRPr="0060722F">
        <w:rPr>
          <w:rFonts w:ascii="Bookman Old Style" w:hAnsi="Bookman Old Style"/>
          <w:spacing w:val="1"/>
        </w:rPr>
        <w:t xml:space="preserve"> </w:t>
      </w:r>
      <w:r w:rsidRPr="0060722F">
        <w:rPr>
          <w:rFonts w:ascii="Bookman Old Style" w:hAnsi="Bookman Old Style"/>
        </w:rPr>
        <w:t>Pencipta</w:t>
      </w:r>
      <w:r w:rsidRPr="0060722F">
        <w:rPr>
          <w:rFonts w:ascii="Bookman Old Style" w:hAnsi="Bookman Old Style"/>
          <w:spacing w:val="1"/>
        </w:rPr>
        <w:t xml:space="preserve"> </w:t>
      </w:r>
      <w:r w:rsidRPr="0060722F">
        <w:rPr>
          <w:rFonts w:ascii="Bookman Old Style" w:hAnsi="Bookman Old Style"/>
        </w:rPr>
        <w:t>Arsip</w:t>
      </w:r>
      <w:r w:rsidRPr="0060722F">
        <w:rPr>
          <w:rFonts w:ascii="Bookman Old Style" w:hAnsi="Bookman Old Style"/>
          <w:spacing w:val="1"/>
        </w:rPr>
        <w:t xml:space="preserve"> </w:t>
      </w:r>
      <w:r w:rsidRPr="0060722F">
        <w:rPr>
          <w:rFonts w:ascii="Bookman Old Style" w:hAnsi="Bookman Old Style"/>
        </w:rPr>
        <w:t>yang</w:t>
      </w:r>
      <w:r w:rsidRPr="0060722F">
        <w:rPr>
          <w:rFonts w:ascii="Bookman Old Style" w:hAnsi="Bookman Old Style"/>
          <w:spacing w:val="76"/>
        </w:rPr>
        <w:t xml:space="preserve"> </w:t>
      </w:r>
      <w:r w:rsidRPr="0060722F">
        <w:rPr>
          <w:rFonts w:ascii="Bookman Old Style" w:hAnsi="Bookman Old Style"/>
        </w:rPr>
        <w:t>mempunyai</w:t>
      </w:r>
      <w:r w:rsidRPr="0060722F">
        <w:rPr>
          <w:rFonts w:ascii="Bookman Old Style" w:hAnsi="Bookman Old Style"/>
          <w:spacing w:val="1"/>
        </w:rPr>
        <w:t xml:space="preserve"> </w:t>
      </w:r>
      <w:r w:rsidRPr="0060722F">
        <w:rPr>
          <w:rFonts w:ascii="Bookman Old Style" w:hAnsi="Bookman Old Style"/>
        </w:rPr>
        <w:t>tugas</w:t>
      </w:r>
      <w:r w:rsidRPr="0060722F">
        <w:rPr>
          <w:rFonts w:ascii="Bookman Old Style" w:hAnsi="Bookman Old Style"/>
          <w:spacing w:val="1"/>
        </w:rPr>
        <w:t xml:space="preserve"> </w:t>
      </w:r>
      <w:r w:rsidRPr="0060722F">
        <w:rPr>
          <w:rFonts w:ascii="Bookman Old Style" w:hAnsi="Bookman Old Style"/>
        </w:rPr>
        <w:t>dan</w:t>
      </w:r>
      <w:r w:rsidRPr="0060722F">
        <w:rPr>
          <w:rFonts w:ascii="Bookman Old Style" w:hAnsi="Bookman Old Style"/>
          <w:spacing w:val="1"/>
        </w:rPr>
        <w:t xml:space="preserve"> </w:t>
      </w:r>
      <w:r w:rsidRPr="0060722F">
        <w:rPr>
          <w:rFonts w:ascii="Bookman Old Style" w:hAnsi="Bookman Old Style"/>
        </w:rPr>
        <w:t>tanggung</w:t>
      </w:r>
      <w:r w:rsidRPr="0060722F">
        <w:rPr>
          <w:rFonts w:ascii="Bookman Old Style" w:hAnsi="Bookman Old Style"/>
          <w:spacing w:val="1"/>
        </w:rPr>
        <w:t xml:space="preserve"> </w:t>
      </w:r>
      <w:r w:rsidRPr="0060722F">
        <w:rPr>
          <w:rFonts w:ascii="Bookman Old Style" w:hAnsi="Bookman Old Style"/>
        </w:rPr>
        <w:t>jawab</w:t>
      </w:r>
      <w:r w:rsidRPr="0060722F">
        <w:rPr>
          <w:rFonts w:ascii="Bookman Old Style" w:hAnsi="Bookman Old Style"/>
          <w:spacing w:val="1"/>
        </w:rPr>
        <w:t xml:space="preserve"> </w:t>
      </w:r>
      <w:r w:rsidRPr="0060722F">
        <w:rPr>
          <w:rFonts w:ascii="Bookman Old Style" w:hAnsi="Bookman Old Style"/>
        </w:rPr>
        <w:t>dalam</w:t>
      </w:r>
      <w:r w:rsidRPr="0060722F">
        <w:rPr>
          <w:rFonts w:ascii="Bookman Old Style" w:hAnsi="Bookman Old Style"/>
          <w:spacing w:val="1"/>
        </w:rPr>
        <w:t xml:space="preserve"> </w:t>
      </w:r>
      <w:r w:rsidRPr="0060722F">
        <w:rPr>
          <w:rFonts w:ascii="Bookman Old Style" w:hAnsi="Bookman Old Style"/>
        </w:rPr>
        <w:t>penyelenggaraan</w:t>
      </w:r>
      <w:r w:rsidRPr="0060722F">
        <w:rPr>
          <w:rFonts w:ascii="Bookman Old Style" w:hAnsi="Bookman Old Style"/>
          <w:spacing w:val="1"/>
        </w:rPr>
        <w:t xml:space="preserve"> </w:t>
      </w:r>
      <w:r w:rsidRPr="0060722F">
        <w:rPr>
          <w:rFonts w:ascii="Bookman Old Style" w:hAnsi="Bookman Old Style"/>
        </w:rPr>
        <w:t>Kearsipan</w:t>
      </w:r>
    </w:p>
    <w:p w14:paraId="406E7A88" w14:textId="77777777" w:rsidR="0060722F" w:rsidRPr="0060722F" w:rsidRDefault="0060722F" w:rsidP="0060722F">
      <w:pPr>
        <w:pStyle w:val="ListParagraph"/>
        <w:numPr>
          <w:ilvl w:val="0"/>
          <w:numId w:val="17"/>
        </w:numPr>
        <w:tabs>
          <w:tab w:val="left" w:pos="2833"/>
        </w:tabs>
        <w:kinsoku w:val="0"/>
        <w:overflowPunct w:val="0"/>
        <w:adjustRightInd w:val="0"/>
        <w:jc w:val="both"/>
        <w:rPr>
          <w:rFonts w:ascii="Bookman Old Style" w:hAnsi="Bookman Old Style"/>
          <w:i/>
          <w:iCs/>
          <w:sz w:val="24"/>
          <w:szCs w:val="24"/>
        </w:rPr>
      </w:pPr>
      <w:r w:rsidRPr="0060722F">
        <w:rPr>
          <w:rFonts w:ascii="Bookman Old Style" w:hAnsi="Bookman Old Style"/>
          <w:sz w:val="24"/>
          <w:szCs w:val="24"/>
        </w:rPr>
        <w:t>Sentral</w:t>
      </w:r>
      <w:r w:rsidRPr="0060722F">
        <w:rPr>
          <w:rFonts w:ascii="Bookman Old Style" w:hAnsi="Bookman Old Style"/>
          <w:spacing w:val="-4"/>
          <w:sz w:val="24"/>
          <w:szCs w:val="24"/>
        </w:rPr>
        <w:t xml:space="preserve"> </w:t>
      </w:r>
      <w:r w:rsidRPr="0060722F">
        <w:rPr>
          <w:rFonts w:ascii="Bookman Old Style" w:hAnsi="Bookman Old Style"/>
          <w:sz w:val="24"/>
          <w:szCs w:val="24"/>
        </w:rPr>
        <w:t>Arsip</w:t>
      </w:r>
      <w:r w:rsidRPr="0060722F">
        <w:rPr>
          <w:rFonts w:ascii="Bookman Old Style" w:hAnsi="Bookman Old Style"/>
          <w:spacing w:val="-4"/>
          <w:sz w:val="24"/>
          <w:szCs w:val="24"/>
        </w:rPr>
        <w:t xml:space="preserve"> </w:t>
      </w:r>
      <w:r w:rsidRPr="0060722F">
        <w:rPr>
          <w:rFonts w:ascii="Bookman Old Style" w:hAnsi="Bookman Old Style"/>
          <w:sz w:val="24"/>
          <w:szCs w:val="24"/>
        </w:rPr>
        <w:t>Inaktif</w:t>
      </w:r>
      <w:r w:rsidRPr="0060722F">
        <w:rPr>
          <w:rFonts w:ascii="Bookman Old Style" w:hAnsi="Bookman Old Style"/>
          <w:spacing w:val="-2"/>
          <w:sz w:val="24"/>
          <w:szCs w:val="24"/>
        </w:rPr>
        <w:t xml:space="preserve"> </w:t>
      </w:r>
      <w:r w:rsidRPr="0060722F">
        <w:rPr>
          <w:rFonts w:ascii="Bookman Old Style" w:hAnsi="Bookman Old Style"/>
          <w:i/>
          <w:iCs/>
          <w:sz w:val="24"/>
          <w:szCs w:val="24"/>
        </w:rPr>
        <w:t>(Record Center)</w:t>
      </w:r>
    </w:p>
    <w:p w14:paraId="695F8C45" w14:textId="77777777" w:rsidR="0060722F" w:rsidRPr="0060722F" w:rsidRDefault="0060722F" w:rsidP="00A969A0">
      <w:pPr>
        <w:pStyle w:val="BodyText"/>
        <w:kinsoku w:val="0"/>
        <w:overflowPunct w:val="0"/>
        <w:spacing w:before="138" w:line="360" w:lineRule="auto"/>
        <w:ind w:left="2833" w:right="64"/>
        <w:jc w:val="both"/>
        <w:rPr>
          <w:rFonts w:ascii="Bookman Old Style" w:hAnsi="Bookman Old Style"/>
        </w:rPr>
      </w:pPr>
      <w:r w:rsidRPr="0060722F">
        <w:rPr>
          <w:rFonts w:ascii="Bookman Old Style" w:hAnsi="Bookman Old Style"/>
        </w:rPr>
        <w:t>tempat penyimpanan Arsip Aktif yang dirancang untuk</w:t>
      </w:r>
      <w:r w:rsidRPr="0060722F">
        <w:rPr>
          <w:rFonts w:ascii="Bookman Old Style" w:hAnsi="Bookman Old Style"/>
          <w:spacing w:val="1"/>
        </w:rPr>
        <w:t xml:space="preserve"> </w:t>
      </w:r>
      <w:r w:rsidRPr="0060722F">
        <w:rPr>
          <w:rFonts w:ascii="Bookman Old Style" w:hAnsi="Bookman Old Style"/>
        </w:rPr>
        <w:t>penyimpanan</w:t>
      </w:r>
      <w:r w:rsidRPr="0060722F">
        <w:rPr>
          <w:rFonts w:ascii="Bookman Old Style" w:hAnsi="Bookman Old Style"/>
          <w:spacing w:val="1"/>
        </w:rPr>
        <w:t xml:space="preserve"> </w:t>
      </w:r>
      <w:r w:rsidRPr="0060722F">
        <w:rPr>
          <w:rFonts w:ascii="Bookman Old Style" w:hAnsi="Bookman Old Style"/>
        </w:rPr>
        <w:t>Arsip</w:t>
      </w:r>
      <w:r w:rsidRPr="0060722F">
        <w:rPr>
          <w:rFonts w:ascii="Bookman Old Style" w:hAnsi="Bookman Old Style"/>
          <w:spacing w:val="1"/>
        </w:rPr>
        <w:t xml:space="preserve"> </w:t>
      </w:r>
      <w:r w:rsidRPr="0060722F">
        <w:rPr>
          <w:rFonts w:ascii="Bookman Old Style" w:hAnsi="Bookman Old Style"/>
        </w:rPr>
        <w:t>Aktif</w:t>
      </w:r>
      <w:r w:rsidRPr="0060722F">
        <w:rPr>
          <w:rFonts w:ascii="Bookman Old Style" w:hAnsi="Bookman Old Style"/>
          <w:spacing w:val="1"/>
        </w:rPr>
        <w:t xml:space="preserve"> </w:t>
      </w:r>
      <w:r w:rsidRPr="0060722F">
        <w:rPr>
          <w:rFonts w:ascii="Bookman Old Style" w:hAnsi="Bookman Old Style"/>
        </w:rPr>
        <w:t>secara</w:t>
      </w:r>
      <w:r w:rsidRPr="0060722F">
        <w:rPr>
          <w:rFonts w:ascii="Bookman Old Style" w:hAnsi="Bookman Old Style"/>
          <w:spacing w:val="1"/>
        </w:rPr>
        <w:t xml:space="preserve"> </w:t>
      </w:r>
      <w:r w:rsidRPr="0060722F">
        <w:rPr>
          <w:rFonts w:ascii="Bookman Old Style" w:hAnsi="Bookman Old Style"/>
        </w:rPr>
        <w:t>efisien,</w:t>
      </w:r>
      <w:r w:rsidRPr="0060722F">
        <w:rPr>
          <w:rFonts w:ascii="Bookman Old Style" w:hAnsi="Bookman Old Style"/>
          <w:spacing w:val="1"/>
        </w:rPr>
        <w:t xml:space="preserve"> </w:t>
      </w:r>
      <w:r w:rsidRPr="0060722F">
        <w:rPr>
          <w:rFonts w:ascii="Bookman Old Style" w:hAnsi="Bookman Old Style"/>
        </w:rPr>
        <w:t>efektif</w:t>
      </w:r>
      <w:r w:rsidRPr="0060722F">
        <w:rPr>
          <w:rFonts w:ascii="Bookman Old Style" w:hAnsi="Bookman Old Style"/>
          <w:spacing w:val="76"/>
        </w:rPr>
        <w:t xml:space="preserve"> </w:t>
      </w:r>
      <w:r w:rsidRPr="0060722F">
        <w:rPr>
          <w:rFonts w:ascii="Bookman Old Style" w:hAnsi="Bookman Old Style"/>
        </w:rPr>
        <w:t>dan</w:t>
      </w:r>
      <w:r w:rsidRPr="0060722F">
        <w:rPr>
          <w:rFonts w:ascii="Bookman Old Style" w:hAnsi="Bookman Old Style"/>
          <w:spacing w:val="1"/>
        </w:rPr>
        <w:t xml:space="preserve"> </w:t>
      </w:r>
      <w:r w:rsidRPr="0060722F">
        <w:rPr>
          <w:rFonts w:ascii="Bookman Old Style" w:hAnsi="Bookman Old Style"/>
        </w:rPr>
        <w:t>aman sesuai standar yang telah ditetapkan oleh Arsip</w:t>
      </w:r>
      <w:r w:rsidRPr="0060722F">
        <w:rPr>
          <w:rFonts w:ascii="Bookman Old Style" w:hAnsi="Bookman Old Style"/>
          <w:spacing w:val="1"/>
        </w:rPr>
        <w:t xml:space="preserve"> </w:t>
      </w:r>
      <w:r w:rsidRPr="0060722F">
        <w:rPr>
          <w:rFonts w:ascii="Bookman Old Style" w:hAnsi="Bookman Old Style"/>
        </w:rPr>
        <w:t>Nasional</w:t>
      </w:r>
      <w:r w:rsidRPr="0060722F">
        <w:rPr>
          <w:rFonts w:ascii="Bookman Old Style" w:hAnsi="Bookman Old Style"/>
          <w:spacing w:val="-2"/>
        </w:rPr>
        <w:t xml:space="preserve"> </w:t>
      </w:r>
      <w:r w:rsidRPr="0060722F">
        <w:rPr>
          <w:rFonts w:ascii="Bookman Old Style" w:hAnsi="Bookman Old Style"/>
        </w:rPr>
        <w:t>Republik</w:t>
      </w:r>
      <w:r w:rsidRPr="0060722F">
        <w:rPr>
          <w:rFonts w:ascii="Bookman Old Style" w:hAnsi="Bookman Old Style"/>
          <w:spacing w:val="-2"/>
        </w:rPr>
        <w:t xml:space="preserve"> </w:t>
      </w:r>
      <w:r w:rsidRPr="0060722F">
        <w:rPr>
          <w:rFonts w:ascii="Bookman Old Style" w:hAnsi="Bookman Old Style"/>
        </w:rPr>
        <w:t>Indonesia.</w:t>
      </w:r>
    </w:p>
    <w:p w14:paraId="11951D3E" w14:textId="77777777" w:rsidR="0060722F" w:rsidRPr="0060722F" w:rsidRDefault="0060722F" w:rsidP="0060722F">
      <w:pPr>
        <w:pStyle w:val="ListParagraph"/>
        <w:numPr>
          <w:ilvl w:val="0"/>
          <w:numId w:val="17"/>
        </w:numPr>
        <w:tabs>
          <w:tab w:val="left" w:pos="2833"/>
        </w:tabs>
        <w:kinsoku w:val="0"/>
        <w:overflowPunct w:val="0"/>
        <w:adjustRightInd w:val="0"/>
        <w:spacing w:before="2"/>
        <w:jc w:val="both"/>
        <w:rPr>
          <w:rFonts w:ascii="Bookman Old Style" w:hAnsi="Bookman Old Style"/>
          <w:sz w:val="24"/>
          <w:szCs w:val="24"/>
        </w:rPr>
      </w:pPr>
      <w:r w:rsidRPr="0060722F">
        <w:rPr>
          <w:rFonts w:ascii="Bookman Old Style" w:hAnsi="Bookman Old Style"/>
          <w:sz w:val="24"/>
          <w:szCs w:val="24"/>
        </w:rPr>
        <w:t>Arsip</w:t>
      </w:r>
      <w:r w:rsidRPr="0060722F">
        <w:rPr>
          <w:rFonts w:ascii="Bookman Old Style" w:hAnsi="Bookman Old Style"/>
          <w:spacing w:val="-5"/>
          <w:sz w:val="24"/>
          <w:szCs w:val="24"/>
        </w:rPr>
        <w:t xml:space="preserve"> </w:t>
      </w:r>
      <w:r w:rsidRPr="0060722F">
        <w:rPr>
          <w:rFonts w:ascii="Bookman Old Style" w:hAnsi="Bookman Old Style"/>
          <w:sz w:val="24"/>
          <w:szCs w:val="24"/>
        </w:rPr>
        <w:t>Nasional</w:t>
      </w:r>
      <w:r w:rsidRPr="0060722F">
        <w:rPr>
          <w:rFonts w:ascii="Bookman Old Style" w:hAnsi="Bookman Old Style"/>
          <w:spacing w:val="-3"/>
          <w:sz w:val="24"/>
          <w:szCs w:val="24"/>
        </w:rPr>
        <w:t xml:space="preserve"> </w:t>
      </w:r>
      <w:r w:rsidRPr="0060722F">
        <w:rPr>
          <w:rFonts w:ascii="Bookman Old Style" w:hAnsi="Bookman Old Style"/>
          <w:sz w:val="24"/>
          <w:szCs w:val="24"/>
        </w:rPr>
        <w:t>Republik</w:t>
      </w:r>
      <w:r w:rsidRPr="0060722F">
        <w:rPr>
          <w:rFonts w:ascii="Bookman Old Style" w:hAnsi="Bookman Old Style"/>
          <w:spacing w:val="-1"/>
          <w:sz w:val="24"/>
          <w:szCs w:val="24"/>
        </w:rPr>
        <w:t xml:space="preserve"> </w:t>
      </w:r>
      <w:r w:rsidRPr="0060722F">
        <w:rPr>
          <w:rFonts w:ascii="Bookman Old Style" w:hAnsi="Bookman Old Style"/>
          <w:sz w:val="24"/>
          <w:szCs w:val="24"/>
        </w:rPr>
        <w:t>Indonesia</w:t>
      </w:r>
    </w:p>
    <w:p w14:paraId="208F95C3" w14:textId="77777777" w:rsidR="0060722F" w:rsidRPr="0060722F" w:rsidRDefault="0060722F" w:rsidP="0060722F">
      <w:pPr>
        <w:pStyle w:val="BodyText"/>
        <w:kinsoku w:val="0"/>
        <w:overflowPunct w:val="0"/>
        <w:spacing w:before="142" w:line="360" w:lineRule="auto"/>
        <w:ind w:left="2833" w:right="64"/>
        <w:jc w:val="both"/>
        <w:rPr>
          <w:rFonts w:ascii="Bookman Old Style" w:hAnsi="Bookman Old Style"/>
        </w:rPr>
      </w:pPr>
      <w:r w:rsidRPr="0060722F">
        <w:rPr>
          <w:rFonts w:ascii="Bookman Old Style" w:hAnsi="Bookman Old Style"/>
        </w:rPr>
        <w:t>Lembaga pemerintah yang melaksanakan tugas negara</w:t>
      </w:r>
      <w:r w:rsidRPr="0060722F">
        <w:rPr>
          <w:rFonts w:ascii="Bookman Old Style" w:hAnsi="Bookman Old Style"/>
          <w:spacing w:val="1"/>
        </w:rPr>
        <w:t xml:space="preserve"> </w:t>
      </w:r>
      <w:r w:rsidRPr="0060722F">
        <w:rPr>
          <w:rFonts w:ascii="Bookman Old Style" w:hAnsi="Bookman Old Style"/>
        </w:rPr>
        <w:t>di</w:t>
      </w:r>
      <w:r w:rsidRPr="0060722F">
        <w:rPr>
          <w:rFonts w:ascii="Bookman Old Style" w:hAnsi="Bookman Old Style"/>
          <w:spacing w:val="1"/>
        </w:rPr>
        <w:t xml:space="preserve"> </w:t>
      </w:r>
      <w:r w:rsidRPr="0060722F">
        <w:rPr>
          <w:rFonts w:ascii="Bookman Old Style" w:hAnsi="Bookman Old Style"/>
        </w:rPr>
        <w:t>bidang</w:t>
      </w:r>
      <w:r w:rsidRPr="0060722F">
        <w:rPr>
          <w:rFonts w:ascii="Bookman Old Style" w:hAnsi="Bookman Old Style"/>
          <w:spacing w:val="1"/>
        </w:rPr>
        <w:t xml:space="preserve"> </w:t>
      </w:r>
      <w:r w:rsidRPr="0060722F">
        <w:rPr>
          <w:rFonts w:ascii="Bookman Old Style" w:hAnsi="Bookman Old Style"/>
        </w:rPr>
        <w:t>Kearsipan</w:t>
      </w:r>
      <w:r w:rsidRPr="0060722F">
        <w:rPr>
          <w:rFonts w:ascii="Bookman Old Style" w:hAnsi="Bookman Old Style"/>
          <w:spacing w:val="1"/>
        </w:rPr>
        <w:t xml:space="preserve"> </w:t>
      </w:r>
      <w:r w:rsidRPr="0060722F">
        <w:rPr>
          <w:rFonts w:ascii="Bookman Old Style" w:hAnsi="Bookman Old Style"/>
        </w:rPr>
        <w:t>yang</w:t>
      </w:r>
      <w:r w:rsidRPr="0060722F">
        <w:rPr>
          <w:rFonts w:ascii="Bookman Old Style" w:hAnsi="Bookman Old Style"/>
          <w:spacing w:val="1"/>
        </w:rPr>
        <w:t xml:space="preserve"> </w:t>
      </w:r>
      <w:r w:rsidRPr="0060722F">
        <w:rPr>
          <w:rFonts w:ascii="Bookman Old Style" w:hAnsi="Bookman Old Style"/>
        </w:rPr>
        <w:t>mencakup</w:t>
      </w:r>
      <w:r w:rsidRPr="0060722F">
        <w:rPr>
          <w:rFonts w:ascii="Bookman Old Style" w:hAnsi="Bookman Old Style"/>
          <w:spacing w:val="1"/>
        </w:rPr>
        <w:t xml:space="preserve"> </w:t>
      </w:r>
      <w:r w:rsidRPr="0060722F">
        <w:rPr>
          <w:rFonts w:ascii="Bookman Old Style" w:hAnsi="Bookman Old Style"/>
        </w:rPr>
        <w:t>koordinasi,</w:t>
      </w:r>
      <w:r w:rsidRPr="0060722F">
        <w:rPr>
          <w:rFonts w:ascii="Bookman Old Style" w:hAnsi="Bookman Old Style"/>
          <w:spacing w:val="1"/>
        </w:rPr>
        <w:t xml:space="preserve"> </w:t>
      </w:r>
      <w:r w:rsidRPr="0060722F">
        <w:rPr>
          <w:rFonts w:ascii="Bookman Old Style" w:hAnsi="Bookman Old Style"/>
        </w:rPr>
        <w:t>monitoring,</w:t>
      </w:r>
      <w:r w:rsidRPr="0060722F">
        <w:rPr>
          <w:rFonts w:ascii="Bookman Old Style" w:hAnsi="Bookman Old Style"/>
          <w:spacing w:val="1"/>
        </w:rPr>
        <w:t xml:space="preserve"> </w:t>
      </w:r>
      <w:r w:rsidRPr="0060722F">
        <w:rPr>
          <w:rFonts w:ascii="Bookman Old Style" w:hAnsi="Bookman Old Style"/>
        </w:rPr>
        <w:t>evaluasi,</w:t>
      </w:r>
      <w:r w:rsidRPr="0060722F">
        <w:rPr>
          <w:rFonts w:ascii="Bookman Old Style" w:hAnsi="Bookman Old Style"/>
          <w:spacing w:val="1"/>
        </w:rPr>
        <w:t xml:space="preserve"> </w:t>
      </w:r>
      <w:r w:rsidRPr="0060722F">
        <w:rPr>
          <w:rFonts w:ascii="Bookman Old Style" w:hAnsi="Bookman Old Style"/>
        </w:rPr>
        <w:t>dukungan</w:t>
      </w:r>
      <w:r w:rsidRPr="0060722F">
        <w:rPr>
          <w:rFonts w:ascii="Bookman Old Style" w:hAnsi="Bookman Old Style"/>
          <w:spacing w:val="1"/>
        </w:rPr>
        <w:t xml:space="preserve"> </w:t>
      </w:r>
      <w:r w:rsidRPr="0060722F">
        <w:rPr>
          <w:rFonts w:ascii="Bookman Old Style" w:hAnsi="Bookman Old Style"/>
        </w:rPr>
        <w:t>infrastruktur</w:t>
      </w:r>
      <w:r w:rsidRPr="0060722F">
        <w:rPr>
          <w:rFonts w:ascii="Bookman Old Style" w:hAnsi="Bookman Old Style"/>
          <w:spacing w:val="1"/>
        </w:rPr>
        <w:t xml:space="preserve"> </w:t>
      </w:r>
      <w:r w:rsidRPr="0060722F">
        <w:rPr>
          <w:rFonts w:ascii="Bookman Old Style" w:hAnsi="Bookman Old Style"/>
        </w:rPr>
        <w:t>dan</w:t>
      </w:r>
      <w:r w:rsidRPr="0060722F">
        <w:rPr>
          <w:rFonts w:ascii="Bookman Old Style" w:hAnsi="Bookman Old Style"/>
          <w:spacing w:val="1"/>
        </w:rPr>
        <w:t xml:space="preserve"> </w:t>
      </w:r>
      <w:r w:rsidRPr="0060722F">
        <w:rPr>
          <w:rFonts w:ascii="Bookman Old Style" w:hAnsi="Bookman Old Style"/>
        </w:rPr>
        <w:t>bimbingan</w:t>
      </w:r>
      <w:r w:rsidRPr="0060722F">
        <w:rPr>
          <w:rFonts w:ascii="Bookman Old Style" w:hAnsi="Bookman Old Style"/>
          <w:spacing w:val="1"/>
        </w:rPr>
        <w:t xml:space="preserve"> </w:t>
      </w:r>
      <w:r w:rsidRPr="0060722F">
        <w:rPr>
          <w:rFonts w:ascii="Bookman Old Style" w:hAnsi="Bookman Old Style"/>
        </w:rPr>
        <w:t>teknis</w:t>
      </w:r>
      <w:r w:rsidRPr="0060722F">
        <w:rPr>
          <w:rFonts w:ascii="Bookman Old Style" w:hAnsi="Bookman Old Style"/>
          <w:spacing w:val="1"/>
        </w:rPr>
        <w:t xml:space="preserve"> </w:t>
      </w:r>
      <w:r w:rsidRPr="0060722F">
        <w:rPr>
          <w:rFonts w:ascii="Bookman Old Style" w:hAnsi="Bookman Old Style"/>
        </w:rPr>
        <w:t>terhadap</w:t>
      </w:r>
      <w:r w:rsidRPr="0060722F">
        <w:rPr>
          <w:rFonts w:ascii="Bookman Old Style" w:hAnsi="Bookman Old Style"/>
          <w:spacing w:val="1"/>
        </w:rPr>
        <w:t xml:space="preserve"> </w:t>
      </w:r>
      <w:r w:rsidRPr="0060722F">
        <w:rPr>
          <w:rFonts w:ascii="Bookman Old Style" w:hAnsi="Bookman Old Style"/>
        </w:rPr>
        <w:t>penerapan</w:t>
      </w:r>
      <w:r w:rsidRPr="0060722F">
        <w:rPr>
          <w:rFonts w:ascii="Bookman Old Style" w:hAnsi="Bookman Old Style"/>
          <w:spacing w:val="1"/>
        </w:rPr>
        <w:t xml:space="preserve"> </w:t>
      </w:r>
      <w:r w:rsidRPr="0060722F">
        <w:rPr>
          <w:rFonts w:ascii="Bookman Old Style" w:hAnsi="Bookman Old Style"/>
        </w:rPr>
        <w:t>SRIKANDI</w:t>
      </w:r>
      <w:r w:rsidRPr="0060722F">
        <w:rPr>
          <w:rFonts w:ascii="Bookman Old Style" w:hAnsi="Bookman Old Style"/>
          <w:spacing w:val="1"/>
        </w:rPr>
        <w:t xml:space="preserve"> </w:t>
      </w:r>
      <w:r w:rsidRPr="0060722F">
        <w:rPr>
          <w:rFonts w:ascii="Bookman Old Style" w:hAnsi="Bookman Old Style"/>
        </w:rPr>
        <w:t>di</w:t>
      </w:r>
      <w:r w:rsidRPr="0060722F">
        <w:rPr>
          <w:rFonts w:ascii="Bookman Old Style" w:hAnsi="Bookman Old Style"/>
          <w:spacing w:val="1"/>
        </w:rPr>
        <w:t xml:space="preserve"> </w:t>
      </w:r>
      <w:r w:rsidRPr="0060722F">
        <w:rPr>
          <w:rFonts w:ascii="Bookman Old Style" w:hAnsi="Bookman Old Style"/>
        </w:rPr>
        <w:t>Lingkungan</w:t>
      </w:r>
      <w:r w:rsidRPr="0060722F">
        <w:rPr>
          <w:rFonts w:ascii="Bookman Old Style" w:hAnsi="Bookman Old Style"/>
          <w:spacing w:val="-2"/>
        </w:rPr>
        <w:t xml:space="preserve"> </w:t>
      </w:r>
      <w:r w:rsidRPr="0060722F">
        <w:rPr>
          <w:rFonts w:ascii="Bookman Old Style" w:hAnsi="Bookman Old Style"/>
        </w:rPr>
        <w:t>Pemerintah</w:t>
      </w:r>
      <w:r w:rsidRPr="0060722F">
        <w:rPr>
          <w:rFonts w:ascii="Bookman Old Style" w:hAnsi="Bookman Old Style"/>
          <w:spacing w:val="-2"/>
        </w:rPr>
        <w:t xml:space="preserve"> </w:t>
      </w:r>
      <w:r w:rsidRPr="0060722F">
        <w:rPr>
          <w:rFonts w:ascii="Bookman Old Style" w:hAnsi="Bookman Old Style"/>
        </w:rPr>
        <w:t>Kabupaten Dompu.</w:t>
      </w:r>
    </w:p>
    <w:p w14:paraId="3F712332" w14:textId="77777777" w:rsidR="0060722F" w:rsidRPr="0060722F" w:rsidRDefault="0060722F" w:rsidP="0060722F">
      <w:pPr>
        <w:pStyle w:val="ListParagraph"/>
        <w:numPr>
          <w:ilvl w:val="0"/>
          <w:numId w:val="17"/>
        </w:numPr>
        <w:tabs>
          <w:tab w:val="left" w:pos="2833"/>
        </w:tabs>
        <w:kinsoku w:val="0"/>
        <w:overflowPunct w:val="0"/>
        <w:adjustRightInd w:val="0"/>
        <w:spacing w:line="281" w:lineRule="exact"/>
        <w:jc w:val="both"/>
        <w:rPr>
          <w:rFonts w:ascii="Bookman Old Style" w:hAnsi="Bookman Old Style"/>
          <w:sz w:val="24"/>
          <w:szCs w:val="24"/>
        </w:rPr>
      </w:pPr>
      <w:r w:rsidRPr="0060722F">
        <w:rPr>
          <w:rFonts w:ascii="Bookman Old Style" w:hAnsi="Bookman Old Style"/>
          <w:sz w:val="24"/>
          <w:szCs w:val="24"/>
        </w:rPr>
        <w:t>Kepala</w:t>
      </w:r>
      <w:r w:rsidRPr="0060722F">
        <w:rPr>
          <w:rFonts w:ascii="Bookman Old Style" w:hAnsi="Bookman Old Style"/>
          <w:spacing w:val="-7"/>
          <w:sz w:val="24"/>
          <w:szCs w:val="24"/>
        </w:rPr>
        <w:t xml:space="preserve"> </w:t>
      </w:r>
      <w:r w:rsidRPr="0060722F">
        <w:rPr>
          <w:rFonts w:ascii="Bookman Old Style" w:hAnsi="Bookman Old Style"/>
          <w:sz w:val="24"/>
          <w:szCs w:val="24"/>
        </w:rPr>
        <w:t>Lembaga</w:t>
      </w:r>
      <w:r w:rsidRPr="0060722F">
        <w:rPr>
          <w:rFonts w:ascii="Bookman Old Style" w:hAnsi="Bookman Old Style"/>
          <w:spacing w:val="-2"/>
          <w:sz w:val="24"/>
          <w:szCs w:val="24"/>
        </w:rPr>
        <w:t xml:space="preserve"> </w:t>
      </w:r>
      <w:r w:rsidRPr="0060722F">
        <w:rPr>
          <w:rFonts w:ascii="Bookman Old Style" w:hAnsi="Bookman Old Style"/>
          <w:sz w:val="24"/>
          <w:szCs w:val="24"/>
        </w:rPr>
        <w:t>Kearsipan</w:t>
      </w:r>
    </w:p>
    <w:p w14:paraId="72600855" w14:textId="77777777" w:rsidR="0060722F" w:rsidRPr="0060722F" w:rsidRDefault="0060722F" w:rsidP="0060722F">
      <w:pPr>
        <w:pStyle w:val="BodyText"/>
        <w:kinsoku w:val="0"/>
        <w:overflowPunct w:val="0"/>
        <w:spacing w:before="139" w:line="362" w:lineRule="auto"/>
        <w:ind w:left="2833" w:right="64"/>
        <w:jc w:val="both"/>
        <w:rPr>
          <w:rFonts w:ascii="Bookman Old Style" w:hAnsi="Bookman Old Style"/>
        </w:rPr>
      </w:pPr>
      <w:r w:rsidRPr="0060722F">
        <w:rPr>
          <w:rFonts w:ascii="Bookman Old Style" w:hAnsi="Bookman Old Style"/>
        </w:rPr>
        <w:t>Kepala Lembaga Kearsipan, terdiri dari Kepala Lembaga</w:t>
      </w:r>
      <w:r w:rsidRPr="0060722F">
        <w:rPr>
          <w:rFonts w:ascii="Bookman Old Style" w:hAnsi="Bookman Old Style"/>
          <w:spacing w:val="1"/>
        </w:rPr>
        <w:t xml:space="preserve"> </w:t>
      </w:r>
      <w:r w:rsidRPr="0060722F">
        <w:rPr>
          <w:rFonts w:ascii="Bookman Old Style" w:hAnsi="Bookman Old Style"/>
        </w:rPr>
        <w:t>Kearsipan Daerah Kabupaten Dompu dalam hal</w:t>
      </w:r>
      <w:r w:rsidRPr="0060722F">
        <w:rPr>
          <w:rFonts w:ascii="Bookman Old Style" w:hAnsi="Bookman Old Style"/>
          <w:spacing w:val="1"/>
        </w:rPr>
        <w:t xml:space="preserve"> </w:t>
      </w:r>
      <w:r w:rsidRPr="0060722F">
        <w:rPr>
          <w:rFonts w:ascii="Bookman Old Style" w:hAnsi="Bookman Old Style"/>
        </w:rPr>
        <w:t>ini</w:t>
      </w:r>
      <w:r w:rsidRPr="0060722F">
        <w:rPr>
          <w:rFonts w:ascii="Bookman Old Style" w:hAnsi="Bookman Old Style"/>
          <w:spacing w:val="-2"/>
        </w:rPr>
        <w:t xml:space="preserve"> </w:t>
      </w:r>
      <w:r w:rsidRPr="0060722F">
        <w:rPr>
          <w:rFonts w:ascii="Bookman Old Style" w:hAnsi="Bookman Old Style"/>
        </w:rPr>
        <w:t>Kepala</w:t>
      </w:r>
      <w:r w:rsidRPr="0060722F">
        <w:rPr>
          <w:rFonts w:ascii="Bookman Old Style" w:hAnsi="Bookman Old Style"/>
          <w:spacing w:val="-2"/>
        </w:rPr>
        <w:t xml:space="preserve"> </w:t>
      </w:r>
      <w:r w:rsidRPr="0060722F">
        <w:rPr>
          <w:rFonts w:ascii="Bookman Old Style" w:hAnsi="Bookman Old Style"/>
        </w:rPr>
        <w:t>Dinas</w:t>
      </w:r>
      <w:r w:rsidRPr="0060722F">
        <w:rPr>
          <w:rFonts w:ascii="Bookman Old Style" w:hAnsi="Bookman Old Style"/>
          <w:spacing w:val="-2"/>
        </w:rPr>
        <w:t xml:space="preserve"> </w:t>
      </w:r>
      <w:r w:rsidRPr="0060722F">
        <w:rPr>
          <w:rFonts w:ascii="Bookman Old Style" w:hAnsi="Bookman Old Style"/>
        </w:rPr>
        <w:t>Perpustakaan</w:t>
      </w:r>
      <w:r w:rsidRPr="0060722F">
        <w:rPr>
          <w:rFonts w:ascii="Bookman Old Style" w:hAnsi="Bookman Old Style"/>
          <w:spacing w:val="-1"/>
        </w:rPr>
        <w:t xml:space="preserve"> </w:t>
      </w:r>
      <w:r w:rsidRPr="0060722F">
        <w:rPr>
          <w:rFonts w:ascii="Bookman Old Style" w:hAnsi="Bookman Old Style"/>
        </w:rPr>
        <w:t>dan</w:t>
      </w:r>
      <w:r w:rsidRPr="0060722F">
        <w:rPr>
          <w:rFonts w:ascii="Bookman Old Style" w:hAnsi="Bookman Old Style"/>
          <w:spacing w:val="-1"/>
        </w:rPr>
        <w:t xml:space="preserve"> </w:t>
      </w:r>
      <w:r w:rsidRPr="0060722F">
        <w:rPr>
          <w:rFonts w:ascii="Bookman Old Style" w:hAnsi="Bookman Old Style"/>
        </w:rPr>
        <w:t>Kearsipan.</w:t>
      </w:r>
    </w:p>
    <w:p w14:paraId="692C968B" w14:textId="77777777" w:rsidR="0060722F" w:rsidRPr="0060722F" w:rsidRDefault="0060722F" w:rsidP="0060722F">
      <w:pPr>
        <w:pStyle w:val="BodyText"/>
        <w:kinsoku w:val="0"/>
        <w:overflowPunct w:val="0"/>
        <w:spacing w:before="139" w:line="362" w:lineRule="auto"/>
        <w:ind w:left="2833" w:right="748"/>
        <w:jc w:val="both"/>
        <w:rPr>
          <w:rFonts w:ascii="Bookman Old Style" w:hAnsi="Bookman Old Style"/>
        </w:rPr>
        <w:sectPr w:rsidR="0060722F" w:rsidRPr="0060722F" w:rsidSect="006968B2">
          <w:type w:val="continuous"/>
          <w:pgSz w:w="12250" w:h="18730"/>
          <w:pgMar w:top="1440" w:right="1440" w:bottom="1440" w:left="1440" w:header="720" w:footer="720" w:gutter="0"/>
          <w:cols w:space="720"/>
          <w:noEndnote/>
        </w:sectPr>
      </w:pPr>
    </w:p>
    <w:p w14:paraId="6E984176" w14:textId="77777777" w:rsidR="0060722F" w:rsidRPr="0060722F" w:rsidRDefault="0060722F" w:rsidP="0060722F">
      <w:pPr>
        <w:pStyle w:val="ListParagraph"/>
        <w:numPr>
          <w:ilvl w:val="2"/>
          <w:numId w:val="18"/>
        </w:numPr>
        <w:tabs>
          <w:tab w:val="left" w:pos="2265"/>
        </w:tabs>
        <w:kinsoku w:val="0"/>
        <w:overflowPunct w:val="0"/>
        <w:adjustRightInd w:val="0"/>
        <w:spacing w:before="78"/>
        <w:ind w:left="2265" w:hanging="712"/>
        <w:jc w:val="both"/>
        <w:rPr>
          <w:rFonts w:ascii="Bookman Old Style" w:hAnsi="Bookman Old Style"/>
          <w:sz w:val="24"/>
          <w:szCs w:val="24"/>
        </w:rPr>
      </w:pPr>
      <w:r w:rsidRPr="0060722F">
        <w:rPr>
          <w:rFonts w:ascii="Bookman Old Style" w:hAnsi="Bookman Old Style"/>
          <w:sz w:val="24"/>
          <w:szCs w:val="24"/>
        </w:rPr>
        <w:lastRenderedPageBreak/>
        <w:t>Norma</w:t>
      </w:r>
      <w:r w:rsidRPr="0060722F">
        <w:rPr>
          <w:rFonts w:ascii="Bookman Old Style" w:hAnsi="Bookman Old Style"/>
          <w:spacing w:val="-4"/>
          <w:sz w:val="24"/>
          <w:szCs w:val="24"/>
        </w:rPr>
        <w:t xml:space="preserve"> </w:t>
      </w:r>
      <w:r w:rsidRPr="0060722F">
        <w:rPr>
          <w:rFonts w:ascii="Bookman Old Style" w:hAnsi="Bookman Old Style"/>
          <w:sz w:val="24"/>
          <w:szCs w:val="24"/>
        </w:rPr>
        <w:t>Standar</w:t>
      </w:r>
      <w:r w:rsidRPr="0060722F">
        <w:rPr>
          <w:rFonts w:ascii="Bookman Old Style" w:hAnsi="Bookman Old Style"/>
          <w:spacing w:val="-5"/>
          <w:sz w:val="24"/>
          <w:szCs w:val="24"/>
        </w:rPr>
        <w:t xml:space="preserve"> </w:t>
      </w:r>
      <w:r w:rsidRPr="0060722F">
        <w:rPr>
          <w:rFonts w:ascii="Bookman Old Style" w:hAnsi="Bookman Old Style"/>
          <w:sz w:val="24"/>
          <w:szCs w:val="24"/>
        </w:rPr>
        <w:t>Prosedur</w:t>
      </w:r>
      <w:r w:rsidRPr="0060722F">
        <w:rPr>
          <w:rFonts w:ascii="Bookman Old Style" w:hAnsi="Bookman Old Style"/>
          <w:spacing w:val="-2"/>
          <w:sz w:val="24"/>
          <w:szCs w:val="24"/>
        </w:rPr>
        <w:t xml:space="preserve"> </w:t>
      </w:r>
      <w:r w:rsidRPr="0060722F">
        <w:rPr>
          <w:rFonts w:ascii="Bookman Old Style" w:hAnsi="Bookman Old Style"/>
          <w:sz w:val="24"/>
          <w:szCs w:val="24"/>
        </w:rPr>
        <w:t>dan</w:t>
      </w:r>
      <w:r w:rsidRPr="0060722F">
        <w:rPr>
          <w:rFonts w:ascii="Bookman Old Style" w:hAnsi="Bookman Old Style"/>
          <w:spacing w:val="-2"/>
          <w:sz w:val="24"/>
          <w:szCs w:val="24"/>
        </w:rPr>
        <w:t xml:space="preserve"> </w:t>
      </w:r>
      <w:r w:rsidRPr="0060722F">
        <w:rPr>
          <w:rFonts w:ascii="Bookman Old Style" w:hAnsi="Bookman Old Style"/>
          <w:sz w:val="24"/>
          <w:szCs w:val="24"/>
        </w:rPr>
        <w:t>Kriteria</w:t>
      </w:r>
    </w:p>
    <w:p w14:paraId="62144C71" w14:textId="77777777" w:rsidR="0060722F" w:rsidRPr="0060722F" w:rsidRDefault="0060722F" w:rsidP="0060722F">
      <w:pPr>
        <w:pStyle w:val="BodyText"/>
        <w:kinsoku w:val="0"/>
        <w:overflowPunct w:val="0"/>
        <w:spacing w:before="138" w:line="362" w:lineRule="auto"/>
        <w:ind w:left="2265" w:right="64"/>
        <w:jc w:val="both"/>
        <w:rPr>
          <w:rFonts w:ascii="Bookman Old Style" w:hAnsi="Bookman Old Style"/>
        </w:rPr>
      </w:pPr>
      <w:r w:rsidRPr="0060722F">
        <w:rPr>
          <w:rFonts w:ascii="Bookman Old Style" w:hAnsi="Bookman Old Style"/>
        </w:rPr>
        <w:t>Dalam</w:t>
      </w:r>
      <w:r w:rsidRPr="0060722F">
        <w:rPr>
          <w:rFonts w:ascii="Bookman Old Style" w:hAnsi="Bookman Old Style"/>
          <w:spacing w:val="1"/>
        </w:rPr>
        <w:t xml:space="preserve"> </w:t>
      </w:r>
      <w:r w:rsidRPr="0060722F">
        <w:rPr>
          <w:rFonts w:ascii="Bookman Old Style" w:hAnsi="Bookman Old Style"/>
        </w:rPr>
        <w:t>melaksanakan</w:t>
      </w:r>
      <w:r w:rsidRPr="0060722F">
        <w:rPr>
          <w:rFonts w:ascii="Bookman Old Style" w:hAnsi="Bookman Old Style"/>
          <w:spacing w:val="1"/>
        </w:rPr>
        <w:t xml:space="preserve"> </w:t>
      </w:r>
      <w:r w:rsidRPr="0060722F">
        <w:rPr>
          <w:rFonts w:ascii="Bookman Old Style" w:hAnsi="Bookman Old Style"/>
        </w:rPr>
        <w:t>pengelolaan</w:t>
      </w:r>
      <w:r w:rsidRPr="0060722F">
        <w:rPr>
          <w:rFonts w:ascii="Bookman Old Style" w:hAnsi="Bookman Old Style"/>
          <w:spacing w:val="1"/>
        </w:rPr>
        <w:t xml:space="preserve"> </w:t>
      </w:r>
      <w:r w:rsidRPr="0060722F">
        <w:rPr>
          <w:rFonts w:ascii="Bookman Old Style" w:hAnsi="Bookman Old Style"/>
        </w:rPr>
        <w:t>SRIKANDI</w:t>
      </w:r>
      <w:r w:rsidRPr="0060722F">
        <w:rPr>
          <w:rFonts w:ascii="Bookman Old Style" w:hAnsi="Bookman Old Style"/>
          <w:spacing w:val="1"/>
        </w:rPr>
        <w:t xml:space="preserve"> </w:t>
      </w:r>
      <w:r w:rsidRPr="0060722F">
        <w:rPr>
          <w:rFonts w:ascii="Bookman Old Style" w:hAnsi="Bookman Old Style"/>
        </w:rPr>
        <w:t>diperlukan</w:t>
      </w:r>
      <w:r w:rsidRPr="0060722F">
        <w:rPr>
          <w:rFonts w:ascii="Bookman Old Style" w:hAnsi="Bookman Old Style"/>
          <w:spacing w:val="1"/>
        </w:rPr>
        <w:t xml:space="preserve"> </w:t>
      </w:r>
      <w:r w:rsidRPr="0060722F">
        <w:rPr>
          <w:rFonts w:ascii="Bookman Old Style" w:hAnsi="Bookman Old Style"/>
        </w:rPr>
        <w:t>ketersediaan</w:t>
      </w:r>
      <w:r w:rsidRPr="0060722F">
        <w:rPr>
          <w:rFonts w:ascii="Bookman Old Style" w:hAnsi="Bookman Old Style"/>
          <w:spacing w:val="1"/>
        </w:rPr>
        <w:t xml:space="preserve"> </w:t>
      </w:r>
      <w:r w:rsidRPr="0060722F">
        <w:rPr>
          <w:rFonts w:ascii="Bookman Old Style" w:hAnsi="Bookman Old Style"/>
        </w:rPr>
        <w:t>NSPK</w:t>
      </w:r>
      <w:r w:rsidRPr="0060722F">
        <w:rPr>
          <w:rFonts w:ascii="Bookman Old Style" w:hAnsi="Bookman Old Style"/>
          <w:spacing w:val="1"/>
        </w:rPr>
        <w:t xml:space="preserve"> </w:t>
      </w:r>
      <w:r w:rsidRPr="0060722F">
        <w:rPr>
          <w:rFonts w:ascii="Bookman Old Style" w:hAnsi="Bookman Old Style"/>
        </w:rPr>
        <w:t>yang</w:t>
      </w:r>
      <w:r w:rsidRPr="0060722F">
        <w:rPr>
          <w:rFonts w:ascii="Bookman Old Style" w:hAnsi="Bookman Old Style"/>
          <w:spacing w:val="1"/>
        </w:rPr>
        <w:t xml:space="preserve"> </w:t>
      </w:r>
      <w:r w:rsidRPr="0060722F">
        <w:rPr>
          <w:rFonts w:ascii="Bookman Old Style" w:hAnsi="Bookman Old Style"/>
        </w:rPr>
        <w:t>menjadi</w:t>
      </w:r>
      <w:r w:rsidRPr="0060722F">
        <w:rPr>
          <w:rFonts w:ascii="Bookman Old Style" w:hAnsi="Bookman Old Style"/>
          <w:spacing w:val="1"/>
        </w:rPr>
        <w:t xml:space="preserve"> </w:t>
      </w:r>
      <w:r w:rsidRPr="0060722F">
        <w:rPr>
          <w:rFonts w:ascii="Bookman Old Style" w:hAnsi="Bookman Old Style"/>
        </w:rPr>
        <w:t>pedoman</w:t>
      </w:r>
      <w:r w:rsidRPr="0060722F">
        <w:rPr>
          <w:rFonts w:ascii="Bookman Old Style" w:hAnsi="Bookman Old Style"/>
          <w:spacing w:val="1"/>
        </w:rPr>
        <w:t xml:space="preserve"> </w:t>
      </w:r>
      <w:r w:rsidRPr="0060722F">
        <w:rPr>
          <w:rFonts w:ascii="Bookman Old Style" w:hAnsi="Bookman Old Style"/>
        </w:rPr>
        <w:t>dalam</w:t>
      </w:r>
      <w:r w:rsidRPr="0060722F">
        <w:rPr>
          <w:rFonts w:ascii="Bookman Old Style" w:hAnsi="Bookman Old Style"/>
          <w:spacing w:val="1"/>
        </w:rPr>
        <w:t xml:space="preserve"> </w:t>
      </w:r>
      <w:r w:rsidRPr="0060722F">
        <w:rPr>
          <w:rFonts w:ascii="Bookman Old Style" w:hAnsi="Bookman Old Style"/>
        </w:rPr>
        <w:t>proses</w:t>
      </w:r>
      <w:r w:rsidRPr="0060722F">
        <w:rPr>
          <w:rFonts w:ascii="Bookman Old Style" w:hAnsi="Bookman Old Style"/>
          <w:spacing w:val="1"/>
        </w:rPr>
        <w:t xml:space="preserve"> </w:t>
      </w:r>
      <w:r w:rsidRPr="0060722F">
        <w:rPr>
          <w:rFonts w:ascii="Bookman Old Style" w:hAnsi="Bookman Old Style"/>
        </w:rPr>
        <w:t>bisnis</w:t>
      </w:r>
      <w:r w:rsidRPr="0060722F">
        <w:rPr>
          <w:rFonts w:ascii="Bookman Old Style" w:hAnsi="Bookman Old Style"/>
          <w:spacing w:val="-3"/>
        </w:rPr>
        <w:t xml:space="preserve"> </w:t>
      </w:r>
      <w:r w:rsidRPr="0060722F">
        <w:rPr>
          <w:rFonts w:ascii="Bookman Old Style" w:hAnsi="Bookman Old Style"/>
        </w:rPr>
        <w:t>Pengelolaan SRIKANDI,</w:t>
      </w:r>
      <w:r w:rsidRPr="0060722F">
        <w:rPr>
          <w:rFonts w:ascii="Bookman Old Style" w:hAnsi="Bookman Old Style"/>
          <w:spacing w:val="-2"/>
        </w:rPr>
        <w:t xml:space="preserve"> </w:t>
      </w:r>
      <w:r w:rsidRPr="0060722F">
        <w:rPr>
          <w:rFonts w:ascii="Bookman Old Style" w:hAnsi="Bookman Old Style"/>
        </w:rPr>
        <w:t>antara</w:t>
      </w:r>
      <w:r w:rsidRPr="0060722F">
        <w:rPr>
          <w:rFonts w:ascii="Bookman Old Style" w:hAnsi="Bookman Old Style"/>
          <w:spacing w:val="3"/>
        </w:rPr>
        <w:t xml:space="preserve"> </w:t>
      </w:r>
      <w:r w:rsidRPr="0060722F">
        <w:rPr>
          <w:rFonts w:ascii="Bookman Old Style" w:hAnsi="Bookman Old Style"/>
        </w:rPr>
        <w:t>lain:</w:t>
      </w:r>
    </w:p>
    <w:p w14:paraId="3FC57F91" w14:textId="77777777" w:rsidR="0060722F" w:rsidRPr="0060722F" w:rsidRDefault="0060722F" w:rsidP="0060722F">
      <w:pPr>
        <w:pStyle w:val="ListParagraph"/>
        <w:numPr>
          <w:ilvl w:val="0"/>
          <w:numId w:val="16"/>
        </w:numPr>
        <w:tabs>
          <w:tab w:val="left" w:pos="2833"/>
        </w:tabs>
        <w:kinsoku w:val="0"/>
        <w:overflowPunct w:val="0"/>
        <w:adjustRightInd w:val="0"/>
        <w:spacing w:line="274" w:lineRule="exact"/>
        <w:jc w:val="both"/>
        <w:rPr>
          <w:rFonts w:ascii="Bookman Old Style" w:hAnsi="Bookman Old Style"/>
          <w:sz w:val="24"/>
          <w:szCs w:val="24"/>
        </w:rPr>
      </w:pPr>
      <w:r w:rsidRPr="0060722F">
        <w:rPr>
          <w:rFonts w:ascii="Bookman Old Style" w:hAnsi="Bookman Old Style"/>
          <w:sz w:val="24"/>
          <w:szCs w:val="24"/>
        </w:rPr>
        <w:t>Tata</w:t>
      </w:r>
      <w:r w:rsidRPr="0060722F">
        <w:rPr>
          <w:rFonts w:ascii="Bookman Old Style" w:hAnsi="Bookman Old Style"/>
          <w:spacing w:val="-4"/>
          <w:sz w:val="24"/>
          <w:szCs w:val="24"/>
        </w:rPr>
        <w:t xml:space="preserve"> </w:t>
      </w:r>
      <w:r w:rsidRPr="0060722F">
        <w:rPr>
          <w:rFonts w:ascii="Bookman Old Style" w:hAnsi="Bookman Old Style"/>
          <w:sz w:val="24"/>
          <w:szCs w:val="24"/>
        </w:rPr>
        <w:t>Naskah</w:t>
      </w:r>
      <w:r w:rsidRPr="0060722F">
        <w:rPr>
          <w:rFonts w:ascii="Bookman Old Style" w:hAnsi="Bookman Old Style"/>
          <w:spacing w:val="-3"/>
          <w:sz w:val="24"/>
          <w:szCs w:val="24"/>
        </w:rPr>
        <w:t xml:space="preserve"> </w:t>
      </w:r>
      <w:r w:rsidRPr="0060722F">
        <w:rPr>
          <w:rFonts w:ascii="Bookman Old Style" w:hAnsi="Bookman Old Style"/>
          <w:sz w:val="24"/>
          <w:szCs w:val="24"/>
        </w:rPr>
        <w:t>Dinas;</w:t>
      </w:r>
    </w:p>
    <w:p w14:paraId="16BBA276" w14:textId="77777777" w:rsidR="0060722F" w:rsidRPr="0060722F" w:rsidRDefault="0060722F" w:rsidP="0060722F">
      <w:pPr>
        <w:pStyle w:val="ListParagraph"/>
        <w:numPr>
          <w:ilvl w:val="0"/>
          <w:numId w:val="16"/>
        </w:numPr>
        <w:tabs>
          <w:tab w:val="left" w:pos="2833"/>
        </w:tabs>
        <w:kinsoku w:val="0"/>
        <w:overflowPunct w:val="0"/>
        <w:adjustRightInd w:val="0"/>
        <w:spacing w:before="142"/>
        <w:jc w:val="both"/>
        <w:rPr>
          <w:rFonts w:ascii="Bookman Old Style" w:hAnsi="Bookman Old Style"/>
          <w:sz w:val="24"/>
          <w:szCs w:val="24"/>
        </w:rPr>
      </w:pPr>
      <w:r w:rsidRPr="0060722F">
        <w:rPr>
          <w:rFonts w:ascii="Bookman Old Style" w:hAnsi="Bookman Old Style"/>
          <w:sz w:val="24"/>
          <w:szCs w:val="24"/>
        </w:rPr>
        <w:t>Klasifikasi</w:t>
      </w:r>
      <w:r w:rsidRPr="0060722F">
        <w:rPr>
          <w:rFonts w:ascii="Bookman Old Style" w:hAnsi="Bookman Old Style"/>
          <w:spacing w:val="-4"/>
          <w:sz w:val="24"/>
          <w:szCs w:val="24"/>
        </w:rPr>
        <w:t xml:space="preserve"> </w:t>
      </w:r>
      <w:r w:rsidRPr="0060722F">
        <w:rPr>
          <w:rFonts w:ascii="Bookman Old Style" w:hAnsi="Bookman Old Style"/>
          <w:sz w:val="24"/>
          <w:szCs w:val="24"/>
        </w:rPr>
        <w:t>Arsip;</w:t>
      </w:r>
    </w:p>
    <w:p w14:paraId="375458F7" w14:textId="77777777" w:rsidR="0060722F" w:rsidRPr="0060722F" w:rsidRDefault="0060722F" w:rsidP="0060722F">
      <w:pPr>
        <w:pStyle w:val="ListParagraph"/>
        <w:numPr>
          <w:ilvl w:val="0"/>
          <w:numId w:val="16"/>
        </w:numPr>
        <w:tabs>
          <w:tab w:val="left" w:pos="2837"/>
        </w:tabs>
        <w:kinsoku w:val="0"/>
        <w:overflowPunct w:val="0"/>
        <w:adjustRightInd w:val="0"/>
        <w:spacing w:before="143"/>
        <w:ind w:left="2837" w:hanging="572"/>
        <w:jc w:val="both"/>
        <w:rPr>
          <w:rFonts w:ascii="Bookman Old Style" w:hAnsi="Bookman Old Style"/>
          <w:sz w:val="24"/>
          <w:szCs w:val="24"/>
        </w:rPr>
      </w:pPr>
      <w:r w:rsidRPr="0060722F">
        <w:rPr>
          <w:rFonts w:ascii="Bookman Old Style" w:hAnsi="Bookman Old Style"/>
          <w:sz w:val="24"/>
          <w:szCs w:val="24"/>
        </w:rPr>
        <w:t>Jadwal</w:t>
      </w:r>
      <w:r w:rsidRPr="0060722F">
        <w:rPr>
          <w:rFonts w:ascii="Bookman Old Style" w:hAnsi="Bookman Old Style"/>
          <w:spacing w:val="-4"/>
          <w:sz w:val="24"/>
          <w:szCs w:val="24"/>
        </w:rPr>
        <w:t xml:space="preserve"> </w:t>
      </w:r>
      <w:r w:rsidRPr="0060722F">
        <w:rPr>
          <w:rFonts w:ascii="Bookman Old Style" w:hAnsi="Bookman Old Style"/>
          <w:sz w:val="24"/>
          <w:szCs w:val="24"/>
        </w:rPr>
        <w:t>Retensi</w:t>
      </w:r>
      <w:r w:rsidRPr="0060722F">
        <w:rPr>
          <w:rFonts w:ascii="Bookman Old Style" w:hAnsi="Bookman Old Style"/>
          <w:spacing w:val="-3"/>
          <w:sz w:val="24"/>
          <w:szCs w:val="24"/>
        </w:rPr>
        <w:t xml:space="preserve"> </w:t>
      </w:r>
      <w:r w:rsidRPr="0060722F">
        <w:rPr>
          <w:rFonts w:ascii="Bookman Old Style" w:hAnsi="Bookman Old Style"/>
          <w:sz w:val="24"/>
          <w:szCs w:val="24"/>
        </w:rPr>
        <w:t>Arsip;</w:t>
      </w:r>
      <w:r w:rsidRPr="0060722F">
        <w:rPr>
          <w:rFonts w:ascii="Bookman Old Style" w:hAnsi="Bookman Old Style"/>
          <w:spacing w:val="-1"/>
          <w:sz w:val="24"/>
          <w:szCs w:val="24"/>
        </w:rPr>
        <w:t xml:space="preserve"> </w:t>
      </w:r>
      <w:r w:rsidRPr="0060722F">
        <w:rPr>
          <w:rFonts w:ascii="Bookman Old Style" w:hAnsi="Bookman Old Style"/>
          <w:sz w:val="24"/>
          <w:szCs w:val="24"/>
        </w:rPr>
        <w:t>dan</w:t>
      </w:r>
    </w:p>
    <w:p w14:paraId="39E5DC3D" w14:textId="77777777" w:rsidR="0060722F" w:rsidRPr="0060722F" w:rsidRDefault="0060722F" w:rsidP="0060722F">
      <w:pPr>
        <w:pStyle w:val="ListParagraph"/>
        <w:numPr>
          <w:ilvl w:val="0"/>
          <w:numId w:val="16"/>
        </w:numPr>
        <w:tabs>
          <w:tab w:val="left" w:pos="2833"/>
        </w:tabs>
        <w:kinsoku w:val="0"/>
        <w:overflowPunct w:val="0"/>
        <w:adjustRightInd w:val="0"/>
        <w:spacing w:before="138"/>
        <w:jc w:val="both"/>
        <w:rPr>
          <w:rFonts w:ascii="Bookman Old Style" w:hAnsi="Bookman Old Style"/>
          <w:sz w:val="24"/>
          <w:szCs w:val="24"/>
        </w:rPr>
      </w:pPr>
      <w:r w:rsidRPr="0060722F">
        <w:rPr>
          <w:rFonts w:ascii="Bookman Old Style" w:hAnsi="Bookman Old Style"/>
          <w:sz w:val="24"/>
          <w:szCs w:val="24"/>
        </w:rPr>
        <w:t>Klasifikasi</w:t>
      </w:r>
      <w:r w:rsidRPr="0060722F">
        <w:rPr>
          <w:rFonts w:ascii="Bookman Old Style" w:hAnsi="Bookman Old Style"/>
          <w:spacing w:val="-4"/>
          <w:sz w:val="24"/>
          <w:szCs w:val="24"/>
        </w:rPr>
        <w:t xml:space="preserve"> </w:t>
      </w:r>
      <w:r w:rsidRPr="0060722F">
        <w:rPr>
          <w:rFonts w:ascii="Bookman Old Style" w:hAnsi="Bookman Old Style"/>
          <w:sz w:val="24"/>
          <w:szCs w:val="24"/>
        </w:rPr>
        <w:t>Keamanan</w:t>
      </w:r>
      <w:r w:rsidRPr="0060722F">
        <w:rPr>
          <w:rFonts w:ascii="Bookman Old Style" w:hAnsi="Bookman Old Style"/>
          <w:spacing w:val="-2"/>
          <w:sz w:val="24"/>
          <w:szCs w:val="24"/>
        </w:rPr>
        <w:t xml:space="preserve"> </w:t>
      </w:r>
      <w:r w:rsidRPr="0060722F">
        <w:rPr>
          <w:rFonts w:ascii="Bookman Old Style" w:hAnsi="Bookman Old Style"/>
          <w:sz w:val="24"/>
          <w:szCs w:val="24"/>
        </w:rPr>
        <w:t>dan</w:t>
      </w:r>
      <w:r w:rsidRPr="0060722F">
        <w:rPr>
          <w:rFonts w:ascii="Bookman Old Style" w:hAnsi="Bookman Old Style"/>
          <w:spacing w:val="-2"/>
          <w:sz w:val="24"/>
          <w:szCs w:val="24"/>
        </w:rPr>
        <w:t xml:space="preserve"> </w:t>
      </w:r>
      <w:r w:rsidRPr="0060722F">
        <w:rPr>
          <w:rFonts w:ascii="Bookman Old Style" w:hAnsi="Bookman Old Style"/>
          <w:sz w:val="24"/>
          <w:szCs w:val="24"/>
        </w:rPr>
        <w:t>Akses</w:t>
      </w:r>
      <w:r w:rsidRPr="0060722F">
        <w:rPr>
          <w:rFonts w:ascii="Bookman Old Style" w:hAnsi="Bookman Old Style"/>
          <w:spacing w:val="-4"/>
          <w:sz w:val="24"/>
          <w:szCs w:val="24"/>
        </w:rPr>
        <w:t xml:space="preserve"> </w:t>
      </w:r>
      <w:r w:rsidRPr="0060722F">
        <w:rPr>
          <w:rFonts w:ascii="Bookman Old Style" w:hAnsi="Bookman Old Style"/>
          <w:sz w:val="24"/>
          <w:szCs w:val="24"/>
        </w:rPr>
        <w:t>Arsip</w:t>
      </w:r>
      <w:r w:rsidRPr="0060722F">
        <w:rPr>
          <w:rFonts w:ascii="Bookman Old Style" w:hAnsi="Bookman Old Style"/>
          <w:spacing w:val="-4"/>
          <w:sz w:val="24"/>
          <w:szCs w:val="24"/>
        </w:rPr>
        <w:t xml:space="preserve"> </w:t>
      </w:r>
      <w:r w:rsidRPr="0060722F">
        <w:rPr>
          <w:rFonts w:ascii="Bookman Old Style" w:hAnsi="Bookman Old Style"/>
          <w:sz w:val="24"/>
          <w:szCs w:val="24"/>
        </w:rPr>
        <w:t>Dinamis;</w:t>
      </w:r>
    </w:p>
    <w:p w14:paraId="423EE833" w14:textId="77777777" w:rsidR="0060722F" w:rsidRPr="0060722F" w:rsidRDefault="0060722F" w:rsidP="0060722F">
      <w:pPr>
        <w:pStyle w:val="ListParagraph"/>
        <w:numPr>
          <w:ilvl w:val="2"/>
          <w:numId w:val="18"/>
        </w:numPr>
        <w:tabs>
          <w:tab w:val="left" w:pos="2265"/>
        </w:tabs>
        <w:kinsoku w:val="0"/>
        <w:overflowPunct w:val="0"/>
        <w:adjustRightInd w:val="0"/>
        <w:spacing w:before="142"/>
        <w:ind w:left="2265" w:hanging="712"/>
        <w:jc w:val="both"/>
        <w:rPr>
          <w:rFonts w:ascii="Bookman Old Style" w:hAnsi="Bookman Old Style"/>
          <w:sz w:val="24"/>
          <w:szCs w:val="24"/>
        </w:rPr>
      </w:pPr>
      <w:r w:rsidRPr="0060722F">
        <w:rPr>
          <w:rFonts w:ascii="Bookman Old Style" w:hAnsi="Bookman Old Style"/>
          <w:sz w:val="24"/>
          <w:szCs w:val="24"/>
        </w:rPr>
        <w:t>Templat/Borang</w:t>
      </w:r>
      <w:r w:rsidRPr="0060722F">
        <w:rPr>
          <w:rFonts w:ascii="Bookman Old Style" w:hAnsi="Bookman Old Style"/>
          <w:spacing w:val="-3"/>
          <w:sz w:val="24"/>
          <w:szCs w:val="24"/>
        </w:rPr>
        <w:t xml:space="preserve"> </w:t>
      </w:r>
      <w:r w:rsidRPr="0060722F">
        <w:rPr>
          <w:rFonts w:ascii="Bookman Old Style" w:hAnsi="Bookman Old Style"/>
          <w:sz w:val="24"/>
          <w:szCs w:val="24"/>
        </w:rPr>
        <w:t>Naskah</w:t>
      </w:r>
      <w:r w:rsidRPr="0060722F">
        <w:rPr>
          <w:rFonts w:ascii="Bookman Old Style" w:hAnsi="Bookman Old Style"/>
          <w:spacing w:val="-3"/>
          <w:sz w:val="24"/>
          <w:szCs w:val="24"/>
        </w:rPr>
        <w:t xml:space="preserve"> </w:t>
      </w:r>
      <w:r w:rsidRPr="0060722F">
        <w:rPr>
          <w:rFonts w:ascii="Bookman Old Style" w:hAnsi="Bookman Old Style"/>
          <w:sz w:val="24"/>
          <w:szCs w:val="24"/>
        </w:rPr>
        <w:t>Dinas</w:t>
      </w:r>
      <w:r w:rsidRPr="0060722F">
        <w:rPr>
          <w:rFonts w:ascii="Bookman Old Style" w:hAnsi="Bookman Old Style"/>
          <w:spacing w:val="-5"/>
          <w:sz w:val="24"/>
          <w:szCs w:val="24"/>
        </w:rPr>
        <w:t xml:space="preserve"> </w:t>
      </w:r>
      <w:r w:rsidRPr="0060722F">
        <w:rPr>
          <w:rFonts w:ascii="Bookman Old Style" w:hAnsi="Bookman Old Style"/>
          <w:sz w:val="24"/>
          <w:szCs w:val="24"/>
        </w:rPr>
        <w:t>Elektronik</w:t>
      </w:r>
    </w:p>
    <w:p w14:paraId="025ED6C8" w14:textId="77777777" w:rsidR="0060722F" w:rsidRPr="0060722F" w:rsidRDefault="0060722F" w:rsidP="0060722F">
      <w:pPr>
        <w:pStyle w:val="BodyText"/>
        <w:kinsoku w:val="0"/>
        <w:overflowPunct w:val="0"/>
        <w:spacing w:before="138" w:line="360" w:lineRule="auto"/>
        <w:ind w:left="2265" w:right="64"/>
        <w:jc w:val="both"/>
        <w:rPr>
          <w:rFonts w:ascii="Bookman Old Style" w:hAnsi="Bookman Old Style"/>
        </w:rPr>
      </w:pPr>
      <w:r w:rsidRPr="0060722F">
        <w:rPr>
          <w:rFonts w:ascii="Bookman Old Style" w:hAnsi="Bookman Old Style"/>
        </w:rPr>
        <w:t>Templat/Borang</w:t>
      </w:r>
      <w:r w:rsidRPr="0060722F">
        <w:rPr>
          <w:rFonts w:ascii="Bookman Old Style" w:hAnsi="Bookman Old Style"/>
          <w:spacing w:val="1"/>
        </w:rPr>
        <w:t xml:space="preserve"> </w:t>
      </w:r>
      <w:r w:rsidRPr="0060722F">
        <w:rPr>
          <w:rFonts w:ascii="Bookman Old Style" w:hAnsi="Bookman Old Style"/>
        </w:rPr>
        <w:t>Naskah</w:t>
      </w:r>
      <w:r w:rsidRPr="0060722F">
        <w:rPr>
          <w:rFonts w:ascii="Bookman Old Style" w:hAnsi="Bookman Old Style"/>
          <w:spacing w:val="1"/>
        </w:rPr>
        <w:t xml:space="preserve"> </w:t>
      </w:r>
      <w:r w:rsidRPr="0060722F">
        <w:rPr>
          <w:rFonts w:ascii="Bookman Old Style" w:hAnsi="Bookman Old Style"/>
        </w:rPr>
        <w:t>Dinas</w:t>
      </w:r>
      <w:r w:rsidRPr="0060722F">
        <w:rPr>
          <w:rFonts w:ascii="Bookman Old Style" w:hAnsi="Bookman Old Style"/>
          <w:spacing w:val="1"/>
        </w:rPr>
        <w:t xml:space="preserve"> </w:t>
      </w:r>
      <w:r w:rsidRPr="0060722F">
        <w:rPr>
          <w:rFonts w:ascii="Bookman Old Style" w:hAnsi="Bookman Old Style"/>
        </w:rPr>
        <w:t>Elektronik</w:t>
      </w:r>
      <w:r w:rsidRPr="0060722F">
        <w:rPr>
          <w:rFonts w:ascii="Bookman Old Style" w:hAnsi="Bookman Old Style"/>
          <w:spacing w:val="1"/>
        </w:rPr>
        <w:t xml:space="preserve"> </w:t>
      </w:r>
      <w:r w:rsidRPr="0060722F">
        <w:rPr>
          <w:rFonts w:ascii="Bookman Old Style" w:hAnsi="Bookman Old Style"/>
        </w:rPr>
        <w:t>adalah</w:t>
      </w:r>
      <w:r w:rsidRPr="0060722F">
        <w:rPr>
          <w:rFonts w:ascii="Bookman Old Style" w:hAnsi="Bookman Old Style"/>
          <w:spacing w:val="1"/>
        </w:rPr>
        <w:t xml:space="preserve"> </w:t>
      </w:r>
      <w:r w:rsidRPr="0060722F">
        <w:rPr>
          <w:rFonts w:ascii="Bookman Old Style" w:hAnsi="Bookman Old Style"/>
        </w:rPr>
        <w:t>acuan</w:t>
      </w:r>
      <w:r w:rsidRPr="0060722F">
        <w:rPr>
          <w:rFonts w:ascii="Bookman Old Style" w:hAnsi="Bookman Old Style"/>
          <w:spacing w:val="1"/>
        </w:rPr>
        <w:t xml:space="preserve"> </w:t>
      </w:r>
      <w:r w:rsidRPr="0060722F">
        <w:rPr>
          <w:rFonts w:ascii="Bookman Old Style" w:hAnsi="Bookman Old Style"/>
        </w:rPr>
        <w:t>dalam</w:t>
      </w:r>
      <w:r w:rsidRPr="0060722F">
        <w:rPr>
          <w:rFonts w:ascii="Bookman Old Style" w:hAnsi="Bookman Old Style"/>
          <w:spacing w:val="1"/>
        </w:rPr>
        <w:t xml:space="preserve"> </w:t>
      </w:r>
      <w:r w:rsidRPr="0060722F">
        <w:rPr>
          <w:rFonts w:ascii="Bookman Old Style" w:hAnsi="Bookman Old Style"/>
        </w:rPr>
        <w:t>proses</w:t>
      </w:r>
      <w:r w:rsidRPr="0060722F">
        <w:rPr>
          <w:rFonts w:ascii="Bookman Old Style" w:hAnsi="Bookman Old Style"/>
          <w:spacing w:val="1"/>
        </w:rPr>
        <w:t xml:space="preserve"> </w:t>
      </w:r>
      <w:r w:rsidRPr="0060722F">
        <w:rPr>
          <w:rFonts w:ascii="Bookman Old Style" w:hAnsi="Bookman Old Style"/>
        </w:rPr>
        <w:t>penciptaan</w:t>
      </w:r>
      <w:r w:rsidRPr="0060722F">
        <w:rPr>
          <w:rFonts w:ascii="Bookman Old Style" w:hAnsi="Bookman Old Style"/>
          <w:spacing w:val="1"/>
        </w:rPr>
        <w:t xml:space="preserve"> </w:t>
      </w:r>
      <w:r w:rsidRPr="0060722F">
        <w:rPr>
          <w:rFonts w:ascii="Bookman Old Style" w:hAnsi="Bookman Old Style"/>
        </w:rPr>
        <w:t>arsip</w:t>
      </w:r>
      <w:r w:rsidRPr="0060722F">
        <w:rPr>
          <w:rFonts w:ascii="Bookman Old Style" w:hAnsi="Bookman Old Style"/>
          <w:spacing w:val="1"/>
        </w:rPr>
        <w:t xml:space="preserve"> </w:t>
      </w:r>
      <w:r w:rsidRPr="0060722F">
        <w:rPr>
          <w:rFonts w:ascii="Bookman Old Style" w:hAnsi="Bookman Old Style"/>
        </w:rPr>
        <w:t>dinamis</w:t>
      </w:r>
      <w:r w:rsidRPr="0060722F">
        <w:rPr>
          <w:rFonts w:ascii="Bookman Old Style" w:hAnsi="Bookman Old Style"/>
          <w:spacing w:val="1"/>
        </w:rPr>
        <w:t xml:space="preserve"> </w:t>
      </w:r>
      <w:r w:rsidRPr="0060722F">
        <w:rPr>
          <w:rFonts w:ascii="Bookman Old Style" w:hAnsi="Bookman Old Style"/>
        </w:rPr>
        <w:t>pada</w:t>
      </w:r>
      <w:r w:rsidRPr="0060722F">
        <w:rPr>
          <w:rFonts w:ascii="Bookman Old Style" w:hAnsi="Bookman Old Style"/>
          <w:spacing w:val="1"/>
        </w:rPr>
        <w:t xml:space="preserve"> </w:t>
      </w:r>
      <w:r w:rsidRPr="0060722F">
        <w:rPr>
          <w:rFonts w:ascii="Bookman Old Style" w:hAnsi="Bookman Old Style"/>
        </w:rPr>
        <w:t>SRIKANDI.</w:t>
      </w:r>
      <w:r w:rsidRPr="0060722F">
        <w:rPr>
          <w:rFonts w:ascii="Bookman Old Style" w:hAnsi="Bookman Old Style"/>
          <w:spacing w:val="1"/>
        </w:rPr>
        <w:t xml:space="preserve"> </w:t>
      </w:r>
      <w:r w:rsidRPr="0060722F">
        <w:rPr>
          <w:rFonts w:ascii="Bookman Old Style" w:hAnsi="Bookman Old Style"/>
        </w:rPr>
        <w:t>Penyusunan</w:t>
      </w:r>
      <w:r w:rsidRPr="0060722F">
        <w:rPr>
          <w:rFonts w:ascii="Bookman Old Style" w:hAnsi="Bookman Old Style"/>
          <w:spacing w:val="1"/>
        </w:rPr>
        <w:t xml:space="preserve"> </w:t>
      </w:r>
      <w:r w:rsidRPr="0060722F">
        <w:rPr>
          <w:rFonts w:ascii="Bookman Old Style" w:hAnsi="Bookman Old Style"/>
        </w:rPr>
        <w:t>Templat</w:t>
      </w:r>
      <w:r w:rsidRPr="0060722F">
        <w:rPr>
          <w:rFonts w:ascii="Bookman Old Style" w:hAnsi="Bookman Old Style"/>
          <w:spacing w:val="1"/>
        </w:rPr>
        <w:t xml:space="preserve"> </w:t>
      </w:r>
      <w:r w:rsidRPr="0060722F">
        <w:rPr>
          <w:rFonts w:ascii="Bookman Old Style" w:hAnsi="Bookman Old Style"/>
        </w:rPr>
        <w:t>Naskah</w:t>
      </w:r>
      <w:r w:rsidRPr="0060722F">
        <w:rPr>
          <w:rFonts w:ascii="Bookman Old Style" w:hAnsi="Bookman Old Style"/>
          <w:spacing w:val="1"/>
        </w:rPr>
        <w:t xml:space="preserve"> </w:t>
      </w:r>
      <w:r w:rsidRPr="0060722F">
        <w:rPr>
          <w:rFonts w:ascii="Bookman Old Style" w:hAnsi="Bookman Old Style"/>
        </w:rPr>
        <w:t>Dinas</w:t>
      </w:r>
      <w:r w:rsidRPr="0060722F">
        <w:rPr>
          <w:rFonts w:ascii="Bookman Old Style" w:hAnsi="Bookman Old Style"/>
          <w:spacing w:val="1"/>
        </w:rPr>
        <w:t xml:space="preserve"> </w:t>
      </w:r>
      <w:r w:rsidRPr="0060722F">
        <w:rPr>
          <w:rFonts w:ascii="Bookman Old Style" w:hAnsi="Bookman Old Style"/>
        </w:rPr>
        <w:t>Elektronik</w:t>
      </w:r>
      <w:r w:rsidRPr="0060722F">
        <w:rPr>
          <w:rFonts w:ascii="Bookman Old Style" w:hAnsi="Bookman Old Style"/>
          <w:spacing w:val="1"/>
        </w:rPr>
        <w:t xml:space="preserve"> </w:t>
      </w:r>
      <w:r w:rsidRPr="0060722F">
        <w:rPr>
          <w:rFonts w:ascii="Bookman Old Style" w:hAnsi="Bookman Old Style"/>
        </w:rPr>
        <w:t>mengacu</w:t>
      </w:r>
      <w:r w:rsidRPr="0060722F">
        <w:rPr>
          <w:rFonts w:ascii="Bookman Old Style" w:hAnsi="Bookman Old Style"/>
          <w:spacing w:val="1"/>
        </w:rPr>
        <w:t xml:space="preserve"> </w:t>
      </w:r>
      <w:r w:rsidRPr="0060722F">
        <w:rPr>
          <w:rFonts w:ascii="Bookman Old Style" w:hAnsi="Bookman Old Style"/>
        </w:rPr>
        <w:t>kepada Peraturan Menteri Dalam Negeri Nomor 54 Tahun</w:t>
      </w:r>
      <w:r w:rsidRPr="0060722F">
        <w:rPr>
          <w:rFonts w:ascii="Bookman Old Style" w:hAnsi="Bookman Old Style"/>
          <w:spacing w:val="1"/>
        </w:rPr>
        <w:t xml:space="preserve"> </w:t>
      </w:r>
      <w:r w:rsidRPr="0060722F">
        <w:rPr>
          <w:rFonts w:ascii="Bookman Old Style" w:hAnsi="Bookman Old Style"/>
        </w:rPr>
        <w:t>2009 tentang Tata Naskah Dinas di Lingkungan Pemerintah</w:t>
      </w:r>
      <w:r w:rsidRPr="0060722F">
        <w:rPr>
          <w:rFonts w:ascii="Bookman Old Style" w:hAnsi="Bookman Old Style"/>
          <w:spacing w:val="1"/>
        </w:rPr>
        <w:t xml:space="preserve"> </w:t>
      </w:r>
      <w:r w:rsidRPr="0060722F">
        <w:rPr>
          <w:rFonts w:ascii="Bookman Old Style" w:hAnsi="Bookman Old Style"/>
        </w:rPr>
        <w:t>Daerah, Peraturan Arsip Nasional Republik Indonesia Nomor</w:t>
      </w:r>
      <w:r w:rsidRPr="0060722F">
        <w:rPr>
          <w:rFonts w:ascii="Bookman Old Style" w:hAnsi="Bookman Old Style"/>
          <w:spacing w:val="1"/>
        </w:rPr>
        <w:t xml:space="preserve"> </w:t>
      </w:r>
      <w:r w:rsidRPr="0060722F">
        <w:rPr>
          <w:rFonts w:ascii="Bookman Old Style" w:hAnsi="Bookman Old Style"/>
        </w:rPr>
        <w:t>5 Tahun 2021 tentang Pedoman Umum Tata Naskah Dinas</w:t>
      </w:r>
      <w:r w:rsidRPr="0060722F">
        <w:rPr>
          <w:rFonts w:ascii="Bookman Old Style" w:hAnsi="Bookman Old Style"/>
          <w:spacing w:val="1"/>
        </w:rPr>
        <w:t xml:space="preserve"> </w:t>
      </w:r>
      <w:r w:rsidRPr="0060722F">
        <w:rPr>
          <w:rFonts w:ascii="Bookman Old Style" w:hAnsi="Bookman Old Style"/>
        </w:rPr>
        <w:t>dan Peraturan Daerah Kabupaten Dompu Nomor 54</w:t>
      </w:r>
      <w:r w:rsidRPr="0060722F">
        <w:rPr>
          <w:rFonts w:ascii="Bookman Old Style" w:hAnsi="Bookman Old Style"/>
          <w:spacing w:val="1"/>
        </w:rPr>
        <w:t xml:space="preserve"> </w:t>
      </w:r>
      <w:r w:rsidRPr="0060722F">
        <w:rPr>
          <w:rFonts w:ascii="Bookman Old Style" w:hAnsi="Bookman Old Style"/>
        </w:rPr>
        <w:t>Tahun 2011 tentang Penyelenggaraan Tata Naskah Dinas di</w:t>
      </w:r>
      <w:r w:rsidRPr="0060722F">
        <w:rPr>
          <w:rFonts w:ascii="Bookman Old Style" w:hAnsi="Bookman Old Style"/>
          <w:spacing w:val="1"/>
        </w:rPr>
        <w:t xml:space="preserve"> </w:t>
      </w:r>
      <w:r w:rsidRPr="0060722F">
        <w:rPr>
          <w:rFonts w:ascii="Bookman Old Style" w:hAnsi="Bookman Old Style"/>
        </w:rPr>
        <w:t>Lingkungan</w:t>
      </w:r>
      <w:r w:rsidRPr="0060722F">
        <w:rPr>
          <w:rFonts w:ascii="Bookman Old Style" w:hAnsi="Bookman Old Style"/>
          <w:spacing w:val="-1"/>
        </w:rPr>
        <w:t xml:space="preserve"> </w:t>
      </w:r>
      <w:r w:rsidRPr="0060722F">
        <w:rPr>
          <w:rFonts w:ascii="Bookman Old Style" w:hAnsi="Bookman Old Style"/>
        </w:rPr>
        <w:t>Pemerintah</w:t>
      </w:r>
      <w:r w:rsidRPr="0060722F">
        <w:rPr>
          <w:rFonts w:ascii="Bookman Old Style" w:hAnsi="Bookman Old Style"/>
          <w:spacing w:val="-1"/>
        </w:rPr>
        <w:t xml:space="preserve"> </w:t>
      </w:r>
      <w:r w:rsidRPr="0060722F">
        <w:rPr>
          <w:rFonts w:ascii="Bookman Old Style" w:hAnsi="Bookman Old Style"/>
        </w:rPr>
        <w:t>Kabupaten Dompu.</w:t>
      </w:r>
    </w:p>
    <w:p w14:paraId="0B625980" w14:textId="77777777" w:rsidR="0060722F" w:rsidRPr="0060722F" w:rsidRDefault="0060722F" w:rsidP="0060722F">
      <w:pPr>
        <w:pStyle w:val="BodyText"/>
        <w:kinsoku w:val="0"/>
        <w:overflowPunct w:val="0"/>
        <w:rPr>
          <w:rFonts w:ascii="Bookman Old Style" w:hAnsi="Bookman Old Style"/>
        </w:rPr>
      </w:pPr>
    </w:p>
    <w:p w14:paraId="571048BC" w14:textId="77777777" w:rsidR="0060722F" w:rsidRPr="0060722F" w:rsidRDefault="0060722F" w:rsidP="0060722F">
      <w:pPr>
        <w:pStyle w:val="BodyText"/>
        <w:kinsoku w:val="0"/>
        <w:overflowPunct w:val="0"/>
        <w:spacing w:before="5"/>
        <w:rPr>
          <w:rFonts w:ascii="Bookman Old Style" w:hAnsi="Bookman Old Style"/>
        </w:rPr>
      </w:pPr>
    </w:p>
    <w:tbl>
      <w:tblPr>
        <w:tblW w:w="0" w:type="auto"/>
        <w:tblInd w:w="370" w:type="dxa"/>
        <w:tblLayout w:type="fixed"/>
        <w:tblCellMar>
          <w:left w:w="0" w:type="dxa"/>
          <w:right w:w="0" w:type="dxa"/>
        </w:tblCellMar>
        <w:tblLook w:val="0000" w:firstRow="0" w:lastRow="0" w:firstColumn="0" w:lastColumn="0" w:noHBand="0" w:noVBand="0"/>
      </w:tblPr>
      <w:tblGrid>
        <w:gridCol w:w="3555"/>
        <w:gridCol w:w="1665"/>
        <w:gridCol w:w="2286"/>
        <w:gridCol w:w="1686"/>
      </w:tblGrid>
      <w:tr w:rsidR="0060722F" w:rsidRPr="0060722F" w14:paraId="7ACCF9C8" w14:textId="77777777" w:rsidTr="007C32D6">
        <w:trPr>
          <w:trHeight w:val="351"/>
        </w:trPr>
        <w:tc>
          <w:tcPr>
            <w:tcW w:w="3555" w:type="dxa"/>
            <w:tcBorders>
              <w:top w:val="none" w:sz="6" w:space="0" w:color="auto"/>
              <w:left w:val="none" w:sz="6" w:space="0" w:color="auto"/>
              <w:bottom w:val="none" w:sz="6" w:space="0" w:color="auto"/>
              <w:right w:val="none" w:sz="6" w:space="0" w:color="auto"/>
            </w:tcBorders>
          </w:tcPr>
          <w:p w14:paraId="26C33ED6" w14:textId="77777777" w:rsidR="0060722F" w:rsidRPr="0060722F" w:rsidRDefault="0060722F" w:rsidP="007C32D6">
            <w:pPr>
              <w:pStyle w:val="TableParagraph"/>
              <w:tabs>
                <w:tab w:val="left" w:pos="769"/>
              </w:tabs>
              <w:kinsoku w:val="0"/>
              <w:overflowPunct w:val="0"/>
              <w:spacing w:line="281" w:lineRule="exact"/>
              <w:ind w:left="50"/>
            </w:pPr>
            <w:r w:rsidRPr="0060722F">
              <w:t>B.</w:t>
            </w:r>
            <w:r w:rsidRPr="0060722F">
              <w:tab/>
            </w:r>
            <w:proofErr w:type="spellStart"/>
            <w:r w:rsidRPr="0060722F">
              <w:t>Tahapan</w:t>
            </w:r>
            <w:proofErr w:type="spellEnd"/>
            <w:r w:rsidRPr="0060722F">
              <w:rPr>
                <w:spacing w:val="-5"/>
              </w:rPr>
              <w:t xml:space="preserve"> </w:t>
            </w:r>
            <w:proofErr w:type="spellStart"/>
            <w:r w:rsidRPr="0060722F">
              <w:t>Penerapan</w:t>
            </w:r>
            <w:proofErr w:type="spellEnd"/>
          </w:p>
        </w:tc>
        <w:tc>
          <w:tcPr>
            <w:tcW w:w="5637" w:type="dxa"/>
            <w:gridSpan w:val="3"/>
            <w:vMerge w:val="restart"/>
            <w:tcBorders>
              <w:top w:val="none" w:sz="6" w:space="0" w:color="auto"/>
              <w:left w:val="none" w:sz="6" w:space="0" w:color="auto"/>
              <w:bottom w:val="none" w:sz="6" w:space="0" w:color="auto"/>
              <w:right w:val="none" w:sz="6" w:space="0" w:color="auto"/>
            </w:tcBorders>
          </w:tcPr>
          <w:p w14:paraId="2B4E6D89" w14:textId="77777777" w:rsidR="0060722F" w:rsidRPr="0060722F" w:rsidRDefault="0060722F" w:rsidP="007C32D6">
            <w:pPr>
              <w:pStyle w:val="TableParagraph"/>
              <w:kinsoku w:val="0"/>
              <w:overflowPunct w:val="0"/>
              <w:rPr>
                <w:rFonts w:cs="Times New Roman"/>
              </w:rPr>
            </w:pPr>
          </w:p>
        </w:tc>
      </w:tr>
      <w:tr w:rsidR="0060722F" w:rsidRPr="0060722F" w14:paraId="1A476E4A" w14:textId="77777777" w:rsidTr="007C32D6">
        <w:trPr>
          <w:trHeight w:val="422"/>
        </w:trPr>
        <w:tc>
          <w:tcPr>
            <w:tcW w:w="3555" w:type="dxa"/>
            <w:tcBorders>
              <w:top w:val="none" w:sz="6" w:space="0" w:color="auto"/>
              <w:left w:val="none" w:sz="6" w:space="0" w:color="auto"/>
              <w:bottom w:val="none" w:sz="6" w:space="0" w:color="auto"/>
              <w:right w:val="none" w:sz="6" w:space="0" w:color="auto"/>
            </w:tcBorders>
          </w:tcPr>
          <w:p w14:paraId="249765C5" w14:textId="77777777" w:rsidR="0060722F" w:rsidRPr="0060722F" w:rsidRDefault="0060722F" w:rsidP="007C32D6">
            <w:pPr>
              <w:pStyle w:val="TableParagraph"/>
              <w:tabs>
                <w:tab w:val="left" w:pos="1466"/>
              </w:tabs>
              <w:kinsoku w:val="0"/>
              <w:overflowPunct w:val="0"/>
              <w:spacing w:before="69"/>
              <w:ind w:left="758"/>
            </w:pPr>
            <w:r w:rsidRPr="0060722F">
              <w:t>1.</w:t>
            </w:r>
            <w:r w:rsidRPr="0060722F">
              <w:tab/>
            </w:r>
            <w:proofErr w:type="spellStart"/>
            <w:r w:rsidRPr="0060722F">
              <w:t>Persiapan</w:t>
            </w:r>
            <w:proofErr w:type="spellEnd"/>
          </w:p>
        </w:tc>
        <w:tc>
          <w:tcPr>
            <w:tcW w:w="5637" w:type="dxa"/>
            <w:gridSpan w:val="3"/>
            <w:vMerge/>
            <w:tcBorders>
              <w:top w:val="nil"/>
              <w:left w:val="none" w:sz="6" w:space="0" w:color="auto"/>
              <w:bottom w:val="none" w:sz="6" w:space="0" w:color="auto"/>
              <w:right w:val="none" w:sz="6" w:space="0" w:color="auto"/>
            </w:tcBorders>
          </w:tcPr>
          <w:p w14:paraId="5F27F0A2" w14:textId="77777777" w:rsidR="0060722F" w:rsidRPr="0060722F" w:rsidRDefault="0060722F" w:rsidP="007C32D6">
            <w:pPr>
              <w:pStyle w:val="BodyText"/>
              <w:kinsoku w:val="0"/>
              <w:overflowPunct w:val="0"/>
              <w:spacing w:before="5"/>
              <w:rPr>
                <w:rFonts w:ascii="Bookman Old Style" w:hAnsi="Bookman Old Style"/>
              </w:rPr>
            </w:pPr>
          </w:p>
        </w:tc>
      </w:tr>
      <w:tr w:rsidR="0060722F" w:rsidRPr="0060722F" w14:paraId="0FBDC0DC" w14:textId="77777777" w:rsidTr="007C32D6">
        <w:trPr>
          <w:trHeight w:val="422"/>
        </w:trPr>
        <w:tc>
          <w:tcPr>
            <w:tcW w:w="3555" w:type="dxa"/>
            <w:tcBorders>
              <w:top w:val="none" w:sz="6" w:space="0" w:color="auto"/>
              <w:left w:val="none" w:sz="6" w:space="0" w:color="auto"/>
              <w:bottom w:val="none" w:sz="6" w:space="0" w:color="auto"/>
              <w:right w:val="none" w:sz="6" w:space="0" w:color="auto"/>
            </w:tcBorders>
          </w:tcPr>
          <w:p w14:paraId="415ED4E4" w14:textId="77777777" w:rsidR="0060722F" w:rsidRPr="0060722F" w:rsidRDefault="0060722F" w:rsidP="007C32D6">
            <w:pPr>
              <w:pStyle w:val="TableParagraph"/>
              <w:tabs>
                <w:tab w:val="left" w:pos="1942"/>
              </w:tabs>
              <w:kinsoku w:val="0"/>
              <w:overflowPunct w:val="0"/>
              <w:spacing w:before="71"/>
              <w:ind w:left="1466"/>
            </w:pPr>
            <w:r w:rsidRPr="0060722F">
              <w:t>a.</w:t>
            </w:r>
            <w:r w:rsidRPr="0060722F">
              <w:tab/>
            </w:r>
            <w:proofErr w:type="spellStart"/>
            <w:r w:rsidRPr="0060722F">
              <w:t>Pemerintah</w:t>
            </w:r>
            <w:proofErr w:type="spellEnd"/>
          </w:p>
        </w:tc>
        <w:tc>
          <w:tcPr>
            <w:tcW w:w="1665" w:type="dxa"/>
            <w:tcBorders>
              <w:top w:val="none" w:sz="6" w:space="0" w:color="auto"/>
              <w:left w:val="none" w:sz="6" w:space="0" w:color="auto"/>
              <w:bottom w:val="none" w:sz="6" w:space="0" w:color="auto"/>
              <w:right w:val="none" w:sz="6" w:space="0" w:color="auto"/>
            </w:tcBorders>
          </w:tcPr>
          <w:p w14:paraId="6E19F7A8" w14:textId="77777777" w:rsidR="0060722F" w:rsidRPr="0060722F" w:rsidRDefault="0060722F" w:rsidP="007C32D6">
            <w:pPr>
              <w:pStyle w:val="TableParagraph"/>
              <w:kinsoku w:val="0"/>
              <w:overflowPunct w:val="0"/>
              <w:spacing w:before="71"/>
              <w:ind w:left="122"/>
            </w:pPr>
            <w:proofErr w:type="spellStart"/>
            <w:r w:rsidRPr="0060722F">
              <w:t>Kabupaten</w:t>
            </w:r>
            <w:proofErr w:type="spellEnd"/>
          </w:p>
        </w:tc>
        <w:tc>
          <w:tcPr>
            <w:tcW w:w="2286" w:type="dxa"/>
            <w:tcBorders>
              <w:top w:val="none" w:sz="6" w:space="0" w:color="auto"/>
              <w:left w:val="none" w:sz="6" w:space="0" w:color="auto"/>
              <w:bottom w:val="none" w:sz="6" w:space="0" w:color="auto"/>
              <w:right w:val="none" w:sz="6" w:space="0" w:color="auto"/>
            </w:tcBorders>
          </w:tcPr>
          <w:p w14:paraId="753ED726" w14:textId="77777777" w:rsidR="0060722F" w:rsidRPr="0060722F" w:rsidRDefault="0060722F" w:rsidP="007C32D6">
            <w:pPr>
              <w:pStyle w:val="TableParagraph"/>
              <w:tabs>
                <w:tab w:val="left" w:pos="1414"/>
              </w:tabs>
              <w:kinsoku w:val="0"/>
              <w:overflowPunct w:val="0"/>
              <w:spacing w:before="71"/>
            </w:pPr>
            <w:proofErr w:type="spellStart"/>
            <w:r w:rsidRPr="0060722F">
              <w:t>Dompu</w:t>
            </w:r>
            <w:proofErr w:type="spellEnd"/>
            <w:r w:rsidRPr="0060722F">
              <w:t xml:space="preserve"> </w:t>
            </w:r>
          </w:p>
        </w:tc>
        <w:tc>
          <w:tcPr>
            <w:tcW w:w="1686" w:type="dxa"/>
            <w:tcBorders>
              <w:top w:val="none" w:sz="6" w:space="0" w:color="auto"/>
              <w:left w:val="none" w:sz="6" w:space="0" w:color="auto"/>
              <w:bottom w:val="none" w:sz="6" w:space="0" w:color="auto"/>
              <w:right w:val="none" w:sz="6" w:space="0" w:color="auto"/>
            </w:tcBorders>
          </w:tcPr>
          <w:p w14:paraId="06D0B509" w14:textId="77777777" w:rsidR="0060722F" w:rsidRPr="0060722F" w:rsidRDefault="0060722F" w:rsidP="007C32D6">
            <w:pPr>
              <w:pStyle w:val="TableParagraph"/>
              <w:kinsoku w:val="0"/>
              <w:overflowPunct w:val="0"/>
              <w:spacing w:before="71"/>
              <w:ind w:right="54"/>
            </w:pPr>
            <w:proofErr w:type="spellStart"/>
            <w:r w:rsidRPr="0060722F">
              <w:t>mengajukan</w:t>
            </w:r>
            <w:proofErr w:type="spellEnd"/>
          </w:p>
        </w:tc>
      </w:tr>
      <w:tr w:rsidR="0060722F" w:rsidRPr="0060722F" w14:paraId="739208AE" w14:textId="77777777" w:rsidTr="007C32D6">
        <w:trPr>
          <w:trHeight w:val="350"/>
        </w:trPr>
        <w:tc>
          <w:tcPr>
            <w:tcW w:w="3555" w:type="dxa"/>
            <w:tcBorders>
              <w:top w:val="none" w:sz="6" w:space="0" w:color="auto"/>
              <w:left w:val="none" w:sz="6" w:space="0" w:color="auto"/>
              <w:bottom w:val="none" w:sz="6" w:space="0" w:color="auto"/>
              <w:right w:val="none" w:sz="6" w:space="0" w:color="auto"/>
            </w:tcBorders>
          </w:tcPr>
          <w:p w14:paraId="7D9C804D" w14:textId="77777777" w:rsidR="0060722F" w:rsidRPr="0060722F" w:rsidRDefault="0060722F" w:rsidP="007C32D6">
            <w:pPr>
              <w:pStyle w:val="TableParagraph"/>
              <w:kinsoku w:val="0"/>
              <w:overflowPunct w:val="0"/>
              <w:spacing w:before="69" w:line="262" w:lineRule="exact"/>
              <w:ind w:left="1942"/>
            </w:pPr>
            <w:proofErr w:type="spellStart"/>
            <w:r w:rsidRPr="0060722F">
              <w:t>permohonan</w:t>
            </w:r>
            <w:proofErr w:type="spellEnd"/>
          </w:p>
        </w:tc>
        <w:tc>
          <w:tcPr>
            <w:tcW w:w="1665" w:type="dxa"/>
            <w:tcBorders>
              <w:top w:val="none" w:sz="6" w:space="0" w:color="auto"/>
              <w:left w:val="none" w:sz="6" w:space="0" w:color="auto"/>
              <w:bottom w:val="none" w:sz="6" w:space="0" w:color="auto"/>
              <w:right w:val="none" w:sz="6" w:space="0" w:color="auto"/>
            </w:tcBorders>
          </w:tcPr>
          <w:p w14:paraId="77F2F5A4" w14:textId="77777777" w:rsidR="0060722F" w:rsidRPr="0060722F" w:rsidRDefault="0060722F" w:rsidP="007C32D6">
            <w:pPr>
              <w:pStyle w:val="TableParagraph"/>
              <w:kinsoku w:val="0"/>
              <w:overflowPunct w:val="0"/>
              <w:spacing w:before="69" w:line="262" w:lineRule="exact"/>
              <w:ind w:left="262"/>
            </w:pPr>
            <w:proofErr w:type="spellStart"/>
            <w:r w:rsidRPr="0060722F">
              <w:t>penerbitan</w:t>
            </w:r>
            <w:proofErr w:type="spellEnd"/>
          </w:p>
        </w:tc>
        <w:tc>
          <w:tcPr>
            <w:tcW w:w="2286" w:type="dxa"/>
            <w:tcBorders>
              <w:top w:val="none" w:sz="6" w:space="0" w:color="auto"/>
              <w:left w:val="none" w:sz="6" w:space="0" w:color="auto"/>
              <w:bottom w:val="none" w:sz="6" w:space="0" w:color="auto"/>
              <w:right w:val="none" w:sz="6" w:space="0" w:color="auto"/>
            </w:tcBorders>
          </w:tcPr>
          <w:p w14:paraId="3EC69588" w14:textId="77777777" w:rsidR="0060722F" w:rsidRPr="0060722F" w:rsidRDefault="0060722F" w:rsidP="007C32D6">
            <w:pPr>
              <w:pStyle w:val="TableParagraph"/>
              <w:tabs>
                <w:tab w:val="left" w:pos="1226"/>
              </w:tabs>
              <w:kinsoku w:val="0"/>
              <w:overflowPunct w:val="0"/>
              <w:spacing w:before="69" w:line="262" w:lineRule="exact"/>
              <w:ind w:left="255"/>
              <w:rPr>
                <w:i/>
                <w:iCs/>
              </w:rPr>
            </w:pPr>
            <w:proofErr w:type="spellStart"/>
            <w:r w:rsidRPr="0060722F">
              <w:rPr>
                <w:i/>
                <w:iCs/>
              </w:rPr>
              <w:t>akun</w:t>
            </w:r>
            <w:proofErr w:type="spellEnd"/>
            <w:r w:rsidRPr="0060722F">
              <w:rPr>
                <w:i/>
                <w:iCs/>
              </w:rPr>
              <w:tab/>
              <w:t>training</w:t>
            </w:r>
          </w:p>
        </w:tc>
        <w:tc>
          <w:tcPr>
            <w:tcW w:w="1686" w:type="dxa"/>
            <w:tcBorders>
              <w:top w:val="none" w:sz="6" w:space="0" w:color="auto"/>
              <w:left w:val="none" w:sz="6" w:space="0" w:color="auto"/>
              <w:bottom w:val="none" w:sz="6" w:space="0" w:color="auto"/>
              <w:right w:val="none" w:sz="6" w:space="0" w:color="auto"/>
            </w:tcBorders>
          </w:tcPr>
          <w:p w14:paraId="63634D1C" w14:textId="77777777" w:rsidR="0060722F" w:rsidRPr="0060722F" w:rsidRDefault="0060722F" w:rsidP="007C32D6">
            <w:pPr>
              <w:pStyle w:val="TableParagraph"/>
              <w:tabs>
                <w:tab w:val="left" w:pos="835"/>
              </w:tabs>
              <w:kinsoku w:val="0"/>
              <w:overflowPunct w:val="0"/>
              <w:spacing w:before="69" w:line="262" w:lineRule="exact"/>
              <w:ind w:right="48"/>
              <w:jc w:val="right"/>
              <w:rPr>
                <w:i/>
                <w:iCs/>
              </w:rPr>
            </w:pPr>
            <w:r w:rsidRPr="0060722F">
              <w:t>dan</w:t>
            </w:r>
            <w:r w:rsidRPr="0060722F">
              <w:tab/>
            </w:r>
            <w:proofErr w:type="spellStart"/>
            <w:r w:rsidRPr="0060722F">
              <w:rPr>
                <w:i/>
                <w:iCs/>
              </w:rPr>
              <w:t>akun</w:t>
            </w:r>
            <w:proofErr w:type="spellEnd"/>
          </w:p>
        </w:tc>
      </w:tr>
    </w:tbl>
    <w:p w14:paraId="4463EF6D" w14:textId="5062CCCD" w:rsidR="0060722F" w:rsidRPr="0060722F" w:rsidRDefault="0060722F" w:rsidP="0060722F">
      <w:pPr>
        <w:pStyle w:val="BodyText"/>
        <w:kinsoku w:val="0"/>
        <w:overflowPunct w:val="0"/>
        <w:spacing w:before="142"/>
        <w:rPr>
          <w:rFonts w:ascii="Bookman Old Style" w:hAnsi="Bookman Old Style"/>
        </w:rPr>
      </w:pPr>
      <w:r w:rsidRPr="0060722F">
        <w:rPr>
          <w:rFonts w:ascii="Bookman Old Style" w:hAnsi="Bookman Old Style"/>
          <w:i/>
          <w:iCs/>
        </w:rPr>
        <w:t xml:space="preserve">   </w:t>
      </w:r>
      <w:r>
        <w:rPr>
          <w:rFonts w:ascii="Bookman Old Style" w:hAnsi="Bookman Old Style"/>
          <w:i/>
          <w:iCs/>
          <w:lang w:val="en-US"/>
        </w:rPr>
        <w:t xml:space="preserve">                            </w:t>
      </w:r>
      <w:r w:rsidRPr="0060722F">
        <w:rPr>
          <w:rFonts w:ascii="Bookman Old Style" w:hAnsi="Bookman Old Style"/>
          <w:i/>
          <w:iCs/>
        </w:rPr>
        <w:t xml:space="preserve"> implementasi</w:t>
      </w:r>
      <w:r w:rsidRPr="0060722F">
        <w:rPr>
          <w:rFonts w:ascii="Bookman Old Style" w:hAnsi="Bookman Old Style"/>
          <w:i/>
          <w:iCs/>
          <w:spacing w:val="-2"/>
        </w:rPr>
        <w:t xml:space="preserve"> </w:t>
      </w:r>
      <w:r w:rsidRPr="0060722F">
        <w:rPr>
          <w:rFonts w:ascii="Bookman Old Style" w:hAnsi="Bookman Old Style"/>
        </w:rPr>
        <w:t>SRIKANDI</w:t>
      </w:r>
      <w:r w:rsidRPr="0060722F">
        <w:rPr>
          <w:rFonts w:ascii="Bookman Old Style" w:hAnsi="Bookman Old Style"/>
          <w:spacing w:val="-2"/>
        </w:rPr>
        <w:t xml:space="preserve"> </w:t>
      </w:r>
      <w:r w:rsidRPr="0060722F">
        <w:rPr>
          <w:rFonts w:ascii="Bookman Old Style" w:hAnsi="Bookman Old Style"/>
        </w:rPr>
        <w:t>kepada</w:t>
      </w:r>
      <w:r w:rsidRPr="0060722F">
        <w:rPr>
          <w:rFonts w:ascii="Bookman Old Style" w:hAnsi="Bookman Old Style"/>
          <w:spacing w:val="-5"/>
        </w:rPr>
        <w:t xml:space="preserve"> </w:t>
      </w:r>
      <w:r w:rsidRPr="0060722F">
        <w:rPr>
          <w:rFonts w:ascii="Bookman Old Style" w:hAnsi="Bookman Old Style"/>
        </w:rPr>
        <w:t>ANRI.</w:t>
      </w:r>
    </w:p>
    <w:p w14:paraId="1308E678" w14:textId="6C9D1AC4" w:rsidR="0060722F" w:rsidRPr="0060722F" w:rsidRDefault="0060722F" w:rsidP="0060722F">
      <w:pPr>
        <w:pStyle w:val="BodyText"/>
        <w:tabs>
          <w:tab w:val="left" w:pos="2312"/>
        </w:tabs>
        <w:kinsoku w:val="0"/>
        <w:overflowPunct w:val="0"/>
        <w:spacing w:before="142"/>
        <w:ind w:left="1837"/>
        <w:rPr>
          <w:rFonts w:ascii="Bookman Old Style" w:hAnsi="Bookman Old Style"/>
          <w:i/>
          <w:iCs/>
        </w:rPr>
      </w:pPr>
      <w:r w:rsidRPr="0060722F">
        <w:rPr>
          <w:rFonts w:ascii="Bookman Old Style" w:hAnsi="Bookman Old Style"/>
        </w:rPr>
        <w:t>b.</w:t>
      </w:r>
      <w:r w:rsidRPr="0060722F">
        <w:rPr>
          <w:rFonts w:ascii="Bookman Old Style" w:hAnsi="Bookman Old Style"/>
        </w:rPr>
        <w:tab/>
        <w:t>Lembaga</w:t>
      </w:r>
      <w:r w:rsidRPr="0060722F">
        <w:rPr>
          <w:rFonts w:ascii="Bookman Old Style" w:hAnsi="Bookman Old Style"/>
          <w:spacing w:val="20"/>
        </w:rPr>
        <w:t xml:space="preserve"> </w:t>
      </w:r>
      <w:r w:rsidRPr="0060722F">
        <w:rPr>
          <w:rFonts w:ascii="Bookman Old Style" w:hAnsi="Bookman Old Style"/>
        </w:rPr>
        <w:t>Kearsipan</w:t>
      </w:r>
      <w:r w:rsidRPr="0060722F">
        <w:rPr>
          <w:rFonts w:ascii="Bookman Old Style" w:hAnsi="Bookman Old Style"/>
          <w:spacing w:val="22"/>
        </w:rPr>
        <w:t xml:space="preserve"> </w:t>
      </w:r>
      <w:r w:rsidRPr="0060722F">
        <w:rPr>
          <w:rFonts w:ascii="Bookman Old Style" w:hAnsi="Bookman Old Style"/>
        </w:rPr>
        <w:t>Daerah</w:t>
      </w:r>
      <w:r w:rsidRPr="0060722F">
        <w:rPr>
          <w:rFonts w:ascii="Bookman Old Style" w:hAnsi="Bookman Old Style"/>
          <w:spacing w:val="22"/>
        </w:rPr>
        <w:t xml:space="preserve"> </w:t>
      </w:r>
      <w:r w:rsidRPr="0060722F">
        <w:rPr>
          <w:rFonts w:ascii="Bookman Old Style" w:hAnsi="Bookman Old Style"/>
        </w:rPr>
        <w:t>melaksanakan</w:t>
      </w:r>
      <w:r w:rsidRPr="0060722F">
        <w:rPr>
          <w:rFonts w:ascii="Bookman Old Style" w:hAnsi="Bookman Old Style"/>
          <w:spacing w:val="21"/>
        </w:rPr>
        <w:t xml:space="preserve"> </w:t>
      </w:r>
      <w:r w:rsidRPr="0060722F">
        <w:rPr>
          <w:rFonts w:ascii="Bookman Old Style" w:hAnsi="Bookman Old Style"/>
        </w:rPr>
        <w:t>pelatihan</w:t>
      </w:r>
      <w:r w:rsidRPr="0060722F">
        <w:rPr>
          <w:rFonts w:ascii="Bookman Old Style" w:hAnsi="Bookman Old Style"/>
          <w:spacing w:val="28"/>
        </w:rPr>
        <w:t xml:space="preserve"> </w:t>
      </w:r>
      <w:r>
        <w:rPr>
          <w:rFonts w:ascii="Bookman Old Style" w:hAnsi="Bookman Old Style"/>
          <w:spacing w:val="28"/>
          <w:lang w:val="en-US"/>
        </w:rPr>
        <w:t xml:space="preserve">     </w:t>
      </w:r>
      <w:r w:rsidRPr="0060722F">
        <w:rPr>
          <w:rFonts w:ascii="Bookman Old Style" w:hAnsi="Bookman Old Style"/>
          <w:i/>
          <w:iCs/>
        </w:rPr>
        <w:t xml:space="preserve">trainer </w:t>
      </w:r>
      <w:r>
        <w:rPr>
          <w:rFonts w:ascii="Bookman Old Style" w:hAnsi="Bookman Old Style"/>
          <w:i/>
          <w:iCs/>
          <w:lang w:val="en-US"/>
        </w:rPr>
        <w:t xml:space="preserve"> </w:t>
      </w:r>
      <w:r w:rsidRPr="0060722F">
        <w:rPr>
          <w:rFonts w:ascii="Bookman Old Style" w:hAnsi="Bookman Old Style"/>
        </w:rPr>
        <w:t>dan</w:t>
      </w:r>
      <w:r w:rsidRPr="0060722F">
        <w:rPr>
          <w:rFonts w:ascii="Bookman Old Style" w:hAnsi="Bookman Old Style"/>
          <w:spacing w:val="-3"/>
        </w:rPr>
        <w:t xml:space="preserve"> </w:t>
      </w:r>
      <w:r w:rsidRPr="0060722F">
        <w:rPr>
          <w:rFonts w:ascii="Bookman Old Style" w:hAnsi="Bookman Old Style"/>
        </w:rPr>
        <w:t>admin</w:t>
      </w:r>
      <w:r w:rsidRPr="0060722F">
        <w:rPr>
          <w:rFonts w:ascii="Bookman Old Style" w:hAnsi="Bookman Old Style"/>
          <w:spacing w:val="-3"/>
        </w:rPr>
        <w:t xml:space="preserve"> </w:t>
      </w:r>
      <w:r w:rsidRPr="0060722F">
        <w:rPr>
          <w:rFonts w:ascii="Bookman Old Style" w:hAnsi="Bookman Old Style"/>
        </w:rPr>
        <w:t>bersama</w:t>
      </w:r>
      <w:r w:rsidRPr="0060722F">
        <w:rPr>
          <w:rFonts w:ascii="Bookman Old Style" w:hAnsi="Bookman Old Style"/>
          <w:spacing w:val="-4"/>
        </w:rPr>
        <w:t xml:space="preserve"> </w:t>
      </w:r>
      <w:r w:rsidRPr="0060722F">
        <w:rPr>
          <w:rFonts w:ascii="Bookman Old Style" w:hAnsi="Bookman Old Style"/>
        </w:rPr>
        <w:t>ANRI.</w:t>
      </w:r>
    </w:p>
    <w:p w14:paraId="577E3E1E" w14:textId="77777777" w:rsidR="0060722F" w:rsidRPr="0060722F" w:rsidRDefault="0060722F" w:rsidP="0060722F">
      <w:pPr>
        <w:pStyle w:val="ListParagraph"/>
        <w:numPr>
          <w:ilvl w:val="0"/>
          <w:numId w:val="15"/>
        </w:numPr>
        <w:tabs>
          <w:tab w:val="left" w:pos="1837"/>
        </w:tabs>
        <w:kinsoku w:val="0"/>
        <w:overflowPunct w:val="0"/>
        <w:adjustRightInd w:val="0"/>
        <w:spacing w:before="139"/>
        <w:jc w:val="both"/>
        <w:rPr>
          <w:rFonts w:ascii="Bookman Old Style" w:hAnsi="Bookman Old Style"/>
          <w:sz w:val="24"/>
          <w:szCs w:val="24"/>
        </w:rPr>
      </w:pPr>
      <w:r w:rsidRPr="0060722F">
        <w:rPr>
          <w:rFonts w:ascii="Bookman Old Style" w:hAnsi="Bookman Old Style"/>
          <w:sz w:val="24"/>
          <w:szCs w:val="24"/>
        </w:rPr>
        <w:t>Training</w:t>
      </w:r>
      <w:r w:rsidRPr="0060722F">
        <w:rPr>
          <w:rFonts w:ascii="Bookman Old Style" w:hAnsi="Bookman Old Style"/>
          <w:spacing w:val="-6"/>
          <w:sz w:val="24"/>
          <w:szCs w:val="24"/>
        </w:rPr>
        <w:t xml:space="preserve"> </w:t>
      </w:r>
      <w:r w:rsidRPr="0060722F">
        <w:rPr>
          <w:rFonts w:ascii="Bookman Old Style" w:hAnsi="Bookman Old Style"/>
          <w:sz w:val="24"/>
          <w:szCs w:val="24"/>
        </w:rPr>
        <w:t>dan</w:t>
      </w:r>
      <w:r w:rsidRPr="0060722F">
        <w:rPr>
          <w:rFonts w:ascii="Bookman Old Style" w:hAnsi="Bookman Old Style"/>
          <w:spacing w:val="-2"/>
          <w:sz w:val="24"/>
          <w:szCs w:val="24"/>
        </w:rPr>
        <w:t xml:space="preserve"> </w:t>
      </w:r>
      <w:r w:rsidRPr="0060722F">
        <w:rPr>
          <w:rFonts w:ascii="Bookman Old Style" w:hAnsi="Bookman Old Style"/>
          <w:sz w:val="24"/>
          <w:szCs w:val="24"/>
        </w:rPr>
        <w:t>Bimbingan</w:t>
      </w:r>
      <w:r w:rsidRPr="0060722F">
        <w:rPr>
          <w:rFonts w:ascii="Bookman Old Style" w:hAnsi="Bookman Old Style"/>
          <w:spacing w:val="-2"/>
          <w:sz w:val="24"/>
          <w:szCs w:val="24"/>
        </w:rPr>
        <w:t xml:space="preserve"> </w:t>
      </w:r>
      <w:r w:rsidRPr="0060722F">
        <w:rPr>
          <w:rFonts w:ascii="Bookman Old Style" w:hAnsi="Bookman Old Style"/>
          <w:sz w:val="24"/>
          <w:szCs w:val="24"/>
        </w:rPr>
        <w:t>Konsultasi</w:t>
      </w:r>
    </w:p>
    <w:p w14:paraId="2121EB67" w14:textId="77777777" w:rsidR="0060722F" w:rsidRPr="0060722F" w:rsidRDefault="0060722F" w:rsidP="0060722F">
      <w:pPr>
        <w:pStyle w:val="ListParagraph"/>
        <w:numPr>
          <w:ilvl w:val="1"/>
          <w:numId w:val="15"/>
        </w:numPr>
        <w:tabs>
          <w:tab w:val="left" w:pos="2313"/>
        </w:tabs>
        <w:kinsoku w:val="0"/>
        <w:overflowPunct w:val="0"/>
        <w:adjustRightInd w:val="0"/>
        <w:spacing w:before="142" w:line="360" w:lineRule="auto"/>
        <w:ind w:right="64"/>
        <w:jc w:val="both"/>
        <w:rPr>
          <w:rFonts w:ascii="Bookman Old Style" w:hAnsi="Bookman Old Style"/>
          <w:sz w:val="24"/>
          <w:szCs w:val="24"/>
        </w:rPr>
      </w:pPr>
      <w:r w:rsidRPr="0060722F">
        <w:rPr>
          <w:rFonts w:ascii="Bookman Old Style" w:hAnsi="Bookman Old Style"/>
          <w:sz w:val="24"/>
          <w:szCs w:val="24"/>
        </w:rPr>
        <w:t>Lembaga</w:t>
      </w:r>
      <w:r w:rsidRPr="0060722F">
        <w:rPr>
          <w:rFonts w:ascii="Bookman Old Style" w:hAnsi="Bookman Old Style"/>
          <w:spacing w:val="1"/>
          <w:sz w:val="24"/>
          <w:szCs w:val="24"/>
        </w:rPr>
        <w:t xml:space="preserve"> </w:t>
      </w:r>
      <w:r w:rsidRPr="0060722F">
        <w:rPr>
          <w:rFonts w:ascii="Bookman Old Style" w:hAnsi="Bookman Old Style"/>
          <w:sz w:val="24"/>
          <w:szCs w:val="24"/>
        </w:rPr>
        <w:t>Kearsipan</w:t>
      </w:r>
      <w:r w:rsidRPr="0060722F">
        <w:rPr>
          <w:rFonts w:ascii="Bookman Old Style" w:hAnsi="Bookman Old Style"/>
          <w:spacing w:val="1"/>
          <w:sz w:val="24"/>
          <w:szCs w:val="24"/>
        </w:rPr>
        <w:t xml:space="preserve"> </w:t>
      </w:r>
      <w:r w:rsidRPr="0060722F">
        <w:rPr>
          <w:rFonts w:ascii="Bookman Old Style" w:hAnsi="Bookman Old Style"/>
          <w:sz w:val="24"/>
          <w:szCs w:val="24"/>
        </w:rPr>
        <w:t>Daerah</w:t>
      </w:r>
      <w:r w:rsidRPr="0060722F">
        <w:rPr>
          <w:rFonts w:ascii="Bookman Old Style" w:hAnsi="Bookman Old Style"/>
          <w:spacing w:val="1"/>
          <w:sz w:val="24"/>
          <w:szCs w:val="24"/>
        </w:rPr>
        <w:t xml:space="preserve"> </w:t>
      </w:r>
      <w:r w:rsidRPr="0060722F">
        <w:rPr>
          <w:rFonts w:ascii="Bookman Old Style" w:hAnsi="Bookman Old Style"/>
          <w:sz w:val="24"/>
          <w:szCs w:val="24"/>
        </w:rPr>
        <w:t>melaksanakan</w:t>
      </w:r>
      <w:r w:rsidRPr="0060722F">
        <w:rPr>
          <w:rFonts w:ascii="Bookman Old Style" w:hAnsi="Bookman Old Style"/>
          <w:spacing w:val="1"/>
          <w:sz w:val="24"/>
          <w:szCs w:val="24"/>
        </w:rPr>
        <w:t xml:space="preserve"> </w:t>
      </w:r>
      <w:r w:rsidRPr="0060722F">
        <w:rPr>
          <w:rFonts w:ascii="Bookman Old Style" w:hAnsi="Bookman Old Style"/>
          <w:sz w:val="24"/>
          <w:szCs w:val="24"/>
        </w:rPr>
        <w:t>pelatihan</w:t>
      </w:r>
      <w:r w:rsidRPr="0060722F">
        <w:rPr>
          <w:rFonts w:ascii="Bookman Old Style" w:hAnsi="Bookman Old Style"/>
          <w:spacing w:val="-74"/>
          <w:sz w:val="24"/>
          <w:szCs w:val="24"/>
        </w:rPr>
        <w:t xml:space="preserve"> </w:t>
      </w:r>
      <w:r w:rsidRPr="0060722F">
        <w:rPr>
          <w:rFonts w:ascii="Bookman Old Style" w:hAnsi="Bookman Old Style"/>
          <w:sz w:val="24"/>
          <w:szCs w:val="24"/>
        </w:rPr>
        <w:t>penggunaan SRIKANDI kepada seluruh OPD dan Sekolah</w:t>
      </w:r>
      <w:r w:rsidRPr="0060722F">
        <w:rPr>
          <w:rFonts w:ascii="Bookman Old Style" w:hAnsi="Bookman Old Style"/>
          <w:spacing w:val="1"/>
          <w:sz w:val="24"/>
          <w:szCs w:val="24"/>
        </w:rPr>
        <w:t xml:space="preserve"> </w:t>
      </w:r>
      <w:r w:rsidRPr="0060722F">
        <w:rPr>
          <w:rFonts w:ascii="Bookman Old Style" w:hAnsi="Bookman Old Style"/>
          <w:sz w:val="24"/>
          <w:szCs w:val="24"/>
        </w:rPr>
        <w:t>dilingkungan</w:t>
      </w:r>
      <w:r w:rsidRPr="0060722F">
        <w:rPr>
          <w:rFonts w:ascii="Bookman Old Style" w:hAnsi="Bookman Old Style"/>
          <w:spacing w:val="1"/>
          <w:sz w:val="24"/>
          <w:szCs w:val="24"/>
        </w:rPr>
        <w:t xml:space="preserve"> </w:t>
      </w:r>
      <w:r w:rsidRPr="0060722F">
        <w:rPr>
          <w:rFonts w:ascii="Bookman Old Style" w:hAnsi="Bookman Old Style"/>
          <w:sz w:val="24"/>
          <w:szCs w:val="24"/>
        </w:rPr>
        <w:t>Pemerintah</w:t>
      </w:r>
      <w:r w:rsidRPr="0060722F">
        <w:rPr>
          <w:rFonts w:ascii="Bookman Old Style" w:hAnsi="Bookman Old Style"/>
          <w:spacing w:val="1"/>
          <w:sz w:val="24"/>
          <w:szCs w:val="24"/>
        </w:rPr>
        <w:t xml:space="preserve"> </w:t>
      </w:r>
      <w:r w:rsidRPr="0060722F">
        <w:rPr>
          <w:rFonts w:ascii="Bookman Old Style" w:hAnsi="Bookman Old Style"/>
          <w:sz w:val="24"/>
          <w:szCs w:val="24"/>
        </w:rPr>
        <w:t>Kabupaten Dompu</w:t>
      </w:r>
      <w:r w:rsidRPr="0060722F">
        <w:rPr>
          <w:rFonts w:ascii="Bookman Old Style" w:hAnsi="Bookman Old Style"/>
          <w:spacing w:val="1"/>
          <w:sz w:val="24"/>
          <w:szCs w:val="24"/>
        </w:rPr>
        <w:t xml:space="preserve"> </w:t>
      </w:r>
      <w:r w:rsidRPr="0060722F">
        <w:rPr>
          <w:rFonts w:ascii="Bookman Old Style" w:hAnsi="Bookman Old Style"/>
          <w:sz w:val="24"/>
          <w:szCs w:val="24"/>
        </w:rPr>
        <w:t>menggunakan</w:t>
      </w:r>
      <w:r w:rsidRPr="0060722F">
        <w:rPr>
          <w:rFonts w:ascii="Bookman Old Style" w:hAnsi="Bookman Old Style"/>
          <w:spacing w:val="1"/>
          <w:sz w:val="24"/>
          <w:szCs w:val="24"/>
        </w:rPr>
        <w:t xml:space="preserve"> </w:t>
      </w:r>
      <w:r w:rsidRPr="0060722F">
        <w:rPr>
          <w:rFonts w:ascii="Bookman Old Style" w:hAnsi="Bookman Old Style"/>
          <w:i/>
          <w:iCs/>
          <w:sz w:val="24"/>
          <w:szCs w:val="24"/>
        </w:rPr>
        <w:t>akun</w:t>
      </w:r>
      <w:r w:rsidRPr="0060722F">
        <w:rPr>
          <w:rFonts w:ascii="Bookman Old Style" w:hAnsi="Bookman Old Style"/>
          <w:i/>
          <w:iCs/>
          <w:spacing w:val="3"/>
          <w:sz w:val="24"/>
          <w:szCs w:val="24"/>
        </w:rPr>
        <w:t xml:space="preserve"> </w:t>
      </w:r>
      <w:r w:rsidRPr="0060722F">
        <w:rPr>
          <w:rFonts w:ascii="Bookman Old Style" w:hAnsi="Bookman Old Style"/>
          <w:i/>
          <w:iCs/>
          <w:sz w:val="24"/>
          <w:szCs w:val="24"/>
        </w:rPr>
        <w:t>training</w:t>
      </w:r>
      <w:r w:rsidRPr="0060722F">
        <w:rPr>
          <w:rFonts w:ascii="Bookman Old Style" w:hAnsi="Bookman Old Style"/>
          <w:sz w:val="24"/>
          <w:szCs w:val="24"/>
        </w:rPr>
        <w:t>.</w:t>
      </w:r>
    </w:p>
    <w:p w14:paraId="2D50947A" w14:textId="77777777" w:rsidR="0060722F" w:rsidRPr="0060722F" w:rsidRDefault="0060722F" w:rsidP="0060722F">
      <w:pPr>
        <w:pStyle w:val="ListParagraph"/>
        <w:numPr>
          <w:ilvl w:val="1"/>
          <w:numId w:val="15"/>
        </w:numPr>
        <w:tabs>
          <w:tab w:val="left" w:pos="2313"/>
        </w:tabs>
        <w:kinsoku w:val="0"/>
        <w:overflowPunct w:val="0"/>
        <w:adjustRightInd w:val="0"/>
        <w:spacing w:before="2" w:line="360" w:lineRule="auto"/>
        <w:ind w:right="64"/>
        <w:jc w:val="both"/>
        <w:rPr>
          <w:rFonts w:ascii="Bookman Old Style" w:hAnsi="Bookman Old Style"/>
          <w:sz w:val="24"/>
          <w:szCs w:val="24"/>
        </w:rPr>
      </w:pPr>
      <w:r w:rsidRPr="0060722F">
        <w:rPr>
          <w:rFonts w:ascii="Bookman Old Style" w:hAnsi="Bookman Old Style"/>
          <w:sz w:val="24"/>
          <w:szCs w:val="24"/>
        </w:rPr>
        <w:t>Lembaga</w:t>
      </w:r>
      <w:r w:rsidRPr="0060722F">
        <w:rPr>
          <w:rFonts w:ascii="Bookman Old Style" w:hAnsi="Bookman Old Style"/>
          <w:spacing w:val="1"/>
          <w:sz w:val="24"/>
          <w:szCs w:val="24"/>
        </w:rPr>
        <w:t xml:space="preserve"> </w:t>
      </w:r>
      <w:r w:rsidRPr="0060722F">
        <w:rPr>
          <w:rFonts w:ascii="Bookman Old Style" w:hAnsi="Bookman Old Style"/>
          <w:sz w:val="24"/>
          <w:szCs w:val="24"/>
        </w:rPr>
        <w:t>Kearsipan</w:t>
      </w:r>
      <w:r w:rsidRPr="0060722F">
        <w:rPr>
          <w:rFonts w:ascii="Bookman Old Style" w:hAnsi="Bookman Old Style"/>
          <w:spacing w:val="1"/>
          <w:sz w:val="24"/>
          <w:szCs w:val="24"/>
        </w:rPr>
        <w:t xml:space="preserve"> </w:t>
      </w:r>
      <w:r w:rsidRPr="0060722F">
        <w:rPr>
          <w:rFonts w:ascii="Bookman Old Style" w:hAnsi="Bookman Old Style"/>
          <w:sz w:val="24"/>
          <w:szCs w:val="24"/>
        </w:rPr>
        <w:t>Daerah</w:t>
      </w:r>
      <w:r w:rsidRPr="0060722F">
        <w:rPr>
          <w:rFonts w:ascii="Bookman Old Style" w:hAnsi="Bookman Old Style"/>
          <w:spacing w:val="1"/>
          <w:sz w:val="24"/>
          <w:szCs w:val="24"/>
        </w:rPr>
        <w:t xml:space="preserve"> </w:t>
      </w:r>
      <w:r w:rsidRPr="0060722F">
        <w:rPr>
          <w:rFonts w:ascii="Bookman Old Style" w:hAnsi="Bookman Old Style"/>
          <w:sz w:val="24"/>
          <w:szCs w:val="24"/>
        </w:rPr>
        <w:t>memberikan</w:t>
      </w:r>
      <w:r w:rsidRPr="0060722F">
        <w:rPr>
          <w:rFonts w:ascii="Bookman Old Style" w:hAnsi="Bookman Old Style"/>
          <w:spacing w:val="1"/>
          <w:sz w:val="24"/>
          <w:szCs w:val="24"/>
        </w:rPr>
        <w:t xml:space="preserve"> </w:t>
      </w:r>
      <w:r w:rsidRPr="0060722F">
        <w:rPr>
          <w:rFonts w:ascii="Bookman Old Style" w:hAnsi="Bookman Old Style"/>
          <w:sz w:val="24"/>
          <w:szCs w:val="24"/>
        </w:rPr>
        <w:t>bimbingan</w:t>
      </w:r>
      <w:r w:rsidRPr="0060722F">
        <w:rPr>
          <w:rFonts w:ascii="Bookman Old Style" w:hAnsi="Bookman Old Style"/>
          <w:spacing w:val="1"/>
          <w:sz w:val="24"/>
          <w:szCs w:val="24"/>
        </w:rPr>
        <w:t xml:space="preserve"> </w:t>
      </w:r>
      <w:r w:rsidRPr="0060722F">
        <w:rPr>
          <w:rFonts w:ascii="Bookman Old Style" w:hAnsi="Bookman Old Style"/>
          <w:sz w:val="24"/>
          <w:szCs w:val="24"/>
        </w:rPr>
        <w:t>konsultasi dan fasilitasi penerapan SRIKANDI kepada OPD</w:t>
      </w:r>
      <w:r w:rsidRPr="0060722F">
        <w:rPr>
          <w:rFonts w:ascii="Bookman Old Style" w:hAnsi="Bookman Old Style"/>
          <w:spacing w:val="1"/>
          <w:sz w:val="24"/>
          <w:szCs w:val="24"/>
        </w:rPr>
        <w:t xml:space="preserve"> </w:t>
      </w:r>
      <w:r w:rsidRPr="0060722F">
        <w:rPr>
          <w:rFonts w:ascii="Bookman Old Style" w:hAnsi="Bookman Old Style"/>
          <w:sz w:val="24"/>
          <w:szCs w:val="24"/>
        </w:rPr>
        <w:t>dan Sekolah.</w:t>
      </w:r>
    </w:p>
    <w:p w14:paraId="075CDFCB" w14:textId="77777777" w:rsidR="0060722F" w:rsidRPr="0060722F" w:rsidRDefault="0060722F" w:rsidP="0060722F">
      <w:pPr>
        <w:pStyle w:val="ListParagraph"/>
        <w:numPr>
          <w:ilvl w:val="1"/>
          <w:numId w:val="15"/>
        </w:numPr>
        <w:tabs>
          <w:tab w:val="left" w:pos="2313"/>
        </w:tabs>
        <w:kinsoku w:val="0"/>
        <w:overflowPunct w:val="0"/>
        <w:adjustRightInd w:val="0"/>
        <w:spacing w:before="2" w:line="360" w:lineRule="auto"/>
        <w:ind w:right="752"/>
        <w:jc w:val="both"/>
        <w:rPr>
          <w:rFonts w:ascii="Bookman Old Style" w:hAnsi="Bookman Old Style"/>
          <w:sz w:val="24"/>
          <w:szCs w:val="24"/>
        </w:rPr>
        <w:sectPr w:rsidR="0060722F" w:rsidRPr="0060722F" w:rsidSect="006968B2">
          <w:type w:val="continuous"/>
          <w:pgSz w:w="12250" w:h="18730"/>
          <w:pgMar w:top="1440" w:right="1440" w:bottom="1440" w:left="1440" w:header="720" w:footer="720" w:gutter="0"/>
          <w:cols w:space="720"/>
          <w:noEndnote/>
        </w:sectPr>
      </w:pPr>
    </w:p>
    <w:p w14:paraId="11022F90" w14:textId="77777777" w:rsidR="0060722F" w:rsidRPr="0060722F" w:rsidRDefault="0060722F" w:rsidP="0060722F">
      <w:pPr>
        <w:pStyle w:val="ListParagraph"/>
        <w:numPr>
          <w:ilvl w:val="0"/>
          <w:numId w:val="15"/>
        </w:numPr>
        <w:tabs>
          <w:tab w:val="left" w:pos="1837"/>
        </w:tabs>
        <w:kinsoku w:val="0"/>
        <w:overflowPunct w:val="0"/>
        <w:adjustRightInd w:val="0"/>
        <w:spacing w:before="78"/>
        <w:rPr>
          <w:rFonts w:ascii="Bookman Old Style" w:hAnsi="Bookman Old Style"/>
          <w:sz w:val="24"/>
          <w:szCs w:val="24"/>
        </w:rPr>
      </w:pPr>
      <w:r w:rsidRPr="0060722F">
        <w:rPr>
          <w:rFonts w:ascii="Bookman Old Style" w:hAnsi="Bookman Old Style"/>
          <w:sz w:val="24"/>
          <w:szCs w:val="24"/>
        </w:rPr>
        <w:t>Penerapan</w:t>
      </w:r>
    </w:p>
    <w:p w14:paraId="1BE75F5D" w14:textId="77777777" w:rsidR="0060722F" w:rsidRPr="0060722F" w:rsidRDefault="0060722F" w:rsidP="0060722F">
      <w:pPr>
        <w:pStyle w:val="ListParagraph"/>
        <w:numPr>
          <w:ilvl w:val="1"/>
          <w:numId w:val="15"/>
        </w:numPr>
        <w:tabs>
          <w:tab w:val="left" w:pos="2313"/>
        </w:tabs>
        <w:kinsoku w:val="0"/>
        <w:overflowPunct w:val="0"/>
        <w:adjustRightInd w:val="0"/>
        <w:spacing w:before="142" w:line="360" w:lineRule="auto"/>
        <w:ind w:right="64"/>
        <w:jc w:val="both"/>
        <w:rPr>
          <w:rFonts w:ascii="Bookman Old Style" w:hAnsi="Bookman Old Style"/>
          <w:sz w:val="24"/>
          <w:szCs w:val="24"/>
        </w:rPr>
      </w:pPr>
      <w:r w:rsidRPr="0060722F">
        <w:rPr>
          <w:rFonts w:ascii="Bookman Old Style" w:hAnsi="Bookman Old Style"/>
          <w:sz w:val="24"/>
          <w:szCs w:val="24"/>
        </w:rPr>
        <w:t xml:space="preserve">Seluruh OPD dan Sekolah mengakses akun implementasi </w:t>
      </w:r>
      <w:r w:rsidRPr="0060722F">
        <w:rPr>
          <w:rFonts w:ascii="Bookman Old Style" w:hAnsi="Bookman Old Style"/>
          <w:sz w:val="24"/>
          <w:szCs w:val="24"/>
        </w:rPr>
        <w:lastRenderedPageBreak/>
        <w:t>melalui laman web: srikandi.arsip.go.id</w:t>
      </w:r>
    </w:p>
    <w:p w14:paraId="1642212B" w14:textId="77777777" w:rsidR="0060722F" w:rsidRPr="0060722F" w:rsidRDefault="0060722F" w:rsidP="0060722F">
      <w:pPr>
        <w:pStyle w:val="ListParagraph"/>
        <w:numPr>
          <w:ilvl w:val="1"/>
          <w:numId w:val="15"/>
        </w:numPr>
        <w:tabs>
          <w:tab w:val="left" w:pos="2313"/>
        </w:tabs>
        <w:kinsoku w:val="0"/>
        <w:overflowPunct w:val="0"/>
        <w:adjustRightInd w:val="0"/>
        <w:spacing w:before="142" w:line="360" w:lineRule="auto"/>
        <w:ind w:right="64"/>
        <w:jc w:val="both"/>
        <w:rPr>
          <w:rFonts w:ascii="Bookman Old Style" w:hAnsi="Bookman Old Style"/>
          <w:sz w:val="24"/>
          <w:szCs w:val="24"/>
        </w:rPr>
      </w:pPr>
      <w:r w:rsidRPr="0060722F">
        <w:rPr>
          <w:rFonts w:ascii="Bookman Old Style" w:hAnsi="Bookman Old Style"/>
          <w:sz w:val="24"/>
          <w:szCs w:val="24"/>
        </w:rPr>
        <w:t>Lembaga</w:t>
      </w:r>
      <w:r w:rsidRPr="0060722F">
        <w:rPr>
          <w:rFonts w:ascii="Bookman Old Style" w:hAnsi="Bookman Old Style"/>
          <w:spacing w:val="1"/>
          <w:sz w:val="24"/>
          <w:szCs w:val="24"/>
        </w:rPr>
        <w:t xml:space="preserve"> </w:t>
      </w:r>
      <w:r w:rsidRPr="0060722F">
        <w:rPr>
          <w:rFonts w:ascii="Bookman Old Style" w:hAnsi="Bookman Old Style"/>
          <w:sz w:val="24"/>
          <w:szCs w:val="24"/>
        </w:rPr>
        <w:t>Kearsipan</w:t>
      </w:r>
      <w:r w:rsidRPr="0060722F">
        <w:rPr>
          <w:rFonts w:ascii="Bookman Old Style" w:hAnsi="Bookman Old Style"/>
          <w:spacing w:val="1"/>
          <w:sz w:val="24"/>
          <w:szCs w:val="24"/>
        </w:rPr>
        <w:t xml:space="preserve"> </w:t>
      </w:r>
      <w:r w:rsidRPr="0060722F">
        <w:rPr>
          <w:rFonts w:ascii="Bookman Old Style" w:hAnsi="Bookman Old Style"/>
          <w:sz w:val="24"/>
          <w:szCs w:val="24"/>
        </w:rPr>
        <w:t>Daerah</w:t>
      </w:r>
      <w:r w:rsidRPr="0060722F">
        <w:rPr>
          <w:rFonts w:ascii="Bookman Old Style" w:hAnsi="Bookman Old Style"/>
          <w:spacing w:val="1"/>
          <w:sz w:val="24"/>
          <w:szCs w:val="24"/>
        </w:rPr>
        <w:t xml:space="preserve"> </w:t>
      </w:r>
      <w:r w:rsidRPr="0060722F">
        <w:rPr>
          <w:rFonts w:ascii="Bookman Old Style" w:hAnsi="Bookman Old Style"/>
          <w:sz w:val="24"/>
          <w:szCs w:val="24"/>
        </w:rPr>
        <w:t>selaku</w:t>
      </w:r>
      <w:r w:rsidRPr="0060722F">
        <w:rPr>
          <w:rFonts w:ascii="Bookman Old Style" w:hAnsi="Bookman Old Style"/>
          <w:spacing w:val="1"/>
          <w:sz w:val="24"/>
          <w:szCs w:val="24"/>
        </w:rPr>
        <w:t xml:space="preserve"> </w:t>
      </w:r>
      <w:r w:rsidRPr="0060722F">
        <w:rPr>
          <w:rFonts w:ascii="Bookman Old Style" w:hAnsi="Bookman Old Style"/>
          <w:sz w:val="24"/>
          <w:szCs w:val="24"/>
        </w:rPr>
        <w:t>admin</w:t>
      </w:r>
      <w:r w:rsidRPr="0060722F">
        <w:rPr>
          <w:rFonts w:ascii="Bookman Old Style" w:hAnsi="Bookman Old Style"/>
          <w:spacing w:val="1"/>
          <w:sz w:val="24"/>
          <w:szCs w:val="24"/>
        </w:rPr>
        <w:t xml:space="preserve"> </w:t>
      </w:r>
      <w:r w:rsidRPr="0060722F">
        <w:rPr>
          <w:rFonts w:ascii="Bookman Old Style" w:hAnsi="Bookman Old Style"/>
          <w:sz w:val="24"/>
          <w:szCs w:val="24"/>
        </w:rPr>
        <w:t>kabupaten</w:t>
      </w:r>
      <w:r w:rsidRPr="0060722F">
        <w:rPr>
          <w:rFonts w:ascii="Bookman Old Style" w:hAnsi="Bookman Old Style"/>
          <w:spacing w:val="1"/>
          <w:sz w:val="24"/>
          <w:szCs w:val="24"/>
        </w:rPr>
        <w:t xml:space="preserve"> </w:t>
      </w:r>
      <w:r w:rsidRPr="0060722F">
        <w:rPr>
          <w:rFonts w:ascii="Bookman Old Style" w:hAnsi="Bookman Old Style"/>
          <w:sz w:val="24"/>
          <w:szCs w:val="24"/>
        </w:rPr>
        <w:t>membuat akun arsiparis kabupaten dan akun admin pada</w:t>
      </w:r>
      <w:r w:rsidRPr="0060722F">
        <w:rPr>
          <w:rFonts w:ascii="Bookman Old Style" w:hAnsi="Bookman Old Style"/>
          <w:spacing w:val="1"/>
          <w:sz w:val="24"/>
          <w:szCs w:val="24"/>
        </w:rPr>
        <w:t xml:space="preserve"> </w:t>
      </w:r>
      <w:r w:rsidRPr="0060722F">
        <w:rPr>
          <w:rFonts w:ascii="Bookman Old Style" w:hAnsi="Bookman Old Style"/>
          <w:sz w:val="24"/>
          <w:szCs w:val="24"/>
        </w:rPr>
        <w:t>tiap</w:t>
      </w:r>
      <w:r w:rsidRPr="0060722F">
        <w:rPr>
          <w:rFonts w:ascii="Bookman Old Style" w:hAnsi="Bookman Old Style"/>
          <w:spacing w:val="-3"/>
          <w:sz w:val="24"/>
          <w:szCs w:val="24"/>
        </w:rPr>
        <w:t xml:space="preserve"> </w:t>
      </w:r>
      <w:r w:rsidRPr="0060722F">
        <w:rPr>
          <w:rFonts w:ascii="Bookman Old Style" w:hAnsi="Bookman Old Style"/>
          <w:sz w:val="24"/>
          <w:szCs w:val="24"/>
        </w:rPr>
        <w:t>OPD</w:t>
      </w:r>
      <w:r w:rsidRPr="0060722F">
        <w:rPr>
          <w:rFonts w:ascii="Bookman Old Style" w:hAnsi="Bookman Old Style"/>
          <w:spacing w:val="-1"/>
          <w:sz w:val="24"/>
          <w:szCs w:val="24"/>
        </w:rPr>
        <w:t xml:space="preserve"> </w:t>
      </w:r>
      <w:r w:rsidRPr="0060722F">
        <w:rPr>
          <w:rFonts w:ascii="Bookman Old Style" w:hAnsi="Bookman Old Style"/>
          <w:sz w:val="24"/>
          <w:szCs w:val="24"/>
        </w:rPr>
        <w:t>dan sekolah.</w:t>
      </w:r>
    </w:p>
    <w:p w14:paraId="01FF32CF" w14:textId="77777777" w:rsidR="0060722F" w:rsidRPr="0060722F" w:rsidRDefault="0060722F" w:rsidP="0060722F">
      <w:pPr>
        <w:pStyle w:val="ListParagraph"/>
        <w:numPr>
          <w:ilvl w:val="1"/>
          <w:numId w:val="15"/>
        </w:numPr>
        <w:tabs>
          <w:tab w:val="left" w:pos="2313"/>
        </w:tabs>
        <w:kinsoku w:val="0"/>
        <w:overflowPunct w:val="0"/>
        <w:adjustRightInd w:val="0"/>
        <w:spacing w:before="1" w:line="360" w:lineRule="auto"/>
        <w:ind w:right="64"/>
        <w:jc w:val="both"/>
        <w:rPr>
          <w:rFonts w:ascii="Bookman Old Style" w:hAnsi="Bookman Old Style"/>
          <w:sz w:val="24"/>
          <w:szCs w:val="24"/>
        </w:rPr>
      </w:pPr>
      <w:r w:rsidRPr="0060722F">
        <w:rPr>
          <w:rFonts w:ascii="Bookman Old Style" w:hAnsi="Bookman Old Style"/>
          <w:sz w:val="24"/>
          <w:szCs w:val="24"/>
        </w:rPr>
        <w:t>Arsiparis pada Lembaga Kearsipan Daerah melaksanakan</w:t>
      </w:r>
      <w:r w:rsidRPr="0060722F">
        <w:rPr>
          <w:rFonts w:ascii="Bookman Old Style" w:hAnsi="Bookman Old Style"/>
          <w:spacing w:val="1"/>
          <w:sz w:val="24"/>
          <w:szCs w:val="24"/>
        </w:rPr>
        <w:t xml:space="preserve"> </w:t>
      </w:r>
      <w:r w:rsidRPr="0060722F">
        <w:rPr>
          <w:rFonts w:ascii="Bookman Old Style" w:hAnsi="Bookman Old Style"/>
          <w:sz w:val="24"/>
          <w:szCs w:val="24"/>
        </w:rPr>
        <w:t xml:space="preserve">pengelolaan </w:t>
      </w:r>
      <w:r w:rsidRPr="0060722F">
        <w:rPr>
          <w:rFonts w:ascii="Bookman Old Style" w:hAnsi="Bookman Old Style"/>
          <w:i/>
          <w:iCs/>
          <w:sz w:val="24"/>
          <w:szCs w:val="24"/>
        </w:rPr>
        <w:t xml:space="preserve">master referensi </w:t>
      </w:r>
      <w:r w:rsidRPr="0060722F">
        <w:rPr>
          <w:rFonts w:ascii="Bookman Old Style" w:hAnsi="Bookman Old Style"/>
          <w:sz w:val="24"/>
          <w:szCs w:val="24"/>
        </w:rPr>
        <w:t>naskah dinas, templat/borang</w:t>
      </w:r>
      <w:r w:rsidRPr="0060722F">
        <w:rPr>
          <w:rFonts w:ascii="Bookman Old Style" w:hAnsi="Bookman Old Style"/>
          <w:spacing w:val="1"/>
          <w:sz w:val="24"/>
          <w:szCs w:val="24"/>
        </w:rPr>
        <w:t xml:space="preserve"> </w:t>
      </w:r>
      <w:r w:rsidRPr="0060722F">
        <w:rPr>
          <w:rFonts w:ascii="Bookman Old Style" w:hAnsi="Bookman Old Style"/>
          <w:sz w:val="24"/>
          <w:szCs w:val="24"/>
        </w:rPr>
        <w:t>naskah dinas elektronik dan daftar klasifikasi melalui akun</w:t>
      </w:r>
      <w:r w:rsidRPr="0060722F">
        <w:rPr>
          <w:rFonts w:ascii="Bookman Old Style" w:hAnsi="Bookman Old Style"/>
          <w:spacing w:val="1"/>
          <w:sz w:val="24"/>
          <w:szCs w:val="24"/>
        </w:rPr>
        <w:t xml:space="preserve"> </w:t>
      </w:r>
      <w:r w:rsidRPr="0060722F">
        <w:rPr>
          <w:rFonts w:ascii="Bookman Old Style" w:hAnsi="Bookman Old Style"/>
          <w:sz w:val="24"/>
          <w:szCs w:val="24"/>
        </w:rPr>
        <w:t>arsiparis</w:t>
      </w:r>
      <w:r w:rsidRPr="0060722F">
        <w:rPr>
          <w:rFonts w:ascii="Bookman Old Style" w:hAnsi="Bookman Old Style"/>
          <w:spacing w:val="-3"/>
          <w:sz w:val="24"/>
          <w:szCs w:val="24"/>
        </w:rPr>
        <w:t xml:space="preserve"> </w:t>
      </w:r>
      <w:r w:rsidRPr="0060722F">
        <w:rPr>
          <w:rFonts w:ascii="Bookman Old Style" w:hAnsi="Bookman Old Style"/>
          <w:sz w:val="24"/>
          <w:szCs w:val="24"/>
        </w:rPr>
        <w:t>kabupaten.</w:t>
      </w:r>
    </w:p>
    <w:p w14:paraId="364CEDEA" w14:textId="77777777" w:rsidR="0060722F" w:rsidRPr="0060722F" w:rsidRDefault="0060722F" w:rsidP="0060722F">
      <w:pPr>
        <w:pStyle w:val="ListParagraph"/>
        <w:numPr>
          <w:ilvl w:val="1"/>
          <w:numId w:val="15"/>
        </w:numPr>
        <w:tabs>
          <w:tab w:val="left" w:pos="2313"/>
        </w:tabs>
        <w:kinsoku w:val="0"/>
        <w:overflowPunct w:val="0"/>
        <w:adjustRightInd w:val="0"/>
        <w:spacing w:before="1" w:line="360" w:lineRule="auto"/>
        <w:ind w:right="64"/>
        <w:jc w:val="both"/>
        <w:rPr>
          <w:rFonts w:ascii="Bookman Old Style" w:hAnsi="Bookman Old Style"/>
          <w:sz w:val="24"/>
          <w:szCs w:val="24"/>
        </w:rPr>
      </w:pPr>
      <w:r w:rsidRPr="0060722F">
        <w:rPr>
          <w:rFonts w:ascii="Bookman Old Style" w:hAnsi="Bookman Old Style"/>
          <w:sz w:val="24"/>
          <w:szCs w:val="24"/>
        </w:rPr>
        <w:t>Admin OPD dan sekolah membuat akun tata usaha dan akun pengguna di setiap unit kerja masing-masing.</w:t>
      </w:r>
    </w:p>
    <w:p w14:paraId="40500520" w14:textId="77777777" w:rsidR="0060722F" w:rsidRPr="0060722F" w:rsidRDefault="0060722F" w:rsidP="0060722F">
      <w:pPr>
        <w:pStyle w:val="ListParagraph"/>
        <w:numPr>
          <w:ilvl w:val="1"/>
          <w:numId w:val="15"/>
        </w:numPr>
        <w:tabs>
          <w:tab w:val="left" w:pos="2313"/>
        </w:tabs>
        <w:kinsoku w:val="0"/>
        <w:overflowPunct w:val="0"/>
        <w:adjustRightInd w:val="0"/>
        <w:spacing w:before="1" w:line="360" w:lineRule="auto"/>
        <w:ind w:right="64"/>
        <w:jc w:val="both"/>
        <w:rPr>
          <w:rFonts w:ascii="Bookman Old Style" w:hAnsi="Bookman Old Style"/>
          <w:sz w:val="24"/>
          <w:szCs w:val="24"/>
        </w:rPr>
      </w:pPr>
      <w:r w:rsidRPr="0060722F">
        <w:rPr>
          <w:rFonts w:ascii="Bookman Old Style" w:hAnsi="Bookman Old Style"/>
          <w:sz w:val="24"/>
          <w:szCs w:val="24"/>
        </w:rPr>
        <w:t>Seluruh OPD dan Sekolah melaksanakan pembuatan, pengiriman, penerimaan naskah dinas melalui akun pengguna SRIKANDI.</w:t>
      </w:r>
    </w:p>
    <w:p w14:paraId="58E1624F" w14:textId="77777777" w:rsidR="0060722F" w:rsidRPr="0060722F" w:rsidRDefault="0060722F" w:rsidP="0060722F">
      <w:pPr>
        <w:pStyle w:val="ListParagraph"/>
        <w:numPr>
          <w:ilvl w:val="1"/>
          <w:numId w:val="15"/>
        </w:numPr>
        <w:tabs>
          <w:tab w:val="left" w:pos="2313"/>
        </w:tabs>
        <w:kinsoku w:val="0"/>
        <w:overflowPunct w:val="0"/>
        <w:adjustRightInd w:val="0"/>
        <w:spacing w:before="1" w:line="360" w:lineRule="auto"/>
        <w:ind w:right="64"/>
        <w:jc w:val="both"/>
        <w:rPr>
          <w:rFonts w:ascii="Bookman Old Style" w:hAnsi="Bookman Old Style"/>
          <w:sz w:val="24"/>
          <w:szCs w:val="24"/>
        </w:rPr>
      </w:pPr>
      <w:r w:rsidRPr="0060722F">
        <w:rPr>
          <w:rFonts w:ascii="Bookman Old Style" w:hAnsi="Bookman Old Style"/>
          <w:sz w:val="24"/>
          <w:szCs w:val="24"/>
        </w:rPr>
        <w:t>Pencatat surat OPD melaksanakan pengelolaan berkas naskah dinas elektronik melalui melalui akun tata usaha OPD.</w:t>
      </w:r>
    </w:p>
    <w:p w14:paraId="598547B1" w14:textId="77777777" w:rsidR="0060722F" w:rsidRPr="0060722F" w:rsidRDefault="0060722F" w:rsidP="0060722F">
      <w:pPr>
        <w:pStyle w:val="ListParagraph"/>
        <w:numPr>
          <w:ilvl w:val="1"/>
          <w:numId w:val="15"/>
        </w:numPr>
        <w:tabs>
          <w:tab w:val="left" w:pos="2313"/>
        </w:tabs>
        <w:kinsoku w:val="0"/>
        <w:overflowPunct w:val="0"/>
        <w:adjustRightInd w:val="0"/>
        <w:spacing w:before="1" w:line="360" w:lineRule="auto"/>
        <w:ind w:right="64"/>
        <w:jc w:val="both"/>
        <w:rPr>
          <w:rFonts w:ascii="Bookman Old Style" w:hAnsi="Bookman Old Style"/>
          <w:sz w:val="24"/>
          <w:szCs w:val="24"/>
        </w:rPr>
      </w:pPr>
      <w:r w:rsidRPr="0060722F">
        <w:rPr>
          <w:rFonts w:ascii="Bookman Old Style" w:hAnsi="Bookman Old Style"/>
          <w:sz w:val="24"/>
          <w:szCs w:val="24"/>
        </w:rPr>
        <w:t>OPD dan sekolah Menyampaikan segala bentuk kendala yang dihadapi dalam penerapan SRIKANDI kepada Lembaga Kearsipan Daerah yang kemudian dikoordinasikan kepada ANRI.</w:t>
      </w:r>
    </w:p>
    <w:p w14:paraId="691C26B8" w14:textId="77777777" w:rsidR="0060722F" w:rsidRPr="0060722F" w:rsidRDefault="0060722F" w:rsidP="0060722F">
      <w:pPr>
        <w:pStyle w:val="BodyText"/>
        <w:kinsoku w:val="0"/>
        <w:overflowPunct w:val="0"/>
        <w:spacing w:before="3"/>
        <w:rPr>
          <w:rFonts w:ascii="Bookman Old Style" w:hAnsi="Bookman Old Style"/>
        </w:rPr>
      </w:pPr>
    </w:p>
    <w:p w14:paraId="78063D61" w14:textId="77777777" w:rsidR="0060722F" w:rsidRPr="0060722F" w:rsidRDefault="0060722F" w:rsidP="0060722F">
      <w:pPr>
        <w:pStyle w:val="ListParagraph"/>
        <w:numPr>
          <w:ilvl w:val="0"/>
          <w:numId w:val="13"/>
        </w:numPr>
        <w:tabs>
          <w:tab w:val="left" w:pos="1141"/>
        </w:tabs>
        <w:kinsoku w:val="0"/>
        <w:overflowPunct w:val="0"/>
        <w:adjustRightInd w:val="0"/>
        <w:ind w:hanging="721"/>
        <w:rPr>
          <w:rFonts w:ascii="Bookman Old Style" w:hAnsi="Bookman Old Style"/>
          <w:sz w:val="24"/>
          <w:szCs w:val="24"/>
        </w:rPr>
      </w:pPr>
      <w:r w:rsidRPr="0060722F">
        <w:rPr>
          <w:rFonts w:ascii="Bookman Old Style" w:hAnsi="Bookman Old Style"/>
          <w:sz w:val="24"/>
          <w:szCs w:val="24"/>
        </w:rPr>
        <w:t>Monitoring</w:t>
      </w:r>
      <w:r w:rsidRPr="0060722F">
        <w:rPr>
          <w:rFonts w:ascii="Bookman Old Style" w:hAnsi="Bookman Old Style"/>
          <w:spacing w:val="-5"/>
          <w:sz w:val="24"/>
          <w:szCs w:val="24"/>
        </w:rPr>
        <w:t xml:space="preserve"> </w:t>
      </w:r>
      <w:r w:rsidRPr="0060722F">
        <w:rPr>
          <w:rFonts w:ascii="Bookman Old Style" w:hAnsi="Bookman Old Style"/>
          <w:sz w:val="24"/>
          <w:szCs w:val="24"/>
        </w:rPr>
        <w:t>dan</w:t>
      </w:r>
      <w:r w:rsidRPr="0060722F">
        <w:rPr>
          <w:rFonts w:ascii="Bookman Old Style" w:hAnsi="Bookman Old Style"/>
          <w:spacing w:val="-2"/>
          <w:sz w:val="24"/>
          <w:szCs w:val="24"/>
        </w:rPr>
        <w:t xml:space="preserve"> </w:t>
      </w:r>
      <w:r w:rsidRPr="0060722F">
        <w:rPr>
          <w:rFonts w:ascii="Bookman Old Style" w:hAnsi="Bookman Old Style"/>
          <w:sz w:val="24"/>
          <w:szCs w:val="24"/>
        </w:rPr>
        <w:t>Evaluasi</w:t>
      </w:r>
      <w:r w:rsidRPr="0060722F">
        <w:rPr>
          <w:rFonts w:ascii="Bookman Old Style" w:hAnsi="Bookman Old Style"/>
          <w:spacing w:val="-3"/>
          <w:sz w:val="24"/>
          <w:szCs w:val="24"/>
        </w:rPr>
        <w:t xml:space="preserve"> </w:t>
      </w:r>
      <w:r w:rsidRPr="0060722F">
        <w:rPr>
          <w:rFonts w:ascii="Bookman Old Style" w:hAnsi="Bookman Old Style"/>
          <w:sz w:val="24"/>
          <w:szCs w:val="24"/>
        </w:rPr>
        <w:t>SRIKANDI</w:t>
      </w:r>
    </w:p>
    <w:p w14:paraId="226D9898" w14:textId="77777777" w:rsidR="0060722F" w:rsidRPr="0060722F" w:rsidRDefault="0060722F" w:rsidP="0060722F">
      <w:pPr>
        <w:pStyle w:val="ListParagraph"/>
        <w:numPr>
          <w:ilvl w:val="1"/>
          <w:numId w:val="13"/>
        </w:numPr>
        <w:tabs>
          <w:tab w:val="left" w:pos="1861"/>
        </w:tabs>
        <w:kinsoku w:val="0"/>
        <w:overflowPunct w:val="0"/>
        <w:adjustRightInd w:val="0"/>
        <w:spacing w:before="138" w:line="360" w:lineRule="auto"/>
        <w:ind w:right="64"/>
        <w:jc w:val="both"/>
        <w:rPr>
          <w:rFonts w:ascii="Bookman Old Style" w:hAnsi="Bookman Old Style"/>
          <w:sz w:val="24"/>
          <w:szCs w:val="24"/>
        </w:rPr>
      </w:pPr>
      <w:r w:rsidRPr="0060722F">
        <w:rPr>
          <w:rFonts w:ascii="Bookman Old Style" w:hAnsi="Bookman Old Style"/>
          <w:sz w:val="24"/>
          <w:szCs w:val="24"/>
        </w:rPr>
        <w:t>Dalam rangka menjamin terselenggaranya penerapan SRIKANDI</w:t>
      </w:r>
      <w:r w:rsidRPr="0060722F">
        <w:rPr>
          <w:rFonts w:ascii="Bookman Old Style" w:hAnsi="Bookman Old Style"/>
          <w:spacing w:val="-74"/>
          <w:sz w:val="24"/>
          <w:szCs w:val="24"/>
        </w:rPr>
        <w:t xml:space="preserve"> </w:t>
      </w:r>
      <w:r w:rsidRPr="0060722F">
        <w:rPr>
          <w:rFonts w:ascii="Bookman Old Style" w:hAnsi="Bookman Old Style"/>
          <w:sz w:val="24"/>
          <w:szCs w:val="24"/>
        </w:rPr>
        <w:t>dilingkungan</w:t>
      </w:r>
      <w:r w:rsidRPr="0060722F">
        <w:rPr>
          <w:rFonts w:ascii="Bookman Old Style" w:hAnsi="Bookman Old Style"/>
          <w:spacing w:val="1"/>
          <w:sz w:val="24"/>
          <w:szCs w:val="24"/>
        </w:rPr>
        <w:t xml:space="preserve"> </w:t>
      </w:r>
      <w:r w:rsidRPr="0060722F">
        <w:rPr>
          <w:rFonts w:ascii="Bookman Old Style" w:hAnsi="Bookman Old Style"/>
          <w:sz w:val="24"/>
          <w:szCs w:val="24"/>
        </w:rPr>
        <w:t>Pemerintah</w:t>
      </w:r>
      <w:r w:rsidRPr="0060722F">
        <w:rPr>
          <w:rFonts w:ascii="Bookman Old Style" w:hAnsi="Bookman Old Style"/>
          <w:spacing w:val="1"/>
          <w:sz w:val="24"/>
          <w:szCs w:val="24"/>
        </w:rPr>
        <w:t xml:space="preserve"> </w:t>
      </w:r>
      <w:r w:rsidRPr="0060722F">
        <w:rPr>
          <w:rFonts w:ascii="Bookman Old Style" w:hAnsi="Bookman Old Style"/>
          <w:sz w:val="24"/>
          <w:szCs w:val="24"/>
        </w:rPr>
        <w:t>Kabupaten Dompu,</w:t>
      </w:r>
      <w:r w:rsidRPr="0060722F">
        <w:rPr>
          <w:rFonts w:ascii="Bookman Old Style" w:hAnsi="Bookman Old Style"/>
          <w:spacing w:val="1"/>
          <w:sz w:val="24"/>
          <w:szCs w:val="24"/>
        </w:rPr>
        <w:t xml:space="preserve"> </w:t>
      </w:r>
      <w:r w:rsidRPr="0060722F">
        <w:rPr>
          <w:rFonts w:ascii="Bookman Old Style" w:hAnsi="Bookman Old Style"/>
          <w:sz w:val="24"/>
          <w:szCs w:val="24"/>
        </w:rPr>
        <w:t>Lembaga</w:t>
      </w:r>
      <w:r w:rsidRPr="0060722F">
        <w:rPr>
          <w:rFonts w:ascii="Bookman Old Style" w:hAnsi="Bookman Old Style"/>
          <w:spacing w:val="-74"/>
          <w:sz w:val="24"/>
          <w:szCs w:val="24"/>
        </w:rPr>
        <w:t xml:space="preserve"> </w:t>
      </w:r>
      <w:r w:rsidRPr="0060722F">
        <w:rPr>
          <w:rFonts w:ascii="Bookman Old Style" w:hAnsi="Bookman Old Style"/>
          <w:sz w:val="24"/>
          <w:szCs w:val="24"/>
        </w:rPr>
        <w:t>Kearsipan</w:t>
      </w:r>
      <w:r w:rsidRPr="0060722F">
        <w:rPr>
          <w:rFonts w:ascii="Bookman Old Style" w:hAnsi="Bookman Old Style"/>
          <w:spacing w:val="-2"/>
          <w:sz w:val="24"/>
          <w:szCs w:val="24"/>
        </w:rPr>
        <w:t xml:space="preserve"> </w:t>
      </w:r>
      <w:r w:rsidRPr="0060722F">
        <w:rPr>
          <w:rFonts w:ascii="Bookman Old Style" w:hAnsi="Bookman Old Style"/>
          <w:sz w:val="24"/>
          <w:szCs w:val="24"/>
        </w:rPr>
        <w:t>Daerah</w:t>
      </w:r>
      <w:r w:rsidRPr="0060722F">
        <w:rPr>
          <w:rFonts w:ascii="Bookman Old Style" w:hAnsi="Bookman Old Style"/>
          <w:spacing w:val="-1"/>
          <w:sz w:val="24"/>
          <w:szCs w:val="24"/>
        </w:rPr>
        <w:t xml:space="preserve"> </w:t>
      </w:r>
      <w:r w:rsidRPr="0060722F">
        <w:rPr>
          <w:rFonts w:ascii="Bookman Old Style" w:hAnsi="Bookman Old Style"/>
          <w:sz w:val="24"/>
          <w:szCs w:val="24"/>
        </w:rPr>
        <w:t>melaksanakan</w:t>
      </w:r>
      <w:r w:rsidRPr="0060722F">
        <w:rPr>
          <w:rFonts w:ascii="Bookman Old Style" w:hAnsi="Bookman Old Style"/>
          <w:spacing w:val="-1"/>
          <w:sz w:val="24"/>
          <w:szCs w:val="24"/>
        </w:rPr>
        <w:t xml:space="preserve"> </w:t>
      </w:r>
      <w:r w:rsidRPr="0060722F">
        <w:rPr>
          <w:rFonts w:ascii="Bookman Old Style" w:hAnsi="Bookman Old Style"/>
          <w:sz w:val="24"/>
          <w:szCs w:val="24"/>
        </w:rPr>
        <w:t>monitoring</w:t>
      </w:r>
      <w:r w:rsidRPr="0060722F">
        <w:rPr>
          <w:rFonts w:ascii="Bookman Old Style" w:hAnsi="Bookman Old Style"/>
          <w:spacing w:val="-4"/>
          <w:sz w:val="24"/>
          <w:szCs w:val="24"/>
        </w:rPr>
        <w:t xml:space="preserve"> </w:t>
      </w:r>
      <w:r w:rsidRPr="0060722F">
        <w:rPr>
          <w:rFonts w:ascii="Bookman Old Style" w:hAnsi="Bookman Old Style"/>
          <w:sz w:val="24"/>
          <w:szCs w:val="24"/>
        </w:rPr>
        <w:t>dan</w:t>
      </w:r>
      <w:r w:rsidRPr="0060722F">
        <w:rPr>
          <w:rFonts w:ascii="Bookman Old Style" w:hAnsi="Bookman Old Style"/>
          <w:spacing w:val="-1"/>
          <w:sz w:val="24"/>
          <w:szCs w:val="24"/>
        </w:rPr>
        <w:t xml:space="preserve"> </w:t>
      </w:r>
      <w:r w:rsidRPr="0060722F">
        <w:rPr>
          <w:rFonts w:ascii="Bookman Old Style" w:hAnsi="Bookman Old Style"/>
          <w:sz w:val="24"/>
          <w:szCs w:val="24"/>
        </w:rPr>
        <w:t>evaluasi.</w:t>
      </w:r>
    </w:p>
    <w:p w14:paraId="6183B77D" w14:textId="77777777" w:rsidR="0060722F" w:rsidRPr="0060722F" w:rsidRDefault="0060722F" w:rsidP="0060722F">
      <w:pPr>
        <w:pStyle w:val="ListParagraph"/>
        <w:numPr>
          <w:ilvl w:val="1"/>
          <w:numId w:val="13"/>
        </w:numPr>
        <w:tabs>
          <w:tab w:val="left" w:pos="1861"/>
        </w:tabs>
        <w:kinsoku w:val="0"/>
        <w:overflowPunct w:val="0"/>
        <w:adjustRightInd w:val="0"/>
        <w:spacing w:before="138" w:line="360" w:lineRule="auto"/>
        <w:ind w:right="64"/>
        <w:jc w:val="both"/>
        <w:rPr>
          <w:rFonts w:ascii="Bookman Old Style" w:hAnsi="Bookman Old Style"/>
          <w:sz w:val="24"/>
          <w:szCs w:val="24"/>
        </w:rPr>
      </w:pPr>
      <w:r w:rsidRPr="0060722F">
        <w:rPr>
          <w:rFonts w:ascii="Bookman Old Style" w:hAnsi="Bookman Old Style"/>
          <w:sz w:val="24"/>
          <w:szCs w:val="24"/>
        </w:rPr>
        <w:t>Monitoring dan evaluasi dilakukan untuk mengukur sejauh mana pemanfaatan SRIKANDI dalam pengelolaan Arsip Dinamis berbasis elektronik di tiap OPD dan sekolah.</w:t>
      </w:r>
    </w:p>
    <w:p w14:paraId="15232010" w14:textId="77777777" w:rsidR="0060722F" w:rsidRPr="0060722F" w:rsidRDefault="0060722F" w:rsidP="0060722F">
      <w:pPr>
        <w:pStyle w:val="ListParagraph"/>
        <w:numPr>
          <w:ilvl w:val="1"/>
          <w:numId w:val="13"/>
        </w:numPr>
        <w:tabs>
          <w:tab w:val="left" w:pos="1861"/>
        </w:tabs>
        <w:kinsoku w:val="0"/>
        <w:overflowPunct w:val="0"/>
        <w:adjustRightInd w:val="0"/>
        <w:spacing w:before="138" w:line="360" w:lineRule="auto"/>
        <w:ind w:right="64"/>
        <w:jc w:val="both"/>
        <w:rPr>
          <w:rFonts w:ascii="Bookman Old Style" w:hAnsi="Bookman Old Style"/>
          <w:sz w:val="24"/>
          <w:szCs w:val="24"/>
        </w:rPr>
      </w:pPr>
      <w:r w:rsidRPr="0060722F">
        <w:rPr>
          <w:rFonts w:ascii="Bookman Old Style" w:hAnsi="Bookman Old Style"/>
          <w:sz w:val="24"/>
          <w:szCs w:val="24"/>
        </w:rPr>
        <w:t>Lembaga Kearsipan Daerah melaporkan hasil monitoring dan evaluasi penerapan SRIKANDI dilingkungan Pemerintah Kabupaten Dompu kepada Bupati dan ANRI.</w:t>
      </w:r>
    </w:p>
    <w:p w14:paraId="7F91BDA1" w14:textId="77777777" w:rsidR="0060722F" w:rsidRPr="0060722F" w:rsidRDefault="0060722F" w:rsidP="0060722F">
      <w:pPr>
        <w:pStyle w:val="BodyText"/>
        <w:kinsoku w:val="0"/>
        <w:overflowPunct w:val="0"/>
        <w:spacing w:before="2"/>
        <w:rPr>
          <w:rFonts w:ascii="Bookman Old Style" w:hAnsi="Bookman Old Style"/>
        </w:rPr>
      </w:pPr>
    </w:p>
    <w:p w14:paraId="1524D60F" w14:textId="77777777" w:rsidR="0060722F" w:rsidRPr="0060722F" w:rsidRDefault="0060722F" w:rsidP="0060722F">
      <w:pPr>
        <w:pStyle w:val="ListParagraph"/>
        <w:numPr>
          <w:ilvl w:val="0"/>
          <w:numId w:val="13"/>
        </w:numPr>
        <w:tabs>
          <w:tab w:val="left" w:pos="1141"/>
        </w:tabs>
        <w:kinsoku w:val="0"/>
        <w:overflowPunct w:val="0"/>
        <w:adjustRightInd w:val="0"/>
        <w:ind w:hanging="721"/>
        <w:rPr>
          <w:rFonts w:ascii="Bookman Old Style" w:hAnsi="Bookman Old Style"/>
          <w:sz w:val="24"/>
          <w:szCs w:val="24"/>
        </w:rPr>
      </w:pPr>
      <w:r w:rsidRPr="0060722F">
        <w:rPr>
          <w:rFonts w:ascii="Bookman Old Style" w:hAnsi="Bookman Old Style"/>
          <w:sz w:val="24"/>
          <w:szCs w:val="24"/>
        </w:rPr>
        <w:t>Integrasi</w:t>
      </w:r>
      <w:r w:rsidRPr="0060722F">
        <w:rPr>
          <w:rFonts w:ascii="Bookman Old Style" w:hAnsi="Bookman Old Style"/>
          <w:spacing w:val="-5"/>
          <w:sz w:val="24"/>
          <w:szCs w:val="24"/>
        </w:rPr>
        <w:t xml:space="preserve"> </w:t>
      </w:r>
      <w:r w:rsidRPr="0060722F">
        <w:rPr>
          <w:rFonts w:ascii="Bookman Old Style" w:hAnsi="Bookman Old Style"/>
          <w:sz w:val="24"/>
          <w:szCs w:val="24"/>
        </w:rPr>
        <w:t>dan</w:t>
      </w:r>
      <w:r w:rsidRPr="0060722F">
        <w:rPr>
          <w:rFonts w:ascii="Bookman Old Style" w:hAnsi="Bookman Old Style"/>
          <w:spacing w:val="-4"/>
          <w:sz w:val="24"/>
          <w:szCs w:val="24"/>
        </w:rPr>
        <w:t xml:space="preserve"> </w:t>
      </w:r>
      <w:r w:rsidRPr="0060722F">
        <w:rPr>
          <w:rFonts w:ascii="Bookman Old Style" w:hAnsi="Bookman Old Style"/>
          <w:sz w:val="24"/>
          <w:szCs w:val="24"/>
        </w:rPr>
        <w:t>Pengembangan</w:t>
      </w:r>
      <w:r w:rsidRPr="0060722F">
        <w:rPr>
          <w:rFonts w:ascii="Bookman Old Style" w:hAnsi="Bookman Old Style"/>
          <w:spacing w:val="-4"/>
          <w:sz w:val="24"/>
          <w:szCs w:val="24"/>
        </w:rPr>
        <w:t xml:space="preserve"> </w:t>
      </w:r>
      <w:r w:rsidRPr="0060722F">
        <w:rPr>
          <w:rFonts w:ascii="Bookman Old Style" w:hAnsi="Bookman Old Style"/>
          <w:sz w:val="24"/>
          <w:szCs w:val="24"/>
        </w:rPr>
        <w:t>SRIKANDI</w:t>
      </w:r>
    </w:p>
    <w:p w14:paraId="4134A7A2" w14:textId="77777777" w:rsidR="0060722F" w:rsidRPr="0060722F" w:rsidRDefault="0060722F" w:rsidP="0060722F">
      <w:pPr>
        <w:pStyle w:val="ListParagraph"/>
        <w:numPr>
          <w:ilvl w:val="0"/>
          <w:numId w:val="13"/>
        </w:numPr>
        <w:tabs>
          <w:tab w:val="left" w:pos="1141"/>
        </w:tabs>
        <w:kinsoku w:val="0"/>
        <w:overflowPunct w:val="0"/>
        <w:adjustRightInd w:val="0"/>
        <w:ind w:hanging="721"/>
        <w:rPr>
          <w:rFonts w:ascii="Bookman Old Style" w:hAnsi="Bookman Old Style"/>
          <w:sz w:val="24"/>
          <w:szCs w:val="24"/>
        </w:rPr>
        <w:sectPr w:rsidR="0060722F" w:rsidRPr="0060722F" w:rsidSect="006968B2">
          <w:type w:val="continuous"/>
          <w:pgSz w:w="12250" w:h="18730"/>
          <w:pgMar w:top="1440" w:right="1440" w:bottom="1440" w:left="1440" w:header="720" w:footer="720" w:gutter="0"/>
          <w:cols w:space="720"/>
          <w:noEndnote/>
        </w:sectPr>
      </w:pPr>
    </w:p>
    <w:p w14:paraId="1C0FD5CF" w14:textId="77777777" w:rsidR="0060722F" w:rsidRPr="0060722F" w:rsidRDefault="0060722F" w:rsidP="0060722F">
      <w:pPr>
        <w:pStyle w:val="ListParagraph"/>
        <w:numPr>
          <w:ilvl w:val="1"/>
          <w:numId w:val="13"/>
        </w:numPr>
        <w:tabs>
          <w:tab w:val="left" w:pos="1861"/>
        </w:tabs>
        <w:kinsoku w:val="0"/>
        <w:overflowPunct w:val="0"/>
        <w:adjustRightInd w:val="0"/>
        <w:spacing w:before="74" w:line="362" w:lineRule="auto"/>
        <w:ind w:right="64" w:hanging="733"/>
        <w:jc w:val="both"/>
        <w:rPr>
          <w:rFonts w:ascii="Bookman Old Style" w:hAnsi="Bookman Old Style"/>
          <w:sz w:val="24"/>
          <w:szCs w:val="24"/>
        </w:rPr>
      </w:pPr>
      <w:r w:rsidRPr="0060722F">
        <w:rPr>
          <w:rFonts w:ascii="Bookman Old Style" w:hAnsi="Bookman Old Style"/>
          <w:sz w:val="24"/>
          <w:szCs w:val="24"/>
        </w:rPr>
        <w:lastRenderedPageBreak/>
        <w:t>SRIKANDI terintegrasi secara nasional pada pusat data nasional</w:t>
      </w:r>
      <w:r w:rsidRPr="0060722F">
        <w:rPr>
          <w:rFonts w:ascii="Bookman Old Style" w:hAnsi="Bookman Old Style"/>
          <w:spacing w:val="-74"/>
          <w:sz w:val="24"/>
          <w:szCs w:val="24"/>
        </w:rPr>
        <w:t xml:space="preserve"> </w:t>
      </w:r>
      <w:r w:rsidRPr="0060722F">
        <w:rPr>
          <w:rFonts w:ascii="Bookman Old Style" w:hAnsi="Bookman Old Style"/>
          <w:sz w:val="24"/>
          <w:szCs w:val="24"/>
        </w:rPr>
        <w:t>yang</w:t>
      </w:r>
      <w:r w:rsidRPr="0060722F">
        <w:rPr>
          <w:rFonts w:ascii="Bookman Old Style" w:hAnsi="Bookman Old Style"/>
          <w:spacing w:val="-5"/>
          <w:sz w:val="24"/>
          <w:szCs w:val="24"/>
        </w:rPr>
        <w:t xml:space="preserve"> </w:t>
      </w:r>
      <w:r w:rsidRPr="0060722F">
        <w:rPr>
          <w:rFonts w:ascii="Bookman Old Style" w:hAnsi="Bookman Old Style"/>
          <w:sz w:val="24"/>
          <w:szCs w:val="24"/>
        </w:rPr>
        <w:t>dikelola</w:t>
      </w:r>
      <w:r w:rsidRPr="0060722F">
        <w:rPr>
          <w:rFonts w:ascii="Bookman Old Style" w:hAnsi="Bookman Old Style"/>
          <w:spacing w:val="-2"/>
          <w:sz w:val="24"/>
          <w:szCs w:val="24"/>
        </w:rPr>
        <w:t xml:space="preserve"> </w:t>
      </w:r>
      <w:r w:rsidRPr="0060722F">
        <w:rPr>
          <w:rFonts w:ascii="Bookman Old Style" w:hAnsi="Bookman Old Style"/>
          <w:sz w:val="24"/>
          <w:szCs w:val="24"/>
        </w:rPr>
        <w:t>oleh</w:t>
      </w:r>
      <w:r w:rsidRPr="0060722F">
        <w:rPr>
          <w:rFonts w:ascii="Bookman Old Style" w:hAnsi="Bookman Old Style"/>
          <w:spacing w:val="-1"/>
          <w:sz w:val="24"/>
          <w:szCs w:val="24"/>
        </w:rPr>
        <w:t xml:space="preserve"> </w:t>
      </w:r>
      <w:r w:rsidRPr="0060722F">
        <w:rPr>
          <w:rFonts w:ascii="Bookman Old Style" w:hAnsi="Bookman Old Style"/>
          <w:sz w:val="24"/>
          <w:szCs w:val="24"/>
        </w:rPr>
        <w:t>Kementrian</w:t>
      </w:r>
      <w:r w:rsidRPr="0060722F">
        <w:rPr>
          <w:rFonts w:ascii="Bookman Old Style" w:hAnsi="Bookman Old Style"/>
          <w:spacing w:val="-1"/>
          <w:sz w:val="24"/>
          <w:szCs w:val="24"/>
        </w:rPr>
        <w:t xml:space="preserve"> </w:t>
      </w:r>
      <w:r w:rsidRPr="0060722F">
        <w:rPr>
          <w:rFonts w:ascii="Bookman Old Style" w:hAnsi="Bookman Old Style"/>
          <w:sz w:val="24"/>
          <w:szCs w:val="24"/>
        </w:rPr>
        <w:t>Komunikasi</w:t>
      </w:r>
      <w:r w:rsidRPr="0060722F">
        <w:rPr>
          <w:rFonts w:ascii="Bookman Old Style" w:hAnsi="Bookman Old Style"/>
          <w:spacing w:val="-2"/>
          <w:sz w:val="24"/>
          <w:szCs w:val="24"/>
        </w:rPr>
        <w:t xml:space="preserve"> </w:t>
      </w:r>
      <w:r w:rsidRPr="0060722F">
        <w:rPr>
          <w:rFonts w:ascii="Bookman Old Style" w:hAnsi="Bookman Old Style"/>
          <w:sz w:val="24"/>
          <w:szCs w:val="24"/>
        </w:rPr>
        <w:t>dan</w:t>
      </w:r>
      <w:r w:rsidRPr="0060722F">
        <w:rPr>
          <w:rFonts w:ascii="Bookman Old Style" w:hAnsi="Bookman Old Style"/>
          <w:spacing w:val="-1"/>
          <w:sz w:val="24"/>
          <w:szCs w:val="24"/>
        </w:rPr>
        <w:t xml:space="preserve"> </w:t>
      </w:r>
      <w:r w:rsidRPr="0060722F">
        <w:rPr>
          <w:rFonts w:ascii="Bookman Old Style" w:hAnsi="Bookman Old Style"/>
          <w:sz w:val="24"/>
          <w:szCs w:val="24"/>
        </w:rPr>
        <w:t>Informasi.</w:t>
      </w:r>
    </w:p>
    <w:p w14:paraId="268A2584" w14:textId="77777777" w:rsidR="0060722F" w:rsidRPr="0060722F" w:rsidRDefault="0060722F" w:rsidP="0060722F">
      <w:pPr>
        <w:pStyle w:val="ListParagraph"/>
        <w:numPr>
          <w:ilvl w:val="1"/>
          <w:numId w:val="13"/>
        </w:numPr>
        <w:tabs>
          <w:tab w:val="left" w:pos="1861"/>
        </w:tabs>
        <w:kinsoku w:val="0"/>
        <w:overflowPunct w:val="0"/>
        <w:adjustRightInd w:val="0"/>
        <w:spacing w:line="360" w:lineRule="auto"/>
        <w:ind w:right="64" w:hanging="733"/>
        <w:jc w:val="both"/>
        <w:rPr>
          <w:rFonts w:ascii="Bookman Old Style" w:hAnsi="Bookman Old Style"/>
          <w:sz w:val="24"/>
          <w:szCs w:val="24"/>
        </w:rPr>
      </w:pPr>
      <w:r w:rsidRPr="0060722F">
        <w:rPr>
          <w:rFonts w:ascii="Bookman Old Style" w:hAnsi="Bookman Old Style"/>
          <w:sz w:val="24"/>
          <w:szCs w:val="24"/>
        </w:rPr>
        <w:t>Pengembangan</w:t>
      </w:r>
      <w:r w:rsidRPr="0060722F">
        <w:rPr>
          <w:rFonts w:ascii="Bookman Old Style" w:hAnsi="Bookman Old Style"/>
          <w:spacing w:val="1"/>
          <w:sz w:val="24"/>
          <w:szCs w:val="24"/>
        </w:rPr>
        <w:t xml:space="preserve"> </w:t>
      </w:r>
      <w:r w:rsidRPr="0060722F">
        <w:rPr>
          <w:rFonts w:ascii="Bookman Old Style" w:hAnsi="Bookman Old Style"/>
          <w:sz w:val="24"/>
          <w:szCs w:val="24"/>
        </w:rPr>
        <w:t>SRIKANDI</w:t>
      </w:r>
      <w:r w:rsidRPr="0060722F">
        <w:rPr>
          <w:rFonts w:ascii="Bookman Old Style" w:hAnsi="Bookman Old Style"/>
          <w:spacing w:val="1"/>
          <w:sz w:val="24"/>
          <w:szCs w:val="24"/>
        </w:rPr>
        <w:t xml:space="preserve"> </w:t>
      </w:r>
      <w:r w:rsidRPr="0060722F">
        <w:rPr>
          <w:rFonts w:ascii="Bookman Old Style" w:hAnsi="Bookman Old Style"/>
          <w:sz w:val="24"/>
          <w:szCs w:val="24"/>
        </w:rPr>
        <w:t>dilaksanakan</w:t>
      </w:r>
      <w:r w:rsidRPr="0060722F">
        <w:rPr>
          <w:rFonts w:ascii="Bookman Old Style" w:hAnsi="Bookman Old Style"/>
          <w:spacing w:val="1"/>
          <w:sz w:val="24"/>
          <w:szCs w:val="24"/>
        </w:rPr>
        <w:t xml:space="preserve"> </w:t>
      </w:r>
      <w:r w:rsidRPr="0060722F">
        <w:rPr>
          <w:rFonts w:ascii="Bookman Old Style" w:hAnsi="Bookman Old Style"/>
          <w:sz w:val="24"/>
          <w:szCs w:val="24"/>
        </w:rPr>
        <w:t>oleh</w:t>
      </w:r>
      <w:r w:rsidRPr="0060722F">
        <w:rPr>
          <w:rFonts w:ascii="Bookman Old Style" w:hAnsi="Bookman Old Style"/>
          <w:spacing w:val="1"/>
          <w:sz w:val="24"/>
          <w:szCs w:val="24"/>
        </w:rPr>
        <w:t xml:space="preserve"> </w:t>
      </w:r>
      <w:r w:rsidRPr="0060722F">
        <w:rPr>
          <w:rFonts w:ascii="Bookman Old Style" w:hAnsi="Bookman Old Style"/>
          <w:sz w:val="24"/>
          <w:szCs w:val="24"/>
        </w:rPr>
        <w:t>Arsip</w:t>
      </w:r>
      <w:r w:rsidRPr="0060722F">
        <w:rPr>
          <w:rFonts w:ascii="Bookman Old Style" w:hAnsi="Bookman Old Style"/>
          <w:spacing w:val="1"/>
          <w:sz w:val="24"/>
          <w:szCs w:val="24"/>
        </w:rPr>
        <w:t xml:space="preserve"> </w:t>
      </w:r>
      <w:r w:rsidRPr="0060722F">
        <w:rPr>
          <w:rFonts w:ascii="Bookman Old Style" w:hAnsi="Bookman Old Style"/>
          <w:sz w:val="24"/>
          <w:szCs w:val="24"/>
        </w:rPr>
        <w:t>Nasional</w:t>
      </w:r>
      <w:r w:rsidRPr="0060722F">
        <w:rPr>
          <w:rFonts w:ascii="Bookman Old Style" w:hAnsi="Bookman Old Style"/>
          <w:spacing w:val="1"/>
          <w:sz w:val="24"/>
          <w:szCs w:val="24"/>
        </w:rPr>
        <w:t xml:space="preserve"> </w:t>
      </w:r>
      <w:r w:rsidRPr="0060722F">
        <w:rPr>
          <w:rFonts w:ascii="Bookman Old Style" w:hAnsi="Bookman Old Style"/>
          <w:sz w:val="24"/>
          <w:szCs w:val="24"/>
        </w:rPr>
        <w:t>Indonesia,</w:t>
      </w:r>
      <w:r w:rsidRPr="0060722F">
        <w:rPr>
          <w:rFonts w:ascii="Bookman Old Style" w:hAnsi="Bookman Old Style"/>
          <w:spacing w:val="1"/>
          <w:sz w:val="24"/>
          <w:szCs w:val="24"/>
        </w:rPr>
        <w:t xml:space="preserve"> </w:t>
      </w:r>
      <w:r w:rsidRPr="0060722F">
        <w:rPr>
          <w:rFonts w:ascii="Bookman Old Style" w:hAnsi="Bookman Old Style"/>
          <w:sz w:val="24"/>
          <w:szCs w:val="24"/>
        </w:rPr>
        <w:t>Kementrian Komunikasi dan Informasi, Kementrian</w:t>
      </w:r>
      <w:r w:rsidRPr="0060722F">
        <w:rPr>
          <w:rFonts w:ascii="Bookman Old Style" w:hAnsi="Bookman Old Style"/>
          <w:spacing w:val="1"/>
          <w:sz w:val="24"/>
          <w:szCs w:val="24"/>
        </w:rPr>
        <w:t xml:space="preserve"> </w:t>
      </w:r>
      <w:r w:rsidRPr="0060722F">
        <w:rPr>
          <w:rFonts w:ascii="Bookman Old Style" w:hAnsi="Bookman Old Style"/>
          <w:sz w:val="24"/>
          <w:szCs w:val="24"/>
        </w:rPr>
        <w:t>Pendayagunaan Aparatur Negara dan Reformasi Birokrasi serta</w:t>
      </w:r>
      <w:r w:rsidRPr="0060722F">
        <w:rPr>
          <w:rFonts w:ascii="Bookman Old Style" w:hAnsi="Bookman Old Style"/>
          <w:spacing w:val="1"/>
          <w:sz w:val="24"/>
          <w:szCs w:val="24"/>
        </w:rPr>
        <w:t xml:space="preserve"> </w:t>
      </w:r>
      <w:r w:rsidRPr="0060722F">
        <w:rPr>
          <w:rFonts w:ascii="Bookman Old Style" w:hAnsi="Bookman Old Style"/>
          <w:sz w:val="24"/>
          <w:szCs w:val="24"/>
        </w:rPr>
        <w:t>Badan</w:t>
      </w:r>
      <w:r w:rsidRPr="0060722F">
        <w:rPr>
          <w:rFonts w:ascii="Bookman Old Style" w:hAnsi="Bookman Old Style"/>
          <w:spacing w:val="1"/>
          <w:sz w:val="24"/>
          <w:szCs w:val="24"/>
        </w:rPr>
        <w:t xml:space="preserve"> </w:t>
      </w:r>
      <w:r w:rsidRPr="0060722F">
        <w:rPr>
          <w:rFonts w:ascii="Bookman Old Style" w:hAnsi="Bookman Old Style"/>
          <w:sz w:val="24"/>
          <w:szCs w:val="24"/>
        </w:rPr>
        <w:t>Siber</w:t>
      </w:r>
      <w:r w:rsidRPr="0060722F">
        <w:rPr>
          <w:rFonts w:ascii="Bookman Old Style" w:hAnsi="Bookman Old Style"/>
          <w:spacing w:val="1"/>
          <w:sz w:val="24"/>
          <w:szCs w:val="24"/>
        </w:rPr>
        <w:t xml:space="preserve"> </w:t>
      </w:r>
      <w:r w:rsidRPr="0060722F">
        <w:rPr>
          <w:rFonts w:ascii="Bookman Old Style" w:hAnsi="Bookman Old Style"/>
          <w:sz w:val="24"/>
          <w:szCs w:val="24"/>
        </w:rPr>
        <w:t>dan</w:t>
      </w:r>
      <w:r w:rsidRPr="0060722F">
        <w:rPr>
          <w:rFonts w:ascii="Bookman Old Style" w:hAnsi="Bookman Old Style"/>
          <w:spacing w:val="1"/>
          <w:sz w:val="24"/>
          <w:szCs w:val="24"/>
        </w:rPr>
        <w:t xml:space="preserve"> </w:t>
      </w:r>
      <w:r w:rsidRPr="0060722F">
        <w:rPr>
          <w:rFonts w:ascii="Bookman Old Style" w:hAnsi="Bookman Old Style"/>
          <w:sz w:val="24"/>
          <w:szCs w:val="24"/>
        </w:rPr>
        <w:t>Sandi</w:t>
      </w:r>
      <w:r w:rsidRPr="0060722F">
        <w:rPr>
          <w:rFonts w:ascii="Bookman Old Style" w:hAnsi="Bookman Old Style"/>
          <w:spacing w:val="1"/>
          <w:sz w:val="24"/>
          <w:szCs w:val="24"/>
        </w:rPr>
        <w:t xml:space="preserve"> </w:t>
      </w:r>
      <w:r w:rsidRPr="0060722F">
        <w:rPr>
          <w:rFonts w:ascii="Bookman Old Style" w:hAnsi="Bookman Old Style"/>
          <w:sz w:val="24"/>
          <w:szCs w:val="24"/>
        </w:rPr>
        <w:t>Negara</w:t>
      </w:r>
      <w:r w:rsidRPr="0060722F">
        <w:rPr>
          <w:rFonts w:ascii="Bookman Old Style" w:hAnsi="Bookman Old Style"/>
          <w:spacing w:val="1"/>
          <w:sz w:val="24"/>
          <w:szCs w:val="24"/>
        </w:rPr>
        <w:t xml:space="preserve"> </w:t>
      </w:r>
      <w:r w:rsidRPr="0060722F">
        <w:rPr>
          <w:rFonts w:ascii="Bookman Old Style" w:hAnsi="Bookman Old Style"/>
          <w:sz w:val="24"/>
          <w:szCs w:val="24"/>
        </w:rPr>
        <w:t>yang</w:t>
      </w:r>
      <w:r w:rsidRPr="0060722F">
        <w:rPr>
          <w:rFonts w:ascii="Bookman Old Style" w:hAnsi="Bookman Old Style"/>
          <w:spacing w:val="1"/>
          <w:sz w:val="24"/>
          <w:szCs w:val="24"/>
        </w:rPr>
        <w:t xml:space="preserve"> </w:t>
      </w:r>
      <w:r w:rsidRPr="0060722F">
        <w:rPr>
          <w:rFonts w:ascii="Bookman Old Style" w:hAnsi="Bookman Old Style"/>
          <w:sz w:val="24"/>
          <w:szCs w:val="24"/>
        </w:rPr>
        <w:t>dikembangkan</w:t>
      </w:r>
      <w:r w:rsidRPr="0060722F">
        <w:rPr>
          <w:rFonts w:ascii="Bookman Old Style" w:hAnsi="Bookman Old Style"/>
          <w:spacing w:val="1"/>
          <w:sz w:val="24"/>
          <w:szCs w:val="24"/>
        </w:rPr>
        <w:t xml:space="preserve"> </w:t>
      </w:r>
      <w:r w:rsidRPr="0060722F">
        <w:rPr>
          <w:rFonts w:ascii="Bookman Old Style" w:hAnsi="Bookman Old Style"/>
          <w:sz w:val="24"/>
          <w:szCs w:val="24"/>
        </w:rPr>
        <w:t>secara</w:t>
      </w:r>
      <w:r w:rsidRPr="0060722F">
        <w:rPr>
          <w:rFonts w:ascii="Bookman Old Style" w:hAnsi="Bookman Old Style"/>
          <w:spacing w:val="1"/>
          <w:sz w:val="24"/>
          <w:szCs w:val="24"/>
        </w:rPr>
        <w:t xml:space="preserve"> </w:t>
      </w:r>
      <w:r w:rsidRPr="0060722F">
        <w:rPr>
          <w:rFonts w:ascii="Bookman Old Style" w:hAnsi="Bookman Old Style"/>
          <w:sz w:val="24"/>
          <w:szCs w:val="24"/>
        </w:rPr>
        <w:t>bertahap</w:t>
      </w:r>
      <w:r w:rsidRPr="0060722F">
        <w:rPr>
          <w:rFonts w:ascii="Bookman Old Style" w:hAnsi="Bookman Old Style"/>
          <w:spacing w:val="1"/>
          <w:sz w:val="24"/>
          <w:szCs w:val="24"/>
        </w:rPr>
        <w:t xml:space="preserve"> </w:t>
      </w:r>
      <w:r w:rsidRPr="0060722F">
        <w:rPr>
          <w:rFonts w:ascii="Bookman Old Style" w:hAnsi="Bookman Old Style"/>
          <w:sz w:val="24"/>
          <w:szCs w:val="24"/>
        </w:rPr>
        <w:t>untuk</w:t>
      </w:r>
      <w:r w:rsidRPr="0060722F">
        <w:rPr>
          <w:rFonts w:ascii="Bookman Old Style" w:hAnsi="Bookman Old Style"/>
          <w:spacing w:val="1"/>
          <w:sz w:val="24"/>
          <w:szCs w:val="24"/>
        </w:rPr>
        <w:t xml:space="preserve"> </w:t>
      </w:r>
      <w:r w:rsidRPr="0060722F">
        <w:rPr>
          <w:rFonts w:ascii="Bookman Old Style" w:hAnsi="Bookman Old Style"/>
          <w:sz w:val="24"/>
          <w:szCs w:val="24"/>
        </w:rPr>
        <w:t>dapat</w:t>
      </w:r>
      <w:r w:rsidRPr="0060722F">
        <w:rPr>
          <w:rFonts w:ascii="Bookman Old Style" w:hAnsi="Bookman Old Style"/>
          <w:spacing w:val="1"/>
          <w:sz w:val="24"/>
          <w:szCs w:val="24"/>
        </w:rPr>
        <w:t xml:space="preserve"> </w:t>
      </w:r>
      <w:r w:rsidRPr="0060722F">
        <w:rPr>
          <w:rFonts w:ascii="Bookman Old Style" w:hAnsi="Bookman Old Style"/>
          <w:sz w:val="24"/>
          <w:szCs w:val="24"/>
        </w:rPr>
        <w:t>diintegrasikan</w:t>
      </w:r>
      <w:r w:rsidRPr="0060722F">
        <w:rPr>
          <w:rFonts w:ascii="Bookman Old Style" w:hAnsi="Bookman Old Style"/>
          <w:spacing w:val="1"/>
          <w:sz w:val="24"/>
          <w:szCs w:val="24"/>
        </w:rPr>
        <w:t xml:space="preserve"> </w:t>
      </w:r>
      <w:r w:rsidRPr="0060722F">
        <w:rPr>
          <w:rFonts w:ascii="Bookman Old Style" w:hAnsi="Bookman Old Style"/>
          <w:sz w:val="24"/>
          <w:szCs w:val="24"/>
        </w:rPr>
        <w:t>dengan</w:t>
      </w:r>
      <w:r w:rsidRPr="0060722F">
        <w:rPr>
          <w:rFonts w:ascii="Bookman Old Style" w:hAnsi="Bookman Old Style"/>
          <w:spacing w:val="1"/>
          <w:sz w:val="24"/>
          <w:szCs w:val="24"/>
        </w:rPr>
        <w:t xml:space="preserve"> </w:t>
      </w:r>
      <w:r w:rsidRPr="0060722F">
        <w:rPr>
          <w:rFonts w:ascii="Bookman Old Style" w:hAnsi="Bookman Old Style"/>
          <w:sz w:val="24"/>
          <w:szCs w:val="24"/>
        </w:rPr>
        <w:t>aplikasi</w:t>
      </w:r>
      <w:r w:rsidRPr="0060722F">
        <w:rPr>
          <w:rFonts w:ascii="Bookman Old Style" w:hAnsi="Bookman Old Style"/>
          <w:spacing w:val="1"/>
          <w:sz w:val="24"/>
          <w:szCs w:val="24"/>
        </w:rPr>
        <w:t xml:space="preserve"> </w:t>
      </w:r>
      <w:r w:rsidRPr="0060722F">
        <w:rPr>
          <w:rFonts w:ascii="Bookman Old Style" w:hAnsi="Bookman Old Style"/>
          <w:sz w:val="24"/>
          <w:szCs w:val="24"/>
        </w:rPr>
        <w:t>umum</w:t>
      </w:r>
      <w:r w:rsidRPr="0060722F">
        <w:rPr>
          <w:rFonts w:ascii="Bookman Old Style" w:hAnsi="Bookman Old Style"/>
          <w:spacing w:val="-74"/>
          <w:sz w:val="24"/>
          <w:szCs w:val="24"/>
        </w:rPr>
        <w:t xml:space="preserve"> </w:t>
      </w:r>
      <w:r w:rsidRPr="0060722F">
        <w:rPr>
          <w:rFonts w:ascii="Bookman Old Style" w:hAnsi="Bookman Old Style"/>
          <w:sz w:val="24"/>
          <w:szCs w:val="24"/>
        </w:rPr>
        <w:t>lainnya</w:t>
      </w:r>
      <w:r w:rsidRPr="0060722F">
        <w:rPr>
          <w:rFonts w:ascii="Bookman Old Style" w:hAnsi="Bookman Old Style"/>
          <w:spacing w:val="1"/>
          <w:sz w:val="24"/>
          <w:szCs w:val="24"/>
        </w:rPr>
        <w:t xml:space="preserve"> </w:t>
      </w:r>
      <w:r w:rsidRPr="0060722F">
        <w:rPr>
          <w:rFonts w:ascii="Bookman Old Style" w:hAnsi="Bookman Old Style"/>
          <w:sz w:val="24"/>
          <w:szCs w:val="24"/>
        </w:rPr>
        <w:t>agar</w:t>
      </w:r>
      <w:r w:rsidRPr="0060722F">
        <w:rPr>
          <w:rFonts w:ascii="Bookman Old Style" w:hAnsi="Bookman Old Style"/>
          <w:spacing w:val="1"/>
          <w:sz w:val="24"/>
          <w:szCs w:val="24"/>
        </w:rPr>
        <w:t xml:space="preserve"> </w:t>
      </w:r>
      <w:r w:rsidRPr="0060722F">
        <w:rPr>
          <w:rFonts w:ascii="Bookman Old Style" w:hAnsi="Bookman Old Style"/>
          <w:sz w:val="24"/>
          <w:szCs w:val="24"/>
        </w:rPr>
        <w:t>penciptaan</w:t>
      </w:r>
      <w:r w:rsidRPr="0060722F">
        <w:rPr>
          <w:rFonts w:ascii="Bookman Old Style" w:hAnsi="Bookman Old Style"/>
          <w:spacing w:val="1"/>
          <w:sz w:val="24"/>
          <w:szCs w:val="24"/>
        </w:rPr>
        <w:t xml:space="preserve"> </w:t>
      </w:r>
      <w:r w:rsidRPr="0060722F">
        <w:rPr>
          <w:rFonts w:ascii="Bookman Old Style" w:hAnsi="Bookman Old Style"/>
          <w:sz w:val="24"/>
          <w:szCs w:val="24"/>
        </w:rPr>
        <w:t>arsip/informasi</w:t>
      </w:r>
      <w:r w:rsidRPr="0060722F">
        <w:rPr>
          <w:rFonts w:ascii="Bookman Old Style" w:hAnsi="Bookman Old Style"/>
          <w:spacing w:val="1"/>
          <w:sz w:val="24"/>
          <w:szCs w:val="24"/>
        </w:rPr>
        <w:t xml:space="preserve"> </w:t>
      </w:r>
      <w:r w:rsidRPr="0060722F">
        <w:rPr>
          <w:rFonts w:ascii="Bookman Old Style" w:hAnsi="Bookman Old Style"/>
          <w:sz w:val="24"/>
          <w:szCs w:val="24"/>
        </w:rPr>
        <w:t>dapat</w:t>
      </w:r>
      <w:r w:rsidRPr="0060722F">
        <w:rPr>
          <w:rFonts w:ascii="Bookman Old Style" w:hAnsi="Bookman Old Style"/>
          <w:spacing w:val="1"/>
          <w:sz w:val="24"/>
          <w:szCs w:val="24"/>
        </w:rPr>
        <w:t xml:space="preserve"> </w:t>
      </w:r>
      <w:r w:rsidRPr="0060722F">
        <w:rPr>
          <w:rFonts w:ascii="Bookman Old Style" w:hAnsi="Bookman Old Style"/>
          <w:sz w:val="24"/>
          <w:szCs w:val="24"/>
        </w:rPr>
        <w:t>terjamin</w:t>
      </w:r>
      <w:r w:rsidRPr="0060722F">
        <w:rPr>
          <w:rFonts w:ascii="Bookman Old Style" w:hAnsi="Bookman Old Style"/>
          <w:spacing w:val="1"/>
          <w:sz w:val="24"/>
          <w:szCs w:val="24"/>
        </w:rPr>
        <w:t xml:space="preserve"> </w:t>
      </w:r>
      <w:r w:rsidRPr="0060722F">
        <w:rPr>
          <w:rFonts w:ascii="Bookman Old Style" w:hAnsi="Bookman Old Style"/>
          <w:sz w:val="24"/>
          <w:szCs w:val="24"/>
        </w:rPr>
        <w:t>keautentikan,</w:t>
      </w:r>
      <w:r w:rsidRPr="0060722F">
        <w:rPr>
          <w:rFonts w:ascii="Bookman Old Style" w:hAnsi="Bookman Old Style"/>
          <w:spacing w:val="-3"/>
          <w:sz w:val="24"/>
          <w:szCs w:val="24"/>
        </w:rPr>
        <w:t xml:space="preserve"> </w:t>
      </w:r>
      <w:r w:rsidRPr="0060722F">
        <w:rPr>
          <w:rFonts w:ascii="Bookman Old Style" w:hAnsi="Bookman Old Style"/>
          <w:sz w:val="24"/>
          <w:szCs w:val="24"/>
        </w:rPr>
        <w:t>keutuhan</w:t>
      </w:r>
      <w:r w:rsidRPr="0060722F">
        <w:rPr>
          <w:rFonts w:ascii="Bookman Old Style" w:hAnsi="Bookman Old Style"/>
          <w:spacing w:val="-1"/>
          <w:sz w:val="24"/>
          <w:szCs w:val="24"/>
        </w:rPr>
        <w:t xml:space="preserve"> </w:t>
      </w:r>
      <w:r w:rsidRPr="0060722F">
        <w:rPr>
          <w:rFonts w:ascii="Bookman Old Style" w:hAnsi="Bookman Old Style"/>
          <w:sz w:val="24"/>
          <w:szCs w:val="24"/>
        </w:rPr>
        <w:t>dan keterpercayaan.</w:t>
      </w:r>
    </w:p>
    <w:p w14:paraId="1CCDFF17" w14:textId="77777777" w:rsidR="0060722F" w:rsidRPr="0060722F" w:rsidRDefault="0060722F" w:rsidP="0060722F">
      <w:pPr>
        <w:pStyle w:val="BodyText"/>
        <w:kinsoku w:val="0"/>
        <w:overflowPunct w:val="0"/>
        <w:spacing w:before="5"/>
        <w:rPr>
          <w:rFonts w:ascii="Bookman Old Style" w:hAnsi="Bookman Old Style"/>
        </w:rPr>
      </w:pPr>
    </w:p>
    <w:p w14:paraId="25BFC96F" w14:textId="77777777" w:rsidR="0060722F" w:rsidRPr="0060722F" w:rsidRDefault="0060722F" w:rsidP="0060722F">
      <w:pPr>
        <w:pStyle w:val="ListParagraph"/>
        <w:numPr>
          <w:ilvl w:val="0"/>
          <w:numId w:val="13"/>
        </w:numPr>
        <w:tabs>
          <w:tab w:val="left" w:pos="1141"/>
        </w:tabs>
        <w:kinsoku w:val="0"/>
        <w:overflowPunct w:val="0"/>
        <w:adjustRightInd w:val="0"/>
        <w:ind w:hanging="721"/>
        <w:rPr>
          <w:rFonts w:ascii="Bookman Old Style" w:hAnsi="Bookman Old Style"/>
          <w:sz w:val="24"/>
          <w:szCs w:val="24"/>
        </w:rPr>
      </w:pPr>
      <w:r w:rsidRPr="0060722F">
        <w:rPr>
          <w:rFonts w:ascii="Bookman Old Style" w:hAnsi="Bookman Old Style"/>
          <w:sz w:val="24"/>
          <w:szCs w:val="24"/>
        </w:rPr>
        <w:t>Penanggung</w:t>
      </w:r>
      <w:r w:rsidRPr="0060722F">
        <w:rPr>
          <w:rFonts w:ascii="Bookman Old Style" w:hAnsi="Bookman Old Style"/>
          <w:spacing w:val="-6"/>
          <w:sz w:val="24"/>
          <w:szCs w:val="24"/>
        </w:rPr>
        <w:t xml:space="preserve"> </w:t>
      </w:r>
      <w:r w:rsidRPr="0060722F">
        <w:rPr>
          <w:rFonts w:ascii="Bookman Old Style" w:hAnsi="Bookman Old Style"/>
          <w:sz w:val="24"/>
          <w:szCs w:val="24"/>
        </w:rPr>
        <w:t>Jawab</w:t>
      </w:r>
      <w:r w:rsidRPr="0060722F">
        <w:rPr>
          <w:rFonts w:ascii="Bookman Old Style" w:hAnsi="Bookman Old Style"/>
          <w:spacing w:val="-5"/>
          <w:sz w:val="24"/>
          <w:szCs w:val="24"/>
        </w:rPr>
        <w:t xml:space="preserve"> </w:t>
      </w:r>
      <w:r w:rsidRPr="0060722F">
        <w:rPr>
          <w:rFonts w:ascii="Bookman Old Style" w:hAnsi="Bookman Old Style"/>
          <w:sz w:val="24"/>
          <w:szCs w:val="24"/>
        </w:rPr>
        <w:t>SRIKANDI</w:t>
      </w:r>
    </w:p>
    <w:p w14:paraId="499F6404" w14:textId="77777777" w:rsidR="0060722F" w:rsidRPr="0060722F" w:rsidRDefault="0060722F" w:rsidP="0060722F">
      <w:pPr>
        <w:pStyle w:val="ListParagraph"/>
        <w:numPr>
          <w:ilvl w:val="1"/>
          <w:numId w:val="13"/>
        </w:numPr>
        <w:tabs>
          <w:tab w:val="left" w:pos="1861"/>
        </w:tabs>
        <w:kinsoku w:val="0"/>
        <w:overflowPunct w:val="0"/>
        <w:adjustRightInd w:val="0"/>
        <w:spacing w:before="142"/>
        <w:ind w:hanging="733"/>
        <w:rPr>
          <w:rFonts w:ascii="Bookman Old Style" w:hAnsi="Bookman Old Style"/>
          <w:sz w:val="24"/>
          <w:szCs w:val="24"/>
        </w:rPr>
      </w:pPr>
      <w:r w:rsidRPr="0060722F">
        <w:rPr>
          <w:rFonts w:ascii="Bookman Old Style" w:hAnsi="Bookman Old Style"/>
          <w:sz w:val="24"/>
          <w:szCs w:val="24"/>
        </w:rPr>
        <w:t>Penanggungjawab</w:t>
      </w:r>
      <w:r w:rsidRPr="0060722F">
        <w:rPr>
          <w:rFonts w:ascii="Bookman Old Style" w:hAnsi="Bookman Old Style"/>
          <w:spacing w:val="-7"/>
          <w:sz w:val="24"/>
          <w:szCs w:val="24"/>
        </w:rPr>
        <w:t xml:space="preserve"> </w:t>
      </w:r>
      <w:r w:rsidRPr="0060722F">
        <w:rPr>
          <w:rFonts w:ascii="Bookman Old Style" w:hAnsi="Bookman Old Style"/>
          <w:sz w:val="24"/>
          <w:szCs w:val="24"/>
        </w:rPr>
        <w:t>pengelolaan</w:t>
      </w:r>
      <w:r w:rsidRPr="0060722F">
        <w:rPr>
          <w:rFonts w:ascii="Bookman Old Style" w:hAnsi="Bookman Old Style"/>
          <w:spacing w:val="-4"/>
          <w:sz w:val="24"/>
          <w:szCs w:val="24"/>
        </w:rPr>
        <w:t xml:space="preserve"> </w:t>
      </w:r>
      <w:r w:rsidRPr="0060722F">
        <w:rPr>
          <w:rFonts w:ascii="Bookman Old Style" w:hAnsi="Bookman Old Style"/>
          <w:sz w:val="24"/>
          <w:szCs w:val="24"/>
        </w:rPr>
        <w:t>SRIKANDI,</w:t>
      </w:r>
      <w:r w:rsidRPr="0060722F">
        <w:rPr>
          <w:rFonts w:ascii="Bookman Old Style" w:hAnsi="Bookman Old Style"/>
          <w:spacing w:val="-2"/>
          <w:sz w:val="24"/>
          <w:szCs w:val="24"/>
        </w:rPr>
        <w:t xml:space="preserve"> </w:t>
      </w:r>
      <w:r w:rsidRPr="0060722F">
        <w:rPr>
          <w:rFonts w:ascii="Bookman Old Style" w:hAnsi="Bookman Old Style"/>
          <w:sz w:val="24"/>
          <w:szCs w:val="24"/>
        </w:rPr>
        <w:t>yaitu</w:t>
      </w:r>
      <w:r w:rsidRPr="0060722F">
        <w:rPr>
          <w:rFonts w:ascii="Bookman Old Style" w:hAnsi="Bookman Old Style"/>
          <w:spacing w:val="-5"/>
          <w:sz w:val="24"/>
          <w:szCs w:val="24"/>
        </w:rPr>
        <w:t xml:space="preserve"> </w:t>
      </w:r>
      <w:r w:rsidRPr="0060722F">
        <w:rPr>
          <w:rFonts w:ascii="Bookman Old Style" w:hAnsi="Bookman Old Style"/>
          <w:sz w:val="24"/>
          <w:szCs w:val="24"/>
        </w:rPr>
        <w:t>:</w:t>
      </w:r>
    </w:p>
    <w:p w14:paraId="02CCCC3E" w14:textId="77777777" w:rsidR="0060722F" w:rsidRPr="0060722F" w:rsidRDefault="0060722F" w:rsidP="0060722F">
      <w:pPr>
        <w:pStyle w:val="ListParagraph"/>
        <w:numPr>
          <w:ilvl w:val="2"/>
          <w:numId w:val="13"/>
        </w:numPr>
        <w:tabs>
          <w:tab w:val="left" w:pos="2401"/>
        </w:tabs>
        <w:kinsoku w:val="0"/>
        <w:overflowPunct w:val="0"/>
        <w:adjustRightInd w:val="0"/>
        <w:spacing w:before="143" w:line="357" w:lineRule="auto"/>
        <w:ind w:right="64"/>
        <w:jc w:val="both"/>
        <w:rPr>
          <w:rFonts w:ascii="Bookman Old Style" w:hAnsi="Bookman Old Style"/>
          <w:sz w:val="24"/>
          <w:szCs w:val="24"/>
        </w:rPr>
      </w:pPr>
      <w:r w:rsidRPr="0060722F">
        <w:rPr>
          <w:rFonts w:ascii="Bookman Old Style" w:hAnsi="Bookman Old Style"/>
          <w:sz w:val="24"/>
          <w:szCs w:val="24"/>
        </w:rPr>
        <w:t>Sekretaris</w:t>
      </w:r>
      <w:r w:rsidRPr="0060722F">
        <w:rPr>
          <w:rFonts w:ascii="Bookman Old Style" w:hAnsi="Bookman Old Style"/>
          <w:spacing w:val="1"/>
          <w:sz w:val="24"/>
          <w:szCs w:val="24"/>
        </w:rPr>
        <w:t xml:space="preserve"> </w:t>
      </w:r>
      <w:r w:rsidRPr="0060722F">
        <w:rPr>
          <w:rFonts w:ascii="Bookman Old Style" w:hAnsi="Bookman Old Style"/>
          <w:sz w:val="24"/>
          <w:szCs w:val="24"/>
        </w:rPr>
        <w:t>Daerah</w:t>
      </w:r>
      <w:r w:rsidRPr="0060722F">
        <w:rPr>
          <w:rFonts w:ascii="Bookman Old Style" w:hAnsi="Bookman Old Style"/>
          <w:spacing w:val="1"/>
          <w:sz w:val="24"/>
          <w:szCs w:val="24"/>
        </w:rPr>
        <w:t xml:space="preserve"> </w:t>
      </w:r>
      <w:r w:rsidRPr="0060722F">
        <w:rPr>
          <w:rFonts w:ascii="Bookman Old Style" w:hAnsi="Bookman Old Style"/>
          <w:sz w:val="24"/>
          <w:szCs w:val="24"/>
        </w:rPr>
        <w:t>sebagai</w:t>
      </w:r>
      <w:r w:rsidRPr="0060722F">
        <w:rPr>
          <w:rFonts w:ascii="Bookman Old Style" w:hAnsi="Bookman Old Style"/>
          <w:spacing w:val="1"/>
          <w:sz w:val="24"/>
          <w:szCs w:val="24"/>
        </w:rPr>
        <w:t xml:space="preserve"> </w:t>
      </w:r>
      <w:r w:rsidRPr="0060722F">
        <w:rPr>
          <w:rFonts w:ascii="Bookman Old Style" w:hAnsi="Bookman Old Style"/>
          <w:sz w:val="24"/>
          <w:szCs w:val="24"/>
        </w:rPr>
        <w:t>penanggungjawab</w:t>
      </w:r>
      <w:r w:rsidRPr="0060722F">
        <w:rPr>
          <w:rFonts w:ascii="Bookman Old Style" w:hAnsi="Bookman Old Style"/>
          <w:spacing w:val="1"/>
          <w:sz w:val="24"/>
          <w:szCs w:val="24"/>
        </w:rPr>
        <w:t xml:space="preserve"> </w:t>
      </w:r>
      <w:r w:rsidRPr="0060722F">
        <w:rPr>
          <w:rFonts w:ascii="Bookman Old Style" w:hAnsi="Bookman Old Style"/>
          <w:sz w:val="24"/>
          <w:szCs w:val="24"/>
        </w:rPr>
        <w:t>pengelolaan</w:t>
      </w:r>
      <w:r w:rsidRPr="0060722F">
        <w:rPr>
          <w:rFonts w:ascii="Bookman Old Style" w:hAnsi="Bookman Old Style"/>
          <w:spacing w:val="-74"/>
          <w:sz w:val="24"/>
          <w:szCs w:val="24"/>
        </w:rPr>
        <w:t xml:space="preserve"> </w:t>
      </w:r>
      <w:r w:rsidRPr="0060722F">
        <w:rPr>
          <w:rFonts w:ascii="Bookman Old Style" w:hAnsi="Bookman Old Style"/>
          <w:sz w:val="24"/>
          <w:szCs w:val="24"/>
        </w:rPr>
        <w:t>SRIKANDI.</w:t>
      </w:r>
    </w:p>
    <w:p w14:paraId="05C41163" w14:textId="77777777" w:rsidR="0060722F" w:rsidRPr="0060722F" w:rsidRDefault="0060722F" w:rsidP="0060722F">
      <w:pPr>
        <w:pStyle w:val="ListParagraph"/>
        <w:numPr>
          <w:ilvl w:val="2"/>
          <w:numId w:val="13"/>
        </w:numPr>
        <w:tabs>
          <w:tab w:val="left" w:pos="2401"/>
        </w:tabs>
        <w:kinsoku w:val="0"/>
        <w:overflowPunct w:val="0"/>
        <w:adjustRightInd w:val="0"/>
        <w:spacing w:before="4" w:line="362" w:lineRule="auto"/>
        <w:ind w:right="64"/>
        <w:jc w:val="both"/>
        <w:rPr>
          <w:rFonts w:ascii="Bookman Old Style" w:hAnsi="Bookman Old Style"/>
          <w:sz w:val="24"/>
          <w:szCs w:val="24"/>
        </w:rPr>
      </w:pPr>
      <w:r w:rsidRPr="0060722F">
        <w:rPr>
          <w:rFonts w:ascii="Bookman Old Style" w:hAnsi="Bookman Old Style"/>
          <w:sz w:val="24"/>
          <w:szCs w:val="24"/>
        </w:rPr>
        <w:t>Kepala</w:t>
      </w:r>
      <w:r w:rsidRPr="0060722F">
        <w:rPr>
          <w:rFonts w:ascii="Bookman Old Style" w:hAnsi="Bookman Old Style"/>
          <w:spacing w:val="1"/>
          <w:sz w:val="24"/>
          <w:szCs w:val="24"/>
        </w:rPr>
        <w:t xml:space="preserve"> </w:t>
      </w:r>
      <w:r w:rsidRPr="0060722F">
        <w:rPr>
          <w:rFonts w:ascii="Bookman Old Style" w:hAnsi="Bookman Old Style"/>
          <w:sz w:val="24"/>
          <w:szCs w:val="24"/>
        </w:rPr>
        <w:t>Dinas</w:t>
      </w:r>
      <w:r w:rsidRPr="0060722F">
        <w:rPr>
          <w:rFonts w:ascii="Bookman Old Style" w:hAnsi="Bookman Old Style"/>
          <w:spacing w:val="1"/>
          <w:sz w:val="24"/>
          <w:szCs w:val="24"/>
        </w:rPr>
        <w:t xml:space="preserve"> </w:t>
      </w:r>
      <w:r w:rsidRPr="0060722F">
        <w:rPr>
          <w:rFonts w:ascii="Bookman Old Style" w:hAnsi="Bookman Old Style"/>
          <w:sz w:val="24"/>
          <w:szCs w:val="24"/>
        </w:rPr>
        <w:t>Perpustakaan</w:t>
      </w:r>
      <w:r w:rsidRPr="0060722F">
        <w:rPr>
          <w:rFonts w:ascii="Bookman Old Style" w:hAnsi="Bookman Old Style"/>
          <w:spacing w:val="1"/>
          <w:sz w:val="24"/>
          <w:szCs w:val="24"/>
        </w:rPr>
        <w:t xml:space="preserve"> </w:t>
      </w:r>
      <w:r w:rsidRPr="0060722F">
        <w:rPr>
          <w:rFonts w:ascii="Bookman Old Style" w:hAnsi="Bookman Old Style"/>
          <w:sz w:val="24"/>
          <w:szCs w:val="24"/>
        </w:rPr>
        <w:t>dan</w:t>
      </w:r>
      <w:r w:rsidRPr="0060722F">
        <w:rPr>
          <w:rFonts w:ascii="Bookman Old Style" w:hAnsi="Bookman Old Style"/>
          <w:spacing w:val="1"/>
          <w:sz w:val="24"/>
          <w:szCs w:val="24"/>
        </w:rPr>
        <w:t xml:space="preserve"> </w:t>
      </w:r>
      <w:r w:rsidRPr="0060722F">
        <w:rPr>
          <w:rFonts w:ascii="Bookman Old Style" w:hAnsi="Bookman Old Style"/>
          <w:sz w:val="24"/>
          <w:szCs w:val="24"/>
        </w:rPr>
        <w:t>Kearsipan</w:t>
      </w:r>
      <w:r w:rsidRPr="0060722F">
        <w:rPr>
          <w:rFonts w:ascii="Bookman Old Style" w:hAnsi="Bookman Old Style"/>
          <w:spacing w:val="1"/>
          <w:sz w:val="24"/>
          <w:szCs w:val="24"/>
        </w:rPr>
        <w:t xml:space="preserve"> </w:t>
      </w:r>
      <w:r w:rsidRPr="0060722F">
        <w:rPr>
          <w:rFonts w:ascii="Bookman Old Style" w:hAnsi="Bookman Old Style"/>
          <w:sz w:val="24"/>
          <w:szCs w:val="24"/>
        </w:rPr>
        <w:t>sebagai</w:t>
      </w:r>
      <w:r w:rsidRPr="0060722F">
        <w:rPr>
          <w:rFonts w:ascii="Bookman Old Style" w:hAnsi="Bookman Old Style"/>
          <w:spacing w:val="1"/>
          <w:sz w:val="24"/>
          <w:szCs w:val="24"/>
        </w:rPr>
        <w:t xml:space="preserve"> </w:t>
      </w:r>
      <w:r w:rsidRPr="0060722F">
        <w:rPr>
          <w:rFonts w:ascii="Bookman Old Style" w:hAnsi="Bookman Old Style"/>
          <w:sz w:val="24"/>
          <w:szCs w:val="24"/>
        </w:rPr>
        <w:t>penanggungjawab</w:t>
      </w:r>
      <w:r w:rsidRPr="0060722F">
        <w:rPr>
          <w:rFonts w:ascii="Bookman Old Style" w:hAnsi="Bookman Old Style"/>
          <w:spacing w:val="-3"/>
          <w:sz w:val="24"/>
          <w:szCs w:val="24"/>
        </w:rPr>
        <w:t xml:space="preserve"> </w:t>
      </w:r>
      <w:r w:rsidRPr="0060722F">
        <w:rPr>
          <w:rFonts w:ascii="Bookman Old Style" w:hAnsi="Bookman Old Style"/>
          <w:sz w:val="24"/>
          <w:szCs w:val="24"/>
        </w:rPr>
        <w:t>harian</w:t>
      </w:r>
      <w:r w:rsidRPr="0060722F">
        <w:rPr>
          <w:rFonts w:ascii="Bookman Old Style" w:hAnsi="Bookman Old Style"/>
          <w:spacing w:val="-1"/>
          <w:sz w:val="24"/>
          <w:szCs w:val="24"/>
        </w:rPr>
        <w:t xml:space="preserve"> </w:t>
      </w:r>
      <w:r w:rsidRPr="0060722F">
        <w:rPr>
          <w:rFonts w:ascii="Bookman Old Style" w:hAnsi="Bookman Old Style"/>
          <w:sz w:val="24"/>
          <w:szCs w:val="24"/>
        </w:rPr>
        <w:t>pengelolaan</w:t>
      </w:r>
      <w:r w:rsidRPr="0060722F">
        <w:rPr>
          <w:rFonts w:ascii="Bookman Old Style" w:hAnsi="Bookman Old Style"/>
          <w:spacing w:val="-1"/>
          <w:sz w:val="24"/>
          <w:szCs w:val="24"/>
        </w:rPr>
        <w:t xml:space="preserve"> </w:t>
      </w:r>
      <w:r w:rsidRPr="0060722F">
        <w:rPr>
          <w:rFonts w:ascii="Bookman Old Style" w:hAnsi="Bookman Old Style"/>
          <w:sz w:val="24"/>
          <w:szCs w:val="24"/>
        </w:rPr>
        <w:t>SRIKANDI.</w:t>
      </w:r>
    </w:p>
    <w:p w14:paraId="4DDBB28C" w14:textId="77777777" w:rsidR="0060722F" w:rsidRPr="0060722F" w:rsidRDefault="0060722F" w:rsidP="0060722F">
      <w:pPr>
        <w:pStyle w:val="ListParagraph"/>
        <w:numPr>
          <w:ilvl w:val="2"/>
          <w:numId w:val="13"/>
        </w:numPr>
        <w:tabs>
          <w:tab w:val="left" w:pos="2401"/>
        </w:tabs>
        <w:kinsoku w:val="0"/>
        <w:overflowPunct w:val="0"/>
        <w:adjustRightInd w:val="0"/>
        <w:spacing w:line="362" w:lineRule="auto"/>
        <w:ind w:right="64"/>
        <w:jc w:val="both"/>
        <w:rPr>
          <w:rFonts w:ascii="Bookman Old Style" w:hAnsi="Bookman Old Style"/>
          <w:sz w:val="24"/>
          <w:szCs w:val="24"/>
        </w:rPr>
      </w:pPr>
      <w:r w:rsidRPr="0060722F">
        <w:rPr>
          <w:rFonts w:ascii="Bookman Old Style" w:hAnsi="Bookman Old Style"/>
          <w:sz w:val="24"/>
          <w:szCs w:val="24"/>
        </w:rPr>
        <w:t>Kepala</w:t>
      </w:r>
      <w:r w:rsidRPr="0060722F">
        <w:rPr>
          <w:rFonts w:ascii="Bookman Old Style" w:hAnsi="Bookman Old Style"/>
          <w:spacing w:val="1"/>
          <w:sz w:val="24"/>
          <w:szCs w:val="24"/>
        </w:rPr>
        <w:t xml:space="preserve"> </w:t>
      </w:r>
      <w:r w:rsidRPr="0060722F">
        <w:rPr>
          <w:rFonts w:ascii="Bookman Old Style" w:hAnsi="Bookman Old Style"/>
          <w:sz w:val="24"/>
          <w:szCs w:val="24"/>
        </w:rPr>
        <w:t>Bidang/Koordinator</w:t>
      </w:r>
      <w:r w:rsidRPr="0060722F">
        <w:rPr>
          <w:rFonts w:ascii="Bookman Old Style" w:hAnsi="Bookman Old Style"/>
          <w:spacing w:val="1"/>
          <w:sz w:val="24"/>
          <w:szCs w:val="24"/>
        </w:rPr>
        <w:t xml:space="preserve"> </w:t>
      </w:r>
      <w:r w:rsidRPr="0060722F">
        <w:rPr>
          <w:rFonts w:ascii="Bookman Old Style" w:hAnsi="Bookman Old Style"/>
          <w:sz w:val="24"/>
          <w:szCs w:val="24"/>
        </w:rPr>
        <w:t>Penyelenggaraan</w:t>
      </w:r>
      <w:r w:rsidRPr="0060722F">
        <w:rPr>
          <w:rFonts w:ascii="Bookman Old Style" w:hAnsi="Bookman Old Style"/>
          <w:spacing w:val="1"/>
          <w:sz w:val="24"/>
          <w:szCs w:val="24"/>
        </w:rPr>
        <w:t xml:space="preserve"> </w:t>
      </w:r>
      <w:r w:rsidRPr="0060722F">
        <w:rPr>
          <w:rFonts w:ascii="Bookman Old Style" w:hAnsi="Bookman Old Style"/>
          <w:sz w:val="24"/>
          <w:szCs w:val="24"/>
        </w:rPr>
        <w:t>Kearsipan</w:t>
      </w:r>
      <w:r w:rsidRPr="0060722F">
        <w:rPr>
          <w:rFonts w:ascii="Bookman Old Style" w:hAnsi="Bookman Old Style"/>
          <w:spacing w:val="1"/>
          <w:sz w:val="24"/>
          <w:szCs w:val="24"/>
        </w:rPr>
        <w:t xml:space="preserve"> </w:t>
      </w:r>
      <w:r w:rsidRPr="0060722F">
        <w:rPr>
          <w:rFonts w:ascii="Bookman Old Style" w:hAnsi="Bookman Old Style"/>
          <w:sz w:val="24"/>
          <w:szCs w:val="24"/>
        </w:rPr>
        <w:t>sebagai</w:t>
      </w:r>
      <w:r w:rsidRPr="0060722F">
        <w:rPr>
          <w:rFonts w:ascii="Bookman Old Style" w:hAnsi="Bookman Old Style"/>
          <w:spacing w:val="1"/>
          <w:sz w:val="24"/>
          <w:szCs w:val="24"/>
        </w:rPr>
        <w:t xml:space="preserve"> </w:t>
      </w:r>
      <w:r w:rsidRPr="0060722F">
        <w:rPr>
          <w:rFonts w:ascii="Bookman Old Style" w:hAnsi="Bookman Old Style"/>
          <w:sz w:val="24"/>
          <w:szCs w:val="24"/>
        </w:rPr>
        <w:t>penanggungjawab</w:t>
      </w:r>
      <w:r w:rsidRPr="0060722F">
        <w:rPr>
          <w:rFonts w:ascii="Bookman Old Style" w:hAnsi="Bookman Old Style"/>
          <w:spacing w:val="1"/>
          <w:sz w:val="24"/>
          <w:szCs w:val="24"/>
        </w:rPr>
        <w:t xml:space="preserve"> </w:t>
      </w:r>
      <w:r w:rsidRPr="0060722F">
        <w:rPr>
          <w:rFonts w:ascii="Bookman Old Style" w:hAnsi="Bookman Old Style"/>
          <w:sz w:val="24"/>
          <w:szCs w:val="24"/>
        </w:rPr>
        <w:t>manajemen</w:t>
      </w:r>
      <w:r w:rsidRPr="0060722F">
        <w:rPr>
          <w:rFonts w:ascii="Bookman Old Style" w:hAnsi="Bookman Old Style"/>
          <w:spacing w:val="1"/>
          <w:sz w:val="24"/>
          <w:szCs w:val="24"/>
        </w:rPr>
        <w:t xml:space="preserve"> </w:t>
      </w:r>
      <w:r w:rsidRPr="0060722F">
        <w:rPr>
          <w:rFonts w:ascii="Bookman Old Style" w:hAnsi="Bookman Old Style"/>
          <w:sz w:val="24"/>
          <w:szCs w:val="24"/>
        </w:rPr>
        <w:t>pengelolaan</w:t>
      </w:r>
      <w:r w:rsidRPr="0060722F">
        <w:rPr>
          <w:rFonts w:ascii="Bookman Old Style" w:hAnsi="Bookman Old Style"/>
          <w:spacing w:val="1"/>
          <w:sz w:val="24"/>
          <w:szCs w:val="24"/>
        </w:rPr>
        <w:t xml:space="preserve"> </w:t>
      </w:r>
      <w:r w:rsidRPr="0060722F">
        <w:rPr>
          <w:rFonts w:ascii="Bookman Old Style" w:hAnsi="Bookman Old Style"/>
          <w:sz w:val="24"/>
          <w:szCs w:val="24"/>
        </w:rPr>
        <w:t>SRIKANDI.</w:t>
      </w:r>
    </w:p>
    <w:p w14:paraId="005D7C72" w14:textId="77777777" w:rsidR="0060722F" w:rsidRPr="0060722F" w:rsidRDefault="0060722F" w:rsidP="0060722F">
      <w:pPr>
        <w:pStyle w:val="ListParagraph"/>
        <w:numPr>
          <w:ilvl w:val="2"/>
          <w:numId w:val="13"/>
        </w:numPr>
        <w:tabs>
          <w:tab w:val="left" w:pos="2401"/>
        </w:tabs>
        <w:kinsoku w:val="0"/>
        <w:overflowPunct w:val="0"/>
        <w:adjustRightInd w:val="0"/>
        <w:spacing w:line="362" w:lineRule="auto"/>
        <w:ind w:right="64"/>
        <w:jc w:val="both"/>
        <w:rPr>
          <w:rFonts w:ascii="Bookman Old Style" w:hAnsi="Bookman Old Style"/>
          <w:sz w:val="24"/>
          <w:szCs w:val="24"/>
        </w:rPr>
      </w:pPr>
      <w:r w:rsidRPr="0060722F">
        <w:rPr>
          <w:rFonts w:ascii="Bookman Old Style" w:hAnsi="Bookman Old Style"/>
          <w:sz w:val="24"/>
          <w:szCs w:val="24"/>
        </w:rPr>
        <w:t>Kepala</w:t>
      </w:r>
      <w:r w:rsidRPr="0060722F">
        <w:rPr>
          <w:rFonts w:ascii="Bookman Old Style" w:hAnsi="Bookman Old Style"/>
          <w:spacing w:val="1"/>
          <w:sz w:val="24"/>
          <w:szCs w:val="24"/>
        </w:rPr>
        <w:t xml:space="preserve"> </w:t>
      </w:r>
      <w:r w:rsidRPr="0060722F">
        <w:rPr>
          <w:rFonts w:ascii="Bookman Old Style" w:hAnsi="Bookman Old Style"/>
          <w:sz w:val="24"/>
          <w:szCs w:val="24"/>
        </w:rPr>
        <w:t>Seksi/Subkoordinator</w:t>
      </w:r>
      <w:r w:rsidRPr="0060722F">
        <w:rPr>
          <w:rFonts w:ascii="Bookman Old Style" w:hAnsi="Bookman Old Style"/>
          <w:spacing w:val="1"/>
          <w:sz w:val="24"/>
          <w:szCs w:val="24"/>
        </w:rPr>
        <w:t xml:space="preserve"> </w:t>
      </w:r>
      <w:r w:rsidRPr="0060722F">
        <w:rPr>
          <w:rFonts w:ascii="Bookman Old Style" w:hAnsi="Bookman Old Style"/>
          <w:sz w:val="24"/>
          <w:szCs w:val="24"/>
        </w:rPr>
        <w:t>Pengelolaan</w:t>
      </w:r>
      <w:r w:rsidRPr="0060722F">
        <w:rPr>
          <w:rFonts w:ascii="Bookman Old Style" w:hAnsi="Bookman Old Style"/>
          <w:spacing w:val="1"/>
          <w:sz w:val="24"/>
          <w:szCs w:val="24"/>
        </w:rPr>
        <w:t xml:space="preserve"> </w:t>
      </w:r>
      <w:r w:rsidRPr="0060722F">
        <w:rPr>
          <w:rFonts w:ascii="Bookman Old Style" w:hAnsi="Bookman Old Style"/>
          <w:sz w:val="24"/>
          <w:szCs w:val="24"/>
        </w:rPr>
        <w:t>Arsip</w:t>
      </w:r>
      <w:r w:rsidRPr="0060722F">
        <w:rPr>
          <w:rFonts w:ascii="Bookman Old Style" w:hAnsi="Bookman Old Style"/>
          <w:spacing w:val="1"/>
          <w:sz w:val="24"/>
          <w:szCs w:val="24"/>
        </w:rPr>
        <w:t xml:space="preserve"> </w:t>
      </w:r>
      <w:r w:rsidRPr="0060722F">
        <w:rPr>
          <w:rFonts w:ascii="Bookman Old Style" w:hAnsi="Bookman Old Style"/>
          <w:sz w:val="24"/>
          <w:szCs w:val="24"/>
        </w:rPr>
        <w:t>sebagai</w:t>
      </w:r>
      <w:r w:rsidRPr="0060722F">
        <w:rPr>
          <w:rFonts w:ascii="Bookman Old Style" w:hAnsi="Bookman Old Style"/>
          <w:spacing w:val="1"/>
          <w:sz w:val="24"/>
          <w:szCs w:val="24"/>
        </w:rPr>
        <w:t xml:space="preserve"> </w:t>
      </w:r>
      <w:r w:rsidRPr="0060722F">
        <w:rPr>
          <w:rFonts w:ascii="Bookman Old Style" w:hAnsi="Bookman Old Style"/>
          <w:sz w:val="24"/>
          <w:szCs w:val="24"/>
        </w:rPr>
        <w:t>penanggungjawab</w:t>
      </w:r>
      <w:r w:rsidRPr="0060722F">
        <w:rPr>
          <w:rFonts w:ascii="Bookman Old Style" w:hAnsi="Bookman Old Style"/>
          <w:spacing w:val="-3"/>
          <w:sz w:val="24"/>
          <w:szCs w:val="24"/>
        </w:rPr>
        <w:t xml:space="preserve"> </w:t>
      </w:r>
      <w:r w:rsidRPr="0060722F">
        <w:rPr>
          <w:rFonts w:ascii="Bookman Old Style" w:hAnsi="Bookman Old Style"/>
          <w:sz w:val="24"/>
          <w:szCs w:val="24"/>
        </w:rPr>
        <w:t>teknis</w:t>
      </w:r>
      <w:r w:rsidRPr="0060722F">
        <w:rPr>
          <w:rFonts w:ascii="Bookman Old Style" w:hAnsi="Bookman Old Style"/>
          <w:spacing w:val="-3"/>
          <w:sz w:val="24"/>
          <w:szCs w:val="24"/>
        </w:rPr>
        <w:t xml:space="preserve"> </w:t>
      </w:r>
      <w:r w:rsidRPr="0060722F">
        <w:rPr>
          <w:rFonts w:ascii="Bookman Old Style" w:hAnsi="Bookman Old Style"/>
          <w:sz w:val="24"/>
          <w:szCs w:val="24"/>
        </w:rPr>
        <w:t>pengelolaan</w:t>
      </w:r>
      <w:r w:rsidRPr="0060722F">
        <w:rPr>
          <w:rFonts w:ascii="Bookman Old Style" w:hAnsi="Bookman Old Style"/>
          <w:spacing w:val="-1"/>
          <w:sz w:val="24"/>
          <w:szCs w:val="24"/>
        </w:rPr>
        <w:t xml:space="preserve"> </w:t>
      </w:r>
      <w:r w:rsidRPr="0060722F">
        <w:rPr>
          <w:rFonts w:ascii="Bookman Old Style" w:hAnsi="Bookman Old Style"/>
          <w:sz w:val="24"/>
          <w:szCs w:val="24"/>
        </w:rPr>
        <w:t>SRIKANDI.</w:t>
      </w:r>
    </w:p>
    <w:p w14:paraId="1D7BD292" w14:textId="77777777" w:rsidR="0060722F" w:rsidRPr="0060722F" w:rsidRDefault="0060722F" w:rsidP="0060722F">
      <w:pPr>
        <w:pStyle w:val="ListParagraph"/>
        <w:numPr>
          <w:ilvl w:val="1"/>
          <w:numId w:val="13"/>
        </w:numPr>
        <w:tabs>
          <w:tab w:val="left" w:pos="1861"/>
        </w:tabs>
        <w:kinsoku w:val="0"/>
        <w:overflowPunct w:val="0"/>
        <w:adjustRightInd w:val="0"/>
        <w:spacing w:line="360" w:lineRule="auto"/>
        <w:ind w:right="64" w:hanging="881"/>
        <w:jc w:val="both"/>
        <w:rPr>
          <w:rFonts w:ascii="Bookman Old Style" w:hAnsi="Bookman Old Style"/>
          <w:sz w:val="24"/>
          <w:szCs w:val="24"/>
        </w:rPr>
      </w:pPr>
      <w:r w:rsidRPr="0060722F">
        <w:rPr>
          <w:rFonts w:ascii="Bookman Old Style" w:hAnsi="Bookman Old Style"/>
          <w:sz w:val="24"/>
          <w:szCs w:val="24"/>
        </w:rPr>
        <w:t>Organisasi</w:t>
      </w:r>
      <w:r w:rsidRPr="0060722F">
        <w:rPr>
          <w:rFonts w:ascii="Bookman Old Style" w:hAnsi="Bookman Old Style"/>
          <w:spacing w:val="1"/>
          <w:sz w:val="24"/>
          <w:szCs w:val="24"/>
        </w:rPr>
        <w:t xml:space="preserve"> </w:t>
      </w:r>
      <w:r w:rsidRPr="0060722F">
        <w:rPr>
          <w:rFonts w:ascii="Bookman Old Style" w:hAnsi="Bookman Old Style"/>
          <w:sz w:val="24"/>
          <w:szCs w:val="24"/>
        </w:rPr>
        <w:t>Perangkat</w:t>
      </w:r>
      <w:r w:rsidRPr="0060722F">
        <w:rPr>
          <w:rFonts w:ascii="Bookman Old Style" w:hAnsi="Bookman Old Style"/>
          <w:spacing w:val="1"/>
          <w:sz w:val="24"/>
          <w:szCs w:val="24"/>
        </w:rPr>
        <w:t xml:space="preserve"> </w:t>
      </w:r>
      <w:r w:rsidRPr="0060722F">
        <w:rPr>
          <w:rFonts w:ascii="Bookman Old Style" w:hAnsi="Bookman Old Style"/>
          <w:sz w:val="24"/>
          <w:szCs w:val="24"/>
        </w:rPr>
        <w:t>Daerah</w:t>
      </w:r>
      <w:r w:rsidRPr="0060722F">
        <w:rPr>
          <w:rFonts w:ascii="Bookman Old Style" w:hAnsi="Bookman Old Style"/>
          <w:spacing w:val="1"/>
          <w:sz w:val="24"/>
          <w:szCs w:val="24"/>
        </w:rPr>
        <w:t xml:space="preserve"> </w:t>
      </w:r>
      <w:r w:rsidRPr="0060722F">
        <w:rPr>
          <w:rFonts w:ascii="Bookman Old Style" w:hAnsi="Bookman Old Style"/>
          <w:sz w:val="24"/>
          <w:szCs w:val="24"/>
        </w:rPr>
        <w:t>penanggungjawab</w:t>
      </w:r>
      <w:r w:rsidRPr="0060722F">
        <w:rPr>
          <w:rFonts w:ascii="Bookman Old Style" w:hAnsi="Bookman Old Style"/>
          <w:spacing w:val="1"/>
          <w:sz w:val="24"/>
          <w:szCs w:val="24"/>
        </w:rPr>
        <w:t xml:space="preserve"> </w:t>
      </w:r>
      <w:r w:rsidRPr="0060722F">
        <w:rPr>
          <w:rFonts w:ascii="Bookman Old Style" w:hAnsi="Bookman Old Style"/>
          <w:sz w:val="24"/>
          <w:szCs w:val="24"/>
        </w:rPr>
        <w:t>untuk</w:t>
      </w:r>
      <w:r w:rsidRPr="0060722F">
        <w:rPr>
          <w:rFonts w:ascii="Bookman Old Style" w:hAnsi="Bookman Old Style"/>
          <w:spacing w:val="1"/>
          <w:sz w:val="24"/>
          <w:szCs w:val="24"/>
        </w:rPr>
        <w:t xml:space="preserve"> </w:t>
      </w:r>
      <w:r w:rsidRPr="0060722F">
        <w:rPr>
          <w:rFonts w:ascii="Bookman Old Style" w:hAnsi="Bookman Old Style"/>
          <w:sz w:val="24"/>
          <w:szCs w:val="24"/>
        </w:rPr>
        <w:t>penyediaan</w:t>
      </w:r>
      <w:r w:rsidRPr="0060722F">
        <w:rPr>
          <w:rFonts w:ascii="Bookman Old Style" w:hAnsi="Bookman Old Style"/>
          <w:spacing w:val="1"/>
          <w:sz w:val="24"/>
          <w:szCs w:val="24"/>
        </w:rPr>
        <w:t xml:space="preserve"> </w:t>
      </w:r>
      <w:r w:rsidRPr="0060722F">
        <w:rPr>
          <w:rFonts w:ascii="Bookman Old Style" w:hAnsi="Bookman Old Style"/>
          <w:sz w:val="24"/>
          <w:szCs w:val="24"/>
        </w:rPr>
        <w:t>infrastruktur</w:t>
      </w:r>
      <w:r w:rsidRPr="0060722F">
        <w:rPr>
          <w:rFonts w:ascii="Bookman Old Style" w:hAnsi="Bookman Old Style"/>
          <w:spacing w:val="1"/>
          <w:sz w:val="24"/>
          <w:szCs w:val="24"/>
        </w:rPr>
        <w:t xml:space="preserve"> </w:t>
      </w:r>
      <w:r w:rsidRPr="0060722F">
        <w:rPr>
          <w:rFonts w:ascii="Bookman Old Style" w:hAnsi="Bookman Old Style"/>
          <w:sz w:val="24"/>
          <w:szCs w:val="24"/>
        </w:rPr>
        <w:t>jaringan</w:t>
      </w:r>
      <w:r w:rsidRPr="0060722F">
        <w:rPr>
          <w:rFonts w:ascii="Bookman Old Style" w:hAnsi="Bookman Old Style"/>
          <w:spacing w:val="1"/>
          <w:sz w:val="24"/>
          <w:szCs w:val="24"/>
        </w:rPr>
        <w:t xml:space="preserve"> </w:t>
      </w:r>
      <w:r w:rsidRPr="0060722F">
        <w:rPr>
          <w:rFonts w:ascii="Bookman Old Style" w:hAnsi="Bookman Old Style"/>
          <w:sz w:val="24"/>
          <w:szCs w:val="24"/>
        </w:rPr>
        <w:t>telekomunikasi</w:t>
      </w:r>
      <w:r w:rsidRPr="0060722F">
        <w:rPr>
          <w:rFonts w:ascii="Bookman Old Style" w:hAnsi="Bookman Old Style"/>
          <w:spacing w:val="1"/>
          <w:sz w:val="24"/>
          <w:szCs w:val="24"/>
        </w:rPr>
        <w:t xml:space="preserve"> </w:t>
      </w:r>
      <w:r w:rsidRPr="0060722F">
        <w:rPr>
          <w:rFonts w:ascii="Bookman Old Style" w:hAnsi="Bookman Old Style"/>
          <w:sz w:val="24"/>
          <w:szCs w:val="24"/>
        </w:rPr>
        <w:t>dalam</w:t>
      </w:r>
      <w:r w:rsidRPr="0060722F">
        <w:rPr>
          <w:rFonts w:ascii="Bookman Old Style" w:hAnsi="Bookman Old Style"/>
          <w:spacing w:val="-74"/>
          <w:sz w:val="24"/>
          <w:szCs w:val="24"/>
        </w:rPr>
        <w:t xml:space="preserve"> </w:t>
      </w:r>
      <w:r w:rsidRPr="0060722F">
        <w:rPr>
          <w:rFonts w:ascii="Bookman Old Style" w:hAnsi="Bookman Old Style"/>
          <w:sz w:val="24"/>
          <w:szCs w:val="24"/>
        </w:rPr>
        <w:t>mendukung penerapan aplikasi umum SRIKANDI adalah Dinas</w:t>
      </w:r>
      <w:r w:rsidRPr="0060722F">
        <w:rPr>
          <w:rFonts w:ascii="Bookman Old Style" w:hAnsi="Bookman Old Style"/>
          <w:spacing w:val="1"/>
          <w:sz w:val="24"/>
          <w:szCs w:val="24"/>
        </w:rPr>
        <w:t xml:space="preserve"> </w:t>
      </w:r>
      <w:r w:rsidRPr="0060722F">
        <w:rPr>
          <w:rFonts w:ascii="Bookman Old Style" w:hAnsi="Bookman Old Style"/>
          <w:sz w:val="24"/>
          <w:szCs w:val="24"/>
        </w:rPr>
        <w:t>Komunikasi</w:t>
      </w:r>
      <w:r w:rsidRPr="0060722F">
        <w:rPr>
          <w:rFonts w:ascii="Bookman Old Style" w:hAnsi="Bookman Old Style"/>
          <w:spacing w:val="-2"/>
          <w:sz w:val="24"/>
          <w:szCs w:val="24"/>
        </w:rPr>
        <w:t xml:space="preserve"> </w:t>
      </w:r>
      <w:r w:rsidRPr="0060722F">
        <w:rPr>
          <w:rFonts w:ascii="Bookman Old Style" w:hAnsi="Bookman Old Style"/>
          <w:sz w:val="24"/>
          <w:szCs w:val="24"/>
        </w:rPr>
        <w:t>dan Informatika.</w:t>
      </w:r>
    </w:p>
    <w:p w14:paraId="2697CAEF" w14:textId="77777777" w:rsidR="008D02DE" w:rsidRPr="0060722F" w:rsidRDefault="008D02DE" w:rsidP="008D02DE">
      <w:pPr>
        <w:pStyle w:val="BodyText"/>
        <w:spacing w:line="360" w:lineRule="auto"/>
        <w:ind w:right="-3"/>
        <w:rPr>
          <w:rFonts w:ascii="Bookman Old Style" w:hAnsi="Bookman Old Style"/>
          <w:lang w:val="id-ID"/>
        </w:rPr>
      </w:pPr>
    </w:p>
    <w:p w14:paraId="2850FCDB" w14:textId="77777777" w:rsidR="008D02DE" w:rsidRPr="0060722F" w:rsidRDefault="008D02DE" w:rsidP="008D02DE">
      <w:pPr>
        <w:pStyle w:val="BodyText"/>
        <w:spacing w:line="360" w:lineRule="auto"/>
        <w:ind w:right="-3"/>
        <w:rPr>
          <w:rFonts w:ascii="Bookman Old Style" w:hAnsi="Bookman Old Style"/>
          <w:lang w:val="id-ID"/>
        </w:rPr>
      </w:pPr>
    </w:p>
    <w:p w14:paraId="62C80F79" w14:textId="77777777" w:rsidR="008D02DE" w:rsidRPr="0060722F" w:rsidRDefault="008D02DE">
      <w:pPr>
        <w:rPr>
          <w:rFonts w:ascii="Bookman Old Style" w:hAnsi="Bookman Old Style"/>
          <w:sz w:val="24"/>
          <w:szCs w:val="24"/>
        </w:rPr>
      </w:pPr>
    </w:p>
    <w:sectPr w:rsidR="008D02DE" w:rsidRPr="00607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702" w:hanging="529"/>
      </w:pPr>
      <w:rPr>
        <w:rFonts w:ascii="Bookman Old Style" w:hAnsi="Bookman Old Style" w:cs="Bookman Old Style"/>
        <w:b w:val="0"/>
        <w:bCs w:val="0"/>
        <w:spacing w:val="-1"/>
        <w:w w:val="100"/>
        <w:sz w:val="24"/>
        <w:szCs w:val="24"/>
      </w:rPr>
    </w:lvl>
    <w:lvl w:ilvl="1">
      <w:numFmt w:val="bullet"/>
      <w:lvlText w:val="•"/>
      <w:lvlJc w:val="left"/>
      <w:pPr>
        <w:ind w:left="1415" w:hanging="529"/>
      </w:pPr>
    </w:lvl>
    <w:lvl w:ilvl="2">
      <w:numFmt w:val="bullet"/>
      <w:lvlText w:val="•"/>
      <w:lvlJc w:val="left"/>
      <w:pPr>
        <w:ind w:left="2130" w:hanging="529"/>
      </w:pPr>
    </w:lvl>
    <w:lvl w:ilvl="3">
      <w:numFmt w:val="bullet"/>
      <w:lvlText w:val="•"/>
      <w:lvlJc w:val="left"/>
      <w:pPr>
        <w:ind w:left="2845" w:hanging="529"/>
      </w:pPr>
    </w:lvl>
    <w:lvl w:ilvl="4">
      <w:numFmt w:val="bullet"/>
      <w:lvlText w:val="•"/>
      <w:lvlJc w:val="left"/>
      <w:pPr>
        <w:ind w:left="3560" w:hanging="529"/>
      </w:pPr>
    </w:lvl>
    <w:lvl w:ilvl="5">
      <w:numFmt w:val="bullet"/>
      <w:lvlText w:val="•"/>
      <w:lvlJc w:val="left"/>
      <w:pPr>
        <w:ind w:left="4276" w:hanging="529"/>
      </w:pPr>
    </w:lvl>
    <w:lvl w:ilvl="6">
      <w:numFmt w:val="bullet"/>
      <w:lvlText w:val="•"/>
      <w:lvlJc w:val="left"/>
      <w:pPr>
        <w:ind w:left="4991" w:hanging="529"/>
      </w:pPr>
    </w:lvl>
    <w:lvl w:ilvl="7">
      <w:numFmt w:val="bullet"/>
      <w:lvlText w:val="•"/>
      <w:lvlJc w:val="left"/>
      <w:pPr>
        <w:ind w:left="5706" w:hanging="529"/>
      </w:pPr>
    </w:lvl>
    <w:lvl w:ilvl="8">
      <w:numFmt w:val="bullet"/>
      <w:lvlText w:val="•"/>
      <w:lvlJc w:val="left"/>
      <w:pPr>
        <w:ind w:left="6421" w:hanging="529"/>
      </w:pPr>
    </w:lvl>
  </w:abstractNum>
  <w:abstractNum w:abstractNumId="1" w15:restartNumberingAfterBreak="0">
    <w:nsid w:val="00000403"/>
    <w:multiLevelType w:val="multilevel"/>
    <w:tmpl w:val="FFFFFFFF"/>
    <w:lvl w:ilvl="0">
      <w:start w:val="5"/>
      <w:numFmt w:val="decimal"/>
      <w:lvlText w:val="%1."/>
      <w:lvlJc w:val="left"/>
      <w:pPr>
        <w:ind w:left="768" w:hanging="569"/>
      </w:pPr>
      <w:rPr>
        <w:rFonts w:ascii="Bookman Old Style" w:hAnsi="Bookman Old Style" w:cs="Bookman Old Style"/>
        <w:b w:val="0"/>
        <w:bCs w:val="0"/>
        <w:spacing w:val="-1"/>
        <w:w w:val="100"/>
        <w:sz w:val="24"/>
        <w:szCs w:val="24"/>
      </w:rPr>
    </w:lvl>
    <w:lvl w:ilvl="1">
      <w:numFmt w:val="bullet"/>
      <w:lvlText w:val="•"/>
      <w:lvlJc w:val="left"/>
      <w:pPr>
        <w:ind w:left="1478" w:hanging="569"/>
      </w:pPr>
    </w:lvl>
    <w:lvl w:ilvl="2">
      <w:numFmt w:val="bullet"/>
      <w:lvlText w:val="•"/>
      <w:lvlJc w:val="left"/>
      <w:pPr>
        <w:ind w:left="2197" w:hanging="569"/>
      </w:pPr>
    </w:lvl>
    <w:lvl w:ilvl="3">
      <w:numFmt w:val="bullet"/>
      <w:lvlText w:val="•"/>
      <w:lvlJc w:val="left"/>
      <w:pPr>
        <w:ind w:left="2915" w:hanging="569"/>
      </w:pPr>
    </w:lvl>
    <w:lvl w:ilvl="4">
      <w:numFmt w:val="bullet"/>
      <w:lvlText w:val="•"/>
      <w:lvlJc w:val="left"/>
      <w:pPr>
        <w:ind w:left="3634" w:hanging="569"/>
      </w:pPr>
    </w:lvl>
    <w:lvl w:ilvl="5">
      <w:numFmt w:val="bullet"/>
      <w:lvlText w:val="•"/>
      <w:lvlJc w:val="left"/>
      <w:pPr>
        <w:ind w:left="4353" w:hanging="569"/>
      </w:pPr>
    </w:lvl>
    <w:lvl w:ilvl="6">
      <w:numFmt w:val="bullet"/>
      <w:lvlText w:val="•"/>
      <w:lvlJc w:val="left"/>
      <w:pPr>
        <w:ind w:left="5071" w:hanging="569"/>
      </w:pPr>
    </w:lvl>
    <w:lvl w:ilvl="7">
      <w:numFmt w:val="bullet"/>
      <w:lvlText w:val="•"/>
      <w:lvlJc w:val="left"/>
      <w:pPr>
        <w:ind w:left="5790" w:hanging="569"/>
      </w:pPr>
    </w:lvl>
    <w:lvl w:ilvl="8">
      <w:numFmt w:val="bullet"/>
      <w:lvlText w:val="•"/>
      <w:lvlJc w:val="left"/>
      <w:pPr>
        <w:ind w:left="6508" w:hanging="569"/>
      </w:pPr>
    </w:lvl>
  </w:abstractNum>
  <w:abstractNum w:abstractNumId="2" w15:restartNumberingAfterBreak="0">
    <w:nsid w:val="00000404"/>
    <w:multiLevelType w:val="multilevel"/>
    <w:tmpl w:val="FFFFFFFF"/>
    <w:lvl w:ilvl="0">
      <w:start w:val="10"/>
      <w:numFmt w:val="decimal"/>
      <w:lvlText w:val="%1."/>
      <w:lvlJc w:val="left"/>
      <w:pPr>
        <w:ind w:left="728" w:hanging="529"/>
      </w:pPr>
      <w:rPr>
        <w:rFonts w:ascii="Bookman Old Style" w:hAnsi="Bookman Old Style" w:cs="Bookman Old Style"/>
        <w:b w:val="0"/>
        <w:bCs w:val="0"/>
        <w:spacing w:val="-1"/>
        <w:w w:val="100"/>
        <w:sz w:val="24"/>
        <w:szCs w:val="24"/>
      </w:rPr>
    </w:lvl>
    <w:lvl w:ilvl="1">
      <w:numFmt w:val="bullet"/>
      <w:lvlText w:val="•"/>
      <w:lvlJc w:val="left"/>
      <w:pPr>
        <w:ind w:left="1425" w:hanging="529"/>
      </w:pPr>
    </w:lvl>
    <w:lvl w:ilvl="2">
      <w:numFmt w:val="bullet"/>
      <w:lvlText w:val="•"/>
      <w:lvlJc w:val="left"/>
      <w:pPr>
        <w:ind w:left="2131" w:hanging="529"/>
      </w:pPr>
    </w:lvl>
    <w:lvl w:ilvl="3">
      <w:numFmt w:val="bullet"/>
      <w:lvlText w:val="•"/>
      <w:lvlJc w:val="left"/>
      <w:pPr>
        <w:ind w:left="2836" w:hanging="529"/>
      </w:pPr>
    </w:lvl>
    <w:lvl w:ilvl="4">
      <w:numFmt w:val="bullet"/>
      <w:lvlText w:val="•"/>
      <w:lvlJc w:val="left"/>
      <w:pPr>
        <w:ind w:left="3542" w:hanging="529"/>
      </w:pPr>
    </w:lvl>
    <w:lvl w:ilvl="5">
      <w:numFmt w:val="bullet"/>
      <w:lvlText w:val="•"/>
      <w:lvlJc w:val="left"/>
      <w:pPr>
        <w:ind w:left="4247" w:hanging="529"/>
      </w:pPr>
    </w:lvl>
    <w:lvl w:ilvl="6">
      <w:numFmt w:val="bullet"/>
      <w:lvlText w:val="•"/>
      <w:lvlJc w:val="left"/>
      <w:pPr>
        <w:ind w:left="4953" w:hanging="529"/>
      </w:pPr>
    </w:lvl>
    <w:lvl w:ilvl="7">
      <w:numFmt w:val="bullet"/>
      <w:lvlText w:val="•"/>
      <w:lvlJc w:val="left"/>
      <w:pPr>
        <w:ind w:left="5658" w:hanging="529"/>
      </w:pPr>
    </w:lvl>
    <w:lvl w:ilvl="8">
      <w:numFmt w:val="bullet"/>
      <w:lvlText w:val="•"/>
      <w:lvlJc w:val="left"/>
      <w:pPr>
        <w:ind w:left="6364" w:hanging="529"/>
      </w:pPr>
    </w:lvl>
  </w:abstractNum>
  <w:abstractNum w:abstractNumId="3" w15:restartNumberingAfterBreak="0">
    <w:nsid w:val="00000405"/>
    <w:multiLevelType w:val="multilevel"/>
    <w:tmpl w:val="FFFFFFFF"/>
    <w:lvl w:ilvl="0">
      <w:start w:val="1"/>
      <w:numFmt w:val="decimal"/>
      <w:lvlText w:val="%1."/>
      <w:lvlJc w:val="left"/>
      <w:pPr>
        <w:ind w:left="800" w:hanging="601"/>
      </w:pPr>
      <w:rPr>
        <w:rFonts w:ascii="Bookman Old Style" w:hAnsi="Bookman Old Style" w:cs="Bookman Old Style"/>
        <w:b w:val="0"/>
        <w:bCs w:val="0"/>
        <w:spacing w:val="-1"/>
        <w:w w:val="100"/>
        <w:sz w:val="24"/>
        <w:szCs w:val="24"/>
      </w:rPr>
    </w:lvl>
    <w:lvl w:ilvl="1">
      <w:numFmt w:val="bullet"/>
      <w:lvlText w:val="•"/>
      <w:lvlJc w:val="left"/>
      <w:pPr>
        <w:ind w:left="1698" w:hanging="601"/>
      </w:pPr>
    </w:lvl>
    <w:lvl w:ilvl="2">
      <w:numFmt w:val="bullet"/>
      <w:lvlText w:val="•"/>
      <w:lvlJc w:val="left"/>
      <w:pPr>
        <w:ind w:left="2596" w:hanging="601"/>
      </w:pPr>
    </w:lvl>
    <w:lvl w:ilvl="3">
      <w:numFmt w:val="bullet"/>
      <w:lvlText w:val="•"/>
      <w:lvlJc w:val="left"/>
      <w:pPr>
        <w:ind w:left="3494" w:hanging="601"/>
      </w:pPr>
    </w:lvl>
    <w:lvl w:ilvl="4">
      <w:numFmt w:val="bullet"/>
      <w:lvlText w:val="•"/>
      <w:lvlJc w:val="left"/>
      <w:pPr>
        <w:ind w:left="4392" w:hanging="601"/>
      </w:pPr>
    </w:lvl>
    <w:lvl w:ilvl="5">
      <w:numFmt w:val="bullet"/>
      <w:lvlText w:val="•"/>
      <w:lvlJc w:val="left"/>
      <w:pPr>
        <w:ind w:left="5290" w:hanging="601"/>
      </w:pPr>
    </w:lvl>
    <w:lvl w:ilvl="6">
      <w:numFmt w:val="bullet"/>
      <w:lvlText w:val="•"/>
      <w:lvlJc w:val="left"/>
      <w:pPr>
        <w:ind w:left="6188" w:hanging="601"/>
      </w:pPr>
    </w:lvl>
    <w:lvl w:ilvl="7">
      <w:numFmt w:val="bullet"/>
      <w:lvlText w:val="•"/>
      <w:lvlJc w:val="left"/>
      <w:pPr>
        <w:ind w:left="7086" w:hanging="601"/>
      </w:pPr>
    </w:lvl>
    <w:lvl w:ilvl="8">
      <w:numFmt w:val="bullet"/>
      <w:lvlText w:val="•"/>
      <w:lvlJc w:val="left"/>
      <w:pPr>
        <w:ind w:left="7984" w:hanging="601"/>
      </w:pPr>
    </w:lvl>
  </w:abstractNum>
  <w:abstractNum w:abstractNumId="4" w15:restartNumberingAfterBreak="0">
    <w:nsid w:val="00000406"/>
    <w:multiLevelType w:val="multilevel"/>
    <w:tmpl w:val="FFFFFFFF"/>
    <w:lvl w:ilvl="0">
      <w:start w:val="1"/>
      <w:numFmt w:val="upperLetter"/>
      <w:lvlText w:val="%1."/>
      <w:lvlJc w:val="left"/>
      <w:pPr>
        <w:ind w:left="2549" w:hanging="492"/>
      </w:pPr>
      <w:rPr>
        <w:rFonts w:ascii="Bookman Old Style" w:hAnsi="Bookman Old Style" w:cs="Bookman Old Style"/>
        <w:b w:val="0"/>
        <w:bCs w:val="0"/>
        <w:spacing w:val="0"/>
        <w:w w:val="96"/>
        <w:sz w:val="24"/>
        <w:szCs w:val="24"/>
      </w:rPr>
    </w:lvl>
    <w:lvl w:ilvl="1">
      <w:numFmt w:val="bullet"/>
      <w:lvlText w:val="•"/>
      <w:lvlJc w:val="left"/>
      <w:pPr>
        <w:ind w:left="3312" w:hanging="492"/>
      </w:pPr>
    </w:lvl>
    <w:lvl w:ilvl="2">
      <w:numFmt w:val="bullet"/>
      <w:lvlText w:val="•"/>
      <w:lvlJc w:val="left"/>
      <w:pPr>
        <w:ind w:left="4084" w:hanging="492"/>
      </w:pPr>
    </w:lvl>
    <w:lvl w:ilvl="3">
      <w:numFmt w:val="bullet"/>
      <w:lvlText w:val="•"/>
      <w:lvlJc w:val="left"/>
      <w:pPr>
        <w:ind w:left="4857" w:hanging="492"/>
      </w:pPr>
    </w:lvl>
    <w:lvl w:ilvl="4">
      <w:numFmt w:val="bullet"/>
      <w:lvlText w:val="•"/>
      <w:lvlJc w:val="left"/>
      <w:pPr>
        <w:ind w:left="5629" w:hanging="492"/>
      </w:pPr>
    </w:lvl>
    <w:lvl w:ilvl="5">
      <w:numFmt w:val="bullet"/>
      <w:lvlText w:val="•"/>
      <w:lvlJc w:val="left"/>
      <w:pPr>
        <w:ind w:left="6402" w:hanging="492"/>
      </w:pPr>
    </w:lvl>
    <w:lvl w:ilvl="6">
      <w:numFmt w:val="bullet"/>
      <w:lvlText w:val="•"/>
      <w:lvlJc w:val="left"/>
      <w:pPr>
        <w:ind w:left="7174" w:hanging="492"/>
      </w:pPr>
    </w:lvl>
    <w:lvl w:ilvl="7">
      <w:numFmt w:val="bullet"/>
      <w:lvlText w:val="•"/>
      <w:lvlJc w:val="left"/>
      <w:pPr>
        <w:ind w:left="7946" w:hanging="492"/>
      </w:pPr>
    </w:lvl>
    <w:lvl w:ilvl="8">
      <w:numFmt w:val="bullet"/>
      <w:lvlText w:val="•"/>
      <w:lvlJc w:val="left"/>
      <w:pPr>
        <w:ind w:left="8719" w:hanging="492"/>
      </w:pPr>
    </w:lvl>
  </w:abstractNum>
  <w:abstractNum w:abstractNumId="5" w15:restartNumberingAfterBreak="0">
    <w:nsid w:val="00000407"/>
    <w:multiLevelType w:val="multilevel"/>
    <w:tmpl w:val="FFFFFFFF"/>
    <w:lvl w:ilvl="0">
      <w:start w:val="1"/>
      <w:numFmt w:val="upperLetter"/>
      <w:lvlText w:val="%1."/>
      <w:lvlJc w:val="left"/>
      <w:pPr>
        <w:ind w:left="2549" w:hanging="492"/>
      </w:pPr>
      <w:rPr>
        <w:rFonts w:ascii="Bookman Old Style" w:hAnsi="Bookman Old Style" w:cs="Bookman Old Style"/>
        <w:b w:val="0"/>
        <w:bCs w:val="0"/>
        <w:w w:val="100"/>
        <w:sz w:val="24"/>
        <w:szCs w:val="24"/>
      </w:rPr>
    </w:lvl>
    <w:lvl w:ilvl="1">
      <w:numFmt w:val="bullet"/>
      <w:lvlText w:val="•"/>
      <w:lvlJc w:val="left"/>
      <w:pPr>
        <w:ind w:left="3312" w:hanging="492"/>
      </w:pPr>
    </w:lvl>
    <w:lvl w:ilvl="2">
      <w:numFmt w:val="bullet"/>
      <w:lvlText w:val="•"/>
      <w:lvlJc w:val="left"/>
      <w:pPr>
        <w:ind w:left="4084" w:hanging="492"/>
      </w:pPr>
    </w:lvl>
    <w:lvl w:ilvl="3">
      <w:numFmt w:val="bullet"/>
      <w:lvlText w:val="•"/>
      <w:lvlJc w:val="left"/>
      <w:pPr>
        <w:ind w:left="4857" w:hanging="492"/>
      </w:pPr>
    </w:lvl>
    <w:lvl w:ilvl="4">
      <w:numFmt w:val="bullet"/>
      <w:lvlText w:val="•"/>
      <w:lvlJc w:val="left"/>
      <w:pPr>
        <w:ind w:left="5629" w:hanging="492"/>
      </w:pPr>
    </w:lvl>
    <w:lvl w:ilvl="5">
      <w:numFmt w:val="bullet"/>
      <w:lvlText w:val="•"/>
      <w:lvlJc w:val="left"/>
      <w:pPr>
        <w:ind w:left="6402" w:hanging="492"/>
      </w:pPr>
    </w:lvl>
    <w:lvl w:ilvl="6">
      <w:numFmt w:val="bullet"/>
      <w:lvlText w:val="•"/>
      <w:lvlJc w:val="left"/>
      <w:pPr>
        <w:ind w:left="7174" w:hanging="492"/>
      </w:pPr>
    </w:lvl>
    <w:lvl w:ilvl="7">
      <w:numFmt w:val="bullet"/>
      <w:lvlText w:val="•"/>
      <w:lvlJc w:val="left"/>
      <w:pPr>
        <w:ind w:left="7946" w:hanging="492"/>
      </w:pPr>
    </w:lvl>
    <w:lvl w:ilvl="8">
      <w:numFmt w:val="bullet"/>
      <w:lvlText w:val="•"/>
      <w:lvlJc w:val="left"/>
      <w:pPr>
        <w:ind w:left="8719" w:hanging="492"/>
      </w:pPr>
    </w:lvl>
  </w:abstractNum>
  <w:abstractNum w:abstractNumId="6" w15:restartNumberingAfterBreak="0">
    <w:nsid w:val="00000408"/>
    <w:multiLevelType w:val="multilevel"/>
    <w:tmpl w:val="FFFFFFFF"/>
    <w:lvl w:ilvl="0">
      <w:start w:val="1"/>
      <w:numFmt w:val="decimal"/>
      <w:lvlText w:val="%1."/>
      <w:lvlJc w:val="left"/>
      <w:pPr>
        <w:ind w:left="988" w:hanging="569"/>
      </w:pPr>
      <w:rPr>
        <w:rFonts w:ascii="Bookman Old Style" w:hAnsi="Bookman Old Style" w:cs="Bookman Old Style"/>
        <w:b w:val="0"/>
        <w:bCs w:val="0"/>
        <w:spacing w:val="-1"/>
        <w:w w:val="100"/>
        <w:sz w:val="24"/>
        <w:szCs w:val="24"/>
      </w:rPr>
    </w:lvl>
    <w:lvl w:ilvl="1">
      <w:numFmt w:val="bullet"/>
      <w:lvlText w:val="•"/>
      <w:lvlJc w:val="left"/>
      <w:pPr>
        <w:ind w:left="1908" w:hanging="569"/>
      </w:pPr>
    </w:lvl>
    <w:lvl w:ilvl="2">
      <w:numFmt w:val="bullet"/>
      <w:lvlText w:val="•"/>
      <w:lvlJc w:val="left"/>
      <w:pPr>
        <w:ind w:left="2836" w:hanging="569"/>
      </w:pPr>
    </w:lvl>
    <w:lvl w:ilvl="3">
      <w:numFmt w:val="bullet"/>
      <w:lvlText w:val="•"/>
      <w:lvlJc w:val="left"/>
      <w:pPr>
        <w:ind w:left="3765" w:hanging="569"/>
      </w:pPr>
    </w:lvl>
    <w:lvl w:ilvl="4">
      <w:numFmt w:val="bullet"/>
      <w:lvlText w:val="•"/>
      <w:lvlJc w:val="left"/>
      <w:pPr>
        <w:ind w:left="4693" w:hanging="569"/>
      </w:pPr>
    </w:lvl>
    <w:lvl w:ilvl="5">
      <w:numFmt w:val="bullet"/>
      <w:lvlText w:val="•"/>
      <w:lvlJc w:val="left"/>
      <w:pPr>
        <w:ind w:left="5622" w:hanging="569"/>
      </w:pPr>
    </w:lvl>
    <w:lvl w:ilvl="6">
      <w:numFmt w:val="bullet"/>
      <w:lvlText w:val="•"/>
      <w:lvlJc w:val="left"/>
      <w:pPr>
        <w:ind w:left="6550" w:hanging="569"/>
      </w:pPr>
    </w:lvl>
    <w:lvl w:ilvl="7">
      <w:numFmt w:val="bullet"/>
      <w:lvlText w:val="•"/>
      <w:lvlJc w:val="left"/>
      <w:pPr>
        <w:ind w:left="7478" w:hanging="569"/>
      </w:pPr>
    </w:lvl>
    <w:lvl w:ilvl="8">
      <w:numFmt w:val="bullet"/>
      <w:lvlText w:val="•"/>
      <w:lvlJc w:val="left"/>
      <w:pPr>
        <w:ind w:left="8407" w:hanging="569"/>
      </w:pPr>
    </w:lvl>
  </w:abstractNum>
  <w:abstractNum w:abstractNumId="7" w15:restartNumberingAfterBreak="0">
    <w:nsid w:val="00000409"/>
    <w:multiLevelType w:val="multilevel"/>
    <w:tmpl w:val="FFFFFFFF"/>
    <w:lvl w:ilvl="0">
      <w:start w:val="1"/>
      <w:numFmt w:val="upperLetter"/>
      <w:lvlText w:val="%1."/>
      <w:lvlJc w:val="left"/>
      <w:pPr>
        <w:ind w:left="988" w:hanging="569"/>
      </w:pPr>
      <w:rPr>
        <w:rFonts w:ascii="Bookman Old Style" w:hAnsi="Bookman Old Style" w:cs="Bookman Old Style"/>
        <w:b w:val="0"/>
        <w:bCs w:val="0"/>
        <w:spacing w:val="-34"/>
        <w:w w:val="96"/>
        <w:sz w:val="24"/>
        <w:szCs w:val="24"/>
      </w:rPr>
    </w:lvl>
    <w:lvl w:ilvl="1">
      <w:start w:val="1"/>
      <w:numFmt w:val="decimal"/>
      <w:lvlText w:val="%2."/>
      <w:lvlJc w:val="left"/>
      <w:pPr>
        <w:ind w:left="1553" w:hanging="565"/>
      </w:pPr>
      <w:rPr>
        <w:rFonts w:ascii="Bookman Old Style" w:hAnsi="Bookman Old Style" w:cs="Bookman Old Style"/>
        <w:b w:val="0"/>
        <w:bCs w:val="0"/>
        <w:spacing w:val="-16"/>
        <w:w w:val="96"/>
        <w:sz w:val="24"/>
        <w:szCs w:val="24"/>
      </w:rPr>
    </w:lvl>
    <w:lvl w:ilvl="2">
      <w:start w:val="1"/>
      <w:numFmt w:val="lowerLetter"/>
      <w:lvlText w:val="%3."/>
      <w:lvlJc w:val="left"/>
      <w:pPr>
        <w:ind w:left="2121" w:hanging="568"/>
      </w:pPr>
      <w:rPr>
        <w:rFonts w:ascii="Bookman Old Style" w:hAnsi="Bookman Old Style" w:cs="Bookman Old Style"/>
        <w:b w:val="0"/>
        <w:bCs w:val="0"/>
        <w:spacing w:val="0"/>
        <w:w w:val="96"/>
        <w:sz w:val="24"/>
        <w:szCs w:val="24"/>
      </w:rPr>
    </w:lvl>
    <w:lvl w:ilvl="3">
      <w:numFmt w:val="bullet"/>
      <w:lvlText w:val="•"/>
      <w:lvlJc w:val="left"/>
      <w:pPr>
        <w:ind w:left="3138" w:hanging="568"/>
      </w:pPr>
    </w:lvl>
    <w:lvl w:ilvl="4">
      <w:numFmt w:val="bullet"/>
      <w:lvlText w:val="•"/>
      <w:lvlJc w:val="left"/>
      <w:pPr>
        <w:ind w:left="4156" w:hanging="568"/>
      </w:pPr>
    </w:lvl>
    <w:lvl w:ilvl="5">
      <w:numFmt w:val="bullet"/>
      <w:lvlText w:val="•"/>
      <w:lvlJc w:val="left"/>
      <w:pPr>
        <w:ind w:left="5174" w:hanging="568"/>
      </w:pPr>
    </w:lvl>
    <w:lvl w:ilvl="6">
      <w:numFmt w:val="bullet"/>
      <w:lvlText w:val="•"/>
      <w:lvlJc w:val="left"/>
      <w:pPr>
        <w:ind w:left="6192" w:hanging="568"/>
      </w:pPr>
    </w:lvl>
    <w:lvl w:ilvl="7">
      <w:numFmt w:val="bullet"/>
      <w:lvlText w:val="•"/>
      <w:lvlJc w:val="left"/>
      <w:pPr>
        <w:ind w:left="7210" w:hanging="568"/>
      </w:pPr>
    </w:lvl>
    <w:lvl w:ilvl="8">
      <w:numFmt w:val="bullet"/>
      <w:lvlText w:val="•"/>
      <w:lvlJc w:val="left"/>
      <w:pPr>
        <w:ind w:left="8228" w:hanging="568"/>
      </w:pPr>
    </w:lvl>
  </w:abstractNum>
  <w:abstractNum w:abstractNumId="8" w15:restartNumberingAfterBreak="0">
    <w:nsid w:val="0000040A"/>
    <w:multiLevelType w:val="multilevel"/>
    <w:tmpl w:val="FFFFFFFF"/>
    <w:lvl w:ilvl="0">
      <w:start w:val="1"/>
      <w:numFmt w:val="decimal"/>
      <w:lvlText w:val="%1."/>
      <w:lvlJc w:val="left"/>
      <w:pPr>
        <w:ind w:left="2121" w:hanging="568"/>
      </w:pPr>
      <w:rPr>
        <w:rFonts w:ascii="Bookman Old Style" w:hAnsi="Bookman Old Style" w:cs="Bookman Old Style"/>
        <w:b w:val="0"/>
        <w:bCs w:val="0"/>
        <w:spacing w:val="-1"/>
        <w:w w:val="100"/>
        <w:sz w:val="24"/>
        <w:szCs w:val="24"/>
      </w:rPr>
    </w:lvl>
    <w:lvl w:ilvl="1">
      <w:numFmt w:val="bullet"/>
      <w:lvlText w:val="•"/>
      <w:lvlJc w:val="left"/>
      <w:pPr>
        <w:ind w:left="2934" w:hanging="568"/>
      </w:pPr>
    </w:lvl>
    <w:lvl w:ilvl="2">
      <w:numFmt w:val="bullet"/>
      <w:lvlText w:val="•"/>
      <w:lvlJc w:val="left"/>
      <w:pPr>
        <w:ind w:left="3748" w:hanging="568"/>
      </w:pPr>
    </w:lvl>
    <w:lvl w:ilvl="3">
      <w:numFmt w:val="bullet"/>
      <w:lvlText w:val="•"/>
      <w:lvlJc w:val="left"/>
      <w:pPr>
        <w:ind w:left="4563" w:hanging="568"/>
      </w:pPr>
    </w:lvl>
    <w:lvl w:ilvl="4">
      <w:numFmt w:val="bullet"/>
      <w:lvlText w:val="•"/>
      <w:lvlJc w:val="left"/>
      <w:pPr>
        <w:ind w:left="5377" w:hanging="568"/>
      </w:pPr>
    </w:lvl>
    <w:lvl w:ilvl="5">
      <w:numFmt w:val="bullet"/>
      <w:lvlText w:val="•"/>
      <w:lvlJc w:val="left"/>
      <w:pPr>
        <w:ind w:left="6192" w:hanging="568"/>
      </w:pPr>
    </w:lvl>
    <w:lvl w:ilvl="6">
      <w:numFmt w:val="bullet"/>
      <w:lvlText w:val="•"/>
      <w:lvlJc w:val="left"/>
      <w:pPr>
        <w:ind w:left="7006" w:hanging="568"/>
      </w:pPr>
    </w:lvl>
    <w:lvl w:ilvl="7">
      <w:numFmt w:val="bullet"/>
      <w:lvlText w:val="•"/>
      <w:lvlJc w:val="left"/>
      <w:pPr>
        <w:ind w:left="7820" w:hanging="568"/>
      </w:pPr>
    </w:lvl>
    <w:lvl w:ilvl="8">
      <w:numFmt w:val="bullet"/>
      <w:lvlText w:val="•"/>
      <w:lvlJc w:val="left"/>
      <w:pPr>
        <w:ind w:left="8635" w:hanging="568"/>
      </w:pPr>
    </w:lvl>
  </w:abstractNum>
  <w:abstractNum w:abstractNumId="9" w15:restartNumberingAfterBreak="0">
    <w:nsid w:val="0000040B"/>
    <w:multiLevelType w:val="multilevel"/>
    <w:tmpl w:val="FFFFFFFF"/>
    <w:lvl w:ilvl="0">
      <w:start w:val="1"/>
      <w:numFmt w:val="upperLetter"/>
      <w:lvlText w:val="%1."/>
      <w:lvlJc w:val="left"/>
      <w:pPr>
        <w:ind w:left="1140" w:hanging="720"/>
      </w:pPr>
      <w:rPr>
        <w:rFonts w:ascii="Bookman Old Style" w:hAnsi="Bookman Old Style" w:cs="Bookman Old Style"/>
        <w:b w:val="0"/>
        <w:bCs w:val="0"/>
        <w:w w:val="100"/>
        <w:sz w:val="24"/>
        <w:szCs w:val="24"/>
      </w:rPr>
    </w:lvl>
    <w:lvl w:ilvl="1">
      <w:start w:val="1"/>
      <w:numFmt w:val="decimal"/>
      <w:lvlText w:val="%2."/>
      <w:lvlJc w:val="left"/>
      <w:pPr>
        <w:ind w:left="1553" w:hanging="425"/>
      </w:pPr>
      <w:rPr>
        <w:rFonts w:ascii="Bookman Old Style" w:hAnsi="Bookman Old Style" w:cs="Bookman Old Style"/>
        <w:b w:val="0"/>
        <w:bCs w:val="0"/>
        <w:spacing w:val="-16"/>
        <w:w w:val="96"/>
        <w:sz w:val="24"/>
        <w:szCs w:val="24"/>
      </w:rPr>
    </w:lvl>
    <w:lvl w:ilvl="2">
      <w:start w:val="1"/>
      <w:numFmt w:val="lowerLetter"/>
      <w:lvlText w:val="%3."/>
      <w:lvlJc w:val="left"/>
      <w:pPr>
        <w:ind w:left="2057" w:hanging="504"/>
      </w:pPr>
      <w:rPr>
        <w:rFonts w:ascii="Bookman Old Style" w:hAnsi="Bookman Old Style" w:cs="Bookman Old Style"/>
        <w:b w:val="0"/>
        <w:bCs w:val="0"/>
        <w:spacing w:val="0"/>
        <w:w w:val="96"/>
        <w:sz w:val="24"/>
        <w:szCs w:val="24"/>
      </w:rPr>
    </w:lvl>
    <w:lvl w:ilvl="3">
      <w:start w:val="1"/>
      <w:numFmt w:val="lowerLetter"/>
      <w:lvlText w:val="%4)"/>
      <w:lvlJc w:val="left"/>
      <w:pPr>
        <w:ind w:left="2553" w:hanging="496"/>
      </w:pPr>
      <w:rPr>
        <w:rFonts w:cs="Times New Roman"/>
        <w:b w:val="0"/>
        <w:bCs w:val="0"/>
        <w:w w:val="100"/>
      </w:rPr>
    </w:lvl>
    <w:lvl w:ilvl="4">
      <w:numFmt w:val="bullet"/>
      <w:lvlText w:val="•"/>
      <w:lvlJc w:val="left"/>
      <w:pPr>
        <w:ind w:left="2540" w:hanging="496"/>
      </w:pPr>
    </w:lvl>
    <w:lvl w:ilvl="5">
      <w:numFmt w:val="bullet"/>
      <w:lvlText w:val="•"/>
      <w:lvlJc w:val="left"/>
      <w:pPr>
        <w:ind w:left="2560" w:hanging="496"/>
      </w:pPr>
    </w:lvl>
    <w:lvl w:ilvl="6">
      <w:numFmt w:val="bullet"/>
      <w:lvlText w:val="•"/>
      <w:lvlJc w:val="left"/>
      <w:pPr>
        <w:ind w:left="4100" w:hanging="496"/>
      </w:pPr>
    </w:lvl>
    <w:lvl w:ilvl="7">
      <w:numFmt w:val="bullet"/>
      <w:lvlText w:val="•"/>
      <w:lvlJc w:val="left"/>
      <w:pPr>
        <w:ind w:left="5641" w:hanging="496"/>
      </w:pPr>
    </w:lvl>
    <w:lvl w:ilvl="8">
      <w:numFmt w:val="bullet"/>
      <w:lvlText w:val="•"/>
      <w:lvlJc w:val="left"/>
      <w:pPr>
        <w:ind w:left="7182" w:hanging="496"/>
      </w:pPr>
    </w:lvl>
  </w:abstractNum>
  <w:abstractNum w:abstractNumId="10" w15:restartNumberingAfterBreak="0">
    <w:nsid w:val="0000040C"/>
    <w:multiLevelType w:val="multilevel"/>
    <w:tmpl w:val="FFFFFFFF"/>
    <w:lvl w:ilvl="0">
      <w:start w:val="1"/>
      <w:numFmt w:val="decimal"/>
      <w:lvlText w:val="%1."/>
      <w:lvlJc w:val="left"/>
      <w:pPr>
        <w:ind w:left="2833" w:hanging="568"/>
      </w:pPr>
      <w:rPr>
        <w:rFonts w:ascii="Bookman Old Style" w:hAnsi="Bookman Old Style" w:cs="Bookman Old Style"/>
        <w:b w:val="0"/>
        <w:bCs w:val="0"/>
        <w:spacing w:val="-1"/>
        <w:w w:val="100"/>
        <w:sz w:val="24"/>
        <w:szCs w:val="24"/>
      </w:rPr>
    </w:lvl>
    <w:lvl w:ilvl="1">
      <w:numFmt w:val="bullet"/>
      <w:lvlText w:val="•"/>
      <w:lvlJc w:val="left"/>
      <w:pPr>
        <w:ind w:left="3582" w:hanging="568"/>
      </w:pPr>
    </w:lvl>
    <w:lvl w:ilvl="2">
      <w:numFmt w:val="bullet"/>
      <w:lvlText w:val="•"/>
      <w:lvlJc w:val="left"/>
      <w:pPr>
        <w:ind w:left="4324" w:hanging="568"/>
      </w:pPr>
    </w:lvl>
    <w:lvl w:ilvl="3">
      <w:numFmt w:val="bullet"/>
      <w:lvlText w:val="•"/>
      <w:lvlJc w:val="left"/>
      <w:pPr>
        <w:ind w:left="5067" w:hanging="568"/>
      </w:pPr>
    </w:lvl>
    <w:lvl w:ilvl="4">
      <w:numFmt w:val="bullet"/>
      <w:lvlText w:val="•"/>
      <w:lvlJc w:val="left"/>
      <w:pPr>
        <w:ind w:left="5809" w:hanging="568"/>
      </w:pPr>
    </w:lvl>
    <w:lvl w:ilvl="5">
      <w:numFmt w:val="bullet"/>
      <w:lvlText w:val="•"/>
      <w:lvlJc w:val="left"/>
      <w:pPr>
        <w:ind w:left="6552" w:hanging="568"/>
      </w:pPr>
    </w:lvl>
    <w:lvl w:ilvl="6">
      <w:numFmt w:val="bullet"/>
      <w:lvlText w:val="•"/>
      <w:lvlJc w:val="left"/>
      <w:pPr>
        <w:ind w:left="7294" w:hanging="568"/>
      </w:pPr>
    </w:lvl>
    <w:lvl w:ilvl="7">
      <w:numFmt w:val="bullet"/>
      <w:lvlText w:val="•"/>
      <w:lvlJc w:val="left"/>
      <w:pPr>
        <w:ind w:left="8036" w:hanging="568"/>
      </w:pPr>
    </w:lvl>
    <w:lvl w:ilvl="8">
      <w:numFmt w:val="bullet"/>
      <w:lvlText w:val="•"/>
      <w:lvlJc w:val="left"/>
      <w:pPr>
        <w:ind w:left="8779" w:hanging="568"/>
      </w:pPr>
    </w:lvl>
  </w:abstractNum>
  <w:abstractNum w:abstractNumId="11" w15:restartNumberingAfterBreak="0">
    <w:nsid w:val="0000040D"/>
    <w:multiLevelType w:val="multilevel"/>
    <w:tmpl w:val="FFFFFFFF"/>
    <w:lvl w:ilvl="0">
      <w:start w:val="1"/>
      <w:numFmt w:val="decimal"/>
      <w:lvlText w:val="%1."/>
      <w:lvlJc w:val="left"/>
      <w:pPr>
        <w:ind w:left="2833" w:hanging="568"/>
      </w:pPr>
      <w:rPr>
        <w:rFonts w:ascii="Bookman Old Style" w:hAnsi="Bookman Old Style" w:cs="Bookman Old Style"/>
        <w:b w:val="0"/>
        <w:bCs w:val="0"/>
        <w:spacing w:val="-1"/>
        <w:w w:val="100"/>
        <w:sz w:val="24"/>
        <w:szCs w:val="24"/>
      </w:rPr>
    </w:lvl>
    <w:lvl w:ilvl="1">
      <w:numFmt w:val="bullet"/>
      <w:lvlText w:val="•"/>
      <w:lvlJc w:val="left"/>
      <w:pPr>
        <w:ind w:left="3582" w:hanging="568"/>
      </w:pPr>
    </w:lvl>
    <w:lvl w:ilvl="2">
      <w:numFmt w:val="bullet"/>
      <w:lvlText w:val="•"/>
      <w:lvlJc w:val="left"/>
      <w:pPr>
        <w:ind w:left="4324" w:hanging="568"/>
      </w:pPr>
    </w:lvl>
    <w:lvl w:ilvl="3">
      <w:numFmt w:val="bullet"/>
      <w:lvlText w:val="•"/>
      <w:lvlJc w:val="left"/>
      <w:pPr>
        <w:ind w:left="5067" w:hanging="568"/>
      </w:pPr>
    </w:lvl>
    <w:lvl w:ilvl="4">
      <w:numFmt w:val="bullet"/>
      <w:lvlText w:val="•"/>
      <w:lvlJc w:val="left"/>
      <w:pPr>
        <w:ind w:left="5809" w:hanging="568"/>
      </w:pPr>
    </w:lvl>
    <w:lvl w:ilvl="5">
      <w:numFmt w:val="bullet"/>
      <w:lvlText w:val="•"/>
      <w:lvlJc w:val="left"/>
      <w:pPr>
        <w:ind w:left="6552" w:hanging="568"/>
      </w:pPr>
    </w:lvl>
    <w:lvl w:ilvl="6">
      <w:numFmt w:val="bullet"/>
      <w:lvlText w:val="•"/>
      <w:lvlJc w:val="left"/>
      <w:pPr>
        <w:ind w:left="7294" w:hanging="568"/>
      </w:pPr>
    </w:lvl>
    <w:lvl w:ilvl="7">
      <w:numFmt w:val="bullet"/>
      <w:lvlText w:val="•"/>
      <w:lvlJc w:val="left"/>
      <w:pPr>
        <w:ind w:left="8036" w:hanging="568"/>
      </w:pPr>
    </w:lvl>
    <w:lvl w:ilvl="8">
      <w:numFmt w:val="bullet"/>
      <w:lvlText w:val="•"/>
      <w:lvlJc w:val="left"/>
      <w:pPr>
        <w:ind w:left="8779" w:hanging="568"/>
      </w:pPr>
    </w:lvl>
  </w:abstractNum>
  <w:abstractNum w:abstractNumId="12" w15:restartNumberingAfterBreak="0">
    <w:nsid w:val="0000040E"/>
    <w:multiLevelType w:val="multilevel"/>
    <w:tmpl w:val="FFFFFFFF"/>
    <w:lvl w:ilvl="0">
      <w:start w:val="2"/>
      <w:numFmt w:val="decimal"/>
      <w:lvlText w:val="%1."/>
      <w:lvlJc w:val="left"/>
      <w:pPr>
        <w:ind w:left="1837" w:hanging="709"/>
      </w:pPr>
      <w:rPr>
        <w:rFonts w:ascii="Bookman Old Style" w:hAnsi="Bookman Old Style" w:cs="Bookman Old Style"/>
        <w:b w:val="0"/>
        <w:bCs w:val="0"/>
        <w:spacing w:val="-1"/>
        <w:w w:val="100"/>
        <w:sz w:val="24"/>
        <w:szCs w:val="24"/>
      </w:rPr>
    </w:lvl>
    <w:lvl w:ilvl="1">
      <w:start w:val="1"/>
      <w:numFmt w:val="lowerLetter"/>
      <w:lvlText w:val="%2."/>
      <w:lvlJc w:val="left"/>
      <w:pPr>
        <w:ind w:left="2313" w:hanging="476"/>
      </w:pPr>
      <w:rPr>
        <w:rFonts w:ascii="Bookman Old Style" w:hAnsi="Bookman Old Style" w:cs="Bookman Old Style"/>
        <w:b w:val="0"/>
        <w:bCs w:val="0"/>
        <w:w w:val="100"/>
        <w:sz w:val="24"/>
        <w:szCs w:val="24"/>
      </w:rPr>
    </w:lvl>
    <w:lvl w:ilvl="2">
      <w:numFmt w:val="bullet"/>
      <w:lvlText w:val="•"/>
      <w:lvlJc w:val="left"/>
      <w:pPr>
        <w:ind w:left="3202" w:hanging="476"/>
      </w:pPr>
    </w:lvl>
    <w:lvl w:ilvl="3">
      <w:numFmt w:val="bullet"/>
      <w:lvlText w:val="•"/>
      <w:lvlJc w:val="left"/>
      <w:pPr>
        <w:ind w:left="4085" w:hanging="476"/>
      </w:pPr>
    </w:lvl>
    <w:lvl w:ilvl="4">
      <w:numFmt w:val="bullet"/>
      <w:lvlText w:val="•"/>
      <w:lvlJc w:val="left"/>
      <w:pPr>
        <w:ind w:left="4968" w:hanging="476"/>
      </w:pPr>
    </w:lvl>
    <w:lvl w:ilvl="5">
      <w:numFmt w:val="bullet"/>
      <w:lvlText w:val="•"/>
      <w:lvlJc w:val="left"/>
      <w:pPr>
        <w:ind w:left="5850" w:hanging="476"/>
      </w:pPr>
    </w:lvl>
    <w:lvl w:ilvl="6">
      <w:numFmt w:val="bullet"/>
      <w:lvlText w:val="•"/>
      <w:lvlJc w:val="left"/>
      <w:pPr>
        <w:ind w:left="6733" w:hanging="476"/>
      </w:pPr>
    </w:lvl>
    <w:lvl w:ilvl="7">
      <w:numFmt w:val="bullet"/>
      <w:lvlText w:val="•"/>
      <w:lvlJc w:val="left"/>
      <w:pPr>
        <w:ind w:left="7616" w:hanging="476"/>
      </w:pPr>
    </w:lvl>
    <w:lvl w:ilvl="8">
      <w:numFmt w:val="bullet"/>
      <w:lvlText w:val="•"/>
      <w:lvlJc w:val="left"/>
      <w:pPr>
        <w:ind w:left="8498" w:hanging="476"/>
      </w:pPr>
    </w:lvl>
  </w:abstractNum>
  <w:abstractNum w:abstractNumId="13" w15:restartNumberingAfterBreak="0">
    <w:nsid w:val="0000040F"/>
    <w:multiLevelType w:val="multilevel"/>
    <w:tmpl w:val="FFFFFFFF"/>
    <w:lvl w:ilvl="0">
      <w:start w:val="4"/>
      <w:numFmt w:val="lowerLetter"/>
      <w:lvlText w:val="%1."/>
      <w:lvlJc w:val="left"/>
      <w:pPr>
        <w:ind w:left="2313" w:hanging="476"/>
      </w:pPr>
      <w:rPr>
        <w:rFonts w:ascii="Bookman Old Style" w:hAnsi="Bookman Old Style" w:cs="Bookman Old Style"/>
        <w:b w:val="0"/>
        <w:bCs w:val="0"/>
        <w:spacing w:val="-1"/>
        <w:w w:val="100"/>
        <w:sz w:val="24"/>
        <w:szCs w:val="24"/>
      </w:rPr>
    </w:lvl>
    <w:lvl w:ilvl="1">
      <w:numFmt w:val="bullet"/>
      <w:lvlText w:val="•"/>
      <w:lvlJc w:val="left"/>
      <w:pPr>
        <w:ind w:left="3114" w:hanging="476"/>
      </w:pPr>
    </w:lvl>
    <w:lvl w:ilvl="2">
      <w:numFmt w:val="bullet"/>
      <w:lvlText w:val="•"/>
      <w:lvlJc w:val="left"/>
      <w:pPr>
        <w:ind w:left="3908" w:hanging="476"/>
      </w:pPr>
    </w:lvl>
    <w:lvl w:ilvl="3">
      <w:numFmt w:val="bullet"/>
      <w:lvlText w:val="•"/>
      <w:lvlJc w:val="left"/>
      <w:pPr>
        <w:ind w:left="4703" w:hanging="476"/>
      </w:pPr>
    </w:lvl>
    <w:lvl w:ilvl="4">
      <w:numFmt w:val="bullet"/>
      <w:lvlText w:val="•"/>
      <w:lvlJc w:val="left"/>
      <w:pPr>
        <w:ind w:left="5497" w:hanging="476"/>
      </w:pPr>
    </w:lvl>
    <w:lvl w:ilvl="5">
      <w:numFmt w:val="bullet"/>
      <w:lvlText w:val="•"/>
      <w:lvlJc w:val="left"/>
      <w:pPr>
        <w:ind w:left="6292" w:hanging="476"/>
      </w:pPr>
    </w:lvl>
    <w:lvl w:ilvl="6">
      <w:numFmt w:val="bullet"/>
      <w:lvlText w:val="•"/>
      <w:lvlJc w:val="left"/>
      <w:pPr>
        <w:ind w:left="7086" w:hanging="476"/>
      </w:pPr>
    </w:lvl>
    <w:lvl w:ilvl="7">
      <w:numFmt w:val="bullet"/>
      <w:lvlText w:val="•"/>
      <w:lvlJc w:val="left"/>
      <w:pPr>
        <w:ind w:left="7880" w:hanging="476"/>
      </w:pPr>
    </w:lvl>
    <w:lvl w:ilvl="8">
      <w:numFmt w:val="bullet"/>
      <w:lvlText w:val="•"/>
      <w:lvlJc w:val="left"/>
      <w:pPr>
        <w:ind w:left="8675" w:hanging="476"/>
      </w:pPr>
    </w:lvl>
  </w:abstractNum>
  <w:abstractNum w:abstractNumId="14" w15:restartNumberingAfterBreak="0">
    <w:nsid w:val="00000410"/>
    <w:multiLevelType w:val="multilevel"/>
    <w:tmpl w:val="FFFFFFFF"/>
    <w:lvl w:ilvl="0">
      <w:start w:val="3"/>
      <w:numFmt w:val="upperLetter"/>
      <w:lvlText w:val="%1."/>
      <w:lvlJc w:val="left"/>
      <w:pPr>
        <w:ind w:left="1140" w:hanging="720"/>
      </w:pPr>
      <w:rPr>
        <w:rFonts w:ascii="Bookman Old Style" w:hAnsi="Bookman Old Style" w:cs="Bookman Old Style"/>
        <w:b w:val="0"/>
        <w:bCs w:val="0"/>
        <w:spacing w:val="-2"/>
        <w:w w:val="100"/>
        <w:sz w:val="24"/>
        <w:szCs w:val="24"/>
      </w:rPr>
    </w:lvl>
    <w:lvl w:ilvl="1">
      <w:start w:val="1"/>
      <w:numFmt w:val="decimal"/>
      <w:lvlText w:val="%2."/>
      <w:lvlJc w:val="left"/>
      <w:pPr>
        <w:ind w:left="1861" w:hanging="629"/>
      </w:pPr>
      <w:rPr>
        <w:rFonts w:ascii="Bookman Old Style" w:hAnsi="Bookman Old Style" w:cs="Bookman Old Style"/>
        <w:b w:val="0"/>
        <w:bCs w:val="0"/>
        <w:spacing w:val="-1"/>
        <w:w w:val="100"/>
        <w:sz w:val="24"/>
        <w:szCs w:val="24"/>
      </w:rPr>
    </w:lvl>
    <w:lvl w:ilvl="2">
      <w:start w:val="1"/>
      <w:numFmt w:val="lowerLetter"/>
      <w:lvlText w:val="%3."/>
      <w:lvlJc w:val="left"/>
      <w:pPr>
        <w:ind w:left="2401" w:hanging="540"/>
      </w:pPr>
      <w:rPr>
        <w:rFonts w:ascii="Bookman Old Style" w:hAnsi="Bookman Old Style" w:cs="Bookman Old Style"/>
        <w:b w:val="0"/>
        <w:bCs w:val="0"/>
        <w:w w:val="100"/>
        <w:sz w:val="24"/>
        <w:szCs w:val="24"/>
      </w:rPr>
    </w:lvl>
    <w:lvl w:ilvl="3">
      <w:numFmt w:val="bullet"/>
      <w:lvlText w:val="•"/>
      <w:lvlJc w:val="left"/>
      <w:pPr>
        <w:ind w:left="3383" w:hanging="540"/>
      </w:pPr>
    </w:lvl>
    <w:lvl w:ilvl="4">
      <w:numFmt w:val="bullet"/>
      <w:lvlText w:val="•"/>
      <w:lvlJc w:val="left"/>
      <w:pPr>
        <w:ind w:left="4366" w:hanging="540"/>
      </w:pPr>
    </w:lvl>
    <w:lvl w:ilvl="5">
      <w:numFmt w:val="bullet"/>
      <w:lvlText w:val="•"/>
      <w:lvlJc w:val="left"/>
      <w:pPr>
        <w:ind w:left="5349" w:hanging="540"/>
      </w:pPr>
    </w:lvl>
    <w:lvl w:ilvl="6">
      <w:numFmt w:val="bullet"/>
      <w:lvlText w:val="•"/>
      <w:lvlJc w:val="left"/>
      <w:pPr>
        <w:ind w:left="6332" w:hanging="540"/>
      </w:pPr>
    </w:lvl>
    <w:lvl w:ilvl="7">
      <w:numFmt w:val="bullet"/>
      <w:lvlText w:val="•"/>
      <w:lvlJc w:val="left"/>
      <w:pPr>
        <w:ind w:left="7315" w:hanging="540"/>
      </w:pPr>
    </w:lvl>
    <w:lvl w:ilvl="8">
      <w:numFmt w:val="bullet"/>
      <w:lvlText w:val="•"/>
      <w:lvlJc w:val="left"/>
      <w:pPr>
        <w:ind w:left="8298" w:hanging="540"/>
      </w:pPr>
    </w:lvl>
  </w:abstractNum>
  <w:abstractNum w:abstractNumId="15" w15:restartNumberingAfterBreak="0">
    <w:nsid w:val="09801A85"/>
    <w:multiLevelType w:val="hybridMultilevel"/>
    <w:tmpl w:val="4D6A6AE0"/>
    <w:lvl w:ilvl="0" w:tplc="713682E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11621F2"/>
    <w:multiLevelType w:val="hybridMultilevel"/>
    <w:tmpl w:val="E56ACA44"/>
    <w:lvl w:ilvl="0" w:tplc="F850C4F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17930ADC"/>
    <w:multiLevelType w:val="hybridMultilevel"/>
    <w:tmpl w:val="C3B6C870"/>
    <w:lvl w:ilvl="0" w:tplc="7196183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1D9D4ED1"/>
    <w:multiLevelType w:val="hybridMultilevel"/>
    <w:tmpl w:val="E96C82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7FC7759"/>
    <w:multiLevelType w:val="hybridMultilevel"/>
    <w:tmpl w:val="B0E034A6"/>
    <w:lvl w:ilvl="0" w:tplc="33883F8E">
      <w:start w:val="1"/>
      <w:numFmt w:val="decimal"/>
      <w:lvlText w:val="%1."/>
      <w:lvlJc w:val="left"/>
      <w:pPr>
        <w:ind w:left="2628" w:hanging="360"/>
      </w:pPr>
      <w:rPr>
        <w:rFonts w:ascii="Bookman Old Style" w:eastAsia="Cambria" w:hAnsi="Bookman Old Style" w:cs="Cambria"/>
      </w:rPr>
    </w:lvl>
    <w:lvl w:ilvl="1" w:tplc="38090019" w:tentative="1">
      <w:start w:val="1"/>
      <w:numFmt w:val="lowerLetter"/>
      <w:lvlText w:val="%2."/>
      <w:lvlJc w:val="left"/>
      <w:pPr>
        <w:ind w:left="3348" w:hanging="360"/>
      </w:pPr>
    </w:lvl>
    <w:lvl w:ilvl="2" w:tplc="3809001B" w:tentative="1">
      <w:start w:val="1"/>
      <w:numFmt w:val="lowerRoman"/>
      <w:lvlText w:val="%3."/>
      <w:lvlJc w:val="right"/>
      <w:pPr>
        <w:ind w:left="4068" w:hanging="180"/>
      </w:pPr>
    </w:lvl>
    <w:lvl w:ilvl="3" w:tplc="3809000F" w:tentative="1">
      <w:start w:val="1"/>
      <w:numFmt w:val="decimal"/>
      <w:lvlText w:val="%4."/>
      <w:lvlJc w:val="left"/>
      <w:pPr>
        <w:ind w:left="4788" w:hanging="360"/>
      </w:pPr>
    </w:lvl>
    <w:lvl w:ilvl="4" w:tplc="38090019" w:tentative="1">
      <w:start w:val="1"/>
      <w:numFmt w:val="lowerLetter"/>
      <w:lvlText w:val="%5."/>
      <w:lvlJc w:val="left"/>
      <w:pPr>
        <w:ind w:left="5508" w:hanging="360"/>
      </w:pPr>
    </w:lvl>
    <w:lvl w:ilvl="5" w:tplc="3809001B" w:tentative="1">
      <w:start w:val="1"/>
      <w:numFmt w:val="lowerRoman"/>
      <w:lvlText w:val="%6."/>
      <w:lvlJc w:val="right"/>
      <w:pPr>
        <w:ind w:left="6228" w:hanging="180"/>
      </w:pPr>
    </w:lvl>
    <w:lvl w:ilvl="6" w:tplc="3809000F" w:tentative="1">
      <w:start w:val="1"/>
      <w:numFmt w:val="decimal"/>
      <w:lvlText w:val="%7."/>
      <w:lvlJc w:val="left"/>
      <w:pPr>
        <w:ind w:left="6948" w:hanging="360"/>
      </w:pPr>
    </w:lvl>
    <w:lvl w:ilvl="7" w:tplc="38090019" w:tentative="1">
      <w:start w:val="1"/>
      <w:numFmt w:val="lowerLetter"/>
      <w:lvlText w:val="%8."/>
      <w:lvlJc w:val="left"/>
      <w:pPr>
        <w:ind w:left="7668" w:hanging="360"/>
      </w:pPr>
    </w:lvl>
    <w:lvl w:ilvl="8" w:tplc="3809001B" w:tentative="1">
      <w:start w:val="1"/>
      <w:numFmt w:val="lowerRoman"/>
      <w:lvlText w:val="%9."/>
      <w:lvlJc w:val="right"/>
      <w:pPr>
        <w:ind w:left="8388" w:hanging="180"/>
      </w:pPr>
    </w:lvl>
  </w:abstractNum>
  <w:abstractNum w:abstractNumId="20" w15:restartNumberingAfterBreak="0">
    <w:nsid w:val="386378CA"/>
    <w:multiLevelType w:val="hybridMultilevel"/>
    <w:tmpl w:val="3CAE2F50"/>
    <w:lvl w:ilvl="0" w:tplc="6AA4AD14">
      <w:start w:val="1"/>
      <w:numFmt w:val="decimal"/>
      <w:lvlText w:val="%1."/>
      <w:lvlJc w:val="left"/>
      <w:pPr>
        <w:ind w:left="720" w:hanging="360"/>
      </w:pPr>
      <w:rPr>
        <w:rFonts w:ascii="Bookman Old Style" w:eastAsiaTheme="minorEastAsia" w:hAnsi="Bookman Old Style" w:cs="Bookman Old Styl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D837818"/>
    <w:multiLevelType w:val="hybridMultilevel"/>
    <w:tmpl w:val="F706367E"/>
    <w:lvl w:ilvl="0" w:tplc="4FFA9CB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586B554B"/>
    <w:multiLevelType w:val="hybridMultilevel"/>
    <w:tmpl w:val="D19CD1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88121BD"/>
    <w:multiLevelType w:val="hybridMultilevel"/>
    <w:tmpl w:val="BAF8749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E3406F2"/>
    <w:multiLevelType w:val="hybridMultilevel"/>
    <w:tmpl w:val="CE645934"/>
    <w:lvl w:ilvl="0" w:tplc="C9CE8C82">
      <w:start w:val="1"/>
      <w:numFmt w:val="upperLetter"/>
      <w:lvlText w:val="%1."/>
      <w:lvlJc w:val="left"/>
      <w:pPr>
        <w:ind w:left="426" w:hanging="360"/>
      </w:pPr>
      <w:rPr>
        <w:rFonts w:hint="default"/>
      </w:rPr>
    </w:lvl>
    <w:lvl w:ilvl="1" w:tplc="38090019" w:tentative="1">
      <w:start w:val="1"/>
      <w:numFmt w:val="lowerLetter"/>
      <w:lvlText w:val="%2."/>
      <w:lvlJc w:val="left"/>
      <w:pPr>
        <w:ind w:left="1146" w:hanging="360"/>
      </w:pPr>
    </w:lvl>
    <w:lvl w:ilvl="2" w:tplc="3809001B" w:tentative="1">
      <w:start w:val="1"/>
      <w:numFmt w:val="lowerRoman"/>
      <w:lvlText w:val="%3."/>
      <w:lvlJc w:val="right"/>
      <w:pPr>
        <w:ind w:left="1866" w:hanging="180"/>
      </w:pPr>
    </w:lvl>
    <w:lvl w:ilvl="3" w:tplc="3809000F" w:tentative="1">
      <w:start w:val="1"/>
      <w:numFmt w:val="decimal"/>
      <w:lvlText w:val="%4."/>
      <w:lvlJc w:val="left"/>
      <w:pPr>
        <w:ind w:left="2586" w:hanging="360"/>
      </w:pPr>
    </w:lvl>
    <w:lvl w:ilvl="4" w:tplc="38090019" w:tentative="1">
      <w:start w:val="1"/>
      <w:numFmt w:val="lowerLetter"/>
      <w:lvlText w:val="%5."/>
      <w:lvlJc w:val="left"/>
      <w:pPr>
        <w:ind w:left="3306" w:hanging="360"/>
      </w:pPr>
    </w:lvl>
    <w:lvl w:ilvl="5" w:tplc="3809001B" w:tentative="1">
      <w:start w:val="1"/>
      <w:numFmt w:val="lowerRoman"/>
      <w:lvlText w:val="%6."/>
      <w:lvlJc w:val="right"/>
      <w:pPr>
        <w:ind w:left="4026" w:hanging="180"/>
      </w:pPr>
    </w:lvl>
    <w:lvl w:ilvl="6" w:tplc="3809000F" w:tentative="1">
      <w:start w:val="1"/>
      <w:numFmt w:val="decimal"/>
      <w:lvlText w:val="%7."/>
      <w:lvlJc w:val="left"/>
      <w:pPr>
        <w:ind w:left="4746" w:hanging="360"/>
      </w:pPr>
    </w:lvl>
    <w:lvl w:ilvl="7" w:tplc="38090019" w:tentative="1">
      <w:start w:val="1"/>
      <w:numFmt w:val="lowerLetter"/>
      <w:lvlText w:val="%8."/>
      <w:lvlJc w:val="left"/>
      <w:pPr>
        <w:ind w:left="5466" w:hanging="360"/>
      </w:pPr>
    </w:lvl>
    <w:lvl w:ilvl="8" w:tplc="3809001B" w:tentative="1">
      <w:start w:val="1"/>
      <w:numFmt w:val="lowerRoman"/>
      <w:lvlText w:val="%9."/>
      <w:lvlJc w:val="right"/>
      <w:pPr>
        <w:ind w:left="6186" w:hanging="180"/>
      </w:pPr>
    </w:lvl>
  </w:abstractNum>
  <w:abstractNum w:abstractNumId="25" w15:restartNumberingAfterBreak="0">
    <w:nsid w:val="775F5BEB"/>
    <w:multiLevelType w:val="hybridMultilevel"/>
    <w:tmpl w:val="22849E4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5"/>
  </w:num>
  <w:num w:numId="2">
    <w:abstractNumId w:val="23"/>
  </w:num>
  <w:num w:numId="3">
    <w:abstractNumId w:val="24"/>
  </w:num>
  <w:num w:numId="4">
    <w:abstractNumId w:val="17"/>
  </w:num>
  <w:num w:numId="5">
    <w:abstractNumId w:val="21"/>
  </w:num>
  <w:num w:numId="6">
    <w:abstractNumId w:val="19"/>
  </w:num>
  <w:num w:numId="7">
    <w:abstractNumId w:val="18"/>
  </w:num>
  <w:num w:numId="8">
    <w:abstractNumId w:val="20"/>
  </w:num>
  <w:num w:numId="9">
    <w:abstractNumId w:val="3"/>
  </w:num>
  <w:num w:numId="10">
    <w:abstractNumId w:val="22"/>
  </w:num>
  <w:num w:numId="11">
    <w:abstractNumId w:val="15"/>
  </w:num>
  <w:num w:numId="12">
    <w:abstractNumId w:val="16"/>
  </w:num>
  <w:num w:numId="13">
    <w:abstractNumId w:val="14"/>
  </w:num>
  <w:num w:numId="14">
    <w:abstractNumId w:val="13"/>
  </w:num>
  <w:num w:numId="15">
    <w:abstractNumId w:val="12"/>
  </w:num>
  <w:num w:numId="16">
    <w:abstractNumId w:val="11"/>
  </w:num>
  <w:num w:numId="17">
    <w:abstractNumId w:val="10"/>
  </w:num>
  <w:num w:numId="18">
    <w:abstractNumId w:val="9"/>
  </w:num>
  <w:num w:numId="19">
    <w:abstractNumId w:val="8"/>
  </w:num>
  <w:num w:numId="20">
    <w:abstractNumId w:val="7"/>
  </w:num>
  <w:num w:numId="21">
    <w:abstractNumId w:val="6"/>
  </w:num>
  <w:num w:numId="22">
    <w:abstractNumId w:val="5"/>
  </w:num>
  <w:num w:numId="23">
    <w:abstractNumId w:val="4"/>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DE"/>
    <w:rsid w:val="00557EA5"/>
    <w:rsid w:val="0060722F"/>
    <w:rsid w:val="008D02DE"/>
    <w:rsid w:val="00A969A0"/>
    <w:rsid w:val="00AF1315"/>
    <w:rsid w:val="00F408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1CBE"/>
  <w15:chartTrackingRefBased/>
  <w15:docId w15:val="{2DC27C85-BEC0-4972-BFEA-4DEBDEF31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2DE"/>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D02DE"/>
    <w:pPr>
      <w:widowControl w:val="0"/>
      <w:autoSpaceDE w:val="0"/>
      <w:autoSpaceDN w:val="0"/>
      <w:spacing w:after="0" w:line="240" w:lineRule="auto"/>
    </w:pPr>
    <w:rPr>
      <w:rFonts w:ascii="Cambria" w:eastAsia="Cambria" w:hAnsi="Cambria" w:cs="Cambria"/>
      <w:kern w:val="0"/>
      <w:sz w:val="24"/>
      <w:szCs w:val="24"/>
      <w:lang w:val="id"/>
      <w14:ligatures w14:val="none"/>
    </w:rPr>
  </w:style>
  <w:style w:type="character" w:customStyle="1" w:styleId="BodyTextChar">
    <w:name w:val="Body Text Char"/>
    <w:basedOn w:val="DefaultParagraphFont"/>
    <w:link w:val="BodyText"/>
    <w:uiPriority w:val="1"/>
    <w:rsid w:val="008D02DE"/>
    <w:rPr>
      <w:rFonts w:ascii="Cambria" w:eastAsia="Cambria" w:hAnsi="Cambria" w:cs="Cambria"/>
      <w:sz w:val="24"/>
      <w:szCs w:val="24"/>
      <w:lang w:val="id"/>
    </w:rPr>
  </w:style>
  <w:style w:type="paragraph" w:styleId="ListParagraph">
    <w:name w:val="List Paragraph"/>
    <w:aliases w:val="kepala,Paragraph 1,tabel,Char Char21,Body Text Char1,Char Char2,List Paragraph2"/>
    <w:basedOn w:val="Normal"/>
    <w:link w:val="ListParagraphChar"/>
    <w:uiPriority w:val="1"/>
    <w:qFormat/>
    <w:rsid w:val="008D02DE"/>
    <w:pPr>
      <w:widowControl w:val="0"/>
      <w:autoSpaceDE w:val="0"/>
      <w:autoSpaceDN w:val="0"/>
      <w:spacing w:after="0" w:line="240" w:lineRule="auto"/>
      <w:ind w:left="878" w:hanging="360"/>
    </w:pPr>
    <w:rPr>
      <w:rFonts w:ascii="Cambria" w:eastAsia="Cambria" w:hAnsi="Cambria" w:cs="Cambria"/>
      <w:kern w:val="0"/>
      <w:lang w:val="id"/>
      <w14:ligatures w14:val="none"/>
    </w:rPr>
  </w:style>
  <w:style w:type="character" w:customStyle="1" w:styleId="ListParagraphChar">
    <w:name w:val="List Paragraph Char"/>
    <w:aliases w:val="kepala Char,Paragraph 1 Char,tabel Char,Char Char21 Char,Body Text Char1 Char,Char Char2 Char,List Paragraph2 Char"/>
    <w:link w:val="ListParagraph"/>
    <w:uiPriority w:val="1"/>
    <w:locked/>
    <w:rsid w:val="008D02DE"/>
    <w:rPr>
      <w:rFonts w:ascii="Cambria" w:eastAsia="Cambria" w:hAnsi="Cambria" w:cs="Cambria"/>
      <w:lang w:val="id"/>
    </w:rPr>
  </w:style>
  <w:style w:type="table" w:styleId="TableGrid">
    <w:name w:val="Table Grid"/>
    <w:basedOn w:val="TableNormal"/>
    <w:uiPriority w:val="39"/>
    <w:rsid w:val="00607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0722F"/>
    <w:pPr>
      <w:widowControl w:val="0"/>
      <w:autoSpaceDE w:val="0"/>
      <w:autoSpaceDN w:val="0"/>
      <w:adjustRightInd w:val="0"/>
      <w:spacing w:after="0" w:line="240" w:lineRule="auto"/>
    </w:pPr>
    <w:rPr>
      <w:rFonts w:ascii="Bookman Old Style" w:eastAsiaTheme="minorEastAsia" w:hAnsi="Bookman Old Style" w:cs="Bookman Old Style"/>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C4976-638F-4514-AD58-B7B1D2E2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2690</Words>
  <Characters>15336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2024-03-06T00:53:00Z</dcterms:created>
  <dcterms:modified xsi:type="dcterms:W3CDTF">2024-03-06T01:22:00Z</dcterms:modified>
</cp:coreProperties>
</file>