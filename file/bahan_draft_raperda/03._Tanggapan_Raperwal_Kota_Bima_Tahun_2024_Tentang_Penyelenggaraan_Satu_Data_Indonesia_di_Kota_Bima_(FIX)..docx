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432" w:type="dxa"/>
        <w:tblLook w:val="01E0" w:firstRow="1" w:lastRow="1" w:firstColumn="1" w:lastColumn="1" w:noHBand="0" w:noVBand="0"/>
      </w:tblPr>
      <w:tblGrid>
        <w:gridCol w:w="1407"/>
        <w:gridCol w:w="8486"/>
      </w:tblGrid>
      <w:tr w:rsidR="00853C3C" w14:paraId="54B59276" w14:textId="77777777" w:rsidTr="005C7C87">
        <w:trPr>
          <w:trHeight w:val="778"/>
        </w:trPr>
        <w:tc>
          <w:tcPr>
            <w:tcW w:w="1407" w:type="dxa"/>
            <w:hideMark/>
          </w:tcPr>
          <w:p w14:paraId="269491F5" w14:textId="77777777" w:rsidR="00853C3C" w:rsidRDefault="00853C3C" w:rsidP="005C7C87">
            <w:pPr>
              <w:tabs>
                <w:tab w:val="left" w:pos="1890"/>
                <w:tab w:val="left" w:pos="1980"/>
              </w:tabs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nb-NO"/>
              </w:rPr>
              <w:br w:type="page"/>
            </w:r>
            <w:r>
              <w:rPr>
                <w:rFonts w:ascii="Bookman Old Style" w:hAnsi="Bookman Old Style"/>
                <w:noProof/>
                <w:lang w:val="id-ID" w:eastAsia="id-ID"/>
              </w:rPr>
              <w:drawing>
                <wp:inline distT="0" distB="0" distL="0" distR="0" wp14:anchorId="4A00B034" wp14:editId="17749050">
                  <wp:extent cx="695325" cy="762000"/>
                  <wp:effectExtent l="19050" t="0" r="9525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6" w:type="dxa"/>
            <w:hideMark/>
          </w:tcPr>
          <w:p w14:paraId="2CB01ADA" w14:textId="77777777" w:rsidR="00853C3C" w:rsidRDefault="00853C3C" w:rsidP="005C7C87">
            <w:pPr>
              <w:ind w:right="-10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KEMENTERIAN HUKUM DAN HAK ASASI MANUSIA REPUBLIK INDONESIA</w:t>
            </w:r>
          </w:p>
          <w:p w14:paraId="7B02F588" w14:textId="77777777" w:rsidR="00853C3C" w:rsidRDefault="00853C3C" w:rsidP="005C7C87">
            <w:pPr>
              <w:tabs>
                <w:tab w:val="left" w:pos="6492"/>
              </w:tabs>
              <w:ind w:right="68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KANTOR WILAYAH NUSA TENGGARA BARAT</w:t>
            </w:r>
          </w:p>
          <w:p w14:paraId="3B926887" w14:textId="77777777" w:rsidR="00853C3C" w:rsidRDefault="00853C3C" w:rsidP="005C7C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fi-FI"/>
              </w:rPr>
              <w:t>Jalan Majapahit No.44 Mataram Tel</w:t>
            </w:r>
            <w:r>
              <w:rPr>
                <w:rFonts w:ascii="Arial" w:hAnsi="Arial"/>
              </w:rPr>
              <w:t>e</w:t>
            </w:r>
            <w:r>
              <w:rPr>
                <w:rFonts w:ascii="Arial" w:hAnsi="Arial"/>
                <w:lang w:val="fi-FI"/>
              </w:rPr>
              <w:t>p</w:t>
            </w:r>
            <w:r>
              <w:rPr>
                <w:rFonts w:ascii="Arial" w:hAnsi="Arial"/>
              </w:rPr>
              <w:t>on</w:t>
            </w:r>
            <w:r>
              <w:rPr>
                <w:rFonts w:ascii="Arial" w:hAnsi="Arial"/>
                <w:lang w:val="fi-FI"/>
              </w:rPr>
              <w:t xml:space="preserve"> (0370) 621819 Fax.(0370) 625341</w:t>
            </w:r>
          </w:p>
          <w:p w14:paraId="7AC0E246" w14:textId="77777777" w:rsidR="00853C3C" w:rsidRDefault="00853C3C" w:rsidP="005C7C8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/>
              </w:rPr>
              <w:t>Alamat E-mail: kanwil.ntb@depkumham.go.id</w:t>
            </w:r>
          </w:p>
        </w:tc>
      </w:tr>
    </w:tbl>
    <w:p w14:paraId="54C09C99" w14:textId="77777777" w:rsidR="00853C3C" w:rsidRDefault="00A253D3" w:rsidP="00853C3C">
      <w:r>
        <w:rPr>
          <w:rFonts w:ascii="Cambria" w:hAnsi="Cambria"/>
          <w:noProof/>
          <w:lang w:bidi="hi-IN"/>
        </w:rPr>
        <w:pict w14:anchorId="6DD1033C">
          <v:line id="Straight Connector 2" o:spid="_x0000_s1028" style="position:absolute;z-index:251658240;visibility:visible;mso-position-horizontal-relative:text;mso-position-vertical-relative:text" from="-21.05pt,1.95pt" to="480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" strokeweight="4.5pt">
            <v:stroke linestyle="thinThick"/>
            <o:lock v:ext="edit" shapetype="f"/>
          </v:line>
        </w:pict>
      </w:r>
    </w:p>
    <w:p w14:paraId="7C446A5A" w14:textId="77777777" w:rsidR="00853C3C" w:rsidRPr="006A5337" w:rsidRDefault="00853C3C" w:rsidP="00853C3C">
      <w:pPr>
        <w:spacing w:line="360" w:lineRule="auto"/>
        <w:jc w:val="center"/>
        <w:rPr>
          <w:rFonts w:ascii="Bookman Old Style" w:hAnsi="Bookman Old Style"/>
          <w:bCs/>
          <w:sz w:val="24"/>
          <w:szCs w:val="24"/>
        </w:rPr>
      </w:pPr>
      <w:r w:rsidRPr="006A5337">
        <w:rPr>
          <w:rFonts w:ascii="Bookman Old Style" w:hAnsi="Bookman Old Style"/>
          <w:bCs/>
          <w:sz w:val="24"/>
          <w:szCs w:val="24"/>
        </w:rPr>
        <w:t>TANGGAPAN ATAS</w:t>
      </w:r>
    </w:p>
    <w:p w14:paraId="67B0F78D" w14:textId="77777777" w:rsidR="00853C3C" w:rsidRDefault="00853C3C" w:rsidP="00853C3C">
      <w:pPr>
        <w:spacing w:line="360" w:lineRule="auto"/>
        <w:jc w:val="center"/>
        <w:rPr>
          <w:rFonts w:ascii="Bookman Old Style" w:hAnsi="Bookman Old Style"/>
          <w:bCs/>
          <w:sz w:val="24"/>
          <w:szCs w:val="24"/>
          <w:lang w:val="id-ID"/>
        </w:rPr>
      </w:pPr>
      <w:r w:rsidRPr="006A5337">
        <w:rPr>
          <w:rFonts w:ascii="Bookman Old Style" w:hAnsi="Bookman Old Style"/>
          <w:bCs/>
          <w:sz w:val="24"/>
          <w:szCs w:val="24"/>
        </w:rPr>
        <w:t xml:space="preserve">RANCANGAN </w:t>
      </w:r>
    </w:p>
    <w:p w14:paraId="0B15DBFB" w14:textId="77777777" w:rsidR="00853C3C" w:rsidRDefault="00853C3C" w:rsidP="00853C3C">
      <w:pPr>
        <w:spacing w:line="360" w:lineRule="auto"/>
        <w:jc w:val="center"/>
        <w:rPr>
          <w:rFonts w:ascii="Bookman Old Style" w:hAnsi="Bookman Old Style"/>
          <w:bCs/>
          <w:sz w:val="24"/>
          <w:szCs w:val="24"/>
          <w:lang w:val="id-ID"/>
        </w:rPr>
      </w:pPr>
      <w:r w:rsidRPr="006A5337">
        <w:rPr>
          <w:rFonts w:ascii="Bookman Old Style" w:hAnsi="Bookman Old Style"/>
          <w:bCs/>
          <w:sz w:val="24"/>
          <w:szCs w:val="24"/>
        </w:rPr>
        <w:t xml:space="preserve">PERATURAN </w:t>
      </w:r>
      <w:r>
        <w:rPr>
          <w:rFonts w:ascii="Bookman Old Style" w:hAnsi="Bookman Old Style"/>
          <w:bCs/>
          <w:sz w:val="24"/>
          <w:szCs w:val="24"/>
          <w:lang w:val="id-ID"/>
        </w:rPr>
        <w:t>WALI</w:t>
      </w:r>
      <w:r w:rsidR="001A721B">
        <w:rPr>
          <w:rFonts w:ascii="Bookman Old Style" w:hAnsi="Bookman Old Style"/>
          <w:bCs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id-ID"/>
        </w:rPr>
        <w:t xml:space="preserve">KOTA </w:t>
      </w:r>
      <w:r w:rsidR="002C53D4">
        <w:rPr>
          <w:rFonts w:ascii="Bookman Old Style" w:hAnsi="Bookman Old Style"/>
          <w:bCs/>
          <w:sz w:val="24"/>
          <w:szCs w:val="24"/>
          <w:lang w:val="id-ID"/>
        </w:rPr>
        <w:t>BIMA</w:t>
      </w:r>
      <w:r w:rsidRPr="006A5337">
        <w:rPr>
          <w:rFonts w:ascii="Bookman Old Style" w:hAnsi="Bookman Old Style"/>
          <w:bCs/>
          <w:sz w:val="24"/>
          <w:szCs w:val="24"/>
        </w:rPr>
        <w:t xml:space="preserve"> </w:t>
      </w:r>
    </w:p>
    <w:p w14:paraId="60A4D40B" w14:textId="77777777" w:rsidR="00853C3C" w:rsidRPr="006A5337" w:rsidRDefault="00853C3C" w:rsidP="00853C3C">
      <w:pPr>
        <w:spacing w:line="360" w:lineRule="auto"/>
        <w:jc w:val="center"/>
        <w:rPr>
          <w:rFonts w:ascii="Bookman Old Style" w:hAnsi="Bookman Old Style"/>
          <w:bCs/>
          <w:sz w:val="24"/>
          <w:szCs w:val="24"/>
        </w:rPr>
      </w:pPr>
      <w:r w:rsidRPr="006A5337">
        <w:rPr>
          <w:rFonts w:ascii="Bookman Old Style" w:hAnsi="Bookman Old Style"/>
          <w:bCs/>
          <w:sz w:val="24"/>
          <w:szCs w:val="24"/>
        </w:rPr>
        <w:t xml:space="preserve">TENTANG </w:t>
      </w:r>
    </w:p>
    <w:p w14:paraId="2E679C1D" w14:textId="77777777" w:rsidR="002C53D4" w:rsidRPr="00B1227A" w:rsidRDefault="002C53D4" w:rsidP="002C53D4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PENYELEN</w:t>
      </w:r>
      <w:r w:rsidRPr="00B1227A">
        <w:rPr>
          <w:rFonts w:ascii="Bookman Old Style" w:eastAsia="Bookman Old Style" w:hAnsi="Bookman Old Style"/>
          <w:sz w:val="24"/>
          <w:szCs w:val="24"/>
        </w:rPr>
        <w:t>G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GARA</w:t>
      </w:r>
      <w:r w:rsidRPr="00B1227A">
        <w:rPr>
          <w:rFonts w:ascii="Bookman Old Style" w:eastAsia="Bookman Old Style" w:hAnsi="Bookman Old Style"/>
          <w:sz w:val="24"/>
          <w:szCs w:val="24"/>
        </w:rPr>
        <w:t>AN</w:t>
      </w:r>
      <w:r w:rsidRPr="00B1227A">
        <w:rPr>
          <w:rFonts w:ascii="Bookman Old Style" w:eastAsia="Bookman Old Style" w:hAnsi="Bookman Old Style"/>
          <w:spacing w:val="5"/>
          <w:sz w:val="24"/>
          <w:szCs w:val="24"/>
        </w:rPr>
        <w:t xml:space="preserve"> S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AT</w:t>
      </w:r>
      <w:r w:rsidRPr="00B1227A">
        <w:rPr>
          <w:rFonts w:ascii="Bookman Old Style" w:eastAsia="Bookman Old Style" w:hAnsi="Bookman Old Style"/>
          <w:sz w:val="24"/>
          <w:szCs w:val="24"/>
        </w:rPr>
        <w:t>U</w:t>
      </w:r>
      <w:r w:rsidRPr="00B1227A">
        <w:rPr>
          <w:rFonts w:ascii="Bookman Old Style" w:eastAsia="Bookman Old Style" w:hAnsi="Bookman Old Style"/>
          <w:spacing w:val="5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D</w:t>
      </w:r>
      <w:r w:rsidRPr="00B1227A">
        <w:rPr>
          <w:rFonts w:ascii="Bookman Old Style" w:eastAsia="Bookman Old Style" w:hAnsi="Bookman Old Style"/>
          <w:sz w:val="24"/>
          <w:szCs w:val="24"/>
        </w:rPr>
        <w:t>A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T</w:t>
      </w:r>
      <w:r w:rsidRPr="00B1227A">
        <w:rPr>
          <w:rFonts w:ascii="Bookman Old Style" w:eastAsia="Bookman Old Style" w:hAnsi="Bookman Old Style"/>
          <w:sz w:val="24"/>
          <w:szCs w:val="24"/>
        </w:rPr>
        <w:t>A</w:t>
      </w:r>
      <w:r w:rsidRPr="00B1227A">
        <w:rPr>
          <w:rFonts w:ascii="Bookman Old Style" w:eastAsia="Bookman Old Style" w:hAnsi="Bookman Old Style"/>
          <w:spacing w:val="5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I</w:t>
      </w:r>
      <w:r w:rsidRPr="00B1227A">
        <w:rPr>
          <w:rFonts w:ascii="Bookman Old Style" w:eastAsia="Bookman Old Style" w:hAnsi="Bookman Old Style"/>
          <w:sz w:val="24"/>
          <w:szCs w:val="24"/>
        </w:rPr>
        <w:t>N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D</w:t>
      </w:r>
      <w:r w:rsidRPr="00B1227A">
        <w:rPr>
          <w:rFonts w:ascii="Bookman Old Style" w:eastAsia="Bookman Old Style" w:hAnsi="Bookman Old Style"/>
          <w:sz w:val="24"/>
          <w:szCs w:val="24"/>
        </w:rPr>
        <w:t>O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NESIA</w:t>
      </w:r>
      <w:r>
        <w:rPr>
          <w:rFonts w:ascii="Bookman Old Style" w:eastAsia="Bookman Old Style" w:hAnsi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pacing w:val="2"/>
          <w:position w:val="1"/>
          <w:sz w:val="24"/>
          <w:szCs w:val="24"/>
        </w:rPr>
        <w:t>D</w:t>
      </w:r>
      <w:r w:rsidRPr="00B1227A">
        <w:rPr>
          <w:rFonts w:ascii="Bookman Old Style" w:eastAsia="Bookman Old Style" w:hAnsi="Bookman Old Style"/>
          <w:position w:val="1"/>
          <w:sz w:val="24"/>
          <w:szCs w:val="24"/>
        </w:rPr>
        <w:t>I</w:t>
      </w:r>
      <w:r w:rsidRPr="00B1227A">
        <w:rPr>
          <w:rFonts w:ascii="Bookman Old Style" w:eastAsia="Bookman Old Style" w:hAnsi="Bookman Old Style"/>
          <w:spacing w:val="5"/>
          <w:position w:val="1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pacing w:val="2"/>
          <w:position w:val="1"/>
          <w:sz w:val="24"/>
          <w:szCs w:val="24"/>
        </w:rPr>
        <w:t>KOTA BIMA</w:t>
      </w:r>
    </w:p>
    <w:p w14:paraId="57DCD083" w14:textId="77777777" w:rsidR="00853C3C" w:rsidRPr="006A5337" w:rsidRDefault="00853C3C" w:rsidP="00853C3C">
      <w:pPr>
        <w:pStyle w:val="NoSpacing"/>
        <w:spacing w:line="360" w:lineRule="auto"/>
        <w:ind w:right="-62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4D381279" w14:textId="77777777" w:rsidR="00853C3C" w:rsidRDefault="00853C3C" w:rsidP="00853C3C">
      <w:pPr>
        <w:spacing w:before="98"/>
        <w:jc w:val="both"/>
        <w:rPr>
          <w:rFonts w:ascii="Bookman Old Style" w:eastAsia="Cambria" w:hAnsi="Bookman Old Style"/>
          <w:b/>
          <w:sz w:val="24"/>
          <w:szCs w:val="24"/>
          <w:u w:val="single"/>
          <w:lang w:val="id-ID"/>
        </w:rPr>
      </w:pPr>
      <w:r w:rsidRPr="00C01F2E">
        <w:rPr>
          <w:rFonts w:ascii="Bookman Old Style" w:eastAsia="Cambria" w:hAnsi="Bookman Old Style"/>
          <w:b/>
          <w:sz w:val="24"/>
          <w:szCs w:val="24"/>
          <w:u w:val="single"/>
          <w:lang w:val="id-ID"/>
        </w:rPr>
        <w:t>TANGGAPAN KHUSUS</w:t>
      </w:r>
    </w:p>
    <w:p w14:paraId="7B298079" w14:textId="77777777" w:rsidR="00853C3C" w:rsidRDefault="00853C3C" w:rsidP="00853C3C">
      <w:pPr>
        <w:spacing w:before="98"/>
        <w:jc w:val="both"/>
        <w:rPr>
          <w:rFonts w:ascii="Bookman Old Style" w:eastAsia="Cambria" w:hAnsi="Bookman Old Style"/>
          <w:b/>
          <w:sz w:val="24"/>
          <w:szCs w:val="24"/>
          <w:lang w:val="id-ID"/>
        </w:rPr>
      </w:pPr>
      <w:r w:rsidRPr="000F01DD">
        <w:rPr>
          <w:rFonts w:ascii="Bookman Old Style" w:eastAsia="Cambria" w:hAnsi="Bookman Old Style"/>
          <w:b/>
          <w:sz w:val="24"/>
          <w:szCs w:val="24"/>
          <w:lang w:val="id-ID"/>
        </w:rPr>
        <w:t>Catatan:</w:t>
      </w:r>
      <w:r>
        <w:rPr>
          <w:rFonts w:ascii="Bookman Old Style" w:eastAsia="Cambria" w:hAnsi="Bookman Old Style"/>
          <w:b/>
          <w:sz w:val="24"/>
          <w:szCs w:val="24"/>
          <w:lang w:val="id-ID"/>
        </w:rPr>
        <w:t xml:space="preserve"> </w:t>
      </w:r>
    </w:p>
    <w:p w14:paraId="02329DF8" w14:textId="77777777" w:rsidR="00853C3C" w:rsidRDefault="00853C3C" w:rsidP="00853C3C">
      <w:pPr>
        <w:pStyle w:val="ListParagraph"/>
        <w:numPr>
          <w:ilvl w:val="0"/>
          <w:numId w:val="2"/>
        </w:numPr>
        <w:spacing w:before="98" w:after="160"/>
        <w:jc w:val="both"/>
        <w:rPr>
          <w:rFonts w:ascii="Bookman Old Style" w:eastAsia="Cambria" w:hAnsi="Bookman Old Style"/>
          <w:sz w:val="24"/>
          <w:szCs w:val="24"/>
          <w:lang w:val="id-ID"/>
        </w:rPr>
      </w:pPr>
      <w:r w:rsidRPr="000F01DD">
        <w:rPr>
          <w:rFonts w:ascii="Bookman Old Style" w:eastAsia="Cambria" w:hAnsi="Bookman Old Style"/>
          <w:sz w:val="24"/>
          <w:szCs w:val="24"/>
          <w:lang w:val="id-ID"/>
        </w:rPr>
        <w:t xml:space="preserve">Kode warna </w:t>
      </w:r>
      <w:r w:rsidRPr="003222F1">
        <w:rPr>
          <w:rFonts w:ascii="Bookman Old Style" w:eastAsia="Cambria" w:hAnsi="Bookman Old Style"/>
          <w:sz w:val="24"/>
          <w:szCs w:val="24"/>
          <w:highlight w:val="yellow"/>
          <w:lang w:val="id-ID"/>
        </w:rPr>
        <w:t>kuning</w:t>
      </w:r>
      <w:r w:rsidRPr="000F01DD">
        <w:rPr>
          <w:rFonts w:ascii="Bookman Old Style" w:eastAsia="Cambria" w:hAnsi="Bookman Old Style"/>
          <w:sz w:val="24"/>
          <w:szCs w:val="24"/>
          <w:lang w:val="id-ID"/>
        </w:rPr>
        <w:t xml:space="preserve"> untuk saran perbaikan</w:t>
      </w:r>
      <w:r w:rsidRPr="000F01DD">
        <w:rPr>
          <w:rFonts w:ascii="Bookman Old Style" w:eastAsia="Cambria" w:hAnsi="Bookman Old Style"/>
          <w:b/>
          <w:sz w:val="24"/>
          <w:szCs w:val="24"/>
          <w:lang w:val="id-ID"/>
        </w:rPr>
        <w:t xml:space="preserve"> </w:t>
      </w:r>
      <w:r>
        <w:rPr>
          <w:rFonts w:ascii="Bookman Old Style" w:eastAsia="Cambria" w:hAnsi="Bookman Old Style"/>
          <w:sz w:val="24"/>
          <w:szCs w:val="24"/>
          <w:lang w:val="id-ID"/>
        </w:rPr>
        <w:t>dan</w:t>
      </w:r>
      <w:r w:rsidRPr="00214A0A">
        <w:rPr>
          <w:rFonts w:ascii="Bookman Old Style" w:eastAsia="Cambria" w:hAnsi="Bookman Old Style"/>
          <w:sz w:val="24"/>
          <w:szCs w:val="24"/>
          <w:lang w:val="id-ID"/>
        </w:rPr>
        <w:t xml:space="preserve"> penambahan</w:t>
      </w:r>
      <w:r>
        <w:rPr>
          <w:rFonts w:ascii="Bookman Old Style" w:eastAsia="Cambria" w:hAnsi="Bookman Old Style"/>
          <w:sz w:val="24"/>
          <w:szCs w:val="24"/>
          <w:lang w:val="id-ID"/>
        </w:rPr>
        <w:t xml:space="preserve"> </w:t>
      </w:r>
      <w:r w:rsidRPr="000F01DD">
        <w:rPr>
          <w:rFonts w:ascii="Bookman Old Style" w:eastAsia="Cambria" w:hAnsi="Bookman Old Style"/>
          <w:sz w:val="24"/>
          <w:szCs w:val="24"/>
          <w:lang w:val="id-ID"/>
        </w:rPr>
        <w:t>pada huruf, kata ataupun kalimat</w:t>
      </w:r>
      <w:r>
        <w:rPr>
          <w:rFonts w:ascii="Bookman Old Style" w:eastAsia="Cambria" w:hAnsi="Bookman Old Style"/>
          <w:sz w:val="24"/>
          <w:szCs w:val="24"/>
          <w:lang w:val="id-ID"/>
        </w:rPr>
        <w:t xml:space="preserve"> dalam substansi raperda/raperkada.</w:t>
      </w:r>
    </w:p>
    <w:p w14:paraId="6AE2D7E2" w14:textId="77777777" w:rsidR="00853C3C" w:rsidRPr="003222F1" w:rsidRDefault="00853C3C" w:rsidP="00853C3C">
      <w:pPr>
        <w:pStyle w:val="ListParagraph"/>
        <w:numPr>
          <w:ilvl w:val="0"/>
          <w:numId w:val="2"/>
        </w:numPr>
        <w:spacing w:before="98" w:after="160"/>
        <w:jc w:val="both"/>
        <w:rPr>
          <w:rFonts w:ascii="Bookman Old Style" w:eastAsia="Cambria" w:hAnsi="Bookman Old Style"/>
          <w:b/>
          <w:sz w:val="24"/>
          <w:szCs w:val="24"/>
          <w:lang w:val="id-ID"/>
        </w:rPr>
      </w:pPr>
      <w:r w:rsidRPr="000F01DD">
        <w:rPr>
          <w:rFonts w:ascii="Bookman Old Style" w:eastAsia="Cambria" w:hAnsi="Bookman Old Style"/>
          <w:sz w:val="24"/>
          <w:szCs w:val="24"/>
          <w:lang w:val="id-ID"/>
        </w:rPr>
        <w:t xml:space="preserve">Kode warna </w:t>
      </w:r>
      <w:r w:rsidRPr="003222F1">
        <w:rPr>
          <w:rFonts w:ascii="Bookman Old Style" w:eastAsia="Cambria" w:hAnsi="Bookman Old Style"/>
          <w:sz w:val="24"/>
          <w:szCs w:val="24"/>
          <w:highlight w:val="green"/>
          <w:lang w:val="id-ID"/>
        </w:rPr>
        <w:t>hijau</w:t>
      </w:r>
      <w:r w:rsidRPr="000F01DD">
        <w:rPr>
          <w:rFonts w:ascii="Bookman Old Style" w:eastAsia="Cambria" w:hAnsi="Bookman Old Style"/>
          <w:sz w:val="24"/>
          <w:szCs w:val="24"/>
          <w:lang w:val="id-ID"/>
        </w:rPr>
        <w:t xml:space="preserve"> untuk pertanyaan </w:t>
      </w:r>
      <w:r>
        <w:rPr>
          <w:rFonts w:ascii="Bookman Old Style" w:eastAsia="Cambria" w:hAnsi="Bookman Old Style"/>
          <w:sz w:val="24"/>
          <w:szCs w:val="24"/>
          <w:lang w:val="id-ID"/>
        </w:rPr>
        <w:t xml:space="preserve">apakah </w:t>
      </w:r>
      <w:r w:rsidRPr="000F01DD">
        <w:rPr>
          <w:rFonts w:ascii="Bookman Old Style" w:eastAsia="Cambria" w:hAnsi="Bookman Old Style"/>
          <w:sz w:val="24"/>
          <w:szCs w:val="24"/>
          <w:lang w:val="id-ID"/>
        </w:rPr>
        <w:t>maksud</w:t>
      </w:r>
      <w:r>
        <w:rPr>
          <w:rFonts w:ascii="Bookman Old Style" w:eastAsia="Cambria" w:hAnsi="Bookman Old Style"/>
          <w:sz w:val="24"/>
          <w:szCs w:val="24"/>
          <w:lang w:val="id-ID"/>
        </w:rPr>
        <w:t>, tujuan</w:t>
      </w:r>
      <w:r w:rsidRPr="000F01DD">
        <w:rPr>
          <w:rFonts w:ascii="Bookman Old Style" w:eastAsia="Cambria" w:hAnsi="Bookman Old Style"/>
          <w:sz w:val="24"/>
          <w:szCs w:val="24"/>
          <w:lang w:val="id-ID"/>
        </w:rPr>
        <w:t xml:space="preserve"> ataupun pengertian dari  substansi yang tercantum</w:t>
      </w:r>
      <w:r>
        <w:rPr>
          <w:rFonts w:ascii="Bookman Old Style" w:eastAsia="Cambria" w:hAnsi="Bookman Old Style"/>
          <w:sz w:val="24"/>
          <w:szCs w:val="24"/>
          <w:lang w:val="id-ID"/>
        </w:rPr>
        <w:t xml:space="preserve"> dalam raperda/raperkada tersebut.</w:t>
      </w:r>
    </w:p>
    <w:p w14:paraId="1B80DA10" w14:textId="77777777" w:rsidR="00853C3C" w:rsidRPr="004D1560" w:rsidRDefault="00853C3C" w:rsidP="00853C3C">
      <w:pPr>
        <w:pStyle w:val="ListParagraph"/>
        <w:numPr>
          <w:ilvl w:val="0"/>
          <w:numId w:val="2"/>
        </w:numPr>
        <w:spacing w:before="98" w:after="160"/>
        <w:jc w:val="both"/>
        <w:rPr>
          <w:rFonts w:ascii="Bookman Old Style" w:eastAsia="Cambria" w:hAnsi="Bookman Old Style"/>
          <w:b/>
          <w:sz w:val="24"/>
          <w:szCs w:val="24"/>
          <w:lang w:val="id-ID"/>
        </w:rPr>
      </w:pPr>
      <w:r>
        <w:rPr>
          <w:rFonts w:ascii="Bookman Old Style" w:eastAsia="Cambria" w:hAnsi="Bookman Old Style"/>
          <w:sz w:val="24"/>
          <w:szCs w:val="24"/>
          <w:lang w:val="id-ID"/>
        </w:rPr>
        <w:t xml:space="preserve">Kode warna </w:t>
      </w:r>
      <w:r w:rsidRPr="003222F1">
        <w:rPr>
          <w:rFonts w:ascii="Bookman Old Style" w:eastAsia="Cambria" w:hAnsi="Bookman Old Style"/>
          <w:sz w:val="24"/>
          <w:szCs w:val="24"/>
          <w:highlight w:val="cyan"/>
          <w:lang w:val="id-ID"/>
        </w:rPr>
        <w:t>biru</w:t>
      </w:r>
      <w:r>
        <w:rPr>
          <w:rFonts w:ascii="Bookman Old Style" w:eastAsia="Cambria" w:hAnsi="Bookman Old Style"/>
          <w:sz w:val="24"/>
          <w:szCs w:val="24"/>
          <w:lang w:val="id-ID"/>
        </w:rPr>
        <w:t xml:space="preserve"> untuk catatan lebih khusus/spesifik lagi.</w:t>
      </w:r>
    </w:p>
    <w:p w14:paraId="393A6404" w14:textId="77777777" w:rsidR="00853C3C" w:rsidRPr="000F01DD" w:rsidRDefault="00853C3C" w:rsidP="00853C3C">
      <w:pPr>
        <w:pStyle w:val="ListParagraph"/>
        <w:numPr>
          <w:ilvl w:val="0"/>
          <w:numId w:val="2"/>
        </w:numPr>
        <w:spacing w:before="98" w:after="160"/>
        <w:jc w:val="both"/>
        <w:rPr>
          <w:rFonts w:ascii="Bookman Old Style" w:eastAsia="Cambria" w:hAnsi="Bookman Old Style"/>
          <w:b/>
          <w:sz w:val="24"/>
          <w:szCs w:val="24"/>
          <w:lang w:val="id-ID"/>
        </w:rPr>
      </w:pPr>
      <w:r>
        <w:rPr>
          <w:rFonts w:ascii="Bookman Old Style" w:eastAsia="Cambria" w:hAnsi="Bookman Old Style"/>
          <w:sz w:val="24"/>
          <w:szCs w:val="24"/>
          <w:lang w:val="id-ID"/>
        </w:rPr>
        <w:t>Kata atau kalimat yang di coret adalah yang tidak sesuai.</w:t>
      </w:r>
    </w:p>
    <w:p w14:paraId="101BBCE1" w14:textId="77777777" w:rsidR="00853C3C" w:rsidRDefault="00853C3C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noProof/>
          <w:sz w:val="24"/>
          <w:szCs w:val="24"/>
          <w:lang w:val="id-ID"/>
        </w:rPr>
      </w:pPr>
    </w:p>
    <w:p w14:paraId="1329CBE6" w14:textId="77777777" w:rsidR="00853C3C" w:rsidRDefault="00853C3C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noProof/>
          <w:sz w:val="24"/>
          <w:szCs w:val="24"/>
          <w:lang w:val="id-ID"/>
        </w:rPr>
      </w:pPr>
    </w:p>
    <w:p w14:paraId="457FE6F5" w14:textId="77777777" w:rsidR="00853C3C" w:rsidRDefault="00853C3C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noProof/>
          <w:sz w:val="24"/>
          <w:szCs w:val="24"/>
          <w:lang w:val="id-ID"/>
        </w:rPr>
      </w:pPr>
    </w:p>
    <w:p w14:paraId="56CC2BE1" w14:textId="77777777" w:rsidR="00853C3C" w:rsidRDefault="00853C3C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noProof/>
          <w:sz w:val="24"/>
          <w:szCs w:val="24"/>
          <w:lang w:val="id-ID"/>
        </w:rPr>
      </w:pPr>
    </w:p>
    <w:p w14:paraId="71BC3FA3" w14:textId="77777777" w:rsidR="00853C3C" w:rsidRDefault="00853C3C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noProof/>
          <w:sz w:val="24"/>
          <w:szCs w:val="24"/>
          <w:lang w:val="id-ID"/>
        </w:rPr>
      </w:pPr>
    </w:p>
    <w:p w14:paraId="5DE23571" w14:textId="77777777" w:rsidR="00853C3C" w:rsidRDefault="00853C3C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noProof/>
          <w:sz w:val="24"/>
          <w:szCs w:val="24"/>
          <w:lang w:val="id-ID"/>
        </w:rPr>
      </w:pPr>
    </w:p>
    <w:p w14:paraId="4A29192D" w14:textId="77777777" w:rsidR="00433866" w:rsidRPr="00B1227A" w:rsidRDefault="00A253D3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noProof/>
          <w:sz w:val="24"/>
          <w:szCs w:val="24"/>
        </w:rPr>
      </w:pPr>
      <w:r>
        <w:rPr>
          <w:rFonts w:ascii="Bookman Old Style" w:eastAsia="Bookman Old Style" w:hAnsi="Bookman Old Style" w:cs="Bookman Old Style"/>
          <w:noProof/>
          <w:sz w:val="24"/>
          <w:szCs w:val="24"/>
        </w:rPr>
        <w:pict w14:anchorId="0675FB27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387.15pt;margin-top:-17.1pt;width:93.3pt;height:22.5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" fillcolor="white [3201]" strokeweight=".5pt">
            <v:textbox style="mso-next-textbox:#Text Box 1">
              <w:txbxContent>
                <w:p w14:paraId="79FEFC6B" w14:textId="77777777" w:rsidR="00BA224A" w:rsidRPr="00BA224A" w:rsidRDefault="00BA224A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A224A">
                    <w:rPr>
                      <w:rFonts w:ascii="Bookman Old Style" w:hAnsi="Bookman Old Style"/>
                      <w:sz w:val="24"/>
                      <w:szCs w:val="24"/>
                    </w:rPr>
                    <w:t>RANCANGAN</w:t>
                  </w:r>
                </w:p>
              </w:txbxContent>
            </v:textbox>
          </v:shape>
        </w:pict>
      </w:r>
      <w:r w:rsidR="00433866" w:rsidRPr="00B1227A">
        <w:rPr>
          <w:rFonts w:ascii="Bookman Old Style" w:eastAsia="Bookman Old Style" w:hAnsi="Bookman Old Style" w:cs="Bookman Old Style"/>
          <w:noProof/>
          <w:sz w:val="24"/>
          <w:szCs w:val="24"/>
          <w:lang w:val="id-ID" w:eastAsia="id-ID"/>
        </w:rPr>
        <w:drawing>
          <wp:inline distT="0" distB="0" distL="0" distR="0" wp14:anchorId="7730BF70" wp14:editId="242D1557">
            <wp:extent cx="1079500" cy="1079500"/>
            <wp:effectExtent l="0" t="0" r="6350" b="635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-4897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A71F" w14:textId="77777777" w:rsidR="00853C3C" w:rsidRDefault="00853C3C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1930697" w14:textId="77777777" w:rsidR="004A72AE" w:rsidRPr="00B1227A" w:rsidRDefault="004A72AE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</w:p>
    <w:p w14:paraId="5070766B" w14:textId="77777777" w:rsidR="004A72AE" w:rsidRDefault="004A72AE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PROVINSI NUSA TENGGARA BARAT</w:t>
      </w:r>
    </w:p>
    <w:p w14:paraId="32FE5E8A" w14:textId="77777777" w:rsidR="003E128C" w:rsidRDefault="003E128C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70C60B0" w14:textId="2C8B0DB4" w:rsidR="003E128C" w:rsidRPr="00B1227A" w:rsidRDefault="003E128C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RANCANGAN</w:t>
      </w:r>
    </w:p>
    <w:p w14:paraId="057BBD1E" w14:textId="77777777" w:rsidR="004A72AE" w:rsidRPr="00B1227A" w:rsidRDefault="004A72AE" w:rsidP="00433866">
      <w:pPr>
        <w:spacing w:before="26"/>
        <w:ind w:left="3473" w:right="329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12DDFE" w14:textId="77777777" w:rsidR="004A72AE" w:rsidRPr="00B1227A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>PERATURAN WALI</w:t>
      </w:r>
      <w:r w:rsidR="00490EBB" w:rsidRPr="00B1227A">
        <w:rPr>
          <w:rFonts w:ascii="Bookman Old Style" w:eastAsia="Bookman Old Style" w:hAnsi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z w:val="24"/>
          <w:szCs w:val="24"/>
        </w:rPr>
        <w:t>KOTA BIMA</w:t>
      </w:r>
    </w:p>
    <w:p w14:paraId="29DB5F06" w14:textId="32DEB515" w:rsidR="004A72AE" w:rsidRPr="00B1227A" w:rsidRDefault="00C13FE2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 xml:space="preserve">NOMOR </w:t>
      </w:r>
      <w:r w:rsidR="001A721B">
        <w:rPr>
          <w:rFonts w:ascii="Bookman Old Style" w:eastAsia="Bookman Old Style" w:hAnsi="Bookman Old Style"/>
          <w:sz w:val="24"/>
          <w:szCs w:val="24"/>
        </w:rPr>
        <w:t xml:space="preserve"> </w:t>
      </w:r>
      <w:r w:rsidR="001A721B" w:rsidRPr="001A721B">
        <w:rPr>
          <w:rFonts w:ascii="Bookman Old Style" w:eastAsia="Bookman Old Style" w:hAnsi="Bookman Old Style"/>
          <w:sz w:val="24"/>
          <w:szCs w:val="24"/>
          <w:highlight w:val="yellow"/>
          <w:lang w:val="id-ID"/>
        </w:rPr>
        <w:t>...</w:t>
      </w:r>
      <w:r w:rsidR="004A72AE" w:rsidRPr="00B1227A">
        <w:rPr>
          <w:rFonts w:ascii="Bookman Old Style" w:eastAsia="Bookman Old Style" w:hAnsi="Bookman Old Style"/>
          <w:sz w:val="24"/>
          <w:szCs w:val="24"/>
        </w:rPr>
        <w:t xml:space="preserve">  </w:t>
      </w:r>
      <w:r w:rsidRPr="00B1227A">
        <w:rPr>
          <w:rFonts w:ascii="Bookman Old Style" w:eastAsia="Bookman Old Style" w:hAnsi="Bookman Old Style"/>
          <w:sz w:val="24"/>
          <w:szCs w:val="24"/>
        </w:rPr>
        <w:t xml:space="preserve">TAHUN </w:t>
      </w:r>
      <w:r w:rsidRPr="003E128C">
        <w:rPr>
          <w:rFonts w:ascii="Bookman Old Style" w:eastAsia="Bookman Old Style" w:hAnsi="Bookman Old Style"/>
          <w:strike/>
          <w:color w:val="FF0000"/>
          <w:sz w:val="24"/>
          <w:szCs w:val="24"/>
        </w:rPr>
        <w:t>202</w:t>
      </w:r>
      <w:r w:rsidR="004A72AE" w:rsidRPr="003E128C">
        <w:rPr>
          <w:rFonts w:ascii="Bookman Old Style" w:eastAsia="Bookman Old Style" w:hAnsi="Bookman Old Style"/>
          <w:strike/>
          <w:color w:val="FF0000"/>
          <w:sz w:val="24"/>
          <w:szCs w:val="24"/>
        </w:rPr>
        <w:t>4</w:t>
      </w:r>
      <w:r w:rsidR="003E128C">
        <w:rPr>
          <w:rFonts w:ascii="Bookman Old Style" w:eastAsia="Bookman Old Style" w:hAnsi="Bookman Old Style"/>
          <w:strike/>
          <w:color w:val="FF0000"/>
          <w:sz w:val="24"/>
          <w:szCs w:val="24"/>
        </w:rPr>
        <w:t xml:space="preserve"> </w:t>
      </w:r>
      <w:r w:rsidR="003E128C" w:rsidRPr="001A721B">
        <w:rPr>
          <w:rFonts w:ascii="Bookman Old Style" w:eastAsia="Bookman Old Style" w:hAnsi="Bookman Old Style"/>
          <w:sz w:val="24"/>
          <w:szCs w:val="24"/>
          <w:highlight w:val="yellow"/>
          <w:lang w:val="id-ID"/>
        </w:rPr>
        <w:t>...</w:t>
      </w:r>
    </w:p>
    <w:p w14:paraId="5FD9257F" w14:textId="77777777" w:rsidR="004A72AE" w:rsidRPr="00B1227A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</w:p>
    <w:p w14:paraId="28805B72" w14:textId="77777777" w:rsidR="00FC0CC3" w:rsidRDefault="00C13FE2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 xml:space="preserve">TENTANG </w:t>
      </w:r>
    </w:p>
    <w:p w14:paraId="5F40E3E0" w14:textId="77777777" w:rsidR="00B1227A" w:rsidRPr="00B1227A" w:rsidRDefault="00B1227A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</w:p>
    <w:p w14:paraId="577302CF" w14:textId="1CB2A09D" w:rsidR="004A72AE" w:rsidRPr="00B1227A" w:rsidRDefault="00C13FE2" w:rsidP="00375494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PENYELEN</w:t>
      </w:r>
      <w:r w:rsidRPr="00B1227A">
        <w:rPr>
          <w:rFonts w:ascii="Bookman Old Style" w:eastAsia="Bookman Old Style" w:hAnsi="Bookman Old Style"/>
          <w:sz w:val="24"/>
          <w:szCs w:val="24"/>
        </w:rPr>
        <w:t>G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GARA</w:t>
      </w:r>
      <w:r w:rsidRPr="00B1227A">
        <w:rPr>
          <w:rFonts w:ascii="Bookman Old Style" w:eastAsia="Bookman Old Style" w:hAnsi="Bookman Old Style"/>
          <w:sz w:val="24"/>
          <w:szCs w:val="24"/>
        </w:rPr>
        <w:t>AN</w:t>
      </w:r>
      <w:r w:rsidRPr="00B1227A">
        <w:rPr>
          <w:rFonts w:ascii="Bookman Old Style" w:eastAsia="Bookman Old Style" w:hAnsi="Bookman Old Style"/>
          <w:spacing w:val="5"/>
          <w:sz w:val="24"/>
          <w:szCs w:val="24"/>
        </w:rPr>
        <w:t xml:space="preserve"> </w:t>
      </w:r>
      <w:r w:rsidR="004A72AE" w:rsidRPr="00B1227A">
        <w:rPr>
          <w:rFonts w:ascii="Bookman Old Style" w:eastAsia="Bookman Old Style" w:hAnsi="Bookman Old Style"/>
          <w:spacing w:val="5"/>
          <w:sz w:val="24"/>
          <w:szCs w:val="24"/>
        </w:rPr>
        <w:t>S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AT</w:t>
      </w:r>
      <w:r w:rsidRPr="00B1227A">
        <w:rPr>
          <w:rFonts w:ascii="Bookman Old Style" w:eastAsia="Bookman Old Style" w:hAnsi="Bookman Old Style"/>
          <w:sz w:val="24"/>
          <w:szCs w:val="24"/>
        </w:rPr>
        <w:t>U</w:t>
      </w:r>
      <w:r w:rsidRPr="00B1227A">
        <w:rPr>
          <w:rFonts w:ascii="Bookman Old Style" w:eastAsia="Bookman Old Style" w:hAnsi="Bookman Old Style"/>
          <w:spacing w:val="5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D</w:t>
      </w:r>
      <w:r w:rsidRPr="00B1227A">
        <w:rPr>
          <w:rFonts w:ascii="Bookman Old Style" w:eastAsia="Bookman Old Style" w:hAnsi="Bookman Old Style"/>
          <w:sz w:val="24"/>
          <w:szCs w:val="24"/>
        </w:rPr>
        <w:t>A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T</w:t>
      </w:r>
      <w:r w:rsidRPr="00B1227A">
        <w:rPr>
          <w:rFonts w:ascii="Bookman Old Style" w:eastAsia="Bookman Old Style" w:hAnsi="Bookman Old Style"/>
          <w:sz w:val="24"/>
          <w:szCs w:val="24"/>
        </w:rPr>
        <w:t>A</w:t>
      </w:r>
      <w:r w:rsidR="005040F3">
        <w:rPr>
          <w:rFonts w:ascii="Bookman Old Style" w:eastAsia="Bookman Old Style" w:hAnsi="Bookman Old Style"/>
          <w:color w:val="FF0000"/>
          <w:spacing w:val="5"/>
          <w:sz w:val="24"/>
          <w:szCs w:val="24"/>
        </w:rPr>
        <w:t xml:space="preserve"> </w:t>
      </w:r>
      <w:r w:rsidRPr="005040F3">
        <w:rPr>
          <w:rFonts w:ascii="Bookman Old Style" w:eastAsia="Bookman Old Style" w:hAnsi="Bookman Old Style"/>
          <w:spacing w:val="2"/>
          <w:sz w:val="24"/>
          <w:szCs w:val="24"/>
        </w:rPr>
        <w:t>I</w:t>
      </w:r>
      <w:r w:rsidRPr="005040F3">
        <w:rPr>
          <w:rFonts w:ascii="Bookman Old Style" w:eastAsia="Bookman Old Style" w:hAnsi="Bookman Old Style"/>
          <w:sz w:val="24"/>
          <w:szCs w:val="24"/>
        </w:rPr>
        <w:t>N</w:t>
      </w:r>
      <w:r w:rsidRPr="005040F3">
        <w:rPr>
          <w:rFonts w:ascii="Bookman Old Style" w:eastAsia="Bookman Old Style" w:hAnsi="Bookman Old Style"/>
          <w:spacing w:val="2"/>
          <w:sz w:val="24"/>
          <w:szCs w:val="24"/>
        </w:rPr>
        <w:t>D</w:t>
      </w:r>
      <w:r w:rsidRPr="005040F3">
        <w:rPr>
          <w:rFonts w:ascii="Bookman Old Style" w:eastAsia="Bookman Old Style" w:hAnsi="Bookman Old Style"/>
          <w:sz w:val="24"/>
          <w:szCs w:val="24"/>
        </w:rPr>
        <w:t>O</w:t>
      </w:r>
      <w:r w:rsidRPr="005040F3">
        <w:rPr>
          <w:rFonts w:ascii="Bookman Old Style" w:eastAsia="Bookman Old Style" w:hAnsi="Bookman Old Style"/>
          <w:spacing w:val="2"/>
          <w:sz w:val="24"/>
          <w:szCs w:val="24"/>
        </w:rPr>
        <w:t>NESIA</w:t>
      </w:r>
      <w:r w:rsidR="00375494" w:rsidRPr="005040F3">
        <w:rPr>
          <w:rFonts w:ascii="Bookman Old Style" w:eastAsia="Bookman Old Style" w:hAnsi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pacing w:val="2"/>
          <w:position w:val="1"/>
          <w:sz w:val="24"/>
          <w:szCs w:val="24"/>
        </w:rPr>
        <w:t>D</w:t>
      </w:r>
      <w:r w:rsidRPr="00B1227A">
        <w:rPr>
          <w:rFonts w:ascii="Bookman Old Style" w:eastAsia="Bookman Old Style" w:hAnsi="Bookman Old Style"/>
          <w:position w:val="1"/>
          <w:sz w:val="24"/>
          <w:szCs w:val="24"/>
        </w:rPr>
        <w:t>I</w:t>
      </w:r>
      <w:r w:rsidRPr="00B1227A">
        <w:rPr>
          <w:rFonts w:ascii="Bookman Old Style" w:eastAsia="Bookman Old Style" w:hAnsi="Bookman Old Style"/>
          <w:spacing w:val="5"/>
          <w:position w:val="1"/>
          <w:sz w:val="24"/>
          <w:szCs w:val="24"/>
        </w:rPr>
        <w:t xml:space="preserve"> </w:t>
      </w:r>
      <w:r w:rsidR="004A72AE" w:rsidRPr="00B1227A">
        <w:rPr>
          <w:rFonts w:ascii="Bookman Old Style" w:eastAsia="Bookman Old Style" w:hAnsi="Bookman Old Style"/>
          <w:spacing w:val="2"/>
          <w:position w:val="1"/>
          <w:sz w:val="24"/>
          <w:szCs w:val="24"/>
        </w:rPr>
        <w:t>KOTA BIMA</w:t>
      </w:r>
    </w:p>
    <w:p w14:paraId="723F9165" w14:textId="77777777" w:rsidR="004A72AE" w:rsidRPr="00B1227A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</w:p>
    <w:p w14:paraId="0BB9B380" w14:textId="77777777" w:rsidR="004A72AE" w:rsidRPr="003E128C" w:rsidRDefault="00C13FE2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/>
          <w:sz w:val="24"/>
          <w:szCs w:val="24"/>
          <w:lang w:val="da-DK"/>
        </w:rPr>
        <w:t>DE</w:t>
      </w:r>
      <w:r w:rsidR="004A72AE" w:rsidRPr="003E128C">
        <w:rPr>
          <w:rFonts w:ascii="Bookman Old Style" w:eastAsia="Bookman Old Style" w:hAnsi="Bookman Old Style"/>
          <w:sz w:val="24"/>
          <w:szCs w:val="24"/>
          <w:lang w:val="da-DK"/>
        </w:rPr>
        <w:t>NGAN RAHMAT TUHAN YANG MAHA ESA</w:t>
      </w:r>
    </w:p>
    <w:p w14:paraId="6E27E6E0" w14:textId="77777777" w:rsidR="004A72AE" w:rsidRPr="003E128C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  <w:lang w:val="da-DK"/>
        </w:rPr>
      </w:pPr>
    </w:p>
    <w:p w14:paraId="0BD1141E" w14:textId="77777777" w:rsidR="001C3DA0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/>
          <w:sz w:val="24"/>
          <w:szCs w:val="24"/>
          <w:lang w:val="da-DK"/>
        </w:rPr>
        <w:t>WALI</w:t>
      </w:r>
      <w:r w:rsidR="00490EBB" w:rsidRPr="003E128C">
        <w:rPr>
          <w:rFonts w:ascii="Bookman Old Style" w:eastAsia="Bookman Old Style" w:hAnsi="Bookman Old Style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/>
          <w:sz w:val="24"/>
          <w:szCs w:val="24"/>
          <w:lang w:val="da-DK"/>
        </w:rPr>
        <w:t>KOTA BIMA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,</w:t>
      </w:r>
    </w:p>
    <w:p w14:paraId="6EFD765F" w14:textId="77777777" w:rsidR="005100E4" w:rsidRPr="005100E4" w:rsidRDefault="005100E4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  <w:lang w:val="id-ID"/>
        </w:rPr>
      </w:pPr>
    </w:p>
    <w:p w14:paraId="0CB3128D" w14:textId="77777777" w:rsidR="004A72AE" w:rsidRPr="003E128C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  <w:lang w:val="da-DK"/>
        </w:rPr>
      </w:pPr>
    </w:p>
    <w:p w14:paraId="4CDB5E66" w14:textId="77777777" w:rsidR="001C3DA0" w:rsidRPr="003E128C" w:rsidRDefault="0067791F" w:rsidP="00433866">
      <w:pPr>
        <w:tabs>
          <w:tab w:val="left" w:pos="1701"/>
          <w:tab w:val="left" w:pos="1985"/>
        </w:tabs>
        <w:ind w:left="1985" w:right="-1" w:hanging="1985"/>
        <w:jc w:val="both"/>
        <w:rPr>
          <w:rFonts w:ascii="Bookman Old Style" w:eastAsia="Bookman Old Style" w:hAnsi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/>
          <w:sz w:val="24"/>
          <w:szCs w:val="24"/>
          <w:lang w:val="da-DK"/>
        </w:rPr>
        <w:lastRenderedPageBreak/>
        <w:t>Menimbang</w:t>
      </w:r>
      <w:r w:rsidRPr="003E128C">
        <w:rPr>
          <w:rFonts w:ascii="Bookman Old Style" w:eastAsia="Bookman Old Style" w:hAnsi="Bookman Old Style"/>
          <w:sz w:val="24"/>
          <w:szCs w:val="24"/>
          <w:lang w:val="da-DK"/>
        </w:rPr>
        <w:tab/>
        <w:t xml:space="preserve">: </w:t>
      </w:r>
      <w:r w:rsidR="00DA098F" w:rsidRPr="003E128C">
        <w:rPr>
          <w:rFonts w:ascii="Bookman Old Style" w:eastAsia="Bookman Old Style" w:hAnsi="Bookman Old Style"/>
          <w:sz w:val="24"/>
          <w:szCs w:val="24"/>
          <w:lang w:val="da-DK"/>
        </w:rPr>
        <w:tab/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bahwa</w:t>
      </w:r>
      <w:r w:rsidR="00C13FE2" w:rsidRPr="003E128C">
        <w:rPr>
          <w:rFonts w:ascii="Bookman Old Style" w:eastAsia="Bookman Old Style" w:hAnsi="Bookman Old Style"/>
          <w:spacing w:val="63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dalam</w:t>
      </w:r>
      <w:r w:rsidR="00C13FE2" w:rsidRPr="003E128C">
        <w:rPr>
          <w:rFonts w:ascii="Bookman Old Style" w:eastAsia="Bookman Old Style" w:hAnsi="Bookman Old Style"/>
          <w:spacing w:val="63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rang</w:t>
      </w:r>
      <w:r w:rsidR="00C13FE2" w:rsidRPr="003E128C">
        <w:rPr>
          <w:rFonts w:ascii="Bookman Old Style" w:eastAsia="Bookman Old Style" w:hAnsi="Bookman Old Style"/>
          <w:spacing w:val="-2"/>
          <w:sz w:val="24"/>
          <w:szCs w:val="24"/>
          <w:lang w:val="da-DK"/>
        </w:rPr>
        <w:t>k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a</w:t>
      </w:r>
      <w:r w:rsidR="00C13FE2" w:rsidRPr="003E128C">
        <w:rPr>
          <w:rFonts w:ascii="Bookman Old Style" w:eastAsia="Bookman Old Style" w:hAnsi="Bookman Old Style"/>
          <w:spacing w:val="63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mewujudkan</w:t>
      </w:r>
      <w:r w:rsidR="00C13FE2" w:rsidRPr="003E128C">
        <w:rPr>
          <w:rFonts w:ascii="Bookman Old Style" w:eastAsia="Bookman Old Style" w:hAnsi="Bookman Old Style"/>
          <w:spacing w:val="63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ter</w:t>
      </w:r>
      <w:r w:rsidR="00C13FE2" w:rsidRPr="003E128C">
        <w:rPr>
          <w:rFonts w:ascii="Bookman Old Style" w:eastAsia="Bookman Old Style" w:hAnsi="Bookman Old Style"/>
          <w:spacing w:val="-2"/>
          <w:sz w:val="24"/>
          <w:szCs w:val="24"/>
          <w:lang w:val="da-DK"/>
        </w:rPr>
        <w:t>s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edianya</w:t>
      </w:r>
      <w:r w:rsidR="00C13FE2" w:rsidRPr="003E128C">
        <w:rPr>
          <w:rFonts w:ascii="Bookman Old Style" w:eastAsia="Bookman Old Style" w:hAnsi="Bookman Old Style"/>
          <w:spacing w:val="63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>d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ata</w:t>
      </w:r>
      <w:r w:rsidR="00C13FE2" w:rsidRPr="003E128C">
        <w:rPr>
          <w:rFonts w:ascii="Bookman Old Style" w:eastAsia="Bookman Old Style" w:hAnsi="Bookman Old Style"/>
          <w:spacing w:val="63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yang</w:t>
      </w:r>
      <w:r w:rsidR="00527A18" w:rsidRPr="003E128C">
        <w:rPr>
          <w:rFonts w:ascii="Bookman Old Style" w:eastAsia="Bookman Old Style" w:hAnsi="Bookman Old Style"/>
          <w:spacing w:val="60"/>
          <w:sz w:val="24"/>
          <w:szCs w:val="24"/>
          <w:lang w:val="da-DK"/>
        </w:rPr>
        <w:t xml:space="preserve"> </w:t>
      </w:r>
      <w:r w:rsidR="00527A18" w:rsidRPr="003E128C">
        <w:rPr>
          <w:rFonts w:ascii="Bookman Old Style" w:eastAsia="Bookman Old Style" w:hAnsi="Bookman Old Style"/>
          <w:sz w:val="24"/>
          <w:szCs w:val="24"/>
          <w:lang w:val="da-DK"/>
        </w:rPr>
        <w:t xml:space="preserve">akurat, mutakhir,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te</w:t>
      </w:r>
      <w:r w:rsidR="00C13FE2" w:rsidRPr="003E128C">
        <w:rPr>
          <w:rFonts w:ascii="Bookman Old Style" w:eastAsia="Bookman Old Style" w:hAnsi="Bookman Old Style"/>
          <w:spacing w:val="1"/>
          <w:sz w:val="24"/>
          <w:szCs w:val="24"/>
          <w:lang w:val="da-DK"/>
        </w:rPr>
        <w:t>r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padu,</w:t>
      </w:r>
      <w:r w:rsidR="00527A18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dapat dipertanggungjawabkan, mudah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diakses dan dibagipakaikan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oleh Instansi Pusat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dan Instansi Daerah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sebagai dasar</w:t>
      </w:r>
      <w:r w:rsidR="00DA098F" w:rsidRPr="003E128C">
        <w:rPr>
          <w:rFonts w:ascii="Bookman Old Style" w:eastAsia="Bookman Old Style" w:hAnsi="Bookman Old Style"/>
          <w:sz w:val="24"/>
          <w:szCs w:val="24"/>
          <w:lang w:val="da-DK"/>
        </w:rPr>
        <w:t xml:space="preserve"> perencanaan, pelaksanaan,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e</w:t>
      </w:r>
      <w:r w:rsidR="00C13FE2" w:rsidRPr="003E128C">
        <w:rPr>
          <w:rFonts w:ascii="Bookman Old Style" w:eastAsia="Bookman Old Style" w:hAnsi="Bookman Old Style"/>
          <w:spacing w:val="-2"/>
          <w:sz w:val="24"/>
          <w:szCs w:val="24"/>
          <w:lang w:val="da-DK"/>
        </w:rPr>
        <w:t>v</w:t>
      </w:r>
      <w:r w:rsidR="00DA098F" w:rsidRPr="003E128C">
        <w:rPr>
          <w:rFonts w:ascii="Bookman Old Style" w:eastAsia="Bookman Old Style" w:hAnsi="Bookman Old Style"/>
          <w:sz w:val="24"/>
          <w:szCs w:val="24"/>
          <w:lang w:val="da-DK"/>
        </w:rPr>
        <w:t xml:space="preserve">aluasi, dan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peng</w:t>
      </w:r>
      <w:r w:rsidR="00C13FE2" w:rsidRPr="003E128C">
        <w:rPr>
          <w:rFonts w:ascii="Bookman Old Style" w:eastAsia="Bookman Old Style" w:hAnsi="Bookman Old Style"/>
          <w:spacing w:val="-2"/>
          <w:sz w:val="24"/>
          <w:szCs w:val="24"/>
          <w:lang w:val="da-DK"/>
        </w:rPr>
        <w:t>e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ndalian pembangunan,</w:t>
      </w:r>
      <w:r w:rsidR="00DA098F" w:rsidRPr="003E128C">
        <w:rPr>
          <w:rFonts w:ascii="Bookman Old Style" w:eastAsia="Bookman Old Style" w:hAnsi="Bookman Old Style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serta</w:t>
      </w:r>
      <w:r w:rsidR="00C13FE2" w:rsidRPr="003E128C">
        <w:rPr>
          <w:rFonts w:ascii="Bookman Old Style" w:eastAsia="Bookman Old Style" w:hAnsi="Bookman Old Style"/>
          <w:spacing w:val="1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 xml:space="preserve">untuk </w:t>
      </w:r>
      <w:r w:rsidR="00C13FE2" w:rsidRPr="003E128C">
        <w:rPr>
          <w:rFonts w:ascii="Bookman Old Style" w:eastAsia="Bookman Old Style" w:hAnsi="Bookman Old Style"/>
          <w:spacing w:val="10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melaksanakan ketentuan P</w:t>
      </w:r>
      <w:r w:rsidR="00C13FE2" w:rsidRPr="003E128C">
        <w:rPr>
          <w:rFonts w:ascii="Bookman Old Style" w:eastAsia="Bookman Old Style" w:hAnsi="Bookman Old Style"/>
          <w:spacing w:val="3"/>
          <w:sz w:val="24"/>
          <w:szCs w:val="24"/>
          <w:lang w:val="da-DK"/>
        </w:rPr>
        <w:t>a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sal</w:t>
      </w:r>
      <w:r w:rsidR="00C13FE2" w:rsidRPr="003E128C">
        <w:rPr>
          <w:rFonts w:ascii="Bookman Old Style" w:eastAsia="Bookman Old Style" w:hAnsi="Bookman Old Style"/>
          <w:spacing w:val="1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21</w:t>
      </w:r>
      <w:r w:rsidR="00C13FE2" w:rsidRPr="003E128C">
        <w:rPr>
          <w:rFonts w:ascii="Bookman Old Style" w:eastAsia="Bookman Old Style" w:hAnsi="Bookman Old Style"/>
          <w:spacing w:val="1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ayat (</w:t>
      </w:r>
      <w:r w:rsidR="00C13FE2" w:rsidRPr="003E128C">
        <w:rPr>
          <w:rFonts w:ascii="Bookman Old Style" w:eastAsia="Bookman Old Style" w:hAnsi="Bookman Old Style"/>
          <w:spacing w:val="3"/>
          <w:sz w:val="24"/>
          <w:szCs w:val="24"/>
          <w:lang w:val="da-DK"/>
        </w:rPr>
        <w:t>5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),  Pasal</w:t>
      </w:r>
      <w:r w:rsidR="00C13FE2" w:rsidRPr="003E128C">
        <w:rPr>
          <w:rFonts w:ascii="Bookman Old Style" w:eastAsia="Bookman Old Style" w:hAnsi="Bookman Old Style"/>
          <w:spacing w:val="46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22</w:t>
      </w:r>
      <w:r w:rsidR="00C13FE2" w:rsidRPr="003E128C">
        <w:rPr>
          <w:rFonts w:ascii="Bookman Old Style" w:eastAsia="Bookman Old Style" w:hAnsi="Bookman Old Style"/>
          <w:spacing w:val="46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ayat</w:t>
      </w:r>
      <w:r w:rsidR="00DA098F" w:rsidRPr="003E128C">
        <w:rPr>
          <w:rFonts w:ascii="Bookman Old Style" w:eastAsia="Bookman Old Style" w:hAnsi="Bookman Old Style"/>
          <w:spacing w:val="47"/>
          <w:sz w:val="24"/>
          <w:szCs w:val="24"/>
          <w:lang w:val="da-DK"/>
        </w:rPr>
        <w:t> 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(2)</w:t>
      </w:r>
      <w:r w:rsidR="00C13FE2" w:rsidRPr="003E128C">
        <w:rPr>
          <w:rFonts w:ascii="Bookman Old Style" w:eastAsia="Bookman Old Style" w:hAnsi="Bookman Old Style"/>
          <w:spacing w:val="46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dan</w:t>
      </w:r>
      <w:r w:rsidR="00C13FE2" w:rsidRPr="003E128C">
        <w:rPr>
          <w:rFonts w:ascii="Bookman Old Style" w:eastAsia="Bookman Old Style" w:hAnsi="Bookman Old Style"/>
          <w:spacing w:val="46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Pasal</w:t>
      </w:r>
      <w:r w:rsidR="00C13FE2" w:rsidRPr="003E128C">
        <w:rPr>
          <w:rFonts w:ascii="Bookman Old Style" w:eastAsia="Bookman Old Style" w:hAnsi="Bookman Old Style"/>
          <w:spacing w:val="46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24</w:t>
      </w:r>
      <w:r w:rsidR="00C13FE2" w:rsidRPr="003E128C">
        <w:rPr>
          <w:rFonts w:ascii="Bookman Old Style" w:eastAsia="Bookman Old Style" w:hAnsi="Bookman Old Style"/>
          <w:spacing w:val="46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a</w:t>
      </w:r>
      <w:r w:rsidR="00C13FE2" w:rsidRPr="003E128C">
        <w:rPr>
          <w:rFonts w:ascii="Bookman Old Style" w:eastAsia="Bookman Old Style" w:hAnsi="Bookman Old Style"/>
          <w:spacing w:val="-2"/>
          <w:sz w:val="24"/>
          <w:szCs w:val="24"/>
          <w:lang w:val="da-DK"/>
        </w:rPr>
        <w:t>y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at</w:t>
      </w:r>
      <w:r w:rsidR="00C13FE2" w:rsidRPr="003E128C">
        <w:rPr>
          <w:rFonts w:ascii="Bookman Old Style" w:eastAsia="Bookman Old Style" w:hAnsi="Bookman Old Style"/>
          <w:spacing w:val="46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(5)</w:t>
      </w:r>
      <w:r w:rsidR="00C13FE2" w:rsidRPr="003E128C">
        <w:rPr>
          <w:rFonts w:ascii="Bookman Old Style" w:eastAsia="Bookman Old Style" w:hAnsi="Bookman Old Style"/>
          <w:spacing w:val="48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pacing w:val="3"/>
          <w:sz w:val="24"/>
          <w:szCs w:val="24"/>
          <w:lang w:val="da-DK"/>
        </w:rPr>
        <w:t>P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e</w:t>
      </w:r>
      <w:r w:rsidR="00C13FE2" w:rsidRPr="003E128C">
        <w:rPr>
          <w:rFonts w:ascii="Bookman Old Style" w:eastAsia="Bookman Old Style" w:hAnsi="Bookman Old Style"/>
          <w:spacing w:val="3"/>
          <w:sz w:val="24"/>
          <w:szCs w:val="24"/>
          <w:lang w:val="da-DK"/>
        </w:rPr>
        <w:t>ra</w:t>
      </w:r>
      <w:r w:rsidR="00C13FE2" w:rsidRPr="003E128C">
        <w:rPr>
          <w:rFonts w:ascii="Bookman Old Style" w:eastAsia="Bookman Old Style" w:hAnsi="Bookman Old Style"/>
          <w:spacing w:val="1"/>
          <w:sz w:val="24"/>
          <w:szCs w:val="24"/>
          <w:lang w:val="da-DK"/>
        </w:rPr>
        <w:t>t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>u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r</w:t>
      </w:r>
      <w:r w:rsidR="00C13FE2" w:rsidRPr="003E128C">
        <w:rPr>
          <w:rFonts w:ascii="Bookman Old Style" w:eastAsia="Bookman Old Style" w:hAnsi="Bookman Old Style"/>
          <w:spacing w:val="4"/>
          <w:sz w:val="24"/>
          <w:szCs w:val="24"/>
          <w:lang w:val="da-DK"/>
        </w:rPr>
        <w:t>a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 xml:space="preserve">n </w:t>
      </w:r>
      <w:r w:rsidR="00C13FE2" w:rsidRPr="003E128C">
        <w:rPr>
          <w:rFonts w:ascii="Bookman Old Style" w:eastAsia="Bookman Old Style" w:hAnsi="Bookman Old Style"/>
          <w:spacing w:val="49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pacing w:val="3"/>
          <w:w w:val="106"/>
          <w:sz w:val="24"/>
          <w:szCs w:val="24"/>
          <w:lang w:val="da-DK"/>
        </w:rPr>
        <w:t>Pr</w:t>
      </w:r>
      <w:r w:rsidR="00C13FE2" w:rsidRPr="003E128C">
        <w:rPr>
          <w:rFonts w:ascii="Bookman Old Style" w:eastAsia="Bookman Old Style" w:hAnsi="Bookman Old Style"/>
          <w:spacing w:val="2"/>
          <w:w w:val="106"/>
          <w:sz w:val="24"/>
          <w:szCs w:val="24"/>
          <w:lang w:val="da-DK"/>
        </w:rPr>
        <w:t>e</w:t>
      </w:r>
      <w:r w:rsidR="00C13FE2" w:rsidRPr="003E128C">
        <w:rPr>
          <w:rFonts w:ascii="Bookman Old Style" w:eastAsia="Bookman Old Style" w:hAnsi="Bookman Old Style"/>
          <w:w w:val="106"/>
          <w:sz w:val="24"/>
          <w:szCs w:val="24"/>
          <w:lang w:val="da-DK"/>
        </w:rPr>
        <w:t>s</w:t>
      </w:r>
      <w:r w:rsidR="00C13FE2" w:rsidRPr="003E128C">
        <w:rPr>
          <w:rFonts w:ascii="Bookman Old Style" w:eastAsia="Bookman Old Style" w:hAnsi="Bookman Old Style"/>
          <w:spacing w:val="2"/>
          <w:w w:val="106"/>
          <w:sz w:val="24"/>
          <w:szCs w:val="24"/>
          <w:lang w:val="da-DK"/>
        </w:rPr>
        <w:t>i</w:t>
      </w:r>
      <w:r w:rsidR="00C13FE2" w:rsidRPr="003E128C">
        <w:rPr>
          <w:rFonts w:ascii="Bookman Old Style" w:eastAsia="Bookman Old Style" w:hAnsi="Bookman Old Style"/>
          <w:spacing w:val="3"/>
          <w:w w:val="106"/>
          <w:sz w:val="24"/>
          <w:szCs w:val="24"/>
          <w:lang w:val="da-DK"/>
        </w:rPr>
        <w:t>d</w:t>
      </w:r>
      <w:r w:rsidR="00C13FE2" w:rsidRPr="003E128C">
        <w:rPr>
          <w:rFonts w:ascii="Bookman Old Style" w:eastAsia="Bookman Old Style" w:hAnsi="Bookman Old Style"/>
          <w:spacing w:val="2"/>
          <w:w w:val="106"/>
          <w:sz w:val="24"/>
          <w:szCs w:val="24"/>
          <w:lang w:val="da-DK"/>
        </w:rPr>
        <w:t>e</w:t>
      </w:r>
      <w:r w:rsidR="00C13FE2" w:rsidRPr="003E128C">
        <w:rPr>
          <w:rFonts w:ascii="Bookman Old Style" w:eastAsia="Bookman Old Style" w:hAnsi="Bookman Old Style"/>
          <w:w w:val="106"/>
          <w:sz w:val="24"/>
          <w:szCs w:val="24"/>
          <w:lang w:val="da-DK"/>
        </w:rPr>
        <w:t xml:space="preserve">n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Nomor</w:t>
      </w:r>
      <w:r w:rsidR="00C13FE2" w:rsidRPr="003E128C">
        <w:rPr>
          <w:rFonts w:ascii="Bookman Old Style" w:eastAsia="Bookman Old Style" w:hAnsi="Bookman Old Style"/>
          <w:spacing w:val="1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39 Tahun 2019 tentang Satu Data</w:t>
      </w:r>
      <w:r w:rsidR="00C13FE2" w:rsidRPr="003E128C">
        <w:rPr>
          <w:rFonts w:ascii="Bookman Old Style" w:eastAsia="Bookman Old Style" w:hAnsi="Bookman Old Style"/>
          <w:spacing w:val="3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In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>d</w:t>
      </w:r>
      <w:r w:rsidR="00C13FE2" w:rsidRPr="003E128C">
        <w:rPr>
          <w:rFonts w:ascii="Bookman Old Style" w:eastAsia="Bookman Old Style" w:hAnsi="Bookman Old Style"/>
          <w:spacing w:val="-1"/>
          <w:sz w:val="24"/>
          <w:szCs w:val="24"/>
          <w:lang w:val="da-DK"/>
        </w:rPr>
        <w:t>o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>ne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si</w:t>
      </w:r>
      <w:r w:rsidR="00C13FE2" w:rsidRPr="003E128C">
        <w:rPr>
          <w:rFonts w:ascii="Bookman Old Style" w:eastAsia="Bookman Old Style" w:hAnsi="Bookman Old Style"/>
          <w:spacing w:val="1"/>
          <w:sz w:val="24"/>
          <w:szCs w:val="24"/>
          <w:lang w:val="da-DK"/>
        </w:rPr>
        <w:t>a</w:t>
      </w:r>
      <w:r w:rsidR="00DA098F" w:rsidRPr="003E128C">
        <w:rPr>
          <w:rFonts w:ascii="Bookman Old Style" w:eastAsia="Bookman Old Style" w:hAnsi="Bookman Old Style"/>
          <w:sz w:val="24"/>
          <w:szCs w:val="24"/>
          <w:lang w:val="da-DK"/>
        </w:rPr>
        <w:t xml:space="preserve">, 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 xml:space="preserve">perlu </w:t>
      </w:r>
      <w:r w:rsidR="00221A0B" w:rsidRPr="003E128C">
        <w:rPr>
          <w:rFonts w:ascii="Bookman Old Style" w:eastAsia="Bookman Old Style" w:hAnsi="Bookman Old Style"/>
          <w:sz w:val="24"/>
          <w:szCs w:val="24"/>
          <w:lang w:val="da-DK"/>
        </w:rPr>
        <w:t>menetapkan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Peraturan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/>
          <w:sz w:val="24"/>
          <w:szCs w:val="24"/>
          <w:lang w:val="da-DK"/>
        </w:rPr>
        <w:t>Wali</w:t>
      </w:r>
      <w:r w:rsidR="00490EBB" w:rsidRPr="003E128C">
        <w:rPr>
          <w:rFonts w:ascii="Bookman Old Style" w:eastAsia="Bookman Old Style" w:hAnsi="Bookman Old Style"/>
          <w:sz w:val="24"/>
          <w:szCs w:val="24"/>
          <w:lang w:val="da-DK"/>
        </w:rPr>
        <w:t xml:space="preserve"> </w:t>
      </w:r>
      <w:r w:rsidR="00FC0CC3" w:rsidRPr="003E128C">
        <w:rPr>
          <w:rFonts w:ascii="Bookman Old Style" w:eastAsia="Bookman Old Style" w:hAnsi="Bookman Old Style"/>
          <w:sz w:val="24"/>
          <w:szCs w:val="24"/>
          <w:lang w:val="da-DK"/>
        </w:rPr>
        <w:t>K</w:t>
      </w:r>
      <w:r w:rsidRPr="003E128C">
        <w:rPr>
          <w:rFonts w:ascii="Bookman Old Style" w:eastAsia="Bookman Old Style" w:hAnsi="Bookman Old Style"/>
          <w:sz w:val="24"/>
          <w:szCs w:val="24"/>
          <w:lang w:val="da-DK"/>
        </w:rPr>
        <w:t>ota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tentang Penyelenggaraan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Satu</w:t>
      </w:r>
      <w:r w:rsidR="00C13FE2" w:rsidRPr="003E128C">
        <w:rPr>
          <w:rFonts w:ascii="Bookman Old Style" w:eastAsia="Bookman Old Style" w:hAnsi="Bookman Old Style"/>
          <w:spacing w:val="2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 xml:space="preserve">Data Indonesia di </w:t>
      </w:r>
      <w:r w:rsidRPr="003E128C">
        <w:rPr>
          <w:rFonts w:ascii="Bookman Old Style" w:eastAsia="Bookman Old Style" w:hAnsi="Bookman Old Style"/>
          <w:sz w:val="24"/>
          <w:szCs w:val="24"/>
          <w:lang w:val="da-DK"/>
        </w:rPr>
        <w:t>Kota Bima</w:t>
      </w:r>
      <w:r w:rsidR="00C13FE2" w:rsidRPr="003E128C">
        <w:rPr>
          <w:rFonts w:ascii="Bookman Old Style" w:eastAsia="Bookman Old Style" w:hAnsi="Bookman Old Style"/>
          <w:sz w:val="24"/>
          <w:szCs w:val="24"/>
          <w:lang w:val="da-DK"/>
        </w:rPr>
        <w:t>;</w:t>
      </w:r>
    </w:p>
    <w:p w14:paraId="16C14B38" w14:textId="77777777" w:rsidR="0067791F" w:rsidRPr="003E128C" w:rsidRDefault="0067791F" w:rsidP="00433866">
      <w:pPr>
        <w:tabs>
          <w:tab w:val="left" w:pos="1820"/>
          <w:tab w:val="left" w:pos="2960"/>
        </w:tabs>
        <w:ind w:left="2063" w:right="-1" w:hanging="2063"/>
        <w:jc w:val="both"/>
        <w:rPr>
          <w:rFonts w:ascii="Bookman Old Style" w:eastAsia="Bookman Old Style" w:hAnsi="Bookman Old Style"/>
          <w:sz w:val="24"/>
          <w:szCs w:val="24"/>
          <w:lang w:val="da-DK"/>
        </w:rPr>
      </w:pPr>
    </w:p>
    <w:p w14:paraId="106F66DB" w14:textId="77777777" w:rsidR="004A20D2" w:rsidRPr="004A20D2" w:rsidRDefault="0067791F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proofErr w:type="spellStart"/>
      <w:r w:rsidRPr="00B1227A">
        <w:rPr>
          <w:rFonts w:ascii="Bookman Old Style" w:eastAsia="Bookman Old Style" w:hAnsi="Bookman Old Style"/>
          <w:sz w:val="24"/>
          <w:szCs w:val="24"/>
        </w:rPr>
        <w:t>Mengingat</w:t>
      </w:r>
      <w:proofErr w:type="spellEnd"/>
      <w:r w:rsidRPr="00B1227A">
        <w:rPr>
          <w:rFonts w:ascii="Bookman Old Style" w:eastAsia="Bookman Old Style" w:hAnsi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:</w:t>
      </w:r>
      <w:r w:rsidR="004A20D2">
        <w:rPr>
          <w:rFonts w:ascii="Bookman Old Style" w:eastAsia="Bookman Old Style" w:hAnsi="Bookman Old Style"/>
          <w:sz w:val="24"/>
          <w:szCs w:val="24"/>
        </w:rPr>
        <w:tab/>
        <w:t xml:space="preserve">1. </w:t>
      </w:r>
      <w:r w:rsidR="004A20D2" w:rsidRPr="004A20D2">
        <w:rPr>
          <w:rFonts w:ascii="Bookman Old Style" w:eastAsia="Bookman Old Style" w:hAnsi="Bookman Old Style"/>
          <w:sz w:val="24"/>
          <w:szCs w:val="24"/>
          <w:highlight w:val="yellow"/>
          <w:lang w:val="id-ID"/>
        </w:rPr>
        <w:t>Pasal 18 ayat (6) Undang-Undang Dasar N</w:t>
      </w:r>
      <w:r w:rsidR="001A04F3">
        <w:rPr>
          <w:rFonts w:ascii="Bookman Old Style" w:eastAsia="Bookman Old Style" w:hAnsi="Bookman Old Style"/>
          <w:sz w:val="24"/>
          <w:szCs w:val="24"/>
          <w:highlight w:val="yellow"/>
          <w:lang w:val="id-ID"/>
        </w:rPr>
        <w:t>e</w:t>
      </w:r>
      <w:r w:rsidR="004A20D2" w:rsidRPr="004A20D2">
        <w:rPr>
          <w:rFonts w:ascii="Bookman Old Style" w:eastAsia="Bookman Old Style" w:hAnsi="Bookman Old Style"/>
          <w:sz w:val="24"/>
          <w:szCs w:val="24"/>
          <w:highlight w:val="yellow"/>
          <w:lang w:val="id-ID"/>
        </w:rPr>
        <w:t>gara Republik Indonesia Tahun 1945;</w:t>
      </w:r>
      <w:r w:rsidR="004A20D2">
        <w:rPr>
          <w:rFonts w:ascii="Bookman Old Style" w:eastAsia="Bookman Old Style" w:hAnsi="Bookman Old Style"/>
          <w:sz w:val="24"/>
          <w:szCs w:val="24"/>
          <w:lang w:val="id-ID"/>
        </w:rPr>
        <w:t xml:space="preserve"> </w:t>
      </w:r>
    </w:p>
    <w:p w14:paraId="1CC9AC4A" w14:textId="77777777" w:rsidR="004A20D2" w:rsidRDefault="004A20D2" w:rsidP="004A20D2">
      <w:pPr>
        <w:tabs>
          <w:tab w:val="left" w:pos="1701"/>
        </w:tabs>
        <w:ind w:left="1985" w:right="-1" w:hanging="283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>
        <w:rPr>
          <w:rFonts w:ascii="Bookman Old Style" w:eastAsia="Bookman Old Style" w:hAnsi="Bookman Old Style"/>
          <w:sz w:val="24"/>
          <w:szCs w:val="24"/>
          <w:lang w:val="id-ID"/>
        </w:rPr>
        <w:tab/>
      </w:r>
      <w:r>
        <w:rPr>
          <w:rFonts w:ascii="Bookman Old Style" w:eastAsia="Bookman Old Style" w:hAnsi="Bookman Old Style"/>
          <w:sz w:val="24"/>
          <w:szCs w:val="24"/>
          <w:lang w:val="id-ID"/>
        </w:rPr>
        <w:tab/>
      </w:r>
      <w:r w:rsidRPr="004A20D2">
        <w:rPr>
          <w:rFonts w:ascii="Bookman Old Style" w:eastAsia="Bookman Old Style" w:hAnsi="Bookman Old Style"/>
          <w:sz w:val="24"/>
          <w:szCs w:val="24"/>
          <w:highlight w:val="yellow"/>
          <w:lang w:val="id-ID"/>
        </w:rPr>
        <w:t>2</w:t>
      </w:r>
      <w:r>
        <w:rPr>
          <w:rFonts w:ascii="Bookman Old Style" w:eastAsia="Bookman Old Style" w:hAnsi="Bookman Old Style"/>
          <w:sz w:val="24"/>
          <w:szCs w:val="24"/>
          <w:lang w:val="id-ID"/>
        </w:rPr>
        <w:t xml:space="preserve">.  </w:t>
      </w:r>
      <w:proofErr w:type="spellStart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221A0B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-Und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ang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16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1997 </w:t>
      </w:r>
      <w:proofErr w:type="spellStart"/>
      <w:proofErr w:type="gramStart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proofErr w:type="spellEnd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21A0B" w:rsidRPr="00B1227A">
        <w:rPr>
          <w:rFonts w:ascii="Bookman Old Style" w:eastAsia="Bookman Old Style" w:hAnsi="Bookman Old Style" w:cs="Bookman Old Style"/>
          <w:spacing w:val="70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Statistik</w:t>
      </w:r>
      <w:proofErr w:type="spellEnd"/>
      <w:proofErr w:type="gram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</w:p>
    <w:p w14:paraId="7FE3465B" w14:textId="77777777" w:rsidR="00221A0B" w:rsidRPr="004A20D2" w:rsidRDefault="004A20D2" w:rsidP="004A20D2">
      <w:pPr>
        <w:tabs>
          <w:tab w:val="left" w:pos="1701"/>
        </w:tabs>
        <w:ind w:left="2410" w:right="-1" w:hanging="3260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spellStart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Lembaran</w:t>
      </w:r>
      <w:proofErr w:type="spellEnd"/>
      <w:r w:rsidR="00F15914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Negara </w:t>
      </w:r>
      <w:proofErr w:type="spellStart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 w:rsidR="00221A0B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Indonesia </w:t>
      </w:r>
      <w:proofErr w:type="spellStart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221A0B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1997</w:t>
      </w:r>
      <w:r w:rsidR="00221A0B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39, </w:t>
      </w:r>
      <w:proofErr w:type="spellStart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Tambahan</w:t>
      </w:r>
      <w:proofErr w:type="spellEnd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Lembaran</w:t>
      </w:r>
      <w:proofErr w:type="spellEnd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Negara </w:t>
      </w:r>
      <w:proofErr w:type="spellStart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Indonesia </w:t>
      </w:r>
      <w:proofErr w:type="spellStart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3683);</w:t>
      </w:r>
    </w:p>
    <w:p w14:paraId="4D0F0918" w14:textId="77777777" w:rsidR="00221A0B" w:rsidRPr="00B1227A" w:rsidRDefault="00221A0B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/>
          <w:sz w:val="24"/>
          <w:szCs w:val="24"/>
        </w:rPr>
        <w:tab/>
      </w:r>
      <w:r w:rsidRPr="004A20D2">
        <w:rPr>
          <w:rFonts w:ascii="Bookman Old Style" w:eastAsia="Bookman Old Style" w:hAnsi="Bookman Old Style"/>
          <w:strike/>
          <w:sz w:val="24"/>
          <w:szCs w:val="24"/>
        </w:rPr>
        <w:t>2</w:t>
      </w:r>
      <w:r w:rsidR="004A20D2" w:rsidRPr="004A20D2">
        <w:rPr>
          <w:rFonts w:ascii="Bookman Old Style" w:eastAsia="Bookman Old Style" w:hAnsi="Bookman Old Style"/>
          <w:sz w:val="24"/>
          <w:szCs w:val="24"/>
          <w:highlight w:val="yellow"/>
          <w:lang w:val="id-ID"/>
        </w:rPr>
        <w:t>3</w:t>
      </w:r>
      <w:r w:rsidRPr="00B1227A">
        <w:rPr>
          <w:rFonts w:ascii="Bookman Old Style" w:eastAsia="Bookman Old Style" w:hAnsi="Bookman Old Style"/>
          <w:sz w:val="24"/>
          <w:szCs w:val="24"/>
        </w:rPr>
        <w:t>.`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-Undang</w:t>
      </w:r>
      <w:proofErr w:type="spellEnd"/>
      <w:r w:rsidR="00F15914" w:rsidRPr="00B1227A">
        <w:rPr>
          <w:rFonts w:ascii="Bookman Old Style" w:eastAsia="Bookman Old Style" w:hAnsi="Bookman Old Style"/>
          <w:spacing w:val="3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/>
          <w:sz w:val="24"/>
          <w:szCs w:val="24"/>
        </w:rPr>
        <w:t>Nomor</w:t>
      </w:r>
      <w:proofErr w:type="spellEnd"/>
      <w:r w:rsidR="00F15914" w:rsidRPr="00B1227A">
        <w:rPr>
          <w:rFonts w:ascii="Bookman Old Style" w:eastAsia="Bookman Old Style" w:hAnsi="Bookman Old Style"/>
          <w:spacing w:val="3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1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>3</w:t>
      </w:r>
      <w:r w:rsidR="00C13FE2" w:rsidRPr="00B1227A">
        <w:rPr>
          <w:rFonts w:ascii="Bookman Old Style" w:eastAsia="Bookman Old Style" w:hAnsi="Bookman Old Style"/>
          <w:spacing w:val="3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/>
          <w:spacing w:val="36"/>
          <w:sz w:val="24"/>
          <w:szCs w:val="24"/>
        </w:rPr>
        <w:t xml:space="preserve"> 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>20</w:t>
      </w:r>
      <w:r w:rsidRPr="00B1227A">
        <w:rPr>
          <w:rFonts w:ascii="Bookman Old Style" w:eastAsia="Bookman Old Style" w:hAnsi="Bookman Old Style"/>
          <w:sz w:val="24"/>
          <w:szCs w:val="24"/>
        </w:rPr>
        <w:t>0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/>
          <w:spacing w:val="3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/>
          <w:sz w:val="24"/>
          <w:szCs w:val="24"/>
        </w:rPr>
        <w:t>tentang</w:t>
      </w:r>
      <w:proofErr w:type="spellEnd"/>
      <w:r w:rsidR="00C13FE2" w:rsidRPr="00B1227A">
        <w:rPr>
          <w:rFonts w:ascii="Bookman Old Style" w:eastAsia="Bookman Old Style" w:hAnsi="Bookman Old Style"/>
          <w:spacing w:val="38"/>
          <w:sz w:val="24"/>
          <w:szCs w:val="24"/>
        </w:rPr>
        <w:t xml:space="preserve"> </w:t>
      </w:r>
      <w:proofErr w:type="spellStart"/>
      <w:r w:rsidR="00527A18" w:rsidRPr="00B1227A">
        <w:rPr>
          <w:rFonts w:ascii="Bookman Old Style" w:eastAsia="Bookman Old Style" w:hAnsi="Bookman Old Style"/>
          <w:spacing w:val="38"/>
          <w:sz w:val="24"/>
          <w:szCs w:val="24"/>
        </w:rPr>
        <w:t>Pembentukan</w:t>
      </w:r>
      <w:proofErr w:type="spellEnd"/>
      <w:r w:rsidR="00527A18" w:rsidRPr="00B1227A">
        <w:rPr>
          <w:rFonts w:ascii="Bookman Old Style" w:eastAsia="Bookman Old Style" w:hAnsi="Bookman Old Style"/>
          <w:spacing w:val="38"/>
          <w:sz w:val="24"/>
          <w:szCs w:val="24"/>
        </w:rPr>
        <w:t xml:space="preserve"> Kota Bima di </w:t>
      </w:r>
      <w:proofErr w:type="spellStart"/>
      <w:r w:rsidR="00C13FE2" w:rsidRPr="00B1227A">
        <w:rPr>
          <w:rFonts w:ascii="Bookman Old Style" w:eastAsia="Bookman Old Style" w:hAnsi="Bookman Old Style"/>
          <w:sz w:val="24"/>
          <w:szCs w:val="24"/>
        </w:rPr>
        <w:t>Pro</w:t>
      </w:r>
      <w:r w:rsidR="00527A18" w:rsidRPr="00B1227A">
        <w:rPr>
          <w:rFonts w:ascii="Bookman Old Style" w:eastAsia="Bookman Old Style" w:hAnsi="Bookman Old Style"/>
          <w:sz w:val="24"/>
          <w:szCs w:val="24"/>
        </w:rPr>
        <w:t>v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insi</w:t>
      </w:r>
      <w:proofErr w:type="spellEnd"/>
      <w:r w:rsidR="00C13FE2" w:rsidRPr="00B1227A">
        <w:rPr>
          <w:rFonts w:ascii="Bookman Old Style" w:eastAsia="Bookman Old Style" w:hAnsi="Bookman Old Style"/>
          <w:sz w:val="24"/>
          <w:szCs w:val="24"/>
        </w:rPr>
        <w:t xml:space="preserve"> </w:t>
      </w:r>
      <w:r w:rsidR="00527A18" w:rsidRPr="00B1227A">
        <w:rPr>
          <w:rFonts w:ascii="Bookman Old Style" w:eastAsia="Bookman Old Style" w:hAnsi="Bookman Old Style"/>
          <w:sz w:val="24"/>
          <w:szCs w:val="24"/>
        </w:rPr>
        <w:t xml:space="preserve">Nusa Tenggara Barat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(</w:t>
      </w:r>
      <w:proofErr w:type="spellStart"/>
      <w:r w:rsidR="00527A18" w:rsidRPr="00B1227A">
        <w:rPr>
          <w:rFonts w:ascii="Bookman Old Style" w:eastAsia="Bookman Old Style" w:hAnsi="Bookman Old Style"/>
          <w:sz w:val="24"/>
          <w:szCs w:val="24"/>
        </w:rPr>
        <w:t>Lembaran</w:t>
      </w:r>
      <w:proofErr w:type="spellEnd"/>
      <w:r w:rsidR="00527A18" w:rsidRPr="00B1227A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gramStart"/>
      <w:r w:rsidR="00C13FE2" w:rsidRPr="00B1227A">
        <w:rPr>
          <w:rFonts w:ascii="Bookman Old Style" w:eastAsia="Bookman Old Style" w:hAnsi="Bookman Old Style"/>
          <w:sz w:val="24"/>
          <w:szCs w:val="24"/>
        </w:rPr>
        <w:t xml:space="preserve">Negara </w:t>
      </w:r>
      <w:r w:rsidR="00C13FE2" w:rsidRPr="00B1227A">
        <w:rPr>
          <w:rFonts w:ascii="Bookman Old Style" w:eastAsia="Bookman Old Style" w:hAnsi="Bookman Old Style"/>
          <w:spacing w:val="54"/>
          <w:sz w:val="24"/>
          <w:szCs w:val="24"/>
        </w:rPr>
        <w:t xml:space="preserve"> </w:t>
      </w:r>
      <w:proofErr w:type="spellStart"/>
      <w:r w:rsidR="00527A18" w:rsidRPr="00B1227A">
        <w:rPr>
          <w:rFonts w:ascii="Bookman Old Style" w:eastAsia="Bookman Old Style" w:hAnsi="Bookman Old Style"/>
          <w:sz w:val="24"/>
          <w:szCs w:val="24"/>
        </w:rPr>
        <w:t>Republik</w:t>
      </w:r>
      <w:proofErr w:type="spellEnd"/>
      <w:proofErr w:type="gramEnd"/>
      <w:r w:rsidR="00527A18" w:rsidRPr="00B1227A">
        <w:rPr>
          <w:rFonts w:ascii="Bookman Old Style" w:eastAsia="Bookman Old Style" w:hAnsi="Bookman Old Style"/>
          <w:sz w:val="24"/>
          <w:szCs w:val="24"/>
        </w:rPr>
        <w:t xml:space="preserve"> Indonesia </w:t>
      </w:r>
      <w:proofErr w:type="spellStart"/>
      <w:r w:rsidR="00527A18" w:rsidRPr="00B1227A">
        <w:rPr>
          <w:rFonts w:ascii="Bookman Old Style" w:eastAsia="Bookman Old Style" w:hAnsi="Bookman Old Style"/>
          <w:sz w:val="24"/>
          <w:szCs w:val="24"/>
        </w:rPr>
        <w:t>Tahun</w:t>
      </w:r>
      <w:proofErr w:type="spellEnd"/>
      <w:r w:rsidR="00527A18" w:rsidRPr="00B1227A">
        <w:rPr>
          <w:rFonts w:ascii="Bookman Old Style" w:eastAsia="Bookman Old Style" w:hAnsi="Bookman Old Style"/>
          <w:sz w:val="24"/>
          <w:szCs w:val="24"/>
        </w:rPr>
        <w:t xml:space="preserve"> 2002 </w:t>
      </w:r>
      <w:proofErr w:type="spellStart"/>
      <w:r w:rsidR="00527A18" w:rsidRPr="00B1227A">
        <w:rPr>
          <w:rFonts w:ascii="Bookman Old Style" w:eastAsia="Bookman Old Style" w:hAnsi="Bookman Old Style"/>
          <w:sz w:val="24"/>
          <w:szCs w:val="24"/>
        </w:rPr>
        <w:t>Nomor</w:t>
      </w:r>
      <w:proofErr w:type="spellEnd"/>
      <w:r w:rsidR="00527A18" w:rsidRPr="00B1227A">
        <w:rPr>
          <w:rFonts w:ascii="Bookman Old Style" w:eastAsia="Bookman Old Style" w:hAnsi="Bookman Old Style"/>
          <w:sz w:val="24"/>
          <w:szCs w:val="24"/>
        </w:rPr>
        <w:t xml:space="preserve"> 26</w:t>
      </w:r>
      <w:r w:rsidR="007A2CB6" w:rsidRPr="00B1227A">
        <w:rPr>
          <w:rFonts w:ascii="Bookman Old Style" w:eastAsia="Bookman Old Style" w:hAnsi="Bookman Old Style"/>
          <w:sz w:val="24"/>
          <w:szCs w:val="24"/>
        </w:rPr>
        <w:t xml:space="preserve">, </w:t>
      </w:r>
      <w:proofErr w:type="spellStart"/>
      <w:r w:rsidR="007A2CB6" w:rsidRPr="00B1227A">
        <w:rPr>
          <w:rFonts w:ascii="Bookman Old Style" w:eastAsia="Bookman Old Style" w:hAnsi="Bookman Old Style"/>
          <w:sz w:val="24"/>
          <w:szCs w:val="24"/>
        </w:rPr>
        <w:t>Tambahan</w:t>
      </w:r>
      <w:proofErr w:type="spellEnd"/>
      <w:r w:rsidR="007A2CB6" w:rsidRPr="00B1227A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="007A2CB6" w:rsidRPr="00B1227A">
        <w:rPr>
          <w:rFonts w:ascii="Bookman Old Style" w:eastAsia="Bookman Old Style" w:hAnsi="Bookman Old Style"/>
          <w:sz w:val="24"/>
          <w:szCs w:val="24"/>
        </w:rPr>
        <w:t>Lembaran</w:t>
      </w:r>
      <w:proofErr w:type="spellEnd"/>
      <w:r w:rsidR="007A2CB6" w:rsidRPr="00B1227A">
        <w:rPr>
          <w:rFonts w:ascii="Bookman Old Style" w:eastAsia="Bookman Old Style" w:hAnsi="Bookman Old Style"/>
          <w:sz w:val="24"/>
          <w:szCs w:val="24"/>
        </w:rPr>
        <w:t xml:space="preserve"> Negara </w:t>
      </w:r>
      <w:proofErr w:type="spellStart"/>
      <w:r w:rsidR="007A2CB6" w:rsidRPr="00B1227A">
        <w:rPr>
          <w:rFonts w:ascii="Bookman Old Style" w:eastAsia="Bookman Old Style" w:hAnsi="Bookman Old Style"/>
          <w:sz w:val="24"/>
          <w:szCs w:val="24"/>
        </w:rPr>
        <w:t>Republik</w:t>
      </w:r>
      <w:proofErr w:type="spellEnd"/>
      <w:r w:rsidR="007A2CB6" w:rsidRPr="00B1227A">
        <w:rPr>
          <w:rFonts w:ascii="Bookman Old Style" w:eastAsia="Bookman Old Style" w:hAnsi="Bookman Old Style"/>
          <w:sz w:val="24"/>
          <w:szCs w:val="24"/>
        </w:rPr>
        <w:t xml:space="preserve"> Indonesia </w:t>
      </w:r>
      <w:proofErr w:type="spellStart"/>
      <w:r w:rsidR="007A2CB6" w:rsidRPr="00B1227A">
        <w:rPr>
          <w:rFonts w:ascii="Bookman Old Style" w:eastAsia="Bookman Old Style" w:hAnsi="Bookman Old Style"/>
          <w:sz w:val="24"/>
          <w:szCs w:val="24"/>
        </w:rPr>
        <w:t>Nomor</w:t>
      </w:r>
      <w:proofErr w:type="spellEnd"/>
      <w:r w:rsidR="007A2CB6" w:rsidRPr="00B1227A">
        <w:rPr>
          <w:rFonts w:ascii="Bookman Old Style" w:eastAsia="Bookman Old Style" w:hAnsi="Bookman Old Style"/>
          <w:sz w:val="24"/>
          <w:szCs w:val="24"/>
        </w:rPr>
        <w:t xml:space="preserve"> 4188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)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54DCB742" w14:textId="77777777" w:rsidR="00221A0B" w:rsidRPr="00B1227A" w:rsidRDefault="00221A0B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/>
          <w:sz w:val="24"/>
          <w:szCs w:val="24"/>
        </w:rPr>
        <w:tab/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3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4A20D2" w:rsidRPr="004A20D2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4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-Undang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11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2008</w:t>
      </w:r>
      <w:r w:rsidR="00C13FE2" w:rsidRPr="00B1227A">
        <w:rPr>
          <w:rFonts w:ascii="Bookman Old Style" w:eastAsia="Bookman Old Style" w:hAnsi="Bookman Old Style" w:cs="Bookman Old Style"/>
          <w:spacing w:val="33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37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dan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Transaksi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Elektronik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(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m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baran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Neg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ra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Indo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esia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2008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58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Tambahan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m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baran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Negara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</w:t>
      </w:r>
      <w:r w:rsidR="00C13FE2" w:rsidRPr="00B1227A">
        <w:rPr>
          <w:rFonts w:ascii="Bookman Old Style" w:eastAsia="Bookman Old Style" w:hAnsi="Bookman Old Style" w:cs="Bookman Old Style"/>
          <w:spacing w:val="-3"/>
          <w:sz w:val="24"/>
          <w:szCs w:val="24"/>
        </w:rPr>
        <w:t>u</w:t>
      </w:r>
      <w:r w:rsidR="00853407" w:rsidRPr="00B1227A">
        <w:rPr>
          <w:rFonts w:ascii="Bookman Old Style" w:eastAsia="Bookman Old Style" w:hAnsi="Bookman Old Style" w:cs="Bookman Old Style"/>
          <w:sz w:val="24"/>
          <w:szCs w:val="24"/>
        </w:rPr>
        <w:t>blik</w:t>
      </w:r>
      <w:proofErr w:type="spellEnd"/>
      <w:r w:rsidR="00853407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853407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853407" w:rsidRPr="00B1227A">
        <w:rPr>
          <w:rFonts w:ascii="Bookman Old Style" w:eastAsia="Bookman Old Style" w:hAnsi="Bookman Old Style" w:cs="Bookman Old Style"/>
          <w:sz w:val="24"/>
          <w:szCs w:val="24"/>
        </w:rPr>
        <w:t> 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4843)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seb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gaimana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di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u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bah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>g</w:t>
      </w:r>
      <w:r w:rsidR="00853407" w:rsidRPr="00B1227A">
        <w:rPr>
          <w:rFonts w:ascii="Bookman Old Style" w:eastAsia="Bookman Old Style" w:hAnsi="Bookman Old Style" w:cs="Bookman Old Style"/>
          <w:sz w:val="24"/>
          <w:szCs w:val="24"/>
        </w:rPr>
        <w:t>-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Undang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19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2016 (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baran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Negara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blik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Indonesia </w:t>
      </w:r>
      <w:proofErr w:type="spellStart"/>
      <w:r w:rsidR="00C17E19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7E19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2016 </w:t>
      </w:r>
      <w:proofErr w:type="spellStart"/>
      <w:r w:rsidR="00C17E19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7E19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251, </w:t>
      </w:r>
      <w:r w:rsidR="00C13FE2" w:rsidRPr="00B1227A">
        <w:rPr>
          <w:rFonts w:ascii="Bookman Old Style" w:eastAsia="Bookman Old Style" w:hAnsi="Bookman Old Style" w:cs="Bookman Old Style"/>
          <w:spacing w:val="70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Tam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b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ahan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Lem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b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aran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Negara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Indonesia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5952);</w:t>
      </w:r>
    </w:p>
    <w:p w14:paraId="326F3B24" w14:textId="77777777" w:rsidR="00221A0B" w:rsidRPr="004A20D2" w:rsidRDefault="00221A0B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trike/>
          <w:position w:val="-1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4.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Undan</w:t>
      </w:r>
      <w:r w:rsidR="00C13FE2" w:rsidRPr="004A20D2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g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-Undang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pacing w:val="58"/>
          <w:sz w:val="24"/>
          <w:szCs w:val="24"/>
        </w:rPr>
        <w:t xml:space="preserve">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pacing w:val="58"/>
          <w:sz w:val="24"/>
          <w:szCs w:val="24"/>
        </w:rPr>
        <w:t xml:space="preserve"> 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14</w:t>
      </w:r>
      <w:r w:rsidR="00C13FE2" w:rsidRPr="004A20D2">
        <w:rPr>
          <w:rFonts w:ascii="Bookman Old Style" w:eastAsia="Bookman Old Style" w:hAnsi="Bookman Old Style" w:cs="Bookman Old Style"/>
          <w:strike/>
          <w:spacing w:val="58"/>
          <w:sz w:val="24"/>
          <w:szCs w:val="24"/>
        </w:rPr>
        <w:t xml:space="preserve">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pacing w:val="58"/>
          <w:sz w:val="24"/>
          <w:szCs w:val="24"/>
        </w:rPr>
        <w:t xml:space="preserve"> 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20</w:t>
      </w:r>
      <w:r w:rsidR="00C13FE2" w:rsidRPr="004A20D2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0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8</w:t>
      </w:r>
      <w:r w:rsidR="00C13FE2" w:rsidRPr="004A20D2">
        <w:rPr>
          <w:rFonts w:ascii="Bookman Old Style" w:eastAsia="Bookman Old Style" w:hAnsi="Bookman Old Style" w:cs="Bookman Old Style"/>
          <w:strike/>
          <w:spacing w:val="58"/>
          <w:sz w:val="24"/>
          <w:szCs w:val="24"/>
        </w:rPr>
        <w:t xml:space="preserve">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tentang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pacing w:val="58"/>
          <w:sz w:val="24"/>
          <w:szCs w:val="24"/>
        </w:rPr>
        <w:t xml:space="preserve">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Keterbu</w:t>
      </w:r>
      <w:r w:rsidR="00C13FE2" w:rsidRPr="004A20D2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k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aan</w:t>
      </w:r>
      <w:proofErr w:type="spellEnd"/>
      <w:r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Informasi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pacing w:val="39"/>
          <w:sz w:val="24"/>
          <w:szCs w:val="24"/>
        </w:rPr>
        <w:t xml:space="preserve"> 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Publik</w:t>
      </w:r>
      <w:r w:rsidR="00C13FE2" w:rsidRPr="004A20D2">
        <w:rPr>
          <w:rFonts w:ascii="Bookman Old Style" w:eastAsia="Bookman Old Style" w:hAnsi="Bookman Old Style" w:cs="Bookman Old Style"/>
          <w:strike/>
          <w:spacing w:val="39"/>
          <w:sz w:val="24"/>
          <w:szCs w:val="24"/>
        </w:rPr>
        <w:t xml:space="preserve"> 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(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Lembaran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pacing w:val="39"/>
          <w:sz w:val="24"/>
          <w:szCs w:val="24"/>
        </w:rPr>
        <w:t xml:space="preserve"> 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Negara</w:t>
      </w:r>
      <w:r w:rsidR="00C13FE2" w:rsidRPr="004A20D2">
        <w:rPr>
          <w:rFonts w:ascii="Bookman Old Style" w:eastAsia="Bookman Old Style" w:hAnsi="Bookman Old Style" w:cs="Bookman Old Style"/>
          <w:strike/>
          <w:spacing w:val="39"/>
          <w:sz w:val="24"/>
          <w:szCs w:val="24"/>
        </w:rPr>
        <w:t xml:space="preserve">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Republik</w:t>
      </w:r>
      <w:proofErr w:type="spellEnd"/>
      <w:r w:rsidR="00F15914" w:rsidRPr="004A20D2">
        <w:rPr>
          <w:rFonts w:ascii="Bookman Old Style" w:eastAsia="Bookman Old Style" w:hAnsi="Bookman Old Style" w:cs="Bookman Old Style"/>
          <w:strike/>
          <w:spacing w:val="39"/>
          <w:sz w:val="24"/>
          <w:szCs w:val="24"/>
        </w:rPr>
        <w:t xml:space="preserve"> 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Indonesia</w:t>
      </w:r>
      <w:r w:rsidR="00F15914" w:rsidRPr="004A20D2">
        <w:rPr>
          <w:rFonts w:ascii="Bookman Old Style" w:eastAsia="Bookman Old Style" w:hAnsi="Bookman Old Style" w:cs="Bookman Old Style"/>
          <w:strike/>
          <w:spacing w:val="39"/>
          <w:sz w:val="24"/>
          <w:szCs w:val="24"/>
        </w:rPr>
        <w:t xml:space="preserve">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F15914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2008 </w:t>
      </w:r>
      <w:proofErr w:type="spellStart"/>
      <w:r w:rsidR="00F15914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F15914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 61, </w:t>
      </w:r>
      <w:proofErr w:type="spellStart"/>
      <w:r w:rsidR="00F15914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Tambahan</w:t>
      </w:r>
      <w:proofErr w:type="spellEnd"/>
      <w:r w:rsidR="00F15914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F15914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Lembaran</w:t>
      </w:r>
      <w:proofErr w:type="spellEnd"/>
      <w:r w:rsidR="00F15914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Negara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Republik</w:t>
      </w:r>
      <w:proofErr w:type="spellEnd"/>
      <w:r w:rsidR="00F15914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4A20D2">
        <w:rPr>
          <w:rFonts w:ascii="Bookman Old Style" w:eastAsia="Bookman Old Style" w:hAnsi="Bookman Old Style" w:cs="Bookman Old Style"/>
          <w:strike/>
          <w:position w:val="-1"/>
          <w:sz w:val="24"/>
          <w:szCs w:val="24"/>
        </w:rPr>
        <w:t xml:space="preserve">Indonesia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position w:val="-1"/>
          <w:sz w:val="24"/>
          <w:szCs w:val="24"/>
        </w:rPr>
        <w:t>Nomor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position w:val="-1"/>
          <w:sz w:val="24"/>
          <w:szCs w:val="24"/>
        </w:rPr>
        <w:t xml:space="preserve"> 4846);</w:t>
      </w:r>
    </w:p>
    <w:p w14:paraId="703C9796" w14:textId="77777777" w:rsidR="00221A0B" w:rsidRPr="00B1227A" w:rsidRDefault="00221A0B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5.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-Undang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4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011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Info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r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masi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eospasial</w:t>
      </w:r>
      <w:proofErr w:type="spellEnd"/>
      <w:r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Lembaran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Negara</w:t>
      </w:r>
      <w:r w:rsidR="00C13FE2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4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="00C13FE2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3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011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49,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Tambahan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Lembaran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Negara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5214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)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5F904895" w14:textId="77777777" w:rsidR="00221A0B" w:rsidRPr="00B1227A" w:rsidRDefault="00221A0B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6.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-Undang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37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23</w:t>
      </w:r>
      <w:r w:rsidR="00C13FE2" w:rsidRPr="00B1227A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0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1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4</w:t>
      </w:r>
      <w:r w:rsidR="00C13FE2" w:rsidRPr="00B1227A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Pemerin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t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han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Daerah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Lembaran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Negara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publik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Indonesia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0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14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6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244,</w:t>
      </w:r>
      <w:r w:rsidR="00C13FE2"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Tamb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han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Lembaran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ara</w:t>
      </w:r>
      <w:r w:rsidR="00C13FE2"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n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esia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5587)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sebag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imana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diubah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bebera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p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kali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tera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k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hir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Undang-Undang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6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20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23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ntang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Penetapan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Pemerintah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Pengganti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-Undang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2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20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22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Cipta Kerja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Undang-undang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(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Lembaran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Negara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Indonesia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2023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41,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Tambahan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Lembaran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Negara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Indonesia </w:t>
      </w:r>
      <w:proofErr w:type="spellStart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6856);</w:t>
      </w:r>
    </w:p>
    <w:p w14:paraId="3D3D55F8" w14:textId="77777777" w:rsidR="00221A0B" w:rsidRPr="00E0056D" w:rsidRDefault="00221A0B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trike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7.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Undan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g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-Undang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pacing w:val="63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pacing w:val="63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30</w:t>
      </w:r>
      <w:r w:rsidR="00C13FE2" w:rsidRPr="00E0056D">
        <w:rPr>
          <w:rFonts w:ascii="Bookman Old Style" w:eastAsia="Bookman Old Style" w:hAnsi="Bookman Old Style" w:cs="Bookman Old Style"/>
          <w:strike/>
          <w:spacing w:val="63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pacing w:val="63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20</w:t>
      </w:r>
      <w:r w:rsidR="00C13FE2" w:rsidRPr="00E0056D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1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4</w:t>
      </w:r>
      <w:r w:rsidR="00C13FE2" w:rsidRPr="00E0056D">
        <w:rPr>
          <w:rFonts w:ascii="Bookman Old Style" w:eastAsia="Bookman Old Style" w:hAnsi="Bookman Old Style" w:cs="Bookman Old Style"/>
          <w:strike/>
          <w:spacing w:val="63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tentang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pacing w:val="63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Adminis</w:t>
      </w:r>
      <w:r w:rsidR="00C13FE2" w:rsidRPr="00E0056D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t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rasi</w:t>
      </w:r>
      <w:proofErr w:type="spellEnd"/>
      <w:r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Pemerintahan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pacing w:val="29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(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Lembaran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pacing w:val="29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Negara </w:t>
      </w:r>
      <w:r w:rsidR="00C13FE2" w:rsidRPr="00E0056D">
        <w:rPr>
          <w:rFonts w:ascii="Bookman Old Style" w:eastAsia="Bookman Old Style" w:hAnsi="Bookman Old Style" w:cs="Bookman Old Style"/>
          <w:strike/>
          <w:spacing w:val="29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R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e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p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ublik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pacing w:val="29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Indonesia </w:t>
      </w:r>
      <w:r w:rsidR="00C13FE2" w:rsidRPr="00E0056D">
        <w:rPr>
          <w:rFonts w:ascii="Bookman Old Style" w:eastAsia="Bookman Old Style" w:hAnsi="Bookman Old Style" w:cs="Bookman Old Style"/>
          <w:strike/>
          <w:spacing w:val="29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a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hun</w:t>
      </w:r>
      <w:proofErr w:type="spellEnd"/>
      <w:r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2014  </w:t>
      </w:r>
      <w:r w:rsidR="00C13FE2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N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</w:t>
      </w:r>
      <w:r w:rsidR="00C13FE2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292, </w:t>
      </w:r>
      <w:r w:rsidR="00C13FE2" w:rsidRPr="00E0056D">
        <w:rPr>
          <w:rFonts w:ascii="Bookman Old Style" w:eastAsia="Bookman Old Style" w:hAnsi="Bookman Old Style" w:cs="Bookman Old Style"/>
          <w:strike/>
          <w:spacing w:val="77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Tambahan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</w:t>
      </w:r>
      <w:r w:rsidR="00C13FE2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Lem</w:t>
      </w:r>
      <w:r w:rsidR="00C13FE2" w:rsidRPr="00E0056D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b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aran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</w:t>
      </w:r>
      <w:r w:rsidR="00C13FE2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Negara  </w:t>
      </w:r>
      <w:r w:rsidR="00C13FE2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Rep</w:t>
      </w:r>
      <w:r w:rsidR="00C13FE2" w:rsidRPr="00E0056D">
        <w:rPr>
          <w:rFonts w:ascii="Bookman Old Style" w:eastAsia="Bookman Old Style" w:hAnsi="Bookman Old Style" w:cs="Bookman Old Style"/>
          <w:strike/>
          <w:spacing w:val="-3"/>
          <w:sz w:val="24"/>
          <w:szCs w:val="24"/>
        </w:rPr>
        <w:t>u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blik</w:t>
      </w:r>
      <w:proofErr w:type="spellEnd"/>
      <w:r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Indonesia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5601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)</w:t>
      </w:r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sebagaimana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telah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diubah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beberapa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kali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terakhir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dengan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Undang-undang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Nomor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6</w:t>
      </w:r>
      <w:r w:rsidR="00461243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2023</w:t>
      </w:r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</w:t>
      </w:r>
      <w:r w:rsidR="00461243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e</w:t>
      </w:r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ntang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Penetapan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Peraturan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Pemerintah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Pengganti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Undan</w:t>
      </w:r>
      <w:r w:rsidR="00461243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g</w:t>
      </w:r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-Undang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lastRenderedPageBreak/>
        <w:t>Tahun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2022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tentang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Cipta Kerja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menjadi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Undang-undang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(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Lembaran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Negara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Republik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Indonesia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2023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41,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Tambahan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Lembaran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Negara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Republik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Indonesia </w:t>
      </w:r>
      <w:proofErr w:type="spellStart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461243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6</w:t>
      </w:r>
      <w:r w:rsidR="005675AD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856)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;</w:t>
      </w:r>
    </w:p>
    <w:p w14:paraId="7517DCC3" w14:textId="77777777" w:rsidR="002F38F7" w:rsidRPr="004A20D2" w:rsidRDefault="002F38F7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trike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8.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Undang-undang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Nomor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15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Tahun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2019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tentang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Perubahan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atas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Undang-undang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Nomor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12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Tahun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2011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tentang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Pembentukan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Peraturan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Perundangan-undangan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(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Lembaran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Negara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Republik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Indonesia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Tahun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2019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Nomor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183,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Tambahan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Lembaran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Negara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Republik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Indonesia </w:t>
      </w:r>
      <w:proofErr w:type="spellStart"/>
      <w:r w:rsidRPr="004A20D2">
        <w:rPr>
          <w:rFonts w:ascii="Bookman Old Style" w:hAnsi="Bookman Old Style"/>
          <w:strike/>
          <w:sz w:val="24"/>
          <w:szCs w:val="24"/>
        </w:rPr>
        <w:t>Nomor</w:t>
      </w:r>
      <w:proofErr w:type="spellEnd"/>
      <w:r w:rsidRPr="004A20D2">
        <w:rPr>
          <w:rFonts w:ascii="Bookman Old Style" w:hAnsi="Bookman Old Style"/>
          <w:strike/>
          <w:sz w:val="24"/>
          <w:szCs w:val="24"/>
        </w:rPr>
        <w:t xml:space="preserve"> 6398);</w:t>
      </w:r>
    </w:p>
    <w:p w14:paraId="2F7D2498" w14:textId="77777777" w:rsidR="00C17E19" w:rsidRPr="00E0056D" w:rsidRDefault="00221A0B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trike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2F38F7">
        <w:rPr>
          <w:rFonts w:ascii="Bookman Old Style" w:eastAsia="Bookman Old Style" w:hAnsi="Bookman Old Style" w:cs="Bookman Old Style"/>
          <w:sz w:val="24"/>
          <w:szCs w:val="24"/>
        </w:rPr>
        <w:t>9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Peraturan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</w:t>
      </w:r>
      <w:r w:rsidR="00C13FE2" w:rsidRPr="00E0056D">
        <w:rPr>
          <w:rFonts w:ascii="Bookman Old Style" w:eastAsia="Bookman Old Style" w:hAnsi="Bookman Old Style" w:cs="Bookman Old Style"/>
          <w:strike/>
          <w:spacing w:val="6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Pemerintah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</w:t>
      </w:r>
      <w:r w:rsidR="00C13FE2" w:rsidRPr="00E0056D">
        <w:rPr>
          <w:rFonts w:ascii="Bookman Old Style" w:eastAsia="Bookman Old Style" w:hAnsi="Bookman Old Style" w:cs="Bookman Old Style"/>
          <w:strike/>
          <w:spacing w:val="6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</w:t>
      </w:r>
      <w:r w:rsidR="00C13FE2" w:rsidRPr="00E0056D">
        <w:rPr>
          <w:rFonts w:ascii="Bookman Old Style" w:eastAsia="Bookman Old Style" w:hAnsi="Bookman Old Style" w:cs="Bookman Old Style"/>
          <w:strike/>
          <w:spacing w:val="61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61  </w:t>
      </w:r>
      <w:r w:rsidR="00C13FE2" w:rsidRPr="00E0056D">
        <w:rPr>
          <w:rFonts w:ascii="Bookman Old Style" w:eastAsia="Bookman Old Style" w:hAnsi="Bookman Old Style" w:cs="Bookman Old Style"/>
          <w:strike/>
          <w:spacing w:val="6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</w:t>
      </w:r>
      <w:r w:rsidR="00C13FE2" w:rsidRPr="00E0056D">
        <w:rPr>
          <w:rFonts w:ascii="Bookman Old Style" w:eastAsia="Bookman Old Style" w:hAnsi="Bookman Old Style" w:cs="Bookman Old Style"/>
          <w:strike/>
          <w:spacing w:val="61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2010  </w:t>
      </w:r>
      <w:r w:rsidR="00C13FE2" w:rsidRPr="00E0056D">
        <w:rPr>
          <w:rFonts w:ascii="Bookman Old Style" w:eastAsia="Bookman Old Style" w:hAnsi="Bookman Old Style" w:cs="Bookman Old Style"/>
          <w:strike/>
          <w:spacing w:val="6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tentang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Pelaksanaan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Undan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g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-undang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1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4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2008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ten</w:t>
      </w:r>
      <w:r w:rsidR="00C13FE2" w:rsidRPr="00E0056D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t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ang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Keterbukaan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ab/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Informasi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pacing w:val="63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Publik </w:t>
      </w:r>
      <w:r w:rsidR="00C13FE2" w:rsidRPr="00E0056D">
        <w:rPr>
          <w:rFonts w:ascii="Bookman Old Style" w:eastAsia="Bookman Old Style" w:hAnsi="Bookman Old Style" w:cs="Bookman Old Style"/>
          <w:strike/>
          <w:spacing w:val="63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(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Le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m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baran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pacing w:val="63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Negara </w:t>
      </w:r>
      <w:r w:rsidR="00C13FE2" w:rsidRPr="00E0056D">
        <w:rPr>
          <w:rFonts w:ascii="Bookman Old Style" w:eastAsia="Bookman Old Style" w:hAnsi="Bookman Old Style" w:cs="Bookman Old Style"/>
          <w:strike/>
          <w:spacing w:val="63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Re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p</w:t>
      </w:r>
      <w:r w:rsidR="00C13FE2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>u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blik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Indonesia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</w:t>
      </w:r>
      <w:r w:rsidR="00C13FE2" w:rsidRPr="00E0056D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0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10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o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99,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Tam</w:t>
      </w:r>
      <w:r w:rsidR="00C13FE2" w:rsidRPr="00E0056D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b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ahan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Lembaran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Ne</w:t>
      </w:r>
      <w:r w:rsidR="00C13FE2" w:rsidRPr="00E0056D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g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ara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Republik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Indonesia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5149);</w:t>
      </w:r>
    </w:p>
    <w:p w14:paraId="6EF1A984" w14:textId="77777777" w:rsidR="00C17E19" w:rsidRPr="00B1227A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2F38F7">
        <w:rPr>
          <w:rFonts w:ascii="Bookman Old Style" w:eastAsia="Bookman Old Style" w:hAnsi="Bookman Old Style" w:cs="Bookman Old Style"/>
          <w:sz w:val="24"/>
          <w:szCs w:val="24"/>
        </w:rPr>
        <w:t>10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Presiden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9</w:t>
      </w:r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5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2016</w:t>
      </w:r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Percepatan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Kebijakan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Satu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Peta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Pada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Tingkat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Ketelitian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Peta Skala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1:50.000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mbaran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Negara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publ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k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ahun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2016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8);</w:t>
      </w:r>
    </w:p>
    <w:p w14:paraId="48012609" w14:textId="77777777" w:rsidR="00C17E19" w:rsidRPr="00E0056D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trike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2F38F7">
        <w:rPr>
          <w:rFonts w:ascii="Bookman Old Style" w:eastAsia="Bookman Old Style" w:hAnsi="Bookman Old Style" w:cs="Bookman Old Style"/>
          <w:sz w:val="24"/>
          <w:szCs w:val="24"/>
        </w:rPr>
        <w:t>11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pacing w:val="58"/>
          <w:sz w:val="24"/>
          <w:szCs w:val="24"/>
        </w:rPr>
        <w:tab/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Peraturan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Presiden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59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2017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tentang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Pelaksanaan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Pencapaian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Pemb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a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ngunan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Berkelanj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u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(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Lembaran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N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e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gara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Republik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Indonesia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2017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136);</w:t>
      </w:r>
    </w:p>
    <w:p w14:paraId="6F1D157D" w14:textId="77777777" w:rsidR="00C17E19" w:rsidRPr="00B1227A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2F38F7">
        <w:rPr>
          <w:rFonts w:ascii="Bookman Old Style" w:eastAsia="Bookman Old Style" w:hAnsi="Bookman Old Style" w:cs="Bookman Old Style"/>
          <w:sz w:val="24"/>
          <w:szCs w:val="24"/>
        </w:rPr>
        <w:t>12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proofErr w:type="gram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Peraturan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Presiden</w:t>
      </w:r>
      <w:proofErr w:type="spellEnd"/>
      <w:proofErr w:type="gram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95 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2018 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tentang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Si</w:t>
      </w:r>
      <w:r w:rsidR="00C13FE2" w:rsidRPr="00E0056D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s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tem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Pemerintahan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Berbasis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Elektr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o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nik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(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L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e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mbaran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Negara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Re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p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ublik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Indonesia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0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18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182);</w:t>
      </w:r>
    </w:p>
    <w:p w14:paraId="49CE3DAB" w14:textId="77777777" w:rsidR="00C17E19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2F38F7">
        <w:rPr>
          <w:rFonts w:ascii="Bookman Old Style" w:eastAsia="Bookman Old Style" w:hAnsi="Bookman Old Style" w:cs="Bookman Old Style"/>
          <w:sz w:val="24"/>
          <w:szCs w:val="24"/>
        </w:rPr>
        <w:t>13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ab/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Presiden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39</w:t>
      </w:r>
      <w:r w:rsidR="00C13FE2" w:rsidRPr="00B1227A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019</w:t>
      </w:r>
      <w:r w:rsidR="00C13FE2" w:rsidRPr="00B1227A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Satu</w:t>
      </w:r>
      <w:r w:rsidR="00C13FE2" w:rsidRPr="00B1227A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="00C13FE2" w:rsidRPr="00B1227A">
        <w:rPr>
          <w:rFonts w:ascii="Bookman Old Style" w:eastAsia="Bookman Old Style" w:hAnsi="Bookman Old Style" w:cs="Bookman Old Style"/>
          <w:spacing w:val="6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Lembaran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60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Negara</w:t>
      </w:r>
      <w:r w:rsidR="00C13FE2" w:rsidRPr="00B1227A">
        <w:rPr>
          <w:rFonts w:ascii="Bookman Old Style" w:eastAsia="Bookman Old Style" w:hAnsi="Bookman Old Style" w:cs="Bookman Old Style"/>
          <w:spacing w:val="60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="00C13FE2" w:rsidRPr="00B1227A">
        <w:rPr>
          <w:rFonts w:ascii="Bookman Old Style" w:eastAsia="Bookman Old Style" w:hAnsi="Bookman Old Style" w:cs="Bookman Old Style"/>
          <w:spacing w:val="60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60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20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19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112);</w:t>
      </w:r>
    </w:p>
    <w:p w14:paraId="08209A46" w14:textId="77777777" w:rsidR="002F38F7" w:rsidRPr="004A20D2" w:rsidRDefault="002F38F7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hAnsi="Bookman Old Style"/>
          <w:strike/>
          <w:sz w:val="24"/>
          <w:szCs w:val="24"/>
          <w:lang w:val="id-ID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14.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Peraturan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Menteri Dalam Negeri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Nomor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120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Tahun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2018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Tentang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Perubahan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Atas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Peraturan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Menteri Dalam Negeri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Nomor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80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Tahun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2015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Tentang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Pembentukan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Produk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Hukum Daerah (Berita Negara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Republik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Indonesia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Tahun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2019 </w:t>
      </w:r>
      <w:proofErr w:type="spellStart"/>
      <w:r w:rsidR="00BA224A" w:rsidRPr="004A20D2">
        <w:rPr>
          <w:rFonts w:ascii="Bookman Old Style" w:hAnsi="Bookman Old Style"/>
          <w:strike/>
          <w:sz w:val="24"/>
          <w:szCs w:val="24"/>
        </w:rPr>
        <w:t>Nomor</w:t>
      </w:r>
      <w:proofErr w:type="spellEnd"/>
      <w:r w:rsidR="00BA224A" w:rsidRPr="004A20D2">
        <w:rPr>
          <w:rFonts w:ascii="Bookman Old Style" w:hAnsi="Bookman Old Style"/>
          <w:strike/>
          <w:sz w:val="24"/>
          <w:szCs w:val="24"/>
        </w:rPr>
        <w:t xml:space="preserve"> 157);</w:t>
      </w:r>
    </w:p>
    <w:p w14:paraId="65CB180A" w14:textId="77777777" w:rsidR="00C17E19" w:rsidRPr="00E0056D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trike/>
          <w:sz w:val="24"/>
          <w:szCs w:val="24"/>
        </w:rPr>
      </w:pPr>
      <w:r w:rsidRPr="00A63C02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A63C02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BA224A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15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.</w:t>
      </w:r>
      <w:r w:rsidRPr="00E0056D">
        <w:rPr>
          <w:rFonts w:ascii="Bookman Old Style" w:eastAsia="Bookman Old Style" w:hAnsi="Bookman Old Style" w:cs="Bookman Old Style"/>
          <w:strike/>
          <w:spacing w:val="56"/>
          <w:sz w:val="24"/>
          <w:szCs w:val="24"/>
        </w:rPr>
        <w:tab/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Peraturan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Menteri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Dalam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Negeri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70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2019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</w:t>
      </w:r>
      <w:r w:rsidR="00C13FE2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e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ntang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Sistem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pacing w:val="35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Informasi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pacing w:val="35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Pemerintah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pacing w:val="35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Daerah</w:t>
      </w:r>
      <w:r w:rsidR="00C13FE2" w:rsidRPr="00E0056D">
        <w:rPr>
          <w:rFonts w:ascii="Bookman Old Style" w:eastAsia="Bookman Old Style" w:hAnsi="Bookman Old Style" w:cs="Bookman Old Style"/>
          <w:strike/>
          <w:spacing w:val="37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(Berita</w:t>
      </w:r>
      <w:r w:rsidR="00C13FE2" w:rsidRPr="00E0056D">
        <w:rPr>
          <w:rFonts w:ascii="Bookman Old Style" w:eastAsia="Bookman Old Style" w:hAnsi="Bookman Old Style" w:cs="Bookman Old Style"/>
          <w:strike/>
          <w:spacing w:val="35"/>
          <w:sz w:val="24"/>
          <w:szCs w:val="24"/>
        </w:rPr>
        <w:t xml:space="preserve"> </w:t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Negara  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Republik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Indonesia</w:t>
      </w:r>
      <w:r w:rsidR="00C13FE2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2019 </w:t>
      </w:r>
      <w:proofErr w:type="spellStart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1114);</w:t>
      </w:r>
    </w:p>
    <w:p w14:paraId="3B6622B5" w14:textId="77777777" w:rsidR="002C0A48" w:rsidRPr="004A20D2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strike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BA224A">
        <w:rPr>
          <w:rFonts w:ascii="Bookman Old Style" w:eastAsia="Bookman Old Style" w:hAnsi="Bookman Old Style" w:cs="Bookman Old Style"/>
          <w:sz w:val="24"/>
          <w:szCs w:val="24"/>
        </w:rPr>
        <w:t>16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A63C02">
        <w:rPr>
          <w:rFonts w:ascii="Bookman Old Style" w:eastAsia="Bookman Old Style" w:hAnsi="Bookman Old Style" w:cs="Bookman Old Style"/>
          <w:spacing w:val="3"/>
          <w:sz w:val="24"/>
          <w:szCs w:val="24"/>
        </w:rPr>
        <w:tab/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Peraturan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Daerah </w:t>
      </w:r>
      <w:r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Kota Bima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B7F5C" w:rsidRPr="004A20D2">
        <w:rPr>
          <w:rFonts w:ascii="Bookman Old Style" w:eastAsia="Bookman Old Style" w:hAnsi="Bookman Old Style" w:cs="Bookman Old Style"/>
          <w:strike/>
          <w:spacing w:val="5"/>
          <w:sz w:val="24"/>
          <w:szCs w:val="24"/>
        </w:rPr>
        <w:t xml:space="preserve"> 5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</w:t>
      </w:r>
      <w:r w:rsidR="00C13FE2" w:rsidRPr="004A20D2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0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16 </w:t>
      </w:r>
      <w:proofErr w:type="spellStart"/>
      <w:r w:rsidR="002C0A48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tentang</w:t>
      </w:r>
      <w:proofErr w:type="spellEnd"/>
      <w:r w:rsidR="002C0A48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853407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Pembentukan</w:t>
      </w:r>
      <w:proofErr w:type="spellEnd"/>
      <w:r w:rsidR="00853407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dan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Susun</w:t>
      </w:r>
      <w:r w:rsidR="00C13FE2" w:rsidRPr="004A20D2">
        <w:rPr>
          <w:rFonts w:ascii="Bookman Old Style" w:eastAsia="Bookman Old Style" w:hAnsi="Bookman Old Style" w:cs="Bookman Old Style"/>
          <w:strike/>
          <w:spacing w:val="-3"/>
          <w:sz w:val="24"/>
          <w:szCs w:val="24"/>
        </w:rPr>
        <w:t>a</w:t>
      </w:r>
      <w:r w:rsidR="00853407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n</w:t>
      </w:r>
      <w:proofErr w:type="spellEnd"/>
      <w:r w:rsidR="00853407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Perangkat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</w:t>
      </w:r>
      <w:r w:rsidR="00C13FE2" w:rsidRPr="004A20D2">
        <w:rPr>
          <w:rFonts w:ascii="Bookman Old Style" w:eastAsia="Bookman Old Style" w:hAnsi="Bookman Old Style" w:cs="Bookman Old Style"/>
          <w:strike/>
          <w:spacing w:val="70"/>
          <w:sz w:val="24"/>
          <w:szCs w:val="24"/>
        </w:rPr>
        <w:t xml:space="preserve"> 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Da</w:t>
      </w:r>
      <w:r w:rsidR="00C13FE2" w:rsidRPr="004A20D2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e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rah (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Lembaran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Daerah </w:t>
      </w:r>
      <w:r w:rsidR="00CB7F5C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Kota Bima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2016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pacing w:val="6"/>
          <w:sz w:val="24"/>
          <w:szCs w:val="24"/>
        </w:rPr>
        <w:t xml:space="preserve"> </w:t>
      </w:r>
      <w:r w:rsidR="00CB7F5C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183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,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Tambahan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Lembaran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Daerah</w:t>
      </w:r>
      <w:r w:rsidRPr="004A20D2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CB7F5C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Kota Bima </w:t>
      </w:r>
      <w:proofErr w:type="spellStart"/>
      <w:r w:rsidR="00C13FE2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C13FE2" w:rsidRPr="004A20D2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r w:rsidR="00CB7F5C" w:rsidRPr="004A20D2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>88</w:t>
      </w:r>
      <w:r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)</w:t>
      </w:r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,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sebagaimana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telah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diubah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dengan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Peraturan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Daerah Kota Bima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7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2022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tentang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Perubahan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Kedua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atas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Peraturan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Daerah Kota Bima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5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2016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tentang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Pembentukan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dan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Susunan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Perangkat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Daerah Kota Bima (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Lembaran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Daerah Kota Bima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2022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246,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Tambahan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Lembaran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Daerah</w:t>
      </w:r>
      <w:r w:rsidR="00E145E9" w:rsidRPr="004A20D2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Kota Bima </w:t>
      </w:r>
      <w:proofErr w:type="spellStart"/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E145E9" w:rsidRPr="004A20D2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r w:rsidR="007C3E41" w:rsidRPr="004A20D2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>112</w:t>
      </w:r>
      <w:r w:rsidR="00E145E9" w:rsidRPr="004A20D2">
        <w:rPr>
          <w:rFonts w:ascii="Bookman Old Style" w:eastAsia="Bookman Old Style" w:hAnsi="Bookman Old Style" w:cs="Bookman Old Style"/>
          <w:strike/>
          <w:sz w:val="24"/>
          <w:szCs w:val="24"/>
        </w:rPr>
        <w:t>);</w:t>
      </w:r>
    </w:p>
    <w:p w14:paraId="584E42E2" w14:textId="77777777" w:rsidR="002C0A48" w:rsidRPr="00A63C02" w:rsidRDefault="002C0A48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trike/>
          <w:sz w:val="24"/>
          <w:szCs w:val="24"/>
        </w:rPr>
      </w:pPr>
      <w:r w:rsidRPr="00A63C02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A63C02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BA224A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17</w:t>
      </w:r>
      <w:r w:rsidR="00C13FE2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.</w:t>
      </w:r>
      <w:r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ab/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Peraturan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Wali</w:t>
      </w:r>
      <w:r w:rsidR="00490EBB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145B25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K</w:t>
      </w:r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ota Bima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51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2016 </w:t>
      </w:r>
      <w:r w:rsidR="008F61B6" w:rsidRPr="00A63C02">
        <w:rPr>
          <w:rFonts w:ascii="Bookman Old Style" w:eastAsia="Bookman Old Style" w:hAnsi="Bookman Old Style" w:cs="Bookman Old Style"/>
          <w:strike/>
          <w:spacing w:val="77"/>
          <w:sz w:val="24"/>
          <w:szCs w:val="24"/>
        </w:rPr>
        <w:t xml:space="preserve">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tent</w:t>
      </w:r>
      <w:r w:rsidR="008F61B6" w:rsidRPr="00A63C02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a</w:t>
      </w:r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ng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Kedudukan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,</w:t>
      </w:r>
      <w:r w:rsidR="008F61B6" w:rsidRPr="00A63C02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Susunan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Organisasi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,</w:t>
      </w:r>
      <w:r w:rsidR="008F61B6" w:rsidRPr="00A63C02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Tugas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dan</w:t>
      </w:r>
      <w:r w:rsidR="008F61B6" w:rsidRPr="00A63C02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Fungsi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serta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8F61B6" w:rsidRPr="00A63C02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T</w:t>
      </w:r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ata Kerja Dinas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Komunikasi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,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Informatika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dan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Statistika</w:t>
      </w:r>
      <w:proofErr w:type="spellEnd"/>
      <w:r w:rsidR="00EF65B1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(Berita Daerah Kota Bima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2016 </w:t>
      </w:r>
      <w:proofErr w:type="spellStart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    </w:t>
      </w:r>
      <w:r w:rsidR="008F61B6" w:rsidRPr="00A63C02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)</w:t>
      </w:r>
      <w:r w:rsidR="008F61B6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;</w:t>
      </w:r>
    </w:p>
    <w:p w14:paraId="4D68BCBB" w14:textId="77777777" w:rsidR="001C3DA0" w:rsidRPr="00E0056D" w:rsidRDefault="002C0A48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trike/>
          <w:sz w:val="24"/>
          <w:szCs w:val="24"/>
        </w:rPr>
      </w:pPr>
      <w:r w:rsidRPr="00A63C02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A63C02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18.</w:t>
      </w:r>
      <w:r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ab/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Peraturan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 Wali</w:t>
      </w:r>
      <w:r w:rsidR="00490EBB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kota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Bima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</w:t>
      </w:r>
      <w:r w:rsidR="008F61B6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59  </w:t>
      </w:r>
      <w:r w:rsidR="008F61B6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8F61B6" w:rsidRPr="00E0056D">
        <w:rPr>
          <w:rFonts w:ascii="Bookman Old Style" w:eastAsia="Bookman Old Style" w:hAnsi="Bookman Old Style" w:cs="Bookman Old Style"/>
          <w:strike/>
          <w:spacing w:val="77"/>
          <w:sz w:val="24"/>
          <w:szCs w:val="24"/>
        </w:rPr>
        <w:t xml:space="preserve"> </w:t>
      </w:r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2016 </w:t>
      </w:r>
      <w:r w:rsidR="008F61B6" w:rsidRPr="00E0056D">
        <w:rPr>
          <w:rFonts w:ascii="Bookman Old Style" w:eastAsia="Bookman Old Style" w:hAnsi="Bookman Old Style" w:cs="Bookman Old Style"/>
          <w:strike/>
          <w:spacing w:val="77"/>
          <w:sz w:val="24"/>
          <w:szCs w:val="24"/>
        </w:rPr>
        <w:t xml:space="preserve">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tent</w:t>
      </w:r>
      <w:r w:rsidR="008F61B6" w:rsidRPr="00E0056D">
        <w:rPr>
          <w:rFonts w:ascii="Bookman Old Style" w:eastAsia="Bookman Old Style" w:hAnsi="Bookman Old Style" w:cs="Bookman Old Style"/>
          <w:strike/>
          <w:spacing w:val="2"/>
          <w:sz w:val="24"/>
          <w:szCs w:val="24"/>
        </w:rPr>
        <w:t>a</w:t>
      </w:r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ng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Kedudukan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,</w:t>
      </w:r>
      <w:r w:rsidR="008F61B6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Susunan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Organisasi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,</w:t>
      </w:r>
      <w:r w:rsidR="008F61B6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Tugas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dan</w:t>
      </w:r>
      <w:r w:rsidR="008F61B6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Fungsi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pacing w:val="3"/>
          <w:sz w:val="24"/>
          <w:szCs w:val="24"/>
        </w:rPr>
        <w:t xml:space="preserve">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serta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8F61B6" w:rsidRPr="00E0056D">
        <w:rPr>
          <w:rFonts w:ascii="Bookman Old Style" w:eastAsia="Bookman Old Style" w:hAnsi="Bookman Old Style" w:cs="Bookman Old Style"/>
          <w:strike/>
          <w:spacing w:val="-2"/>
          <w:sz w:val="24"/>
          <w:szCs w:val="24"/>
        </w:rPr>
        <w:t>T</w:t>
      </w:r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ata Kerja Badan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Perencanaan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 </w:t>
      </w:r>
      <w:r w:rsidR="008F61B6" w:rsidRPr="00E0056D">
        <w:rPr>
          <w:rFonts w:ascii="Bookman Old Style" w:eastAsia="Bookman Old Style" w:hAnsi="Bookman Old Style" w:cs="Bookman Old Style"/>
          <w:strike/>
          <w:spacing w:val="34"/>
          <w:sz w:val="24"/>
          <w:szCs w:val="24"/>
        </w:rPr>
        <w:t xml:space="preserve"> </w:t>
      </w:r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Pembanguna</w:t>
      </w:r>
      <w:r w:rsidR="008F61B6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>n</w:t>
      </w:r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,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lastRenderedPageBreak/>
        <w:t>Penelitian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dan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Pengembangan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pacing w:val="19"/>
          <w:sz w:val="24"/>
          <w:szCs w:val="24"/>
        </w:rPr>
        <w:t xml:space="preserve"> Daerah </w:t>
      </w:r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(Berita</w:t>
      </w:r>
      <w:r w:rsidR="008F61B6" w:rsidRPr="00E0056D">
        <w:rPr>
          <w:rFonts w:ascii="Bookman Old Style" w:eastAsia="Bookman Old Style" w:hAnsi="Bookman Old Style" w:cs="Bookman Old Style"/>
          <w:strike/>
          <w:spacing w:val="21"/>
          <w:sz w:val="24"/>
          <w:szCs w:val="24"/>
        </w:rPr>
        <w:t xml:space="preserve"> </w:t>
      </w:r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Daerah</w:t>
      </w:r>
      <w:r w:rsidR="008F61B6" w:rsidRPr="00E0056D">
        <w:rPr>
          <w:rFonts w:ascii="Bookman Old Style" w:eastAsia="Bookman Old Style" w:hAnsi="Bookman Old Style" w:cs="Bookman Old Style"/>
          <w:strike/>
          <w:spacing w:val="19"/>
          <w:sz w:val="24"/>
          <w:szCs w:val="24"/>
        </w:rPr>
        <w:t xml:space="preserve"> </w:t>
      </w:r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Kota Bima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Tahun</w:t>
      </w:r>
      <w:proofErr w:type="spellEnd"/>
      <w:r w:rsidR="008F61B6" w:rsidRPr="00E0056D">
        <w:rPr>
          <w:strike/>
          <w:sz w:val="24"/>
          <w:szCs w:val="24"/>
        </w:rPr>
        <w:t xml:space="preserve"> </w:t>
      </w:r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2016 </w:t>
      </w:r>
      <w:proofErr w:type="spellStart"/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Nomor</w:t>
      </w:r>
      <w:proofErr w:type="spellEnd"/>
      <w:r w:rsidR="008F61B6" w:rsidRPr="00E0056D">
        <w:rPr>
          <w:rFonts w:ascii="Bookman Old Style" w:eastAsia="Bookman Old Style" w:hAnsi="Bookman Old Style" w:cs="Bookman Old Style"/>
          <w:strike/>
          <w:spacing w:val="1"/>
          <w:sz w:val="24"/>
          <w:szCs w:val="24"/>
        </w:rPr>
        <w:t xml:space="preserve"> </w:t>
      </w:r>
      <w:r w:rsidR="008F61B6" w:rsidRPr="00E0056D">
        <w:rPr>
          <w:rFonts w:ascii="Bookman Old Style" w:eastAsia="Bookman Old Style" w:hAnsi="Bookman Old Style" w:cs="Bookman Old Style"/>
          <w:strike/>
          <w:sz w:val="24"/>
          <w:szCs w:val="24"/>
        </w:rPr>
        <w:t>317);</w:t>
      </w:r>
    </w:p>
    <w:p w14:paraId="461D299A" w14:textId="77777777" w:rsidR="001C3DA0" w:rsidRPr="00B1227A" w:rsidRDefault="001C3DA0" w:rsidP="00433866">
      <w:pPr>
        <w:rPr>
          <w:sz w:val="24"/>
          <w:szCs w:val="24"/>
        </w:rPr>
      </w:pPr>
    </w:p>
    <w:p w14:paraId="67D1C05A" w14:textId="77777777" w:rsidR="001C3DA0" w:rsidRDefault="001C3DA0" w:rsidP="00433866">
      <w:pPr>
        <w:spacing w:before="2"/>
        <w:rPr>
          <w:sz w:val="24"/>
          <w:szCs w:val="24"/>
          <w:lang w:val="id-ID"/>
        </w:rPr>
      </w:pPr>
    </w:p>
    <w:p w14:paraId="74CD1A81" w14:textId="77777777" w:rsidR="005100E4" w:rsidRPr="005100E4" w:rsidRDefault="005100E4" w:rsidP="00433866">
      <w:pPr>
        <w:spacing w:before="2"/>
        <w:rPr>
          <w:sz w:val="24"/>
          <w:szCs w:val="24"/>
          <w:lang w:val="id-ID"/>
        </w:rPr>
      </w:pPr>
    </w:p>
    <w:p w14:paraId="7B7EB095" w14:textId="77777777" w:rsidR="001C3DA0" w:rsidRPr="003E128C" w:rsidRDefault="00C13FE2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MEMUTUSKAN:</w:t>
      </w:r>
    </w:p>
    <w:p w14:paraId="46494FB8" w14:textId="77777777" w:rsidR="007660EF" w:rsidRPr="003E128C" w:rsidRDefault="007660EF" w:rsidP="00433866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05842EF9" w14:textId="77777777" w:rsidR="001C3DA0" w:rsidRPr="003E128C" w:rsidRDefault="00EF65B1" w:rsidP="00433866">
      <w:pPr>
        <w:tabs>
          <w:tab w:val="left" w:pos="1701"/>
          <w:tab w:val="left" w:pos="1985"/>
        </w:tabs>
        <w:spacing w:before="100"/>
        <w:ind w:left="1985" w:right="-143" w:hanging="1985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Menetapkan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:</w:t>
      </w:r>
      <w:r w:rsidR="00C13FE2" w:rsidRPr="003E128C">
        <w:rPr>
          <w:rFonts w:ascii="Bookman Old Style" w:eastAsia="Bookman Old Style" w:hAnsi="Bookman Old Style" w:cs="Bookman Old Style"/>
          <w:spacing w:val="39"/>
          <w:sz w:val="24"/>
          <w:szCs w:val="24"/>
          <w:lang w:val="id-ID"/>
        </w:rPr>
        <w:t xml:space="preserve"> </w:t>
      </w:r>
      <w:r w:rsidRPr="003E128C">
        <w:rPr>
          <w:rFonts w:ascii="Bookman Old Style" w:eastAsia="Bookman Old Style" w:hAnsi="Bookman Old Style" w:cs="Bookman Old Style"/>
          <w:spacing w:val="39"/>
          <w:sz w:val="24"/>
          <w:szCs w:val="24"/>
          <w:lang w:val="id-ID"/>
        </w:rPr>
        <w:tab/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PERATURAN</w:t>
      </w:r>
      <w:r w:rsidR="00C13FE2" w:rsidRPr="003E128C">
        <w:rPr>
          <w:rFonts w:ascii="Bookman Old Style" w:eastAsia="Bookman Old Style" w:hAnsi="Bookman Old Style" w:cs="Bookman Old Style"/>
          <w:spacing w:val="14"/>
          <w:sz w:val="24"/>
          <w:szCs w:val="24"/>
          <w:lang w:val="id-ID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WALI</w:t>
      </w:r>
      <w:r w:rsidR="00490EBB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KOTA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TENTANG</w:t>
      </w:r>
      <w:r w:rsidRPr="003E128C">
        <w:rPr>
          <w:rFonts w:ascii="Bookman Old Style" w:eastAsia="Bookman Old Style" w:hAnsi="Bookman Old Style" w:cs="Bookman Old Style"/>
          <w:spacing w:val="16"/>
          <w:sz w:val="24"/>
          <w:szCs w:val="24"/>
          <w:lang w:val="id-ID"/>
        </w:rPr>
        <w:t xml:space="preserve"> P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ENYE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L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ENGGARAAN </w:t>
      </w:r>
      <w:r w:rsidR="0018325F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SATU </w:t>
      </w:r>
      <w:r w:rsidR="00C13FE2" w:rsidRPr="005040F3">
        <w:rPr>
          <w:rFonts w:ascii="Bookman Old Style" w:eastAsia="Bookman Old Style" w:hAnsi="Bookman Old Style" w:cs="Bookman Old Style"/>
          <w:sz w:val="24"/>
          <w:szCs w:val="24"/>
          <w:lang w:val="id-ID"/>
        </w:rPr>
        <w:t>DATA INDONESIA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DI </w:t>
      </w:r>
      <w:r w:rsidR="0018325F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KOTA BIMA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3B0AB3DD" w14:textId="77777777" w:rsidR="007660EF" w:rsidRPr="003E128C" w:rsidRDefault="007660EF" w:rsidP="00433866">
      <w:pPr>
        <w:spacing w:before="98"/>
        <w:ind w:right="-1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4A301F9" w14:textId="77777777" w:rsidR="007660EF" w:rsidRPr="003E128C" w:rsidRDefault="007660E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BAB I</w:t>
      </w:r>
    </w:p>
    <w:p w14:paraId="1C8F7B63" w14:textId="77777777" w:rsidR="007660EF" w:rsidRPr="003E128C" w:rsidRDefault="007660E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KETENTUAN UMUM</w:t>
      </w:r>
    </w:p>
    <w:p w14:paraId="477D34D8" w14:textId="77777777" w:rsidR="001C3DA0" w:rsidRPr="003E128C" w:rsidRDefault="00C13FE2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 1</w:t>
      </w:r>
    </w:p>
    <w:p w14:paraId="29611EEF" w14:textId="77777777" w:rsidR="007660EF" w:rsidRPr="003E128C" w:rsidRDefault="007660EF" w:rsidP="00433866">
      <w:pPr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0DEC6FD9" w14:textId="7F4971E4" w:rsidR="007660EF" w:rsidRPr="003E128C" w:rsidRDefault="00C13FE2" w:rsidP="00433866">
      <w:pPr>
        <w:spacing w:before="4"/>
        <w:ind w:left="1985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Dalam Peraturan </w:t>
      </w:r>
      <w:r w:rsidR="003E128C" w:rsidRPr="003E128C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Wali kota</w:t>
      </w:r>
      <w:r w:rsid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ini, yang dimaksud dengan:</w:t>
      </w:r>
    </w:p>
    <w:p w14:paraId="428B9413" w14:textId="77777777" w:rsidR="007660EF" w:rsidRPr="00B1227A" w:rsidRDefault="007660EF" w:rsidP="00433866">
      <w:pPr>
        <w:tabs>
          <w:tab w:val="left" w:pos="1985"/>
          <w:tab w:val="left" w:pos="2410"/>
        </w:tabs>
        <w:spacing w:before="4"/>
        <w:ind w:left="2410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Daerah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FBC783D" w14:textId="77777777" w:rsidR="007660EF" w:rsidRPr="00B1227A" w:rsidRDefault="007660EF" w:rsidP="00433866">
      <w:pPr>
        <w:tabs>
          <w:tab w:val="left" w:pos="1985"/>
          <w:tab w:val="left" w:pos="2410"/>
        </w:tabs>
        <w:spacing w:before="4"/>
        <w:ind w:left="2410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2.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Pemerintah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Pemerintah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Kota Bima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C5DA61B" w14:textId="77777777" w:rsidR="007660EF" w:rsidRPr="00B1227A" w:rsidRDefault="007660EF" w:rsidP="00433866">
      <w:pPr>
        <w:tabs>
          <w:tab w:val="left" w:pos="1985"/>
          <w:tab w:val="left" w:pos="2410"/>
        </w:tabs>
        <w:spacing w:before="4"/>
        <w:ind w:left="2410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3.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Wali</w:t>
      </w:r>
      <w:r w:rsidR="00490EBB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B8319B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K</w:t>
      </w:r>
      <w:r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ota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A721B" w:rsidRPr="001A721B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Wali kota</w:t>
      </w:r>
      <w:r w:rsidR="001A721B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Wali</w:t>
      </w:r>
      <w:r w:rsidR="00490EBB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433866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K</w:t>
      </w:r>
      <w:r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ota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A721B" w:rsidRPr="001A721B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Wali kota</w:t>
      </w:r>
      <w:r w:rsidR="001A721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Bima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FBA5405" w14:textId="77777777" w:rsidR="007660EF" w:rsidRDefault="007660E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4.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Perangkat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unsur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pembantu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Wali</w:t>
      </w:r>
      <w:r w:rsidR="00490EBB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B8319B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K</w:t>
      </w:r>
      <w:r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ota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A721B" w:rsidRPr="001A721B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Wali kota</w:t>
      </w:r>
      <w:r w:rsidR="001A721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urusan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pemerintahan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kewenangan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proofErr w:type="spell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A36012F" w14:textId="77777777" w:rsidR="001A721B" w:rsidRPr="00E5509A" w:rsidRDefault="001A721B" w:rsidP="001A721B">
      <w:pPr>
        <w:pStyle w:val="ListParagraph"/>
        <w:autoSpaceDE w:val="0"/>
        <w:autoSpaceDN w:val="0"/>
        <w:adjustRightInd w:val="0"/>
        <w:spacing w:line="312" w:lineRule="auto"/>
        <w:ind w:left="1843" w:right="4" w:hanging="1417"/>
        <w:jc w:val="both"/>
        <w:rPr>
          <w:rFonts w:ascii="Bookman Old Style" w:hAnsi="Bookman Old Style" w:cs="BookmanOldStyle"/>
          <w:noProof/>
          <w:sz w:val="24"/>
          <w:szCs w:val="24"/>
          <w:lang w:val="id-ID"/>
        </w:rPr>
      </w:pPr>
      <w:r>
        <w:rPr>
          <w:rFonts w:ascii="Bookman Old Style" w:hAnsi="Bookman Old Style" w:cs="BookmanOldStyle"/>
          <w:b/>
          <w:noProof/>
          <w:sz w:val="24"/>
          <w:szCs w:val="24"/>
          <w:highlight w:val="cyan"/>
          <w:lang w:val="id-ID"/>
        </w:rPr>
        <w:t xml:space="preserve">Catatan : </w:t>
      </w:r>
      <w:r w:rsidRPr="009F664A">
        <w:rPr>
          <w:rFonts w:ascii="Bookman Old Style" w:hAnsi="Bookman Old Style" w:cs="BookmanOldStyle"/>
          <w:noProof/>
          <w:sz w:val="24"/>
          <w:szCs w:val="24"/>
          <w:highlight w:val="cyan"/>
          <w:lang w:val="id-ID"/>
        </w:rPr>
        <w:t>Penulisan Kata Walikota menurut KBBI (Kamus Besar Bahasa Indonesia) adalah Wali kota (pakai spasi).</w:t>
      </w:r>
    </w:p>
    <w:p w14:paraId="24D838D9" w14:textId="77777777" w:rsidR="001A721B" w:rsidRPr="001A721B" w:rsidRDefault="001A721B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609AF55" w14:textId="77777777" w:rsidR="007660EF" w:rsidRPr="003E128C" w:rsidRDefault="007660E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5.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  <w:t xml:space="preserve">Instansi Vertikal adalah perangkat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kementerian  </w:t>
      </w:r>
      <w:r w:rsidR="00C13FE2" w:rsidRPr="003E128C">
        <w:rPr>
          <w:rFonts w:ascii="Bookman Old Style" w:eastAsia="Bookman Old Style" w:hAnsi="Bookman Old Style" w:cs="Bookman Old Style"/>
          <w:spacing w:val="3"/>
          <w:sz w:val="24"/>
          <w:szCs w:val="24"/>
          <w:lang w:val="id-ID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dan/atau lembaga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pemerintah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nonkementerian yang</w:t>
      </w:r>
      <w:r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mengurus</w:t>
      </w:r>
      <w:r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U</w:t>
      </w:r>
      <w:r w:rsidR="00C13FE2" w:rsidRPr="003E128C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>r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usan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Pemerintahan</w:t>
      </w:r>
      <w:r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yang</w:t>
      </w:r>
      <w:r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tidak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di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s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erahkan kepada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daerah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ot</w:t>
      </w:r>
      <w:r w:rsidR="00C13FE2" w:rsidRPr="003E128C">
        <w:rPr>
          <w:rFonts w:ascii="Bookman Old Style" w:eastAsia="Bookman Old Style" w:hAnsi="Bookman Old Style" w:cs="Bookman Old Style"/>
          <w:spacing w:val="-2"/>
          <w:sz w:val="24"/>
          <w:szCs w:val="24"/>
          <w:lang w:val="id-ID"/>
        </w:rPr>
        <w:t>o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nom dalam wilayah tertentu dalam rangka Dekonsentrasi.</w:t>
      </w:r>
    </w:p>
    <w:p w14:paraId="0C9802D5" w14:textId="77777777" w:rsidR="00C12281" w:rsidRPr="003E128C" w:rsidRDefault="007660E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6.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  <w:t>Badan Perencanaan Pembangunan</w:t>
      </w:r>
      <w:r w:rsidR="00C12281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Daerah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,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Peneli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t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ian dan </w:t>
      </w:r>
      <w:r w:rsidR="00C12281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Pengembangan adalah Badan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Perencanaan Pembangunan</w:t>
      </w:r>
      <w:r w:rsidR="00C12281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Daerah,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Peneli</w:t>
      </w:r>
      <w:r w:rsidR="00C13FE2" w:rsidRPr="003E128C">
        <w:rPr>
          <w:rFonts w:ascii="Bookman Old Style" w:eastAsia="Bookman Old Style" w:hAnsi="Bookman Old Style" w:cs="Bookman Old Style"/>
          <w:spacing w:val="1"/>
          <w:sz w:val="24"/>
          <w:szCs w:val="24"/>
          <w:lang w:val="id-ID"/>
        </w:rPr>
        <w:t>t</w:t>
      </w:r>
      <w:r w:rsidR="00C12281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ian dan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id-ID"/>
        </w:rPr>
        <w:t>e</w:t>
      </w:r>
      <w:r w:rsidR="00C12281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ngembangan Kota Bima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.</w:t>
      </w:r>
    </w:p>
    <w:p w14:paraId="3EB16CA3" w14:textId="77777777" w:rsidR="00C12281" w:rsidRPr="003E128C" w:rsidRDefault="00C13FE2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7.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Dinas</w:t>
      </w:r>
      <w:r w:rsidRPr="003E128C">
        <w:rPr>
          <w:rFonts w:ascii="Bookman Old Style" w:eastAsia="Bookman Old Style" w:hAnsi="Bookman Old Style" w:cs="Bookman Old Style"/>
          <w:spacing w:val="39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pacing w:val="1"/>
          <w:sz w:val="24"/>
          <w:szCs w:val="24"/>
          <w:lang w:val="da-DK"/>
        </w:rPr>
        <w:t>K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omunikasi</w:t>
      </w:r>
      <w:r w:rsidR="00C12281" w:rsidRPr="003E128C">
        <w:rPr>
          <w:rFonts w:ascii="Bookman Old Style" w:eastAsia="Bookman Old Style" w:hAnsi="Bookman Old Style" w:cs="Bookman Old Style"/>
          <w:spacing w:val="36"/>
          <w:sz w:val="24"/>
          <w:szCs w:val="24"/>
          <w:lang w:val="da-DK"/>
        </w:rPr>
        <w:t xml:space="preserve">,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Informatika</w:t>
      </w:r>
      <w:r w:rsidR="00C12281" w:rsidRPr="003E128C">
        <w:rPr>
          <w:rFonts w:ascii="Bookman Old Style" w:eastAsia="Bookman Old Style" w:hAnsi="Bookman Old Style" w:cs="Bookman Old Style"/>
          <w:spacing w:val="40"/>
          <w:sz w:val="24"/>
          <w:szCs w:val="24"/>
          <w:lang w:val="da-DK"/>
        </w:rPr>
        <w:t xml:space="preserve"> dan Statistik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</w:t>
      </w:r>
      <w:r w:rsidRPr="003E128C">
        <w:rPr>
          <w:rFonts w:ascii="Bookman Old Style" w:eastAsia="Bookman Old Style" w:hAnsi="Bookman Old Style" w:cs="Bookman Old Style"/>
          <w:spacing w:val="-2"/>
          <w:sz w:val="24"/>
          <w:szCs w:val="24"/>
          <w:lang w:val="da-DK"/>
        </w:rPr>
        <w:t>d</w:t>
      </w:r>
      <w:r w:rsidR="00C12281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alah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Dinas</w:t>
      </w:r>
      <w:r w:rsidRPr="003E128C">
        <w:rPr>
          <w:rFonts w:ascii="Bookman Old Style" w:eastAsia="Bookman Old Style" w:hAnsi="Bookman Old Style" w:cs="Bookman Old Style"/>
          <w:spacing w:val="39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Komu</w:t>
      </w:r>
      <w:r w:rsidRPr="003E128C">
        <w:rPr>
          <w:rFonts w:ascii="Bookman Old Style" w:eastAsia="Bookman Old Style" w:hAnsi="Bookman Old Style" w:cs="Bookman Old Style"/>
          <w:spacing w:val="-3"/>
          <w:sz w:val="24"/>
          <w:szCs w:val="24"/>
          <w:lang w:val="da-DK"/>
        </w:rPr>
        <w:t>n</w:t>
      </w:r>
      <w:r w:rsidR="00C12281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ikasi, Informatika dan Statistik Kota Bima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.</w:t>
      </w:r>
    </w:p>
    <w:p w14:paraId="37A17917" w14:textId="77777777" w:rsidR="00C12281" w:rsidRPr="003E128C" w:rsidRDefault="00C13FE2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8.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Badan</w:t>
      </w:r>
      <w:r w:rsidRPr="003E128C">
        <w:rPr>
          <w:rFonts w:ascii="Bookman Old Style" w:eastAsia="Bookman Old Style" w:hAnsi="Bookman Old Style" w:cs="Bookman Old Style"/>
          <w:spacing w:val="29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Pusat</w:t>
      </w:r>
      <w:r w:rsidRPr="003E128C">
        <w:rPr>
          <w:rFonts w:ascii="Bookman Old Style" w:eastAsia="Bookman Old Style" w:hAnsi="Bookman Old Style" w:cs="Bookman Old Style"/>
          <w:spacing w:val="29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Statisti</w:t>
      </w:r>
      <w:r w:rsidRPr="003E128C">
        <w:rPr>
          <w:rFonts w:ascii="Bookman Old Style" w:eastAsia="Bookman Old Style" w:hAnsi="Bookman Old Style" w:cs="Bookman Old Style"/>
          <w:spacing w:val="1"/>
          <w:sz w:val="24"/>
          <w:szCs w:val="24"/>
          <w:lang w:val="da-DK"/>
        </w:rPr>
        <w:t>k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,</w:t>
      </w:r>
      <w:r w:rsidRPr="003E128C">
        <w:rPr>
          <w:rFonts w:ascii="Bookman Old Style" w:eastAsia="Bookman Old Style" w:hAnsi="Bookman Old Style" w:cs="Bookman Old Style"/>
          <w:spacing w:val="29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yang</w:t>
      </w:r>
      <w:r w:rsidRPr="003E128C">
        <w:rPr>
          <w:rFonts w:ascii="Bookman Old Style" w:eastAsia="Bookman Old Style" w:hAnsi="Bookman Old Style" w:cs="Bookman Old Style"/>
          <w:spacing w:val="29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selanjutnya</w:t>
      </w:r>
      <w:r w:rsidRPr="003E128C">
        <w:rPr>
          <w:rFonts w:ascii="Bookman Old Style" w:eastAsia="Bookman Old Style" w:hAnsi="Bookman Old Style" w:cs="Bookman Old Style"/>
          <w:spacing w:val="29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disingkat</w:t>
      </w:r>
      <w:r w:rsidRPr="003E128C">
        <w:rPr>
          <w:rFonts w:ascii="Bookman Old Style" w:eastAsia="Bookman Old Style" w:hAnsi="Bookman Old Style" w:cs="Bookman Old Style"/>
          <w:spacing w:val="29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BP</w:t>
      </w:r>
      <w:r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S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,</w:t>
      </w:r>
      <w:r w:rsidRPr="003E128C">
        <w:rPr>
          <w:rFonts w:ascii="Bookman Old Style" w:eastAsia="Bookman Old Style" w:hAnsi="Bookman Old Style" w:cs="Bookman Old Style"/>
          <w:spacing w:val="29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ad</w:t>
      </w:r>
      <w:r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a</w:t>
      </w:r>
      <w:r w:rsidR="00C12281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lah Badan Pusat Statistik Kota Bima yang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merup</w:t>
      </w:r>
      <w:r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kan instansi</w:t>
      </w:r>
      <w:r w:rsidR="00C12281" w:rsidRPr="003E128C">
        <w:rPr>
          <w:rFonts w:ascii="Bookman Old Style" w:eastAsia="Bookman Old Style" w:hAnsi="Bookman Old Style" w:cs="Bookman Old Style"/>
          <w:spacing w:val="1"/>
          <w:sz w:val="24"/>
          <w:szCs w:val="24"/>
          <w:lang w:val="da-DK"/>
        </w:rPr>
        <w:t xml:space="preserve"> </w:t>
      </w:r>
      <w:r w:rsidR="00C12281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vertikal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y</w:t>
      </w:r>
      <w:r w:rsidRPr="003E128C">
        <w:rPr>
          <w:rFonts w:ascii="Bookman Old Style" w:eastAsia="Bookman Old Style" w:hAnsi="Bookman Old Style" w:cs="Bookman Old Style"/>
          <w:spacing w:val="-2"/>
          <w:sz w:val="24"/>
          <w:szCs w:val="24"/>
          <w:lang w:val="da-DK"/>
        </w:rPr>
        <w:t>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ng</w:t>
      </w:r>
      <w:r w:rsidR="00C12281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melaksanakan </w:t>
      </w:r>
      <w:r w:rsidRPr="003E128C">
        <w:rPr>
          <w:rFonts w:ascii="Bookman Old Style" w:eastAsia="Bookman Old Style" w:hAnsi="Bookman Old Style" w:cs="Bookman Old Style"/>
          <w:spacing w:val="-2"/>
          <w:sz w:val="24"/>
          <w:szCs w:val="24"/>
          <w:lang w:val="da-DK"/>
        </w:rPr>
        <w:t>t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ugas</w:t>
      </w:r>
      <w:r w:rsidRPr="003E128C">
        <w:rPr>
          <w:rFonts w:ascii="Bookman Old Style" w:eastAsia="Bookman Old Style" w:hAnsi="Bookman Old Style" w:cs="Bookman Old Style"/>
          <w:spacing w:val="1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pemerint</w:t>
      </w:r>
      <w:r w:rsidRPr="003E128C">
        <w:rPr>
          <w:rFonts w:ascii="Bookman Old Style" w:eastAsia="Bookman Old Style" w:hAnsi="Bookman Old Style" w:cs="Bookman Old Style"/>
          <w:spacing w:val="3"/>
          <w:sz w:val="24"/>
          <w:szCs w:val="24"/>
          <w:lang w:val="da-DK"/>
        </w:rPr>
        <w:t>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han</w:t>
      </w:r>
      <w:r w:rsidRPr="003E128C">
        <w:rPr>
          <w:rFonts w:ascii="Bookman Old Style" w:eastAsia="Bookman Old Style" w:hAnsi="Bookman Old Style" w:cs="Bookman Old Style"/>
          <w:spacing w:val="1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di bidang Statistik di </w:t>
      </w:r>
      <w:r w:rsidR="00C12281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Kota Bima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.</w:t>
      </w:r>
    </w:p>
    <w:p w14:paraId="48AF32F5" w14:textId="77777777" w:rsidR="007A00E0" w:rsidRPr="003E128C" w:rsidRDefault="00C12281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9.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Satu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Data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Indonesia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adalah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kebijakan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tata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kelola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Data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pemerintah untuk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menghasilkan Data yang akurat,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muta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k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hir, terpadu, dan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da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p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at  </w:t>
      </w:r>
      <w:r w:rsidR="00C13FE2" w:rsidRPr="003E128C">
        <w:rPr>
          <w:rFonts w:ascii="Bookman Old Style" w:eastAsia="Bookman Old Style" w:hAnsi="Bookman Old Style" w:cs="Bookman Old Style"/>
          <w:spacing w:val="3"/>
          <w:sz w:val="24"/>
          <w:szCs w:val="24"/>
          <w:lang w:val="da-DK"/>
        </w:rPr>
        <w:t xml:space="preserve">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dipertanggungj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wabkan, serta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u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dah diakses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dan dibagi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p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akaikan antar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Inst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a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n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s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i Pusat dan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Inst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nsi Daerah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</w:t>
      </w:r>
      <w:r w:rsidR="00C13FE2" w:rsidRPr="003E128C">
        <w:rPr>
          <w:rFonts w:ascii="Bookman Old Style" w:eastAsia="Bookman Old Style" w:hAnsi="Bookman Old Style" w:cs="Bookman Old Style"/>
          <w:spacing w:val="1"/>
          <w:sz w:val="24"/>
          <w:szCs w:val="24"/>
          <w:lang w:val="da-DK"/>
        </w:rPr>
        <w:t>e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lalui pemenuhan Standar Data,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Metad</w:t>
      </w:r>
      <w:r w:rsidR="00C13FE2" w:rsidRPr="003E128C">
        <w:rPr>
          <w:rFonts w:ascii="Bookman Old Style" w:eastAsia="Bookman Old Style" w:hAnsi="Bookman Old Style" w:cs="Bookman Old Style"/>
          <w:spacing w:val="2"/>
          <w:sz w:val="24"/>
          <w:szCs w:val="24"/>
          <w:lang w:val="da-DK"/>
        </w:rPr>
        <w:t>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ta, Interoperabilitas Data, dan menggunakan Kode 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Referensi dan Data Induk di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Kota Bima</w:t>
      </w:r>
      <w:r w:rsidR="00C13FE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.</w:t>
      </w:r>
    </w:p>
    <w:p w14:paraId="0442C569" w14:textId="77777777" w:rsidR="007A00E0" w:rsidRPr="003E128C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10.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Data adalah catatan atas kumpulan fakta atau deskripsi berupa angka, karakter, simbol, gambar, peta, tanda, isyarat, tulisan, suara, dan/atau bunyi,   yang   merepresentasikan   keadaan sebenarnya atau menunjukkan suatu ide, objek, kondisi, atau situasi.</w:t>
      </w:r>
    </w:p>
    <w:p w14:paraId="109C0FE9" w14:textId="77777777" w:rsidR="007A00E0" w:rsidRPr="00B1227A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11.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mendasari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tertentu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E1B0B0D" w14:textId="77777777" w:rsidR="007A00E0" w:rsidRPr="00B1227A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12.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Metadata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bentuk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struktur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format yang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baku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untuk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menggambarkan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menjelaskan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Data, </w:t>
      </w:r>
      <w:proofErr w:type="spellStart"/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memudahkan</w:t>
      </w:r>
      <w:proofErr w:type="spellEnd"/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pencarian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penggunaan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pengelolaan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Data.</w:t>
      </w:r>
    </w:p>
    <w:p w14:paraId="7E83CE68" w14:textId="77777777" w:rsidR="007A00E0" w:rsidRPr="003E128C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13.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Interoperabilitas Data adalah kemampuan Data untuk dibagipakaikan antar sistem elektronik yang saling berinteraksi.</w:t>
      </w:r>
    </w:p>
    <w:p w14:paraId="21926012" w14:textId="77777777" w:rsidR="007A00E0" w:rsidRPr="003E128C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14.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Kode Referensi adalah tanda berisi karakter yang mengandung atau menggambarkan makna, maksud, atau norma tertentu sebagai rujukan identitas Data yang bersifat unik.</w:t>
      </w:r>
    </w:p>
    <w:p w14:paraId="077C68C9" w14:textId="77777777" w:rsidR="007A00E0" w:rsidRPr="003E128C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15.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Data Induk adalah Data yang merepresentasikan objek dalam proses bisnis pemerintah yang ditetapkan sesuai dengan ketentuan peraturan perundang-undangan untuk digunakan bersama.</w:t>
      </w:r>
    </w:p>
    <w:p w14:paraId="4ACC9D1E" w14:textId="77777777" w:rsidR="00B60D8D" w:rsidRPr="003E128C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16.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Forum Satu Data Indonesia adalah wadah komunikasi dan koordinasi Instansi Pusat dan/atau Instansi Daerah untuk penye</w:t>
      </w:r>
      <w:r w:rsidR="00B60D8D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lenggaraan Satu Data Indonesia.</w:t>
      </w:r>
    </w:p>
    <w:p w14:paraId="26B46749" w14:textId="77777777" w:rsidR="00B60D8D" w:rsidRPr="00B1227A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17.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Pembina Data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ad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Pusat yang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diberi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kewenangan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pembinaan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terkait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atau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 yang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penugasan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untuk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pembinaan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terkait</w:t>
      </w:r>
      <w:proofErr w:type="spellEnd"/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Data.</w:t>
      </w:r>
    </w:p>
    <w:p w14:paraId="71EB17C2" w14:textId="77777777" w:rsidR="00B60D8D" w:rsidRPr="00B1227A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18.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unit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Pusat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 yang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melaksanakan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kegiatan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pengumpulan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pemeriksaan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pengelolaan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yang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disampaikan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menyebarluaskan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Data.</w:t>
      </w:r>
    </w:p>
    <w:p w14:paraId="62FB6F2D" w14:textId="77777777" w:rsidR="00B60D8D" w:rsidRPr="00B1227A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19.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Pendukung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Pengelola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di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Perangkat</w:t>
      </w:r>
      <w:proofErr w:type="spellEnd"/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Daerah.</w:t>
      </w:r>
    </w:p>
    <w:p w14:paraId="62E4FB5F" w14:textId="77777777" w:rsidR="00B60D8D" w:rsidRPr="00B1227A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20.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unit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Pusat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yan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g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menghasilkan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kewenangan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ketentua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perundang-undangan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58C462E" w14:textId="77777777" w:rsidR="00B60D8D" w:rsidRPr="003E128C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21.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Pengguna Data adalah Instansi </w:t>
      </w:r>
      <w:r w:rsidR="007A00E0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Pusat dan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Instansi Daerah, perseorangan, kelompok orang, atau badan  hokum yang menggunakan Data.</w:t>
      </w:r>
    </w:p>
    <w:p w14:paraId="716CFDF1" w14:textId="77777777" w:rsidR="0014188F" w:rsidRPr="003E128C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22.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Sistem Informasi Pemerintah Daerah </w:t>
      </w:r>
      <w:r w:rsidR="007A00E0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yang sel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anjutnya disingkat SIPD adalah pengelolaan informasi pembangunan daerah, informasi keuangan daerah, dan informasi Pemerintah Daerah </w:t>
      </w:r>
      <w:r w:rsidR="007A00E0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lainnya yang saling terhubung untuk dim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anfaatkan dalam penyelenggaraan pembangunan </w:t>
      </w:r>
      <w:r w:rsidR="007A00E0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aerah </w:t>
      </w:r>
      <w:r w:rsidR="007A00E0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den</w:t>
      </w:r>
      <w:r w:rsidR="0014188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gan pembangunan daerah lainnya.</w:t>
      </w:r>
    </w:p>
    <w:p w14:paraId="7D56FF55" w14:textId="77777777"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23.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Analisis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Pembangunan Daerah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gambaran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umum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kondisi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perwujudan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integral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nasional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hubungan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antara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lainnya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D8E5897" w14:textId="77777777"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24.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Profil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Pembangu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nan Daerah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gambaran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umum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kondisi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perwujudan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urusan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pemeri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ntahan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diserahkan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ke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integral dan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nasional</w:t>
      </w:r>
      <w:proofErr w:type="spellEnd"/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8E9644F" w14:textId="77777777"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25.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Pembangunan Daerah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suatu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system yang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untuk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pengeloalan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analisis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profil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CBA012B" w14:textId="77777777"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CB99A0" w14:textId="77777777"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D16225" w14:textId="77777777" w:rsidR="0014188F" w:rsidRPr="003E128C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BAB II</w:t>
      </w:r>
    </w:p>
    <w:p w14:paraId="5AAF092B" w14:textId="77777777" w:rsidR="0014188F" w:rsidRPr="003E128C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MAKSUD DAN TUJUAN</w:t>
      </w:r>
    </w:p>
    <w:p w14:paraId="07FFADD6" w14:textId="77777777" w:rsidR="0014188F" w:rsidRPr="003E128C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Pasal 2</w:t>
      </w:r>
    </w:p>
    <w:p w14:paraId="76BC9DD7" w14:textId="77777777" w:rsidR="0014188F" w:rsidRPr="003E128C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3D003CAA" w14:textId="77777777" w:rsidR="0024081C" w:rsidRPr="003E128C" w:rsidRDefault="007D1727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(1)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14188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Penyelenggaraan Satu Data Indonesia di Daer</w:t>
      </w:r>
      <w:r w:rsidR="0024081C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ah dimaksudkan untuk</w:t>
      </w:r>
      <w:r w:rsidR="0024081C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mengatur penyelenggaraan tata   kelola Data yang dihasilkan</w:t>
      </w:r>
      <w:r w:rsidR="0024081C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oleh Perangkat Daerah untuk mendukung perencanaan, pelaksanaan, evaluasi dan pengendalian pembangunan.</w:t>
      </w:r>
    </w:p>
    <w:p w14:paraId="4D240D77" w14:textId="77777777" w:rsidR="0014188F" w:rsidRPr="00B1227A" w:rsidRDefault="0024081C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Dat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 Indonesia di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Daerah </w:t>
      </w:r>
      <w:proofErr w:type="spellStart"/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bertujuan</w:t>
      </w:r>
      <w:proofErr w:type="spellEnd"/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B25618C" w14:textId="77777777" w:rsidR="0024081C" w:rsidRPr="00B1227A" w:rsidRDefault="0024081C" w:rsidP="00433866">
      <w:pPr>
        <w:tabs>
          <w:tab w:val="left" w:pos="2410"/>
          <w:tab w:val="left" w:pos="2694"/>
        </w:tabs>
        <w:spacing w:before="4"/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a.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acuan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bagi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Perangkat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rangka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enyelenggaraan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tata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kelola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untuk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mendukung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evaluasi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pengendalian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641C3776" w14:textId="77777777" w:rsidR="0024081C" w:rsidRPr="00B1227A" w:rsidRDefault="0024081C" w:rsidP="00433866">
      <w:pPr>
        <w:tabs>
          <w:tab w:val="left" w:pos="2410"/>
          <w:tab w:val="left" w:pos="2694"/>
        </w:tabs>
        <w:spacing w:before="4"/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mewuju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dkan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ketersediaan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yang </w:t>
      </w:r>
      <w:proofErr w:type="spellStart"/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aku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rat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mutakhir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terpadu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,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ipertanggungjawabkan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mudah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diakses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dibagipakaikan</w:t>
      </w:r>
      <w:proofErr w:type="spellEnd"/>
      <w:r w:rsidR="00E0056D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antar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Perangkat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dasar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pe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rencanaan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  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evaluasi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pengendalian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29889098" w14:textId="77777777" w:rsidR="0024081C" w:rsidRPr="003E128C" w:rsidRDefault="0024081C" w:rsidP="00433866">
      <w:pPr>
        <w:tabs>
          <w:tab w:val="left" w:pos="2410"/>
          <w:tab w:val="left" w:pos="2694"/>
        </w:tabs>
        <w:spacing w:before="4"/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c.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14188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mendoro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ng keterbukaan informasi dan transparansi Data sehingga </w:t>
      </w:r>
      <w:r w:rsidR="0014188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tercipta perencanaan dan perumusan kebijakan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pembangunan berbasis Data; dan</w:t>
      </w:r>
    </w:p>
    <w:p w14:paraId="771FF22E" w14:textId="77777777" w:rsidR="0014188F" w:rsidRPr="003E128C" w:rsidRDefault="0024081C" w:rsidP="00433866">
      <w:pPr>
        <w:tabs>
          <w:tab w:val="left" w:pos="2410"/>
          <w:tab w:val="left" w:pos="2694"/>
        </w:tabs>
        <w:spacing w:before="4"/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mendukung s</w:t>
      </w:r>
      <w:r w:rsidR="008E2BF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i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stem statisti</w:t>
      </w:r>
      <w:r w:rsidR="008E2BF2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nasional </w:t>
      </w:r>
      <w:r w:rsidR="0014188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sesuai   dengan peraturan perundang-undangan.</w:t>
      </w:r>
    </w:p>
    <w:p w14:paraId="1F9ABC2F" w14:textId="77777777" w:rsidR="0014188F" w:rsidRPr="003E128C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0E321917" w14:textId="77777777" w:rsidR="0082418C" w:rsidRPr="003E128C" w:rsidRDefault="0082418C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32F93BCE" w14:textId="77777777" w:rsidR="0014188F" w:rsidRPr="003E128C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BAB III</w:t>
      </w:r>
    </w:p>
    <w:p w14:paraId="1E782D5F" w14:textId="77777777" w:rsidR="00FC15AF" w:rsidRPr="003E128C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PENYELENGGARA SATU DATA INDONESIA DI DAERAH </w:t>
      </w:r>
    </w:p>
    <w:p w14:paraId="03715FB2" w14:textId="77777777" w:rsidR="00FC15AF" w:rsidRPr="003E128C" w:rsidRDefault="00FC15A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2F70DC66" w14:textId="77777777" w:rsidR="0014188F" w:rsidRPr="003E128C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Bagian Kesatu</w:t>
      </w:r>
    </w:p>
    <w:p w14:paraId="17C3F964" w14:textId="77777777" w:rsidR="0014188F" w:rsidRPr="003E128C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Umum</w:t>
      </w:r>
    </w:p>
    <w:p w14:paraId="54433DFB" w14:textId="77777777" w:rsidR="0014188F" w:rsidRPr="003E128C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Pasal 3</w:t>
      </w:r>
    </w:p>
    <w:p w14:paraId="32AD990E" w14:textId="77777777" w:rsidR="00FC15AF" w:rsidRPr="003E128C" w:rsidRDefault="00FC15AF" w:rsidP="00433866">
      <w:pPr>
        <w:spacing w:before="4"/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48D583E1" w14:textId="77777777" w:rsidR="0014188F" w:rsidRPr="003E128C" w:rsidRDefault="00FC15AF" w:rsidP="00433866">
      <w:pPr>
        <w:tabs>
          <w:tab w:val="left" w:pos="1985"/>
        </w:tabs>
        <w:spacing w:before="4"/>
        <w:ind w:left="198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Penyelenggara Satu Data Indonesia di Daerah, </w:t>
      </w:r>
      <w:r w:rsidR="0014188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dilaksanakan oleh:</w:t>
      </w:r>
    </w:p>
    <w:p w14:paraId="423127C1" w14:textId="77777777" w:rsidR="00FC15AF" w:rsidRPr="003E128C" w:rsidRDefault="00FC15A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a.   Dewan Pengarah;</w:t>
      </w:r>
    </w:p>
    <w:p w14:paraId="72CEE8DB" w14:textId="77777777" w:rsidR="00FC15AF" w:rsidRPr="00B1227A" w:rsidRDefault="00FC15A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   Pembina Data;</w:t>
      </w:r>
    </w:p>
    <w:p w14:paraId="06C82049" w14:textId="77777777" w:rsidR="00FC15AF" w:rsidRPr="00B1227A" w:rsidRDefault="00FC15A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c. 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468B3469" w14:textId="77777777" w:rsidR="00FC15AF" w:rsidRPr="003E128C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d.   Walidata Pendukung; dan </w:t>
      </w:r>
    </w:p>
    <w:p w14:paraId="65667A35" w14:textId="77777777" w:rsidR="0014188F" w:rsidRPr="003E128C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e.   Produsen Data Daerah.</w:t>
      </w:r>
    </w:p>
    <w:p w14:paraId="276B29D5" w14:textId="77777777" w:rsidR="00FC15AF" w:rsidRPr="003E128C" w:rsidRDefault="00FC15A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55309D67" w14:textId="77777777" w:rsidR="00FC15AF" w:rsidRPr="003E128C" w:rsidRDefault="00FC15AF" w:rsidP="00433866">
      <w:pPr>
        <w:tabs>
          <w:tab w:val="left" w:pos="1985"/>
          <w:tab w:val="left" w:pos="2410"/>
        </w:tabs>
        <w:spacing w:before="4"/>
        <w:ind w:left="2410" w:hanging="425"/>
        <w:jc w:val="right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45136E21" w14:textId="77777777" w:rsidR="00BA224A" w:rsidRPr="003E128C" w:rsidRDefault="00BA224A" w:rsidP="00433866">
      <w:pPr>
        <w:tabs>
          <w:tab w:val="left" w:pos="1985"/>
          <w:tab w:val="left" w:pos="2410"/>
        </w:tabs>
        <w:spacing w:before="4"/>
        <w:ind w:left="2410" w:hanging="425"/>
        <w:jc w:val="right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1574CF8B" w14:textId="77777777" w:rsidR="00BA224A" w:rsidRPr="003E128C" w:rsidRDefault="00BA224A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3D4ABC05" w14:textId="77777777" w:rsidR="0014188F" w:rsidRPr="003E128C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Paragraf 1</w:t>
      </w:r>
    </w:p>
    <w:p w14:paraId="771BF251" w14:textId="77777777" w:rsidR="0014188F" w:rsidRPr="003E128C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Dewan Pengarah</w:t>
      </w:r>
    </w:p>
    <w:p w14:paraId="062BF9DA" w14:textId="77777777" w:rsidR="0014188F" w:rsidRPr="003E128C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Pasal 4</w:t>
      </w:r>
    </w:p>
    <w:p w14:paraId="601CCD60" w14:textId="77777777" w:rsidR="00FC15AF" w:rsidRPr="003E128C" w:rsidRDefault="00FC15A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4BFFCA05" w14:textId="77777777" w:rsidR="0014188F" w:rsidRPr="003E128C" w:rsidRDefault="00FC15AF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(1)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14188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Dewan Pengarah s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ebagaimana dimaksud dalam Pasal </w:t>
      </w:r>
      <w:r w:rsidR="0014188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3 huruf a, terdiri atas:</w:t>
      </w:r>
    </w:p>
    <w:p w14:paraId="2EF5FC1B" w14:textId="77777777" w:rsidR="00FC15AF" w:rsidRPr="003E128C" w:rsidRDefault="00FC15AF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Pr="003E128C">
        <w:rPr>
          <w:rFonts w:ascii="Bookman Old Style" w:eastAsia="Bookman Old Style" w:hAnsi="Bookman Old Style" w:cs="Bookman Old Style"/>
          <w:strike/>
          <w:sz w:val="24"/>
          <w:szCs w:val="24"/>
          <w:lang w:val="da-DK"/>
        </w:rPr>
        <w:t>Wali</w:t>
      </w:r>
      <w:r w:rsidR="00490EBB" w:rsidRPr="003E128C">
        <w:rPr>
          <w:rFonts w:ascii="Bookman Old Style" w:eastAsia="Bookman Old Style" w:hAnsi="Bookman Old Style" w:cs="Bookman Old Style"/>
          <w:strike/>
          <w:sz w:val="24"/>
          <w:szCs w:val="24"/>
          <w:lang w:val="da-DK"/>
        </w:rPr>
        <w:t xml:space="preserve"> </w:t>
      </w:r>
      <w:r w:rsidR="001B19ED" w:rsidRPr="003E128C">
        <w:rPr>
          <w:rFonts w:ascii="Bookman Old Style" w:eastAsia="Bookman Old Style" w:hAnsi="Bookman Old Style" w:cs="Bookman Old Style"/>
          <w:strike/>
          <w:sz w:val="24"/>
          <w:szCs w:val="24"/>
          <w:lang w:val="da-DK"/>
        </w:rPr>
        <w:t>K</w:t>
      </w:r>
      <w:r w:rsidRPr="003E128C">
        <w:rPr>
          <w:rFonts w:ascii="Bookman Old Style" w:eastAsia="Bookman Old Style" w:hAnsi="Bookman Old Style" w:cs="Bookman Old Style"/>
          <w:strike/>
          <w:sz w:val="24"/>
          <w:szCs w:val="24"/>
          <w:lang w:val="da-DK"/>
        </w:rPr>
        <w:t>ota</w:t>
      </w:r>
      <w:r w:rsidR="001A721B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1A721B" w:rsidRPr="001A721B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Wali kota</w:t>
      </w:r>
      <w:r w:rsidR="0014188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;</w:t>
      </w:r>
    </w:p>
    <w:p w14:paraId="2DD56CEE" w14:textId="77777777" w:rsidR="00FC15AF" w:rsidRPr="003E128C" w:rsidRDefault="00FC15AF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14188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Wakil </w:t>
      </w:r>
      <w:r w:rsidRPr="003E128C">
        <w:rPr>
          <w:rFonts w:ascii="Bookman Old Style" w:eastAsia="Bookman Old Style" w:hAnsi="Bookman Old Style" w:cs="Bookman Old Style"/>
          <w:strike/>
          <w:sz w:val="24"/>
          <w:szCs w:val="24"/>
          <w:lang w:val="da-DK"/>
        </w:rPr>
        <w:t>Wali</w:t>
      </w:r>
      <w:r w:rsidR="00490EBB" w:rsidRPr="003E128C">
        <w:rPr>
          <w:rFonts w:ascii="Bookman Old Style" w:eastAsia="Bookman Old Style" w:hAnsi="Bookman Old Style" w:cs="Bookman Old Style"/>
          <w:strike/>
          <w:sz w:val="24"/>
          <w:szCs w:val="24"/>
          <w:lang w:val="da-DK"/>
        </w:rPr>
        <w:t xml:space="preserve"> </w:t>
      </w:r>
      <w:r w:rsidR="001B19ED" w:rsidRPr="003E128C">
        <w:rPr>
          <w:rFonts w:ascii="Bookman Old Style" w:eastAsia="Bookman Old Style" w:hAnsi="Bookman Old Style" w:cs="Bookman Old Style"/>
          <w:strike/>
          <w:sz w:val="24"/>
          <w:szCs w:val="24"/>
          <w:lang w:val="da-DK"/>
        </w:rPr>
        <w:t>K</w:t>
      </w:r>
      <w:r w:rsidRPr="003E128C">
        <w:rPr>
          <w:rFonts w:ascii="Bookman Old Style" w:eastAsia="Bookman Old Style" w:hAnsi="Bookman Old Style" w:cs="Bookman Old Style"/>
          <w:strike/>
          <w:sz w:val="24"/>
          <w:szCs w:val="24"/>
          <w:lang w:val="da-DK"/>
        </w:rPr>
        <w:t>ota</w:t>
      </w:r>
      <w:r w:rsidR="001A721B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1A721B" w:rsidRPr="001A721B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Wali kota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; dan</w:t>
      </w:r>
    </w:p>
    <w:p w14:paraId="6FC0A71F" w14:textId="77777777" w:rsidR="0014188F" w:rsidRPr="003E128C" w:rsidRDefault="00FC15AF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c.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14188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Sekretaris Daerah.</w:t>
      </w:r>
    </w:p>
    <w:p w14:paraId="4CD84719" w14:textId="77777777" w:rsidR="009E73A4" w:rsidRPr="003E128C" w:rsidRDefault="00C00FCC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(2)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Dewan Pengarah sebagaimana dimaksud pada ayat </w:t>
      </w:r>
      <w:r w:rsidR="009E73A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(1), mempunyai tugas:</w:t>
      </w:r>
    </w:p>
    <w:p w14:paraId="202C6738" w14:textId="77777777" w:rsidR="00C00FCC" w:rsidRPr="00B1227A" w:rsidRDefault="00C00FCC" w:rsidP="00433866">
      <w:pPr>
        <w:tabs>
          <w:tab w:val="left" w:pos="2410"/>
          <w:tab w:val="left" w:pos="2694"/>
        </w:tabs>
        <w:ind w:left="2693" w:hanging="28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a.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menet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apkan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kebijakan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terkait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</w:t>
      </w: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Data  Indonesia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di Daerah;</w:t>
      </w:r>
    </w:p>
    <w:p w14:paraId="6280A0B7" w14:textId="77777777" w:rsidR="00C00FCC" w:rsidRPr="00B1227A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pemantauan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evaluasi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terhadap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Satu Data Indonesia di Daerah; dan</w:t>
      </w:r>
    </w:p>
    <w:p w14:paraId="7BA2705B" w14:textId="77777777" w:rsidR="009E73A4" w:rsidRPr="00B1227A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>c.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arahan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terhadap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penyelesaian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permasalaha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n</w:t>
      </w:r>
      <w:proofErr w:type="spellEnd"/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hambatan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Data </w:t>
      </w:r>
      <w:proofErr w:type="spellStart"/>
      <w:r w:rsidR="009E73A4" w:rsidRPr="00A63C02">
        <w:rPr>
          <w:rFonts w:ascii="Bookman Old Style" w:eastAsia="Bookman Old Style" w:hAnsi="Bookman Old Style" w:cs="Bookman Old Style"/>
          <w:strike/>
          <w:sz w:val="24"/>
          <w:szCs w:val="24"/>
        </w:rPr>
        <w:t>Indoensia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A63C02" w:rsidRPr="00A63C02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Indonesia</w:t>
      </w:r>
      <w:r w:rsidR="00A63C02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di Daerah.</w:t>
      </w:r>
    </w:p>
    <w:p w14:paraId="21BD5822" w14:textId="77777777" w:rsidR="009E73A4" w:rsidRPr="00B1227A" w:rsidRDefault="009E73A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EADA9A" w14:textId="77777777"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Paragraf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2</w:t>
      </w:r>
    </w:p>
    <w:p w14:paraId="07D14660" w14:textId="77777777"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Pembina Data</w:t>
      </w:r>
    </w:p>
    <w:p w14:paraId="0285913E" w14:textId="77777777"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5</w:t>
      </w:r>
    </w:p>
    <w:p w14:paraId="5921AC1F" w14:textId="77777777" w:rsidR="009E73A4" w:rsidRPr="00B1227A" w:rsidRDefault="009E73A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BD50EBB" w14:textId="77777777" w:rsidR="00C00FCC" w:rsidRPr="00B1227A" w:rsidRDefault="00C00FCC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Pembina </w:t>
      </w:r>
      <w:proofErr w:type="gram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Data 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proofErr w:type="gram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da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lam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Pasal 3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huruf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BPS.</w:t>
      </w:r>
    </w:p>
    <w:p w14:paraId="37A31B3D" w14:textId="77777777" w:rsidR="009E73A4" w:rsidRPr="00B1227A" w:rsidRDefault="00C00FCC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BPS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(1),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mempunyai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758BE04" w14:textId="77777777" w:rsidR="00C00FCC" w:rsidRPr="003E128C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memberikan rekomendasi dalam </w:t>
      </w:r>
      <w:r w:rsidR="009E73A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proses    perencanaan pengumpulan Data; dan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</w:t>
      </w:r>
    </w:p>
    <w:p w14:paraId="727E6489" w14:textId="77777777" w:rsidR="009E73A4" w:rsidRPr="003E128C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melakukan pembinaan penyelenggaraan Satu   Data </w:t>
      </w:r>
      <w:r w:rsidR="009E73A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di Daerah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sesuai dengan </w:t>
      </w:r>
      <w:r w:rsidR="009E73A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ketentuan  peraturan  perundang- undangan.</w:t>
      </w:r>
    </w:p>
    <w:p w14:paraId="75E3C7BD" w14:textId="77777777" w:rsidR="009E73A4" w:rsidRPr="003E128C" w:rsidRDefault="009E73A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3E72941F" w14:textId="77777777" w:rsidR="009E73A4" w:rsidRPr="003E128C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Paragraf 3</w:t>
      </w:r>
    </w:p>
    <w:p w14:paraId="4CA949D8" w14:textId="77777777" w:rsidR="009E73A4" w:rsidRPr="003E128C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Walidata Daerah</w:t>
      </w:r>
    </w:p>
    <w:p w14:paraId="1582C27B" w14:textId="77777777" w:rsidR="009E73A4" w:rsidRPr="003E128C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Pasal 6</w:t>
      </w:r>
    </w:p>
    <w:p w14:paraId="546BA872" w14:textId="77777777" w:rsidR="00C00FCC" w:rsidRPr="003E128C" w:rsidRDefault="00C00FCC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412A0D5B" w14:textId="77777777" w:rsidR="00C00FCC" w:rsidRPr="003E128C" w:rsidRDefault="00C00FCC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(1)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9E73A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W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alidata </w:t>
      </w:r>
      <w:r w:rsidR="009E73A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sebagaima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na dimaksud dalam Pasal 3 huruf </w:t>
      </w:r>
      <w:r w:rsidR="009E73A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c adalah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Dinas Komunikasi, </w:t>
      </w:r>
      <w:r w:rsidR="009E73A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Informatika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dan Statistik.</w:t>
      </w:r>
    </w:p>
    <w:p w14:paraId="054F4423" w14:textId="77777777" w:rsidR="009E73A4" w:rsidRPr="003E128C" w:rsidRDefault="00C00FCC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(2)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Walidata sebagaimana dimaksud pada ayat (1), </w:t>
      </w:r>
      <w:r w:rsidR="009E73A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mempunyai tugas:</w:t>
      </w:r>
    </w:p>
    <w:p w14:paraId="4CF5B1A7" w14:textId="77777777" w:rsidR="00C00FCC" w:rsidRPr="00B1227A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a.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proofErr w:type="gram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memeriksa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kesesuaian</w:t>
      </w:r>
      <w:proofErr w:type="spellEnd"/>
      <w:proofErr w:type="gram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da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  yang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disampaikan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Data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prins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ip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Data Indonesia;</w:t>
      </w:r>
    </w:p>
    <w:p w14:paraId="08AD43B1" w14:textId="77777777" w:rsidR="00C00FCC" w:rsidRPr="00B1227A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menyebarluaskan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d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an Metadata di portal Satu Data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Indonesia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baik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ting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kat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nasional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; dan</w:t>
      </w:r>
    </w:p>
    <w:p w14:paraId="7A0A7F9D" w14:textId="77777777" w:rsidR="009E73A4" w:rsidRPr="003E128C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c.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9E73A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membantu Pembina Data dalam melaksanakan pembinaan kepada Produsen Data.</w:t>
      </w:r>
    </w:p>
    <w:p w14:paraId="7FCEB194" w14:textId="77777777" w:rsidR="009E73A4" w:rsidRPr="003E128C" w:rsidRDefault="009E73A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377F6B3C" w14:textId="77777777" w:rsidR="009E73A4" w:rsidRPr="003E128C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Paragraf 4</w:t>
      </w:r>
    </w:p>
    <w:p w14:paraId="2E41A900" w14:textId="77777777"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Pendukung</w:t>
      </w:r>
      <w:proofErr w:type="spellEnd"/>
    </w:p>
    <w:p w14:paraId="27FD346D" w14:textId="77777777"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7</w:t>
      </w:r>
    </w:p>
    <w:p w14:paraId="37D101C1" w14:textId="77777777" w:rsidR="009E73A4" w:rsidRPr="00B1227A" w:rsidRDefault="009E73A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3D1FE1" w14:textId="77777777" w:rsidR="009E73A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Pendukung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s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ebagaimana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Pasal 3 </w:t>
      </w:r>
      <w:proofErr w:type="spellStart"/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huruf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  d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Pengelola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pada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Perangkat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Daerah.</w:t>
      </w:r>
    </w:p>
    <w:p w14:paraId="0BFCE19E" w14:textId="77777777" w:rsidR="009E73A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proofErr w:type="gram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Pendukung</w:t>
      </w:r>
      <w:proofErr w:type="spellEnd"/>
      <w:proofErr w:type="gram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seb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(1),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mempunyai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F682CEE" w14:textId="77777777" w:rsidR="00F15914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a.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membantu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memeriksa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kesesuaian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yang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disampaikan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rinsip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Data Indonesia; dan</w:t>
      </w:r>
    </w:p>
    <w:p w14:paraId="5A90B20D" w14:textId="77777777" w:rsidR="009E73A4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membantu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menyebarluaskan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dan Metadata di portal Satu Data Indonesia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baik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tingkat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nasional</w:t>
      </w:r>
      <w:proofErr w:type="spell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7C0B85D8" w14:textId="77777777" w:rsidR="00BA224A" w:rsidRPr="00B1227A" w:rsidRDefault="00BA224A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1AA99A" w14:textId="77777777" w:rsidR="00F15914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Paragraf 5</w:t>
      </w:r>
    </w:p>
    <w:p w14:paraId="56E955C8" w14:textId="77777777" w:rsidR="00F15914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Produsen Data Daerah</w:t>
      </w:r>
    </w:p>
    <w:p w14:paraId="508CB585" w14:textId="77777777" w:rsidR="00F15914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Pasal 8</w:t>
      </w:r>
    </w:p>
    <w:p w14:paraId="411C7D51" w14:textId="77777777" w:rsidR="00F15914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7D0069A2" w14:textId="77777777" w:rsidR="00F15914" w:rsidRPr="003E128C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(1)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Produsen Data Daerah sebagaimana dimaksud dalam Pasal 3 huruf e adalah Perangkat Daerah dan  instansi Vertikal di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lastRenderedPageBreak/>
        <w:t>Daerah yang menghasilkan Data  berdasarkan kewenangan sesuai dengan ketentuan peraturan perundang-undangan.</w:t>
      </w:r>
    </w:p>
    <w:p w14:paraId="13E16A8F" w14:textId="77777777"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Daerah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(1),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mempunyai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9C1A96B" w14:textId="77777777" w:rsidR="00AD4620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a.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masukan</w:t>
      </w:r>
      <w:proofErr w:type="spellEnd"/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Pembina  Data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mengenai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Data, Metadata,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Inter</w:t>
      </w:r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>operabilitas</w:t>
      </w:r>
      <w:proofErr w:type="spellEnd"/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Data;</w:t>
      </w:r>
    </w:p>
    <w:p w14:paraId="258D53ED" w14:textId="77777777" w:rsidR="00AD4620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menghasilkan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prinsip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</w:t>
      </w:r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Data Indonesia; dan</w:t>
      </w:r>
    </w:p>
    <w:p w14:paraId="39D96DB6" w14:textId="77777777" w:rsidR="00F15914" w:rsidRPr="00B1227A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c.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menyampaikan Data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beserta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Metadata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6552A4F3" w14:textId="77777777" w:rsidR="00AD4620" w:rsidRPr="00B1227A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8EE335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Bagian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Kedua</w:t>
      </w:r>
      <w:proofErr w:type="spellEnd"/>
    </w:p>
    <w:p w14:paraId="3AAF356E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Forum Satu Data Indonesia di Daerah</w:t>
      </w:r>
    </w:p>
    <w:p w14:paraId="6EA19A3E" w14:textId="77777777" w:rsidR="00F15914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Pasal 9</w:t>
      </w:r>
    </w:p>
    <w:p w14:paraId="48A74232" w14:textId="77777777" w:rsidR="001B19ED" w:rsidRPr="003E128C" w:rsidRDefault="001B19E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53A353CD" w14:textId="77777777" w:rsidR="00F15914" w:rsidRPr="003E128C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(1)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Forum Satu Data Indonesia di Daerah terdiri dari:</w:t>
      </w:r>
    </w:p>
    <w:p w14:paraId="3BD2BEEF" w14:textId="77777777" w:rsidR="00F15914" w:rsidRPr="003E128C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Dewan Pengarah;</w:t>
      </w:r>
    </w:p>
    <w:p w14:paraId="1EF39A0A" w14:textId="77777777" w:rsidR="00F15914" w:rsidRPr="00B1227A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Pembina Data;</w:t>
      </w:r>
    </w:p>
    <w:p w14:paraId="0269227D" w14:textId="77777777" w:rsidR="00F15914" w:rsidRPr="00B1227A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c.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; dan</w:t>
      </w:r>
    </w:p>
    <w:p w14:paraId="165CD95F" w14:textId="77777777" w:rsidR="00F15914" w:rsidRPr="00B1227A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d.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Pendukung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30BE1B1" w14:textId="77777777" w:rsidR="007B11EE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Forum Satu Data Indonesia di Daerah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dikoordinasikan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Kepala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Badan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 Pembangunan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dan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Pengembangan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9DDF50D" w14:textId="77777777" w:rsidR="00AD4620" w:rsidRPr="00B1227A" w:rsidRDefault="007B11EE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(3)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Forum Satu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Indonesia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(1)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(2),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komunik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asi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koordinasi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>rangk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>me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laksanakan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kebijakan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permasalahan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terkait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Data Indonesia di </w:t>
      </w:r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>Daerah.</w:t>
      </w:r>
    </w:p>
    <w:p w14:paraId="530EE4F1" w14:textId="77777777" w:rsidR="00F15914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(4)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F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orum Satu Data Indonesia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laksanakan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tugasnya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 (3)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menyertakan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dan/atau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pihak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lain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D71CDA2" w14:textId="77777777" w:rsidR="00F15914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(5)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Forum Satu Data Indonesia di Daerah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melaksanakan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rapat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koordinasi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secara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berkala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1EAC920" w14:textId="77777777" w:rsidR="00AD4620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327B1B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Bagian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Ketiga</w:t>
      </w:r>
      <w:proofErr w:type="spellEnd"/>
    </w:p>
    <w:p w14:paraId="66A9BAA2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Sekretariat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Forum Satu Data Indonesia di Daerah</w:t>
      </w:r>
    </w:p>
    <w:p w14:paraId="1869D490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10</w:t>
      </w:r>
    </w:p>
    <w:p w14:paraId="2F0C4785" w14:textId="77777777"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207D6E" w14:textId="77777777" w:rsidR="00AD4620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Forum Satu Data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Indonesia di Daerah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Pasal 9,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tugasnya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dibantu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Sekretariat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Data Indonesia di Daerah.</w:t>
      </w:r>
    </w:p>
    <w:p w14:paraId="4A789CB5" w14:textId="77777777" w:rsidR="00F15914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Sekretariat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Forum Satu Data Indonesia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 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(1),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secara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fungsional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dilaksanakan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Bidang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Pengendalian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Evaluasi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Pembangunan Daerah pada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Badan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 dan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Pengembangan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020AAFE" w14:textId="77777777" w:rsidR="00F15914" w:rsidRPr="00B1227A" w:rsidRDefault="001B19E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>(3)</w:t>
      </w:r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>Sekretariat</w:t>
      </w:r>
      <w:proofErr w:type="spellEnd"/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Forum Satu Data Indonesia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(1),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mempunyai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04C8094" w14:textId="77777777" w:rsidR="00F15914" w:rsidRPr="00B1227A" w:rsidRDefault="007B11EE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a.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proofErr w:type="gram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dukungan</w:t>
      </w:r>
      <w:proofErr w:type="spellEnd"/>
      <w:proofErr w:type="gram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dan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pelayanan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teknis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operasional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administratif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Forum Satu Data Indonesia di Daerah; dan</w:t>
      </w:r>
    </w:p>
    <w:p w14:paraId="21ED9159" w14:textId="77777777" w:rsidR="00F15914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</w:t>
      </w:r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melaksanakan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lain yang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oleh    Forum Satu Data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Indonesia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perundang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-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undangan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31EDC62B" w14:textId="77777777"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(4)</w:t>
      </w:r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Forum Satu Data Indonesia di Daerah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ditetapkan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keputusan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>kota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9D83A5D" w14:textId="77777777"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743B3FD" w14:textId="77777777" w:rsidR="001B19ED" w:rsidRDefault="001B19E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0B5CBF37" w14:textId="77777777" w:rsidR="002B6B40" w:rsidRDefault="002B6B4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00204D58" w14:textId="77777777" w:rsidR="002B6B40" w:rsidRDefault="002B6B4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7243CA75" w14:textId="77777777" w:rsidR="002B6B40" w:rsidRPr="002B6B40" w:rsidRDefault="002B6B4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DBAF221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BAB IV</w:t>
      </w:r>
    </w:p>
    <w:p w14:paraId="77E79501" w14:textId="77777777" w:rsidR="007B11EE" w:rsidRPr="00B1227A" w:rsidRDefault="00F15914" w:rsidP="00433866">
      <w:pPr>
        <w:ind w:left="1843" w:right="-143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PENYELENGGARAAN SATU DATA INDONESIA DI DAERAH </w:t>
      </w:r>
    </w:p>
    <w:p w14:paraId="0A4C5056" w14:textId="77777777" w:rsidR="007B11EE" w:rsidRPr="00B1227A" w:rsidRDefault="007B11EE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B2A838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Bagian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Kesatu</w:t>
      </w:r>
      <w:proofErr w:type="spellEnd"/>
    </w:p>
    <w:p w14:paraId="5CEC2FED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Umum</w:t>
      </w:r>
    </w:p>
    <w:p w14:paraId="6BF79127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11</w:t>
      </w:r>
    </w:p>
    <w:p w14:paraId="13888141" w14:textId="77777777" w:rsidR="007B11EE" w:rsidRPr="00B1227A" w:rsidRDefault="007B11EE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D3464B" w14:textId="77777777" w:rsidR="00F15914" w:rsidRPr="00B1227A" w:rsidRDefault="007B11EE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Data Indonesia di Daerah,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terdiri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23CA77B" w14:textId="77777777" w:rsidR="00F15914" w:rsidRPr="003E128C" w:rsidRDefault="007B11EE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perencanaan Data;</w:t>
      </w:r>
    </w:p>
    <w:p w14:paraId="0BF1D375" w14:textId="77777777" w:rsidR="00F15914" w:rsidRPr="003E128C" w:rsidRDefault="007B11EE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pengumpulan Data;</w:t>
      </w:r>
    </w:p>
    <w:p w14:paraId="5749E4B4" w14:textId="77777777" w:rsidR="007B11EE" w:rsidRPr="003E128C" w:rsidRDefault="007B11EE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c.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pemeriksaan Data; dan</w:t>
      </w:r>
    </w:p>
    <w:p w14:paraId="48D7A5E1" w14:textId="77777777" w:rsidR="00F15914" w:rsidRPr="003E128C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d. penyebarluasan Data.</w:t>
      </w:r>
    </w:p>
    <w:p w14:paraId="14039670" w14:textId="77777777" w:rsidR="00F15914" w:rsidRPr="003E128C" w:rsidRDefault="007B11EE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(2)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Penyelenggaran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Satu Data Indonesia di Daerah sebagaimana dimaksud pada ayat (1) dikelola dalam SIPD berbasis elektronik.</w:t>
      </w:r>
    </w:p>
    <w:p w14:paraId="68AEF72A" w14:textId="77777777" w:rsidR="00F15914" w:rsidRPr="003E128C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1B4CF41B" w14:textId="77777777" w:rsidR="009E551B" w:rsidRPr="00B1227A" w:rsidRDefault="009E551B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Bagian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Kedua</w:t>
      </w:r>
      <w:proofErr w:type="spellEnd"/>
    </w:p>
    <w:p w14:paraId="723D6E39" w14:textId="77777777" w:rsidR="009E551B" w:rsidRPr="00B1227A" w:rsidRDefault="009E551B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</w:t>
      </w:r>
    </w:p>
    <w:p w14:paraId="39BA664F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12</w:t>
      </w:r>
    </w:p>
    <w:p w14:paraId="3EF3CA3A" w14:textId="77777777" w:rsidR="009E551B" w:rsidRPr="00B1227A" w:rsidRDefault="009E551B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A1F1A2" w14:textId="77777777" w:rsidR="00F15914" w:rsidRPr="003E128C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(1)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Perangkat Daera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h melaksanakan perencanaan Data berupa penentuan daftar Data yang akan dikumpulkan di tahun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selanjutnya.</w:t>
      </w:r>
    </w:p>
    <w:p w14:paraId="44BF902B" w14:textId="77777777" w:rsidR="00F15914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Penentuan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daftar Data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(1),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40AA3EE" w14:textId="77777777" w:rsidR="00F15914" w:rsidRPr="003E128C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arsitektur system pemerintahan berbasis elektronik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sesuai dengan ketentuan peraturan perundang-undangan;</w:t>
      </w:r>
    </w:p>
    <w:p w14:paraId="273FA0ED" w14:textId="77777777" w:rsidR="009E551B" w:rsidRPr="003E128C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kesepakatan Forum Satu Data Indoensia;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dan/atau </w:t>
      </w:r>
    </w:p>
    <w:p w14:paraId="4F0D782B" w14:textId="77777777" w:rsidR="00F15914" w:rsidRPr="003E128C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c.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rekomendasi Pembina Data.</w:t>
      </w:r>
    </w:p>
    <w:p w14:paraId="52C7DBD1" w14:textId="77777777" w:rsidR="00F15914" w:rsidRPr="003E128C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(3)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Dalam  hal  Data 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dimiliki  oleh  lebih  dari  1 (satu)  Perangkat Daerah, penentuan daftar Data ditetapkan  oleh Perangkat Daerah yang mengampu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Data yang dapat dirilis.</w:t>
      </w:r>
    </w:p>
    <w:p w14:paraId="5848C4BB" w14:textId="77777777" w:rsidR="00F15914" w:rsidRPr="003E128C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(4)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Daftar Data yang akan dikumpulkan memuat:</w:t>
      </w:r>
    </w:p>
    <w:p w14:paraId="7AB011AC" w14:textId="77777777" w:rsidR="009E551B" w:rsidRPr="003E128C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produsen Data untuk masing-masing Data; dan </w:t>
      </w:r>
    </w:p>
    <w:p w14:paraId="4FA2E839" w14:textId="77777777" w:rsidR="00F15914" w:rsidRPr="003E128C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jadwal rilis dan/atau pemutakhiran Data.</w:t>
      </w:r>
    </w:p>
    <w:p w14:paraId="37B3AC8C" w14:textId="77777777" w:rsidR="009E551B" w:rsidRPr="003E128C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(5)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Daftar Data yang akan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diku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mpulkan dapat digunakan sebagai dasar dalam perencanaan pembangunan dan penganggaran bagi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Pemerintah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Daerah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dan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pelaksanaan kewajiban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Pemerintah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Daerah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berdasarkan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ketentuan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peraturan perundang-undangan.</w:t>
      </w:r>
    </w:p>
    <w:p w14:paraId="02EF4889" w14:textId="77777777" w:rsidR="009E551B" w:rsidRPr="003E128C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(6)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>Perencanaan Data dilakukan pada bulan Oktober tahun berjalan.</w:t>
      </w:r>
    </w:p>
    <w:p w14:paraId="30BE62CC" w14:textId="77777777" w:rsidR="009E551B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(7)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Hasil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seb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(6)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dimuat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Berita Acara.</w:t>
      </w:r>
    </w:p>
    <w:p w14:paraId="12E0FA57" w14:textId="77777777" w:rsidR="00F15914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(8)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Berita  acara</w:t>
      </w:r>
      <w:proofErr w:type="gram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seb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pada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(7),  paling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sediki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t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memuat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BF097FF" w14:textId="77777777"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a.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data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dibutuhkan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dasar</w:t>
      </w:r>
      <w:proofErr w:type="spellEnd"/>
      <w:proofErr w:type="gram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3803FAE9" w14:textId="77777777"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waktu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pengumpulan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data;</w:t>
      </w:r>
    </w:p>
    <w:p w14:paraId="0BBD9E5B" w14:textId="77777777" w:rsidR="009E551B" w:rsidRPr="003E128C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c.</w:t>
      </w:r>
      <w:r w:rsidR="009E551B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perencanaan waktu pengisia</w:t>
      </w:r>
      <w:r w:rsidR="009E551B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n Data berbasis elektronik; dan</w:t>
      </w:r>
    </w:p>
    <w:p w14:paraId="0470B725" w14:textId="77777777" w:rsidR="00F15914" w:rsidRPr="003E128C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lastRenderedPageBreak/>
        <w:t>d.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perencanaan waktu pemeriksaan Data berbasis elektronik.</w:t>
      </w:r>
    </w:p>
    <w:p w14:paraId="732EAEC0" w14:textId="77777777" w:rsidR="00F15914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60F2F150" w14:textId="77777777" w:rsidR="002B6B40" w:rsidRPr="002B6B40" w:rsidRDefault="002B6B4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632063C0" w14:textId="77777777" w:rsidR="009E551B" w:rsidRPr="00B1227A" w:rsidRDefault="009E551B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Bagian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Ketiga</w:t>
      </w:r>
      <w:proofErr w:type="spellEnd"/>
    </w:p>
    <w:p w14:paraId="6C9FA6D9" w14:textId="77777777" w:rsidR="009E551B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Pengumpulan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</w:p>
    <w:p w14:paraId="43D0B477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13</w:t>
      </w:r>
    </w:p>
    <w:p w14:paraId="38A806C8" w14:textId="77777777" w:rsidR="009E551B" w:rsidRPr="00B1227A" w:rsidRDefault="009E551B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19006C" w14:textId="77777777" w:rsidR="00F15914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Pengumpulan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731F9F0" w14:textId="77777777" w:rsidR="00F15914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a.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Data;</w:t>
      </w:r>
    </w:p>
    <w:p w14:paraId="334E49B3" w14:textId="77777777"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daftar Data yang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ditent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ukan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Forum Satu Data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Indonesia; dan</w:t>
      </w:r>
    </w:p>
    <w:p w14:paraId="5D6E25E0" w14:textId="77777777"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c.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jadwal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pemutakhiran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atau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rilis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Data.</w:t>
      </w:r>
    </w:p>
    <w:p w14:paraId="65AFF803" w14:textId="77777777" w:rsidR="00F15914" w:rsidRPr="003E128C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(2)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Data yang dikumpulkan ole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h Produsen Data disertai dengan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Metadata.</w:t>
      </w:r>
    </w:p>
    <w:p w14:paraId="2ACA6BAD" w14:textId="77777777" w:rsidR="00181873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(3)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Pengumpulan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 (1)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secara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periodik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tiap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semester paling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lambat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minggu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kedua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bulan Juli dan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minggu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kedua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bulan Januari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berikutnya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3291847F" w14:textId="77777777" w:rsidR="00433866" w:rsidRPr="00B1227A" w:rsidRDefault="00433866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1394BBE7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14</w:t>
      </w:r>
    </w:p>
    <w:p w14:paraId="4BF9567F" w14:textId="77777777"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7782E37" w14:textId="77777777" w:rsidR="00181873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Data yang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dikumpulkan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Pasal 1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3,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disampaikan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891B2EC" w14:textId="77777777" w:rsidR="00F15914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Penyampaian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 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(1),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disertai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89D164" w14:textId="77777777" w:rsidR="00F15914" w:rsidRPr="003E128C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data yang telah dikumpulkan;</w:t>
      </w:r>
    </w:p>
    <w:p w14:paraId="4A32B202" w14:textId="77777777" w:rsidR="00F15914" w:rsidRPr="003E128C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standar Data yang berlaku untuk Data tersebut;</w:t>
      </w:r>
    </w:p>
    <w:p w14:paraId="15E3D7E9" w14:textId="77777777" w:rsidR="00181873" w:rsidRPr="003E128C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c.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Metadata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yang melekat pada Data tersebu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t; dan</w:t>
      </w:r>
    </w:p>
    <w:p w14:paraId="60DECFAC" w14:textId="77777777" w:rsidR="00F15914" w:rsidRPr="003E128C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pernyataaan keabsahan Data oleh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kepala Perangkat Daerah.</w:t>
      </w:r>
    </w:p>
    <w:p w14:paraId="5ED1E501" w14:textId="77777777" w:rsidR="00F15914" w:rsidRPr="003E128C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354B4A4E" w14:textId="77777777" w:rsidR="00F15914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Bagian Keempat</w:t>
      </w:r>
    </w:p>
    <w:p w14:paraId="246E5E3E" w14:textId="77777777" w:rsidR="00F15914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Pengisian Data Berbasis Elektronik</w:t>
      </w:r>
    </w:p>
    <w:p w14:paraId="39222413" w14:textId="77777777" w:rsidR="00F15914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Pasal 15</w:t>
      </w:r>
    </w:p>
    <w:p w14:paraId="6DCEC58A" w14:textId="77777777" w:rsidR="00F15914" w:rsidRPr="003E128C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307D3AC4" w14:textId="77777777" w:rsidR="00F15914" w:rsidRPr="003E128C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(1)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Produsen Data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melakukan pengisian Data berbasis elektronik melalui SIPD.</w:t>
      </w:r>
    </w:p>
    <w:p w14:paraId="4F443FF4" w14:textId="77777777" w:rsidR="00F15914" w:rsidRPr="003E128C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(2)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Pengisian Data sebagaimana dimaksud pada ayat (1), dilakukan secara periodik tiap semester, paling lambat akhir bulan Juli tahun berjalan dan bulan Januari tahun berikutnya.</w:t>
      </w:r>
    </w:p>
    <w:p w14:paraId="085649D0" w14:textId="77777777" w:rsidR="00433866" w:rsidRPr="003E128C" w:rsidRDefault="00433866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715A5FB1" w14:textId="77777777" w:rsidR="00181873" w:rsidRPr="003E128C" w:rsidRDefault="00181873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Bagian Kelima</w:t>
      </w:r>
    </w:p>
    <w:p w14:paraId="3315ECCF" w14:textId="77777777" w:rsidR="00181873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Pemer</w:t>
      </w:r>
      <w:r w:rsidR="00181873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iksaan Data Berbasis Elektronik</w:t>
      </w:r>
    </w:p>
    <w:p w14:paraId="6B2A7D11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16</w:t>
      </w:r>
    </w:p>
    <w:p w14:paraId="580CD409" w14:textId="77777777" w:rsidR="00181873" w:rsidRPr="00B1227A" w:rsidRDefault="00181873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2F359B" w14:textId="77777777" w:rsidR="00F15914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bersama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Pembina Data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memeriksa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kesesuaian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yang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dihasilkan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prinsip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Data </w:t>
      </w:r>
      <w:proofErr w:type="spellStart"/>
      <w:proofErr w:type="gramStart"/>
      <w:r w:rsidR="00F15914" w:rsidRPr="005100E4">
        <w:rPr>
          <w:rFonts w:ascii="Bookman Old Style" w:eastAsia="Bookman Old Style" w:hAnsi="Bookman Old Style" w:cs="Bookman Old Style"/>
          <w:strike/>
          <w:sz w:val="24"/>
          <w:szCs w:val="24"/>
        </w:rPr>
        <w:t>Indoensia</w:t>
      </w:r>
      <w:proofErr w:type="spellEnd"/>
      <w:r w:rsidR="005100E4" w:rsidRPr="005100E4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 </w:t>
      </w:r>
      <w:r w:rsidR="005100E4" w:rsidRPr="005100E4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Indonesia</w:t>
      </w:r>
      <w:proofErr w:type="gram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128816E" w14:textId="77777777" w:rsidR="00181873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Pemeriksaan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 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berbasis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elektronik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9FA3833" w14:textId="77777777" w:rsidR="00181873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(3)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Dalam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hal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yang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disampaikan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belum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prinsip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Data Indonesia,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mengembal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ikan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Data.</w:t>
      </w:r>
    </w:p>
    <w:p w14:paraId="2F4AAAD6" w14:textId="77777777" w:rsidR="00F15914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>(4)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proofErr w:type="gram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Produsen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Data</w:t>
      </w:r>
      <w:proofErr w:type="gram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memperbaiki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Data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hasil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pemeriksaan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5100E4" w:rsidRPr="005100E4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pada</w:t>
      </w:r>
      <w:r w:rsidR="005100E4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(1) dan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(2).</w:t>
      </w:r>
    </w:p>
    <w:p w14:paraId="5E8890F5" w14:textId="77777777" w:rsidR="00F15914" w:rsidRPr="003E128C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(5)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  <w:t xml:space="preserve">Pemeriksaan Data dilakukan pada bulan Agustus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tahun berjalan dan bulan Februari tahun berikutnya.</w:t>
      </w:r>
    </w:p>
    <w:p w14:paraId="382DF034" w14:textId="77777777" w:rsidR="00F15914" w:rsidRPr="003E128C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5564D5A1" w14:textId="77777777" w:rsidR="00896A6F" w:rsidRPr="003E128C" w:rsidRDefault="00896A6F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18645A0E" w14:textId="77777777" w:rsidR="00181873" w:rsidRPr="00B1227A" w:rsidRDefault="00181873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Bagian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Keenam</w:t>
      </w:r>
      <w:proofErr w:type="spellEnd"/>
    </w:p>
    <w:p w14:paraId="5CDF9962" w14:textId="77777777" w:rsidR="00181873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Penyebarluasan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</w:p>
    <w:p w14:paraId="090C3DB0" w14:textId="77777777"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17</w:t>
      </w:r>
    </w:p>
    <w:p w14:paraId="35A750CB" w14:textId="77777777" w:rsidR="00181873" w:rsidRPr="00B1227A" w:rsidRDefault="00181873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ED35D00" w14:textId="77777777" w:rsidR="00181873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Penyebarluasan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kegiatan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pemberian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akses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pendistrib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usian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pertukaran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Data.</w:t>
      </w:r>
    </w:p>
    <w:p w14:paraId="3DA3C05C" w14:textId="77777777" w:rsidR="00181873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(2) 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Penyebarluasa</w:t>
      </w:r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n</w:t>
      </w:r>
      <w:proofErr w:type="spellEnd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Walidata</w:t>
      </w:r>
      <w:proofErr w:type="spellEnd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E1770E6" w14:textId="77777777"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(3)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Penyebarluasan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mela</w:t>
      </w:r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lui</w:t>
      </w:r>
      <w:proofErr w:type="spellEnd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Portal Satu Data Indonesia Tingkat Daerah, Portal Satu Data Indonesia dan media </w:t>
      </w:r>
      <w:proofErr w:type="spellStart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lainnya</w:t>
      </w:r>
      <w:proofErr w:type="spellEnd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perundang-undangan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perkembangan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ilmu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pengetahuan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452FB79" w14:textId="77777777" w:rsidR="00F15914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(4)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Portal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Satu Data Indonesia Tingkat Daerah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menyediakan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akses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E863B95" w14:textId="77777777" w:rsidR="00F15914" w:rsidRPr="003E128C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kode referensi;</w:t>
      </w:r>
    </w:p>
    <w:p w14:paraId="6EA888E2" w14:textId="77777777" w:rsidR="00F15914" w:rsidRPr="003E128C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896A6F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ata induk;</w:t>
      </w:r>
    </w:p>
    <w:p w14:paraId="52984A6D" w14:textId="77777777" w:rsidR="00F15914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c.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896A6F"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ata;</w:t>
      </w:r>
    </w:p>
    <w:p w14:paraId="376C090C" w14:textId="77777777" w:rsidR="00F15914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d.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896A6F" w:rsidRPr="00B1227A">
        <w:rPr>
          <w:rFonts w:ascii="Bookman Old Style" w:eastAsia="Bookman Old Style" w:hAnsi="Bookman Old Style" w:cs="Bookman Old Style"/>
          <w:sz w:val="24"/>
          <w:szCs w:val="24"/>
        </w:rPr>
        <w:t>m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etadata;</w:t>
      </w:r>
    </w:p>
    <w:p w14:paraId="46A3D5D8" w14:textId="77777777" w:rsidR="00181873" w:rsidRPr="00B1227A" w:rsidRDefault="00896A6F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e.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d</w:t>
      </w:r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ata </w:t>
      </w:r>
      <w:proofErr w:type="spellStart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prioritas</w:t>
      </w:r>
      <w:proofErr w:type="spellEnd"/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; dan</w:t>
      </w:r>
    </w:p>
    <w:p w14:paraId="164F9A0F" w14:textId="77777777" w:rsidR="00F15914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f.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jadwal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rilis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dan/atau</w:t>
      </w:r>
    </w:p>
    <w:p w14:paraId="06D5FC15" w14:textId="77777777" w:rsidR="00F15914" w:rsidRPr="003E128C" w:rsidRDefault="005818F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(5)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Penyeba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rluasan Data dilakukan setiap September   tahun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berjalan dan bulan Maret tahun berikutnya.</w:t>
      </w:r>
    </w:p>
    <w:p w14:paraId="5A3461CE" w14:textId="77777777" w:rsidR="00F15914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699142C" w14:textId="77777777" w:rsidR="005100E4" w:rsidRPr="005100E4" w:rsidRDefault="005100E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59A7AAE2" w14:textId="77777777" w:rsidR="005818FD" w:rsidRPr="003E128C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Bagian Ketujuh</w:t>
      </w:r>
    </w:p>
    <w:p w14:paraId="10538436" w14:textId="77777777" w:rsidR="005818FD" w:rsidRPr="003E128C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Informasi Pembangunan Daerah</w:t>
      </w:r>
    </w:p>
    <w:p w14:paraId="6F03B281" w14:textId="77777777" w:rsidR="00F15914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 18</w:t>
      </w:r>
    </w:p>
    <w:p w14:paraId="7BE3E31D" w14:textId="77777777" w:rsidR="005818FD" w:rsidRPr="003E128C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708CD13C" w14:textId="77777777" w:rsidR="00F15914" w:rsidRPr="003E128C" w:rsidRDefault="005818F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(1)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ab/>
        <w:t xml:space="preserve">Informasi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Pembangunan Daerah paling sedikit memuat:</w:t>
      </w:r>
    </w:p>
    <w:p w14:paraId="6543D4D2" w14:textId="77777777" w:rsidR="00F15914" w:rsidRPr="00B1227A" w:rsidRDefault="005818FD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a.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data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Daerah;</w:t>
      </w:r>
    </w:p>
    <w:p w14:paraId="76485706" w14:textId="77777777" w:rsidR="005818FD" w:rsidRPr="00B1227A" w:rsidRDefault="005818FD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analisis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profil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Daerah; dan</w:t>
      </w:r>
    </w:p>
    <w:p w14:paraId="503F801C" w14:textId="77777777" w:rsidR="00F15914" w:rsidRPr="00B1227A" w:rsidRDefault="005818FD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c.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Daerah.</w:t>
      </w:r>
    </w:p>
    <w:p w14:paraId="2F2280A0" w14:textId="77777777" w:rsidR="00F15914" w:rsidRPr="00B1227A" w:rsidRDefault="005818F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Pembangunan Daerah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dimaksud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ayat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 (1),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dikelola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oleh Badan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Perencanaan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Daerah,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Pengembangan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proses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Data Indonesia di Daerah.</w:t>
      </w:r>
    </w:p>
    <w:p w14:paraId="59AD346B" w14:textId="77777777"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4C0D2D9" w14:textId="77777777" w:rsidR="005100E4" w:rsidRDefault="005100E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5465B0D6" w14:textId="77777777" w:rsidR="005818FD" w:rsidRPr="003E128C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BAB V</w:t>
      </w:r>
    </w:p>
    <w:p w14:paraId="5C3DF20F" w14:textId="77777777" w:rsidR="005818FD" w:rsidRPr="003E128C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PEMBIAYAAN</w:t>
      </w:r>
    </w:p>
    <w:p w14:paraId="4F7C0E01" w14:textId="77777777" w:rsidR="00F15914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Pasal 19</w:t>
      </w:r>
    </w:p>
    <w:p w14:paraId="65320D0F" w14:textId="77777777" w:rsidR="005818FD" w:rsidRPr="003E128C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C2BEA57" w14:textId="77777777" w:rsidR="00F15914" w:rsidRPr="003E128C" w:rsidRDefault="005818FD" w:rsidP="00433866">
      <w:pPr>
        <w:tabs>
          <w:tab w:val="left" w:pos="1985"/>
        </w:tabs>
        <w:ind w:left="1985"/>
        <w:jc w:val="both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Pembiayaan yang diperlukan untuk Penyelenggaraan Satu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Data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id-ID"/>
        </w:rPr>
        <w:t>Indonesia di Daerah dibebankan kepada:</w:t>
      </w:r>
    </w:p>
    <w:p w14:paraId="4BC9E90A" w14:textId="77777777" w:rsidR="00F15914" w:rsidRPr="003E128C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a.   Anggaran Pendapatan dan belanja Daerah; dan</w:t>
      </w:r>
    </w:p>
    <w:p w14:paraId="1BFE11E1" w14:textId="77777777" w:rsidR="00F15914" w:rsidRPr="003E128C" w:rsidRDefault="005818F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b.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ab/>
      </w:r>
      <w:r w:rsidR="00F15914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Sumber pembiayaan lainnya yang sah dan tidak mengikat.</w:t>
      </w:r>
    </w:p>
    <w:p w14:paraId="7D00B821" w14:textId="77777777" w:rsidR="00F15914" w:rsidRPr="003E128C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1FA4D090" w14:textId="77777777" w:rsidR="005100E4" w:rsidRDefault="005100E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0E1E07C" w14:textId="77777777" w:rsidR="005100E4" w:rsidRDefault="005100E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46DA30E" w14:textId="77777777" w:rsidR="005100E4" w:rsidRDefault="005100E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3D1517CB" w14:textId="77777777" w:rsidR="005100E4" w:rsidRDefault="005100E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6D3E9A10" w14:textId="77777777" w:rsidR="005818FD" w:rsidRPr="003E128C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BAB VI</w:t>
      </w:r>
    </w:p>
    <w:p w14:paraId="15A9576B" w14:textId="77777777" w:rsidR="005818FD" w:rsidRPr="003E128C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KETENTUAN PENUTUP</w:t>
      </w:r>
    </w:p>
    <w:p w14:paraId="1C8B643D" w14:textId="77777777" w:rsidR="00F15914" w:rsidRPr="003E128C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Pasal 20</w:t>
      </w:r>
    </w:p>
    <w:p w14:paraId="2A912CC3" w14:textId="77777777" w:rsidR="005818FD" w:rsidRPr="003E128C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1E6EFBF3" w14:textId="77777777" w:rsidR="00F15914" w:rsidRPr="00B1227A" w:rsidRDefault="00F15914" w:rsidP="00433866">
      <w:pPr>
        <w:tabs>
          <w:tab w:val="left" w:pos="1985"/>
        </w:tabs>
        <w:ind w:left="198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5818FD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Wali</w:t>
      </w:r>
      <w:r w:rsidR="00490EBB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896A6F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K</w:t>
      </w:r>
      <w:r w:rsidR="005818FD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ota</w:t>
      </w:r>
      <w:r w:rsidR="005818FD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A721B" w:rsidRPr="001A721B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Wali kota</w:t>
      </w:r>
      <w:r w:rsidR="001A721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ini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mulai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berlaku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tanggal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diundangkan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2C45B37" w14:textId="77777777"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EC20D3" w14:textId="77777777" w:rsidR="00F15914" w:rsidRPr="00B1227A" w:rsidRDefault="005818FD" w:rsidP="00433866">
      <w:pPr>
        <w:tabs>
          <w:tab w:val="left" w:pos="1985"/>
        </w:tabs>
        <w:ind w:left="198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Agar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setiap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orang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mengetahuinya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memerintahkan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pengundangan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Wali</w:t>
      </w:r>
      <w:r w:rsidR="00490EBB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r w:rsidR="00896A6F"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K</w:t>
      </w:r>
      <w:r w:rsidRPr="001A721B">
        <w:rPr>
          <w:rFonts w:ascii="Bookman Old Style" w:eastAsia="Bookman Old Style" w:hAnsi="Bookman Old Style" w:cs="Bookman Old Style"/>
          <w:strike/>
          <w:sz w:val="24"/>
          <w:szCs w:val="24"/>
        </w:rPr>
        <w:t>ota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A721B" w:rsidRPr="001A721B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Wali kota</w:t>
      </w:r>
      <w:r w:rsidR="001A721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ini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penempatannya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Berita Daerah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3AB4224F" w14:textId="77777777"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94FA81" w14:textId="77777777" w:rsidR="00A32D86" w:rsidRPr="00B1227A" w:rsidRDefault="00A32D86" w:rsidP="00433866">
      <w:pPr>
        <w:ind w:left="5103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5AFD7C" w14:textId="77777777" w:rsidR="00F15914" w:rsidRPr="00B1227A" w:rsidRDefault="00F15914" w:rsidP="00433866">
      <w:pPr>
        <w:ind w:left="5040" w:firstLine="720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Ditetapkan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r w:rsidR="00805E9B"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</w:p>
    <w:p w14:paraId="76BB309F" w14:textId="7FF6AB84" w:rsidR="00F15914" w:rsidRPr="00B1227A" w:rsidRDefault="00997224" w:rsidP="00433866">
      <w:pPr>
        <w:ind w:left="5760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pada </w:t>
      </w:r>
      <w:proofErr w:type="spellStart"/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tanggal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AF7F75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3E128C" w:rsidRPr="003E128C"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…</w:t>
      </w:r>
      <w:proofErr w:type="gramEnd"/>
      <w:r w:rsidR="00AF7F75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   </w:t>
      </w:r>
      <w:r w:rsidR="00BE3858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         </w:t>
      </w:r>
      <w:r w:rsidR="00BE3858" w:rsidRPr="003E128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</w:t>
      </w:r>
      <w:r w:rsidR="00F15914" w:rsidRPr="003E128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202</w:t>
      </w:r>
      <w:r w:rsidR="00805E9B" w:rsidRPr="003E128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4</w:t>
      </w:r>
    </w:p>
    <w:p w14:paraId="064534E8" w14:textId="77777777" w:rsidR="00805E9B" w:rsidRPr="00B1227A" w:rsidRDefault="00805E9B" w:rsidP="00433866">
      <w:pPr>
        <w:ind w:left="5387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80B668C" w14:textId="77777777" w:rsidR="00805E9B" w:rsidRPr="00B1227A" w:rsidRDefault="004D4F6E" w:rsidP="00433866">
      <w:pPr>
        <w:ind w:left="5103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Pj</w:t>
      </w:r>
      <w:proofErr w:type="spell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r w:rsidR="00805E9B" w:rsidRPr="00B1227A">
        <w:rPr>
          <w:rFonts w:ascii="Bookman Old Style" w:eastAsia="Bookman Old Style" w:hAnsi="Bookman Old Style" w:cs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805E9B"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,</w:t>
      </w:r>
    </w:p>
    <w:p w14:paraId="5869E086" w14:textId="77777777" w:rsidR="00805E9B" w:rsidRPr="00B1227A" w:rsidRDefault="00805E9B" w:rsidP="00433866">
      <w:pPr>
        <w:ind w:left="55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D76272" w14:textId="77777777" w:rsidR="00997224" w:rsidRPr="00B1227A" w:rsidRDefault="00997224" w:rsidP="00433866">
      <w:pPr>
        <w:ind w:left="55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E8B397" w14:textId="77777777" w:rsidR="00A32D86" w:rsidRPr="00B1227A" w:rsidRDefault="00A32D86" w:rsidP="00433866">
      <w:pPr>
        <w:ind w:left="55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3E6B38" w14:textId="77777777" w:rsidR="00433866" w:rsidRPr="00B1227A" w:rsidRDefault="00433866" w:rsidP="00433866">
      <w:pPr>
        <w:ind w:left="55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0A40223" w14:textId="77777777" w:rsidR="00AF7F75" w:rsidRDefault="00AF7F75" w:rsidP="00433866">
      <w:pPr>
        <w:ind w:left="5823" w:firstLine="65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MOHAMMAD RUM</w:t>
      </w:r>
    </w:p>
    <w:p w14:paraId="4EF2B46F" w14:textId="77777777" w:rsidR="005100E4" w:rsidRDefault="005100E4" w:rsidP="00433866">
      <w:pPr>
        <w:ind w:left="5823" w:firstLine="65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5000D73F" w14:textId="77777777" w:rsidR="005100E4" w:rsidRPr="005100E4" w:rsidRDefault="005100E4" w:rsidP="00433866">
      <w:pPr>
        <w:ind w:left="5823" w:firstLine="657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B4E6C52" w14:textId="77777777" w:rsidR="00997224" w:rsidRPr="003E128C" w:rsidRDefault="00997224" w:rsidP="00433866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Diundangkan di Kota Bima</w:t>
      </w:r>
    </w:p>
    <w:p w14:paraId="1A9E56DD" w14:textId="2DFAD33E" w:rsidR="00997224" w:rsidRPr="003E128C" w:rsidRDefault="00997224" w:rsidP="00433866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pada tanggal </w:t>
      </w:r>
      <w:r w:rsidR="003E128C" w:rsidRPr="003E128C">
        <w:rPr>
          <w:rFonts w:ascii="Bookman Old Style" w:eastAsia="Bookman Old Style" w:hAnsi="Bookman Old Style" w:cs="Bookman Old Style"/>
          <w:sz w:val="24"/>
          <w:szCs w:val="24"/>
          <w:highlight w:val="yellow"/>
          <w:lang w:val="da-DK"/>
        </w:rPr>
        <w:t>...</w:t>
      </w:r>
      <w:r w:rsidR="00AF7F75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      </w:t>
      </w: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</w:t>
      </w:r>
      <w:r w:rsidR="00DF5FA9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 xml:space="preserve">          </w:t>
      </w:r>
      <w:r w:rsidR="00DF5FA9" w:rsidRPr="003E128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da-DK"/>
        </w:rPr>
        <w:t xml:space="preserve"> </w:t>
      </w:r>
      <w:r w:rsidRPr="003E128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da-DK"/>
        </w:rPr>
        <w:t>2024</w:t>
      </w:r>
    </w:p>
    <w:p w14:paraId="4777244B" w14:textId="77777777" w:rsidR="00997224" w:rsidRPr="003E128C" w:rsidRDefault="00997224" w:rsidP="00433866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40B81A14" w14:textId="77777777" w:rsidR="00997224" w:rsidRPr="003E128C" w:rsidRDefault="00997224" w:rsidP="00433866">
      <w:pPr>
        <w:ind w:right="4393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  <w:r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SEKRETARIS DAERAH KOTA BIMA</w:t>
      </w:r>
      <w:r w:rsidR="004D4F6E" w:rsidRPr="003E128C">
        <w:rPr>
          <w:rFonts w:ascii="Bookman Old Style" w:eastAsia="Bookman Old Style" w:hAnsi="Bookman Old Style" w:cs="Bookman Old Style"/>
          <w:sz w:val="24"/>
          <w:szCs w:val="24"/>
          <w:lang w:val="da-DK"/>
        </w:rPr>
        <w:t>,</w:t>
      </w:r>
    </w:p>
    <w:p w14:paraId="71CD3A05" w14:textId="77777777" w:rsidR="00997224" w:rsidRPr="003E128C" w:rsidRDefault="00997224" w:rsidP="00433866">
      <w:pPr>
        <w:ind w:right="4393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6937B9F7" w14:textId="77777777" w:rsidR="00997224" w:rsidRPr="003E128C" w:rsidRDefault="00997224" w:rsidP="00433866">
      <w:pPr>
        <w:ind w:right="4393"/>
        <w:jc w:val="center"/>
        <w:rPr>
          <w:rFonts w:ascii="Bookman Old Style" w:eastAsia="Bookman Old Style" w:hAnsi="Bookman Old Style" w:cs="Bookman Old Style"/>
          <w:sz w:val="24"/>
          <w:szCs w:val="24"/>
          <w:lang w:val="da-DK"/>
        </w:rPr>
      </w:pPr>
    </w:p>
    <w:p w14:paraId="19E62528" w14:textId="77777777" w:rsidR="005100E4" w:rsidRDefault="005100E4" w:rsidP="00433866">
      <w:pPr>
        <w:ind w:right="453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2D2C1CA4" w14:textId="77777777" w:rsidR="005100E4" w:rsidRDefault="005100E4" w:rsidP="00433866">
      <w:pPr>
        <w:ind w:right="4535"/>
        <w:jc w:val="center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0538065" w14:textId="77777777" w:rsidR="00997224" w:rsidRPr="00B1227A" w:rsidRDefault="004214FA" w:rsidP="00433866">
      <w:pPr>
        <w:ind w:right="453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Drs. MUKHTAR, MH</w:t>
      </w:r>
    </w:p>
    <w:p w14:paraId="6E715ABC" w14:textId="77777777" w:rsidR="00997224" w:rsidRPr="00B1227A" w:rsidRDefault="00997224" w:rsidP="004338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B2D968" w14:textId="77777777" w:rsidR="00997224" w:rsidRPr="00B1227A" w:rsidRDefault="00997224" w:rsidP="004338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BERITA DAERAH KOTA BIMA</w:t>
      </w:r>
      <w:r w:rsidR="00584DD5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TAHUN 2024 NOMOR ……</w:t>
      </w:r>
      <w:r w:rsidR="001A721B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="001A721B" w:rsidRPr="001A721B">
        <w:rPr>
          <w:rFonts w:ascii="Bookman Old Style" w:eastAsia="Bookman Old Style" w:hAnsi="Bookman Old Style" w:cs="Bookman Old Style"/>
          <w:sz w:val="24"/>
          <w:szCs w:val="24"/>
          <w:highlight w:val="yellow"/>
          <w:lang w:val="id-ID"/>
        </w:rPr>
        <w:t>...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214B2F0B" w14:textId="77777777" w:rsidR="001C3DA0" w:rsidRPr="00B1227A" w:rsidRDefault="001C3DA0" w:rsidP="00433866">
      <w:pPr>
        <w:rPr>
          <w:rFonts w:ascii="Bookman Old Style" w:eastAsia="Bookman Old Style" w:hAnsi="Bookman Old Style" w:cs="Bookman Old Style"/>
          <w:sz w:val="24"/>
          <w:szCs w:val="24"/>
        </w:rPr>
        <w:sectPr w:rsidR="001C3DA0" w:rsidRPr="00B1227A" w:rsidSect="00BA224A">
          <w:headerReference w:type="default" r:id="rId9"/>
          <w:pgSz w:w="11909" w:h="18706" w:code="1"/>
          <w:pgMar w:top="1138" w:right="1138" w:bottom="1699" w:left="1138" w:header="749" w:footer="0" w:gutter="0"/>
          <w:cols w:space="720"/>
        </w:sectPr>
      </w:pPr>
    </w:p>
    <w:p w14:paraId="5C587EAE" w14:textId="77777777" w:rsidR="001C3DA0" w:rsidRPr="00B1227A" w:rsidRDefault="001C3DA0" w:rsidP="00433866">
      <w:pPr>
        <w:spacing w:before="3"/>
        <w:rPr>
          <w:sz w:val="24"/>
          <w:szCs w:val="24"/>
        </w:rPr>
      </w:pPr>
    </w:p>
    <w:sectPr w:rsidR="001C3DA0" w:rsidRPr="00B1227A" w:rsidSect="004A76D5">
      <w:pgSz w:w="12240" w:h="18720"/>
      <w:pgMar w:top="640" w:right="1080" w:bottom="280" w:left="880" w:header="720" w:footer="720" w:gutter="0"/>
      <w:cols w:num="2" w:space="720" w:equalWidth="0">
        <w:col w:w="5411" w:space="2091"/>
        <w:col w:w="277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8C93D" w14:textId="77777777" w:rsidR="00B23A68" w:rsidRDefault="00B23A68">
      <w:r>
        <w:separator/>
      </w:r>
    </w:p>
  </w:endnote>
  <w:endnote w:type="continuationSeparator" w:id="0">
    <w:p w14:paraId="2B716D54" w14:textId="77777777" w:rsidR="00B23A68" w:rsidRDefault="00B2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A958B" w14:textId="77777777" w:rsidR="00B23A68" w:rsidRDefault="00B23A68">
      <w:r>
        <w:separator/>
      </w:r>
    </w:p>
  </w:footnote>
  <w:footnote w:type="continuationSeparator" w:id="0">
    <w:p w14:paraId="5FDF05EA" w14:textId="77777777" w:rsidR="00B23A68" w:rsidRDefault="00B23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0C30A" w14:textId="77777777" w:rsidR="0024081C" w:rsidRDefault="0024081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C6E74"/>
    <w:multiLevelType w:val="hybridMultilevel"/>
    <w:tmpl w:val="FD52E37C"/>
    <w:lvl w:ilvl="0" w:tplc="C6F8CF2E">
      <w:start w:val="1"/>
      <w:numFmt w:val="decimal"/>
      <w:lvlText w:val="%1."/>
      <w:lvlJc w:val="left"/>
      <w:pPr>
        <w:ind w:left="652" w:hanging="51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F2B1DC8"/>
    <w:multiLevelType w:val="multilevel"/>
    <w:tmpl w:val="8E6080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88541630">
    <w:abstractNumId w:val="1"/>
  </w:num>
  <w:num w:numId="2" w16cid:durableId="10794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DA0"/>
    <w:rsid w:val="00053A87"/>
    <w:rsid w:val="000D1CF8"/>
    <w:rsid w:val="000F36C0"/>
    <w:rsid w:val="000F6FA5"/>
    <w:rsid w:val="0014188F"/>
    <w:rsid w:val="00145B25"/>
    <w:rsid w:val="00181873"/>
    <w:rsid w:val="0018325F"/>
    <w:rsid w:val="001A04F3"/>
    <w:rsid w:val="001A721B"/>
    <w:rsid w:val="001B19ED"/>
    <w:rsid w:val="001C3DA0"/>
    <w:rsid w:val="0020694B"/>
    <w:rsid w:val="00221A0B"/>
    <w:rsid w:val="002340B9"/>
    <w:rsid w:val="0024081C"/>
    <w:rsid w:val="002B6B40"/>
    <w:rsid w:val="002C0A48"/>
    <w:rsid w:val="002C53D4"/>
    <w:rsid w:val="002F38F7"/>
    <w:rsid w:val="00306B42"/>
    <w:rsid w:val="00375494"/>
    <w:rsid w:val="003E128C"/>
    <w:rsid w:val="004214FA"/>
    <w:rsid w:val="00433866"/>
    <w:rsid w:val="00444F70"/>
    <w:rsid w:val="00461243"/>
    <w:rsid w:val="00463732"/>
    <w:rsid w:val="00490EBB"/>
    <w:rsid w:val="004A20D2"/>
    <w:rsid w:val="004A72AE"/>
    <w:rsid w:val="004A76D5"/>
    <w:rsid w:val="004D4F6E"/>
    <w:rsid w:val="005040F3"/>
    <w:rsid w:val="005100E4"/>
    <w:rsid w:val="00527A18"/>
    <w:rsid w:val="005675AD"/>
    <w:rsid w:val="0056768B"/>
    <w:rsid w:val="005818FD"/>
    <w:rsid w:val="00584DD5"/>
    <w:rsid w:val="005B5D38"/>
    <w:rsid w:val="005D0F54"/>
    <w:rsid w:val="0067791F"/>
    <w:rsid w:val="006F7038"/>
    <w:rsid w:val="007660EF"/>
    <w:rsid w:val="007A00E0"/>
    <w:rsid w:val="007A2CB6"/>
    <w:rsid w:val="007B11EE"/>
    <w:rsid w:val="007C3E41"/>
    <w:rsid w:val="007D1727"/>
    <w:rsid w:val="00805E9B"/>
    <w:rsid w:val="00823F87"/>
    <w:rsid w:val="0082418C"/>
    <w:rsid w:val="00853407"/>
    <w:rsid w:val="00853C3C"/>
    <w:rsid w:val="00896A6F"/>
    <w:rsid w:val="008D3811"/>
    <w:rsid w:val="008D4AD1"/>
    <w:rsid w:val="008E2BF2"/>
    <w:rsid w:val="008F61B6"/>
    <w:rsid w:val="00997224"/>
    <w:rsid w:val="009A72D5"/>
    <w:rsid w:val="009E1321"/>
    <w:rsid w:val="009E551B"/>
    <w:rsid w:val="009E73A4"/>
    <w:rsid w:val="009F3B99"/>
    <w:rsid w:val="009F4B25"/>
    <w:rsid w:val="00A00441"/>
    <w:rsid w:val="00A20D88"/>
    <w:rsid w:val="00A24C25"/>
    <w:rsid w:val="00A253D3"/>
    <w:rsid w:val="00A32D86"/>
    <w:rsid w:val="00A34902"/>
    <w:rsid w:val="00A63C02"/>
    <w:rsid w:val="00AD19BD"/>
    <w:rsid w:val="00AD4620"/>
    <w:rsid w:val="00AD6540"/>
    <w:rsid w:val="00AE507C"/>
    <w:rsid w:val="00AF562D"/>
    <w:rsid w:val="00AF7F75"/>
    <w:rsid w:val="00B1227A"/>
    <w:rsid w:val="00B23A68"/>
    <w:rsid w:val="00B51B90"/>
    <w:rsid w:val="00B60D8D"/>
    <w:rsid w:val="00B8319B"/>
    <w:rsid w:val="00B83C85"/>
    <w:rsid w:val="00BA224A"/>
    <w:rsid w:val="00BD3CF4"/>
    <w:rsid w:val="00BE3858"/>
    <w:rsid w:val="00C00FCC"/>
    <w:rsid w:val="00C12281"/>
    <w:rsid w:val="00C13FE2"/>
    <w:rsid w:val="00C16160"/>
    <w:rsid w:val="00C17E19"/>
    <w:rsid w:val="00C25CDB"/>
    <w:rsid w:val="00C32C71"/>
    <w:rsid w:val="00CB7F5C"/>
    <w:rsid w:val="00CE125E"/>
    <w:rsid w:val="00CF51E6"/>
    <w:rsid w:val="00D23F9B"/>
    <w:rsid w:val="00D35F3D"/>
    <w:rsid w:val="00D72E71"/>
    <w:rsid w:val="00DA098F"/>
    <w:rsid w:val="00DE5CD7"/>
    <w:rsid w:val="00DF5FA9"/>
    <w:rsid w:val="00E0056D"/>
    <w:rsid w:val="00E145E9"/>
    <w:rsid w:val="00E21D2C"/>
    <w:rsid w:val="00E55D27"/>
    <w:rsid w:val="00EC1324"/>
    <w:rsid w:val="00ED198B"/>
    <w:rsid w:val="00EF65B1"/>
    <w:rsid w:val="00F05BB4"/>
    <w:rsid w:val="00F15914"/>
    <w:rsid w:val="00F676CA"/>
    <w:rsid w:val="00FC0CC3"/>
    <w:rsid w:val="00FC15AF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0500A0FF"/>
  <w15:docId w15:val="{3173235C-1191-42FA-A84D-EFE7DE6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3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407"/>
  </w:style>
  <w:style w:type="paragraph" w:styleId="Footer">
    <w:name w:val="footer"/>
    <w:basedOn w:val="Normal"/>
    <w:link w:val="FooterChar"/>
    <w:uiPriority w:val="99"/>
    <w:unhideWhenUsed/>
    <w:rsid w:val="00853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407"/>
  </w:style>
  <w:style w:type="paragraph" w:styleId="ListParagraph">
    <w:name w:val="List Paragraph"/>
    <w:basedOn w:val="Normal"/>
    <w:uiPriority w:val="34"/>
    <w:qFormat/>
    <w:rsid w:val="00C00FCC"/>
    <w:pPr>
      <w:ind w:left="720"/>
      <w:contextualSpacing/>
    </w:pPr>
  </w:style>
  <w:style w:type="paragraph" w:styleId="NoSpacing">
    <w:name w:val="No Spacing"/>
    <w:uiPriority w:val="1"/>
    <w:qFormat/>
    <w:rsid w:val="00853C3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13</Pages>
  <Words>3258</Words>
  <Characters>18575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ilham mbojo</dc:creator>
  <cp:lastModifiedBy>Lenovo ideapad</cp:lastModifiedBy>
  <cp:revision>94</cp:revision>
  <cp:lastPrinted>2024-03-14T04:14:00Z</cp:lastPrinted>
  <dcterms:created xsi:type="dcterms:W3CDTF">2024-01-24T09:18:00Z</dcterms:created>
  <dcterms:modified xsi:type="dcterms:W3CDTF">2024-06-07T02:08:00Z</dcterms:modified>
</cp:coreProperties>
</file>