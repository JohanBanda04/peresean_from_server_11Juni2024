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C1BE" w14:textId="056F284C" w:rsidR="006E444D" w:rsidRDefault="006E444D" w:rsidP="006968B2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0F6C75E" wp14:editId="59342D93">
            <wp:simplePos x="0" y="0"/>
            <wp:positionH relativeFrom="column">
              <wp:posOffset>2331720</wp:posOffset>
            </wp:positionH>
            <wp:positionV relativeFrom="paragraph">
              <wp:posOffset>76200</wp:posOffset>
            </wp:positionV>
            <wp:extent cx="1181100" cy="1009650"/>
            <wp:effectExtent l="0" t="0" r="0" b="0"/>
            <wp:wrapNone/>
            <wp:docPr id="1" name="Picture 1" descr="A yellow eagle with wings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eagle with wings and a sh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20CA7" w14:textId="77777777" w:rsidR="008A0697" w:rsidRDefault="008A0697" w:rsidP="006968B2">
      <w:pPr>
        <w:pStyle w:val="BodyText"/>
        <w:kinsoku w:val="0"/>
        <w:overflowPunct w:val="0"/>
        <w:spacing w:before="100" w:line="357" w:lineRule="auto"/>
        <w:ind w:left="0" w:right="64"/>
        <w:jc w:val="center"/>
      </w:pPr>
    </w:p>
    <w:p w14:paraId="201D3F3D" w14:textId="77777777" w:rsidR="008A0697" w:rsidRDefault="008A0697" w:rsidP="006968B2">
      <w:pPr>
        <w:pStyle w:val="BodyText"/>
        <w:kinsoku w:val="0"/>
        <w:overflowPunct w:val="0"/>
        <w:spacing w:before="100" w:line="357" w:lineRule="auto"/>
        <w:ind w:left="0" w:right="64"/>
        <w:jc w:val="center"/>
      </w:pPr>
    </w:p>
    <w:p w14:paraId="00EAA035" w14:textId="77777777" w:rsidR="008A0697" w:rsidRDefault="008A0697" w:rsidP="006968B2">
      <w:pPr>
        <w:pStyle w:val="BodyText"/>
        <w:kinsoku w:val="0"/>
        <w:overflowPunct w:val="0"/>
        <w:spacing w:before="100" w:line="357" w:lineRule="auto"/>
        <w:ind w:left="0" w:right="64"/>
        <w:jc w:val="center"/>
      </w:pPr>
    </w:p>
    <w:p w14:paraId="04CAD90B" w14:textId="1D0FC44E" w:rsidR="006E444D" w:rsidRDefault="006E444D" w:rsidP="006968B2">
      <w:pPr>
        <w:pStyle w:val="BodyText"/>
        <w:kinsoku w:val="0"/>
        <w:overflowPunct w:val="0"/>
        <w:spacing w:before="100" w:line="357" w:lineRule="auto"/>
        <w:ind w:left="0" w:right="64"/>
        <w:jc w:val="center"/>
        <w:rPr>
          <w:spacing w:val="1"/>
        </w:rPr>
      </w:pPr>
      <w:r>
        <w:t>BUPATI DOMPU</w:t>
      </w:r>
    </w:p>
    <w:p w14:paraId="74F51CF0" w14:textId="77777777" w:rsidR="006E444D" w:rsidRDefault="006E444D" w:rsidP="006968B2">
      <w:pPr>
        <w:pStyle w:val="BodyText"/>
        <w:kinsoku w:val="0"/>
        <w:overflowPunct w:val="0"/>
        <w:spacing w:before="100" w:line="357" w:lineRule="auto"/>
        <w:ind w:left="0" w:right="64"/>
        <w:jc w:val="center"/>
      </w:pPr>
      <w:r>
        <w:t>PROVINSI</w:t>
      </w:r>
      <w:r>
        <w:rPr>
          <w:spacing w:val="-6"/>
        </w:rPr>
        <w:t xml:space="preserve"> </w:t>
      </w:r>
      <w:r>
        <w:t>NUSA TENGGARA BARAT</w:t>
      </w:r>
    </w:p>
    <w:p w14:paraId="7A6407E3" w14:textId="77777777" w:rsidR="006E444D" w:rsidRDefault="006E444D" w:rsidP="006968B2">
      <w:pPr>
        <w:pStyle w:val="BodyText"/>
        <w:kinsoku w:val="0"/>
        <w:overflowPunct w:val="0"/>
        <w:spacing w:before="5" w:line="357" w:lineRule="auto"/>
        <w:ind w:left="0" w:right="64"/>
        <w:jc w:val="center"/>
        <w:rPr>
          <w:spacing w:val="-74"/>
        </w:rPr>
      </w:pPr>
      <w:r>
        <w:t>PERATURAN BUPATI DOMPU</w:t>
      </w:r>
    </w:p>
    <w:p w14:paraId="6A8F9476" w14:textId="77777777" w:rsidR="006E444D" w:rsidRPr="00F05E08" w:rsidRDefault="006E444D" w:rsidP="006968B2">
      <w:pPr>
        <w:pStyle w:val="BodyText"/>
        <w:kinsoku w:val="0"/>
        <w:overflowPunct w:val="0"/>
        <w:spacing w:before="5" w:line="357" w:lineRule="auto"/>
        <w:ind w:left="0" w:right="64"/>
        <w:jc w:val="center"/>
      </w:pPr>
      <w:r>
        <w:t>NOMOR</w:t>
      </w:r>
      <w:r>
        <w:rPr>
          <w:spacing w:val="-3"/>
        </w:rPr>
        <w:t xml:space="preserve"> </w:t>
      </w:r>
      <w:r>
        <w:t xml:space="preserve">     </w:t>
      </w:r>
      <w:r>
        <w:rPr>
          <w:spacing w:val="5"/>
        </w:rPr>
        <w:t xml:space="preserve"> </w:t>
      </w:r>
      <w:r>
        <w:t>TAHUN</w:t>
      </w:r>
      <w:r>
        <w:rPr>
          <w:spacing w:val="73"/>
        </w:rPr>
        <w:t xml:space="preserve"> </w:t>
      </w:r>
      <w:r>
        <w:t>2024</w:t>
      </w:r>
    </w:p>
    <w:p w14:paraId="213F5C98" w14:textId="2E004CBD" w:rsidR="006E444D" w:rsidRDefault="006E444D" w:rsidP="006968B2">
      <w:pPr>
        <w:pStyle w:val="BodyText"/>
        <w:kinsoku w:val="0"/>
        <w:overflowPunct w:val="0"/>
        <w:spacing w:line="357" w:lineRule="auto"/>
        <w:ind w:left="0" w:right="64"/>
        <w:jc w:val="center"/>
      </w:pPr>
      <w:r>
        <w:t>TENTANG</w:t>
      </w:r>
    </w:p>
    <w:p w14:paraId="026E0766" w14:textId="77777777" w:rsidR="006E444D" w:rsidRDefault="006E444D" w:rsidP="006968B2">
      <w:pPr>
        <w:pStyle w:val="BodyText"/>
        <w:kinsoku w:val="0"/>
        <w:overflowPunct w:val="0"/>
        <w:spacing w:line="357" w:lineRule="auto"/>
        <w:ind w:left="0" w:right="-78"/>
        <w:jc w:val="center"/>
      </w:pPr>
      <w:r>
        <w:t>PEDOMAN</w:t>
      </w:r>
      <w:r>
        <w:rPr>
          <w:spacing w:val="-17"/>
        </w:rPr>
        <w:t xml:space="preserve"> </w:t>
      </w:r>
      <w:r>
        <w:t>PENERAPAN SISTEM INFORMASI KEARSIPAN DINAMIS TERINTEGRASI</w:t>
      </w:r>
      <w:r>
        <w:rPr>
          <w:spacing w:val="1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LINGKUNGAN</w:t>
      </w:r>
      <w:r>
        <w:rPr>
          <w:spacing w:val="-5"/>
        </w:rPr>
        <w:t xml:space="preserve"> </w:t>
      </w:r>
      <w:r>
        <w:t>PEMERINTAH</w:t>
      </w:r>
      <w:r>
        <w:rPr>
          <w:spacing w:val="-4"/>
        </w:rPr>
        <w:t xml:space="preserve"> </w:t>
      </w:r>
      <w:r>
        <w:t>KABUPATEN DOMPU</w:t>
      </w:r>
    </w:p>
    <w:p w14:paraId="5C8CB6AA" w14:textId="7A674560" w:rsidR="006E444D" w:rsidRDefault="006E444D" w:rsidP="006968B2">
      <w:pPr>
        <w:pStyle w:val="BodyText"/>
        <w:kinsoku w:val="0"/>
        <w:overflowPunct w:val="0"/>
        <w:spacing w:line="357" w:lineRule="auto"/>
        <w:ind w:left="0" w:right="64"/>
        <w:jc w:val="center"/>
        <w:rPr>
          <w:spacing w:val="1"/>
        </w:rPr>
      </w:pPr>
    </w:p>
    <w:p w14:paraId="5922705B" w14:textId="77777777" w:rsidR="006E444D" w:rsidRDefault="006E444D" w:rsidP="006968B2">
      <w:pPr>
        <w:pStyle w:val="BodyText"/>
        <w:kinsoku w:val="0"/>
        <w:overflowPunct w:val="0"/>
        <w:ind w:left="0" w:right="64"/>
        <w:jc w:val="center"/>
      </w:pPr>
      <w:r>
        <w:t>DENGAN</w:t>
      </w:r>
      <w:r>
        <w:rPr>
          <w:spacing w:val="-4"/>
        </w:rPr>
        <w:t xml:space="preserve"> </w:t>
      </w:r>
      <w:r>
        <w:t>RAHMAT</w:t>
      </w:r>
      <w:r>
        <w:rPr>
          <w:spacing w:val="-3"/>
        </w:rPr>
        <w:t xml:space="preserve"> </w:t>
      </w:r>
      <w:r>
        <w:t>TUHAN</w:t>
      </w:r>
      <w:r>
        <w:rPr>
          <w:spacing w:val="-1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MAHA</w:t>
      </w:r>
      <w:r>
        <w:rPr>
          <w:spacing w:val="-2"/>
        </w:rPr>
        <w:t xml:space="preserve"> </w:t>
      </w:r>
      <w:r>
        <w:t>ESA</w:t>
      </w:r>
    </w:p>
    <w:p w14:paraId="66DD76C6" w14:textId="074BB149" w:rsidR="006E444D" w:rsidRDefault="006E444D" w:rsidP="006968B2">
      <w:pPr>
        <w:pStyle w:val="BodyText"/>
        <w:kinsoku w:val="0"/>
        <w:overflowPunct w:val="0"/>
        <w:spacing w:line="357" w:lineRule="auto"/>
        <w:ind w:left="0" w:right="64"/>
        <w:jc w:val="center"/>
        <w:rPr>
          <w:spacing w:val="1"/>
        </w:rPr>
      </w:pPr>
      <w:r>
        <w:rPr>
          <w:spacing w:val="1"/>
        </w:rPr>
        <w:t>BUPATI DOMPU,</w:t>
      </w:r>
    </w:p>
    <w:tbl>
      <w:tblPr>
        <w:tblStyle w:val="TableGrid"/>
        <w:tblpPr w:leftFromText="180" w:rightFromText="180" w:vertAnchor="text" w:tblpY="1"/>
        <w:tblOverlap w:val="nev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358"/>
        <w:gridCol w:w="508"/>
        <w:gridCol w:w="6531"/>
      </w:tblGrid>
      <w:tr w:rsidR="00017FEE" w14:paraId="40A0BB41" w14:textId="77777777" w:rsidTr="00017FEE">
        <w:tc>
          <w:tcPr>
            <w:tcW w:w="1959" w:type="dxa"/>
          </w:tcPr>
          <w:p w14:paraId="590D0E29" w14:textId="4F3B7A0B" w:rsidR="00017FEE" w:rsidRDefault="00017FEE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proofErr w:type="spellStart"/>
            <w:r>
              <w:rPr>
                <w:spacing w:val="1"/>
              </w:rPr>
              <w:t>Menimbang</w:t>
            </w:r>
            <w:proofErr w:type="spellEnd"/>
            <w:r>
              <w:rPr>
                <w:spacing w:val="1"/>
              </w:rPr>
              <w:t xml:space="preserve"> </w:t>
            </w:r>
          </w:p>
        </w:tc>
        <w:tc>
          <w:tcPr>
            <w:tcW w:w="358" w:type="dxa"/>
          </w:tcPr>
          <w:p w14:paraId="64E52F55" w14:textId="37C5D07D" w:rsidR="00017FEE" w:rsidRDefault="00017FEE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>:</w:t>
            </w:r>
          </w:p>
        </w:tc>
        <w:tc>
          <w:tcPr>
            <w:tcW w:w="7039" w:type="dxa"/>
            <w:gridSpan w:val="2"/>
          </w:tcPr>
          <w:p w14:paraId="3DE977AB" w14:textId="55A2DC96" w:rsidR="00017FEE" w:rsidRPr="00017FEE" w:rsidRDefault="00017FEE" w:rsidP="00017FEE">
            <w:pPr>
              <w:pStyle w:val="BodyText"/>
              <w:kinsoku w:val="0"/>
              <w:overflowPunct w:val="0"/>
              <w:spacing w:line="357" w:lineRule="auto"/>
              <w:ind w:left="0" w:right="-78"/>
            </w:pP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2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Kearsipan</w:t>
            </w:r>
            <w:proofErr w:type="spellEnd"/>
            <w:r>
              <w:t xml:space="preserve"> </w:t>
            </w:r>
            <w:proofErr w:type="spellStart"/>
            <w:r>
              <w:t>Dinamis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,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menetapakan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Bupati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rPr>
                <w:spacing w:val="-17"/>
              </w:rP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Kearsipan</w:t>
            </w:r>
            <w:proofErr w:type="spellEnd"/>
            <w:r>
              <w:t xml:space="preserve"> </w:t>
            </w:r>
            <w:proofErr w:type="spellStart"/>
            <w:r>
              <w:t>Dinamis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rPr>
                <w:spacing w:val="1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proofErr w:type="spellStart"/>
            <w:r>
              <w:t>Lingkungan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Pemerintah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Dompu</w:t>
            </w:r>
            <w:proofErr w:type="spellEnd"/>
            <w:r>
              <w:t>;</w:t>
            </w:r>
          </w:p>
        </w:tc>
      </w:tr>
      <w:tr w:rsidR="006E444D" w14:paraId="4A146D74" w14:textId="77777777" w:rsidTr="00017FEE">
        <w:tc>
          <w:tcPr>
            <w:tcW w:w="1959" w:type="dxa"/>
          </w:tcPr>
          <w:p w14:paraId="7D532600" w14:textId="77777777" w:rsidR="006E444D" w:rsidRDefault="006E444D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358" w:type="dxa"/>
          </w:tcPr>
          <w:p w14:paraId="79E5C07D" w14:textId="77777777" w:rsidR="006E444D" w:rsidRDefault="006E444D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508" w:type="dxa"/>
          </w:tcPr>
          <w:p w14:paraId="7E166A3A" w14:textId="77777777" w:rsidR="006E444D" w:rsidRDefault="006E444D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6531" w:type="dxa"/>
          </w:tcPr>
          <w:p w14:paraId="3CF625C9" w14:textId="77777777" w:rsidR="006E444D" w:rsidRDefault="006E444D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</w:p>
        </w:tc>
      </w:tr>
      <w:tr w:rsidR="006E444D" w14:paraId="52B4112F" w14:textId="77777777" w:rsidTr="00017FEE">
        <w:tc>
          <w:tcPr>
            <w:tcW w:w="1959" w:type="dxa"/>
          </w:tcPr>
          <w:p w14:paraId="0CB7E864" w14:textId="55C9BB0B" w:rsidR="006E444D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proofErr w:type="spellStart"/>
            <w:r>
              <w:rPr>
                <w:spacing w:val="1"/>
              </w:rPr>
              <w:t>Mengingat</w:t>
            </w:r>
            <w:proofErr w:type="spellEnd"/>
          </w:p>
        </w:tc>
        <w:tc>
          <w:tcPr>
            <w:tcW w:w="358" w:type="dxa"/>
          </w:tcPr>
          <w:p w14:paraId="065AF15D" w14:textId="37197175" w:rsidR="006E444D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>:</w:t>
            </w:r>
          </w:p>
        </w:tc>
        <w:tc>
          <w:tcPr>
            <w:tcW w:w="508" w:type="dxa"/>
          </w:tcPr>
          <w:p w14:paraId="69EA36A1" w14:textId="1E148CE1" w:rsidR="006E444D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 xml:space="preserve">1. </w:t>
            </w:r>
          </w:p>
        </w:tc>
        <w:tc>
          <w:tcPr>
            <w:tcW w:w="6531" w:type="dxa"/>
          </w:tcPr>
          <w:p w14:paraId="593EA105" w14:textId="67748B17" w:rsidR="006E444D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  <w:proofErr w:type="spellStart"/>
            <w:r>
              <w:t>Undang-Undang</w:t>
            </w:r>
            <w:proofErr w:type="spellEnd"/>
            <w:r>
              <w:tab/>
            </w:r>
            <w:proofErr w:type="spellStart"/>
            <w:r>
              <w:t>Nomor</w:t>
            </w:r>
            <w:proofErr w:type="spellEnd"/>
            <w:r>
              <w:t xml:space="preserve"> </w:t>
            </w:r>
            <w:r w:rsidRPr="00D97FAA">
              <w:rPr>
                <w:rFonts w:cs="Arial"/>
              </w:rPr>
              <w:t xml:space="preserve">69 </w:t>
            </w:r>
            <w:proofErr w:type="spellStart"/>
            <w:r w:rsidRPr="00D97FAA">
              <w:rPr>
                <w:rFonts w:cs="Arial"/>
              </w:rPr>
              <w:t>Tahun</w:t>
            </w:r>
            <w:proofErr w:type="spellEnd"/>
            <w:r w:rsidRPr="00D97FAA">
              <w:rPr>
                <w:rFonts w:cs="Arial"/>
              </w:rPr>
              <w:t xml:space="preserve"> 1958 </w:t>
            </w:r>
            <w:proofErr w:type="spellStart"/>
            <w:r w:rsidRPr="00D97FAA">
              <w:rPr>
                <w:rFonts w:cs="Arial"/>
              </w:rPr>
              <w:t>tentang</w:t>
            </w:r>
            <w:proofErr w:type="spellEnd"/>
            <w:r w:rsidRPr="00D97FAA">
              <w:rPr>
                <w:rFonts w:cs="Arial"/>
              </w:rPr>
              <w:t xml:space="preserve"> </w:t>
            </w:r>
            <w:proofErr w:type="spellStart"/>
            <w:r w:rsidRPr="00D97FAA">
              <w:rPr>
                <w:rFonts w:cs="Arial"/>
              </w:rPr>
              <w:t>Pembentukan</w:t>
            </w:r>
            <w:proofErr w:type="spellEnd"/>
            <w:r w:rsidRPr="00D97FAA">
              <w:rPr>
                <w:rFonts w:cs="Arial"/>
              </w:rPr>
              <w:t xml:space="preserve"> Daerah-Daerah Tingkat II Dalam Wilayah Daerah-Daerah Tingkat I Bali, Nusa Tenggara Barat dan Nusa Tenggara Timur (Lembaga Negara </w:t>
            </w:r>
            <w:proofErr w:type="spellStart"/>
            <w:r w:rsidRPr="00D97FAA">
              <w:rPr>
                <w:rFonts w:cs="Arial"/>
              </w:rPr>
              <w:t>Republik</w:t>
            </w:r>
            <w:proofErr w:type="spellEnd"/>
            <w:r w:rsidRPr="00D97FAA">
              <w:rPr>
                <w:rFonts w:cs="Arial"/>
              </w:rPr>
              <w:t xml:space="preserve"> Indonesia </w:t>
            </w:r>
            <w:proofErr w:type="spellStart"/>
            <w:r w:rsidRPr="00D97FAA">
              <w:rPr>
                <w:rFonts w:cs="Arial"/>
              </w:rPr>
              <w:t>Tahun</w:t>
            </w:r>
            <w:proofErr w:type="spellEnd"/>
            <w:r w:rsidRPr="00D97FAA">
              <w:rPr>
                <w:rFonts w:cs="Arial"/>
              </w:rPr>
              <w:t xml:space="preserve"> 1958 </w:t>
            </w:r>
            <w:proofErr w:type="spellStart"/>
            <w:r w:rsidRPr="00D97FAA">
              <w:rPr>
                <w:rFonts w:cs="Arial"/>
              </w:rPr>
              <w:t>Nomor</w:t>
            </w:r>
            <w:proofErr w:type="spellEnd"/>
            <w:r w:rsidRPr="00D97FAA">
              <w:rPr>
                <w:rFonts w:cs="Arial"/>
              </w:rPr>
              <w:t xml:space="preserve"> 122, </w:t>
            </w:r>
            <w:proofErr w:type="spellStart"/>
            <w:r w:rsidRPr="00D97FAA">
              <w:rPr>
                <w:rFonts w:cs="Arial"/>
              </w:rPr>
              <w:t>Tambahan</w:t>
            </w:r>
            <w:proofErr w:type="spellEnd"/>
            <w:r w:rsidRPr="00D97FAA">
              <w:rPr>
                <w:rFonts w:cs="Arial"/>
              </w:rPr>
              <w:t xml:space="preserve"> </w:t>
            </w:r>
            <w:proofErr w:type="spellStart"/>
            <w:r w:rsidRPr="00D97FAA">
              <w:rPr>
                <w:rFonts w:cs="Arial"/>
              </w:rPr>
              <w:t>Lembaran</w:t>
            </w:r>
            <w:proofErr w:type="spellEnd"/>
            <w:r w:rsidRPr="00D97FAA">
              <w:rPr>
                <w:rFonts w:cs="Arial"/>
              </w:rPr>
              <w:t xml:space="preserve"> Negara </w:t>
            </w:r>
            <w:proofErr w:type="spellStart"/>
            <w:r w:rsidRPr="00D97FAA">
              <w:rPr>
                <w:rFonts w:cs="Arial"/>
              </w:rPr>
              <w:t>Republik</w:t>
            </w:r>
            <w:proofErr w:type="spellEnd"/>
            <w:r w:rsidRPr="00D97FAA">
              <w:rPr>
                <w:rFonts w:cs="Arial"/>
              </w:rPr>
              <w:t xml:space="preserve"> Indonesia </w:t>
            </w:r>
            <w:proofErr w:type="spellStart"/>
            <w:r w:rsidRPr="00D97FAA">
              <w:rPr>
                <w:rFonts w:cs="Arial"/>
              </w:rPr>
              <w:t>Nomor</w:t>
            </w:r>
            <w:proofErr w:type="spellEnd"/>
            <w:r w:rsidRPr="00D97FAA">
              <w:rPr>
                <w:rFonts w:cs="Arial"/>
              </w:rPr>
              <w:t xml:space="preserve"> 1655);</w:t>
            </w:r>
          </w:p>
        </w:tc>
      </w:tr>
      <w:tr w:rsidR="006E444D" w14:paraId="17C21A3D" w14:textId="77777777" w:rsidTr="00017FEE">
        <w:tc>
          <w:tcPr>
            <w:tcW w:w="1959" w:type="dxa"/>
          </w:tcPr>
          <w:p w14:paraId="61042624" w14:textId="77777777" w:rsidR="006E444D" w:rsidRDefault="006E444D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358" w:type="dxa"/>
          </w:tcPr>
          <w:p w14:paraId="77382CC2" w14:textId="77777777" w:rsidR="006E444D" w:rsidRDefault="006E444D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508" w:type="dxa"/>
          </w:tcPr>
          <w:p w14:paraId="411A0E14" w14:textId="6D03E906" w:rsidR="006E444D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>2.</w:t>
            </w:r>
          </w:p>
        </w:tc>
        <w:tc>
          <w:tcPr>
            <w:tcW w:w="6531" w:type="dxa"/>
          </w:tcPr>
          <w:p w14:paraId="1F9AFBFF" w14:textId="2F9385A9" w:rsidR="006E444D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  <w:proofErr w:type="spellStart"/>
            <w:r>
              <w:t>Undang-Undang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Nomor</w:t>
            </w:r>
            <w:proofErr w:type="spellEnd"/>
            <w:r>
              <w:rPr>
                <w:spacing w:val="1"/>
              </w:rPr>
              <w:t xml:space="preserve"> </w:t>
            </w:r>
            <w:r>
              <w:t>23</w:t>
            </w:r>
            <w:r>
              <w:rPr>
                <w:spacing w:val="1"/>
              </w:rPr>
              <w:t xml:space="preserve"> </w:t>
            </w:r>
            <w:proofErr w:type="spellStart"/>
            <w:r>
              <w:t>Tahun</w:t>
            </w:r>
            <w:proofErr w:type="spellEnd"/>
            <w:r>
              <w:rPr>
                <w:spacing w:val="1"/>
              </w:rPr>
              <w:t xml:space="preserve"> </w:t>
            </w:r>
            <w:r>
              <w:t>2014</w:t>
            </w:r>
            <w:r>
              <w:rPr>
                <w:spacing w:val="1"/>
              </w:rPr>
              <w:t xml:space="preserve"> </w:t>
            </w:r>
            <w:proofErr w:type="spellStart"/>
            <w:r>
              <w:t>tentang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Pemerintahan</w:t>
            </w:r>
            <w:proofErr w:type="spellEnd"/>
            <w:r>
              <w:rPr>
                <w:spacing w:val="1"/>
              </w:rPr>
              <w:t xml:space="preserve"> </w:t>
            </w:r>
            <w:r>
              <w:t>Daerah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Lembaran</w:t>
            </w:r>
            <w:proofErr w:type="spellEnd"/>
            <w:r>
              <w:rPr>
                <w:spacing w:val="1"/>
              </w:rPr>
              <w:t xml:space="preserve"> </w:t>
            </w:r>
            <w:r>
              <w:t>Negara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Republik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Indonesia </w:t>
            </w:r>
            <w:proofErr w:type="spellStart"/>
            <w:r>
              <w:t>Tahun</w:t>
            </w:r>
            <w:proofErr w:type="spellEnd"/>
            <w:r>
              <w:t xml:space="preserve"> 2014 </w:t>
            </w:r>
            <w:proofErr w:type="spellStart"/>
            <w:r>
              <w:t>Nomor</w:t>
            </w:r>
            <w:proofErr w:type="spellEnd"/>
            <w:r>
              <w:t xml:space="preserve"> 244,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Lembaran</w:t>
            </w:r>
            <w:proofErr w:type="spellEnd"/>
            <w:r>
              <w:rPr>
                <w:spacing w:val="1"/>
              </w:rPr>
              <w:t xml:space="preserve"> </w:t>
            </w:r>
            <w:r>
              <w:t>Negara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Republik</w:t>
            </w:r>
            <w:proofErr w:type="spellEnd"/>
            <w:r>
              <w:rPr>
                <w:spacing w:val="1"/>
              </w:rPr>
              <w:t xml:space="preserve"> </w:t>
            </w:r>
            <w:r>
              <w:t>Indonesia</w:t>
            </w:r>
            <w:r>
              <w:rPr>
                <w:spacing w:val="1"/>
              </w:rP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5587),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sebagaimana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telah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beberapa</w:t>
            </w:r>
            <w:proofErr w:type="spellEnd"/>
            <w:r>
              <w:rPr>
                <w:spacing w:val="1"/>
              </w:rPr>
              <w:t xml:space="preserve"> </w:t>
            </w:r>
            <w:r>
              <w:t>kali</w:t>
            </w:r>
            <w:r>
              <w:rPr>
                <w:spacing w:val="1"/>
              </w:rPr>
              <w:t xml:space="preserve"> </w:t>
            </w:r>
            <w:proofErr w:type="spellStart"/>
            <w:r>
              <w:t>diubah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terakhir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dengan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Undang</w:t>
            </w:r>
            <w:proofErr w:type="spellEnd"/>
            <w:r>
              <w:t>-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6 </w:t>
            </w:r>
            <w:proofErr w:type="spellStart"/>
            <w:r>
              <w:t>Tahun</w:t>
            </w:r>
            <w:proofErr w:type="spellEnd"/>
            <w:r>
              <w:t xml:space="preserve"> 2023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Pengganti</w:t>
            </w:r>
            <w:proofErr w:type="spellEnd"/>
            <w:r>
              <w:t xml:space="preserve"> </w:t>
            </w: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 </w:t>
            </w:r>
            <w:proofErr w:type="spellStart"/>
            <w:r>
              <w:t>Tahun</w:t>
            </w:r>
            <w:proofErr w:type="spellEnd"/>
            <w:r>
              <w:t xml:space="preserve"> 2022 </w:t>
            </w:r>
            <w:proofErr w:type="spellStart"/>
            <w:r>
              <w:t>tentang</w:t>
            </w:r>
            <w:proofErr w:type="spellEnd"/>
            <w:r>
              <w:t xml:space="preserve"> Cipta </w:t>
            </w:r>
            <w:proofErr w:type="spellStart"/>
            <w:r>
              <w:lastRenderedPageBreak/>
              <w:t>Kerja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Undang-Undang</w:t>
            </w:r>
            <w:proofErr w:type="spellEnd"/>
            <w:r>
              <w:t xml:space="preserve"> (</w:t>
            </w:r>
            <w:proofErr w:type="spellStart"/>
            <w:r>
              <w:t>Lembaran</w:t>
            </w:r>
            <w:proofErr w:type="spellEnd"/>
            <w:r>
              <w:rPr>
                <w:spacing w:val="1"/>
              </w:rPr>
              <w:t xml:space="preserve"> </w:t>
            </w:r>
            <w:r>
              <w:t>Negara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Republik</w:t>
            </w:r>
            <w:proofErr w:type="spellEnd"/>
            <w:r>
              <w:rPr>
                <w:spacing w:val="1"/>
              </w:rPr>
              <w:t xml:space="preserve"> </w:t>
            </w:r>
            <w:r>
              <w:t>Indonesia</w:t>
            </w:r>
            <w:r>
              <w:rPr>
                <w:spacing w:val="43"/>
              </w:rPr>
              <w:t xml:space="preserve"> </w:t>
            </w:r>
            <w:proofErr w:type="spellStart"/>
            <w:r>
              <w:t>Tahun</w:t>
            </w:r>
            <w:proofErr w:type="spellEnd"/>
            <w:r>
              <w:rPr>
                <w:spacing w:val="44"/>
              </w:rPr>
              <w:t xml:space="preserve"> </w:t>
            </w:r>
            <w:r>
              <w:t>2023</w:t>
            </w:r>
            <w:r>
              <w:rPr>
                <w:spacing w:val="44"/>
              </w:rPr>
              <w:t xml:space="preserve"> </w:t>
            </w:r>
            <w:proofErr w:type="spellStart"/>
            <w:r>
              <w:t>Nomor</w:t>
            </w:r>
            <w:proofErr w:type="spellEnd"/>
            <w:r>
              <w:rPr>
                <w:spacing w:val="41"/>
              </w:rPr>
              <w:t xml:space="preserve"> </w:t>
            </w:r>
            <w:r>
              <w:t>41,</w:t>
            </w:r>
            <w:r>
              <w:rPr>
                <w:spacing w:val="42"/>
              </w:rPr>
              <w:t xml:space="preserve"> </w:t>
            </w:r>
            <w:proofErr w:type="spellStart"/>
            <w:r>
              <w:t>Tambahan</w:t>
            </w:r>
            <w:proofErr w:type="spellEnd"/>
            <w:r>
              <w:rPr>
                <w:spacing w:val="44"/>
              </w:rPr>
              <w:t xml:space="preserve"> </w:t>
            </w:r>
            <w:proofErr w:type="spellStart"/>
            <w:r>
              <w:t>Lembaran</w:t>
            </w:r>
            <w:proofErr w:type="spellEnd"/>
            <w:r>
              <w:t xml:space="preserve"> Negara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Republik</w:t>
            </w:r>
            <w:proofErr w:type="spellEnd"/>
            <w:r>
              <w:rPr>
                <w:spacing w:val="-1"/>
              </w:rPr>
              <w:t xml:space="preserve"> </w:t>
            </w:r>
            <w:r>
              <w:t>Indonesia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Nomor</w:t>
            </w:r>
            <w:proofErr w:type="spellEnd"/>
            <w:r>
              <w:rPr>
                <w:spacing w:val="-6"/>
              </w:rPr>
              <w:t xml:space="preserve"> </w:t>
            </w:r>
            <w:r>
              <w:t>6856);</w:t>
            </w:r>
          </w:p>
        </w:tc>
      </w:tr>
      <w:tr w:rsidR="00F56B71" w14:paraId="3E0CE65E" w14:textId="77777777" w:rsidTr="00017FEE">
        <w:tc>
          <w:tcPr>
            <w:tcW w:w="1959" w:type="dxa"/>
          </w:tcPr>
          <w:p w14:paraId="525B3D44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358" w:type="dxa"/>
          </w:tcPr>
          <w:p w14:paraId="114A3FC2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508" w:type="dxa"/>
          </w:tcPr>
          <w:p w14:paraId="687CB816" w14:textId="20A3E11C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>3.</w:t>
            </w:r>
          </w:p>
        </w:tc>
        <w:tc>
          <w:tcPr>
            <w:tcW w:w="6531" w:type="dxa"/>
          </w:tcPr>
          <w:p w14:paraId="13AF1031" w14:textId="2F3BB8F2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28 </w:t>
            </w:r>
            <w:proofErr w:type="spellStart"/>
            <w:r>
              <w:t>Tahun</w:t>
            </w:r>
            <w:proofErr w:type="spellEnd"/>
            <w:r>
              <w:t xml:space="preserve"> 2012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43 </w:t>
            </w:r>
            <w:proofErr w:type="spellStart"/>
            <w:r>
              <w:t>Tahun</w:t>
            </w:r>
            <w:proofErr w:type="spellEnd"/>
            <w:r>
              <w:t xml:space="preserve"> 2009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Kearsipan</w:t>
            </w:r>
            <w:proofErr w:type="spellEnd"/>
            <w:r>
              <w:t xml:space="preserve"> (</w:t>
            </w:r>
            <w:proofErr w:type="spellStart"/>
            <w:r>
              <w:t>Lembaran</w:t>
            </w:r>
            <w:proofErr w:type="spellEnd"/>
            <w:r>
              <w:t xml:space="preserve">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5286);</w:t>
            </w:r>
          </w:p>
        </w:tc>
      </w:tr>
      <w:tr w:rsidR="00F56B71" w14:paraId="2CABC7E4" w14:textId="77777777" w:rsidTr="00017FEE">
        <w:tc>
          <w:tcPr>
            <w:tcW w:w="1959" w:type="dxa"/>
          </w:tcPr>
          <w:p w14:paraId="0FEE7154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358" w:type="dxa"/>
          </w:tcPr>
          <w:p w14:paraId="497E5A70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508" w:type="dxa"/>
          </w:tcPr>
          <w:p w14:paraId="0F605A00" w14:textId="3AA62350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>4.</w:t>
            </w:r>
          </w:p>
        </w:tc>
        <w:tc>
          <w:tcPr>
            <w:tcW w:w="6531" w:type="dxa"/>
          </w:tcPr>
          <w:p w14:paraId="7E696745" w14:textId="0E8BF53B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Presiden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95 </w:t>
            </w:r>
            <w:proofErr w:type="spellStart"/>
            <w:r>
              <w:t>Tahun</w:t>
            </w:r>
            <w:proofErr w:type="spellEnd"/>
            <w:r>
              <w:rPr>
                <w:spacing w:val="1"/>
              </w:rPr>
              <w:t xml:space="preserve"> </w:t>
            </w:r>
            <w:r>
              <w:t>2018</w:t>
            </w:r>
            <w:r>
              <w:rPr>
                <w:spacing w:val="1"/>
              </w:rPr>
              <w:t xml:space="preserve"> </w:t>
            </w:r>
            <w:proofErr w:type="spellStart"/>
            <w:r>
              <w:t>tentang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 xml:space="preserve"> (</w:t>
            </w:r>
            <w:proofErr w:type="spellStart"/>
            <w:r>
              <w:t>Lembaran</w:t>
            </w:r>
            <w:proofErr w:type="spellEnd"/>
            <w:r>
              <w:t xml:space="preserve"> Negara </w:t>
            </w:r>
            <w:proofErr w:type="spellStart"/>
            <w:r>
              <w:t>Republik</w:t>
            </w:r>
            <w:proofErr w:type="spellEnd"/>
            <w:r>
              <w:t xml:space="preserve"> </w:t>
            </w:r>
            <w:proofErr w:type="spellStart"/>
            <w:r>
              <w:t>Indonesua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Nomor</w:t>
            </w:r>
            <w:proofErr w:type="spellEnd"/>
            <w:r>
              <w:t xml:space="preserve"> 182);</w:t>
            </w:r>
          </w:p>
        </w:tc>
      </w:tr>
      <w:tr w:rsidR="00F56B71" w14:paraId="152ADB9F" w14:textId="77777777" w:rsidTr="00017FEE">
        <w:tc>
          <w:tcPr>
            <w:tcW w:w="1959" w:type="dxa"/>
          </w:tcPr>
          <w:p w14:paraId="2E26C39B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358" w:type="dxa"/>
          </w:tcPr>
          <w:p w14:paraId="202AE262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508" w:type="dxa"/>
          </w:tcPr>
          <w:p w14:paraId="283B919C" w14:textId="2D5A914E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>5.</w:t>
            </w:r>
          </w:p>
        </w:tc>
        <w:tc>
          <w:tcPr>
            <w:tcW w:w="6531" w:type="dxa"/>
          </w:tcPr>
          <w:p w14:paraId="104DD681" w14:textId="626E33EC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  <w:proofErr w:type="spellStart"/>
            <w:r>
              <w:t>Peraturan</w:t>
            </w:r>
            <w:proofErr w:type="spellEnd"/>
            <w:r>
              <w:t xml:space="preserve"> Menteri Dalam Negeri </w:t>
            </w:r>
            <w:proofErr w:type="spellStart"/>
            <w:r>
              <w:t>Nomor</w:t>
            </w:r>
            <w:proofErr w:type="spellEnd"/>
            <w:r>
              <w:t xml:space="preserve"> 54 </w:t>
            </w:r>
            <w:proofErr w:type="spellStart"/>
            <w:r>
              <w:t>Tahun</w:t>
            </w:r>
            <w:proofErr w:type="spellEnd"/>
            <w:r>
              <w:t xml:space="preserve"> 2009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 w:rsidR="00FC43F5">
              <w:t xml:space="preserve">Tata </w:t>
            </w:r>
            <w:proofErr w:type="spellStart"/>
            <w:r w:rsidR="00FC43F5">
              <w:t>Naskah</w:t>
            </w:r>
            <w:proofErr w:type="spellEnd"/>
            <w:r w:rsidR="00FC43F5">
              <w:t xml:space="preserve"> Dinas di </w:t>
            </w:r>
            <w:proofErr w:type="spellStart"/>
            <w:r w:rsidR="00FC43F5">
              <w:t>Lingkungan</w:t>
            </w:r>
            <w:proofErr w:type="spellEnd"/>
            <w:r w:rsidR="00FC43F5">
              <w:t xml:space="preserve"> </w:t>
            </w:r>
            <w:proofErr w:type="spellStart"/>
            <w:r w:rsidR="00FC43F5">
              <w:t>Pemerintah</w:t>
            </w:r>
            <w:proofErr w:type="spellEnd"/>
            <w:r w:rsidR="00FC43F5">
              <w:t xml:space="preserve"> Daerah;</w:t>
            </w:r>
          </w:p>
        </w:tc>
      </w:tr>
      <w:tr w:rsidR="00F56B71" w14:paraId="1731B0FB" w14:textId="77777777" w:rsidTr="00017FEE">
        <w:tc>
          <w:tcPr>
            <w:tcW w:w="1959" w:type="dxa"/>
          </w:tcPr>
          <w:p w14:paraId="2838248D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358" w:type="dxa"/>
          </w:tcPr>
          <w:p w14:paraId="0CDEFB22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508" w:type="dxa"/>
          </w:tcPr>
          <w:p w14:paraId="61550CE2" w14:textId="55DADF26" w:rsidR="00F56B71" w:rsidRDefault="00125B53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>6.</w:t>
            </w:r>
          </w:p>
        </w:tc>
        <w:tc>
          <w:tcPr>
            <w:tcW w:w="6531" w:type="dxa"/>
          </w:tcPr>
          <w:p w14:paraId="16DC2986" w14:textId="2E423D45" w:rsidR="00F56B71" w:rsidRDefault="00125B53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  <w:proofErr w:type="spellStart"/>
            <w:r>
              <w:t>Pertauran</w:t>
            </w:r>
            <w:proofErr w:type="spellEnd"/>
            <w:r>
              <w:t xml:space="preserve"> Menteri Dalam Negeri </w:t>
            </w:r>
            <w:proofErr w:type="spellStart"/>
            <w:r>
              <w:t>Nomor</w:t>
            </w:r>
            <w:proofErr w:type="spellEnd"/>
            <w:r>
              <w:t xml:space="preserve"> 78 </w:t>
            </w:r>
            <w:proofErr w:type="spellStart"/>
            <w:r>
              <w:t>Tahun</w:t>
            </w:r>
            <w:proofErr w:type="spellEnd"/>
            <w:r>
              <w:t xml:space="preserve"> 2012</w:t>
            </w:r>
            <w:r>
              <w:rPr>
                <w:spacing w:val="1"/>
              </w:rPr>
              <w:t xml:space="preserve"> </w:t>
            </w:r>
            <w:proofErr w:type="spellStart"/>
            <w:r>
              <w:t>tentang</w:t>
            </w:r>
            <w:proofErr w:type="spellEnd"/>
            <w:r>
              <w:rPr>
                <w:spacing w:val="1"/>
              </w:rPr>
              <w:t xml:space="preserve"> </w:t>
            </w:r>
            <w:r>
              <w:t>Tata</w:t>
            </w:r>
            <w:r>
              <w:rPr>
                <w:spacing w:val="1"/>
              </w:rPr>
              <w:t xml:space="preserve"> </w:t>
            </w:r>
            <w:proofErr w:type="spellStart"/>
            <w:r>
              <w:t>Kearsipan</w:t>
            </w:r>
            <w:proofErr w:type="spellEnd"/>
            <w:r>
              <w:rPr>
                <w:spacing w:val="1"/>
              </w:rPr>
              <w:t xml:space="preserve"> </w:t>
            </w:r>
            <w:r>
              <w:t>di</w:t>
            </w:r>
            <w:r>
              <w:rPr>
                <w:spacing w:val="1"/>
              </w:rPr>
              <w:t xml:space="preserve"> </w:t>
            </w:r>
            <w:proofErr w:type="spellStart"/>
            <w:r>
              <w:t>Lingkungan</w:t>
            </w:r>
            <w:proofErr w:type="spellEnd"/>
            <w:r>
              <w:rPr>
                <w:spacing w:val="1"/>
              </w:rPr>
              <w:t xml:space="preserve"> </w:t>
            </w:r>
            <w:r>
              <w:t>Kementerian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21"/>
              </w:rPr>
              <w:t xml:space="preserve"> </w:t>
            </w:r>
            <w:r>
              <w:t>Negeri</w:t>
            </w:r>
            <w:r>
              <w:rPr>
                <w:spacing w:val="23"/>
              </w:rPr>
              <w:t xml:space="preserve"> </w:t>
            </w:r>
            <w:r>
              <w:t>dan</w:t>
            </w:r>
            <w:r>
              <w:rPr>
                <w:spacing w:val="24"/>
              </w:rPr>
              <w:t xml:space="preserve"> </w:t>
            </w:r>
            <w:proofErr w:type="spellStart"/>
            <w:r>
              <w:t>Pemerintah</w:t>
            </w:r>
            <w:proofErr w:type="spellEnd"/>
            <w:r>
              <w:rPr>
                <w:spacing w:val="24"/>
              </w:rPr>
              <w:t xml:space="preserve"> </w:t>
            </w:r>
            <w:r>
              <w:t>Daerah</w:t>
            </w:r>
            <w:r>
              <w:rPr>
                <w:spacing w:val="30"/>
              </w:rPr>
              <w:t xml:space="preserve"> </w:t>
            </w:r>
            <w:r>
              <w:t>(Berita</w:t>
            </w:r>
            <w:r>
              <w:rPr>
                <w:spacing w:val="23"/>
              </w:rPr>
              <w:t xml:space="preserve"> </w:t>
            </w:r>
            <w:r>
              <w:t xml:space="preserve">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2012 </w:t>
            </w:r>
            <w:proofErr w:type="spellStart"/>
            <w:r>
              <w:t>Nomor</w:t>
            </w:r>
            <w:proofErr w:type="spellEnd"/>
            <w:r>
              <w:t xml:space="preserve"> 1282);</w:t>
            </w:r>
          </w:p>
        </w:tc>
      </w:tr>
      <w:tr w:rsidR="00F56B71" w14:paraId="1711F744" w14:textId="77777777" w:rsidTr="00017FEE">
        <w:tc>
          <w:tcPr>
            <w:tcW w:w="1959" w:type="dxa"/>
          </w:tcPr>
          <w:p w14:paraId="685F429B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358" w:type="dxa"/>
          </w:tcPr>
          <w:p w14:paraId="298B21B5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508" w:type="dxa"/>
          </w:tcPr>
          <w:p w14:paraId="5998D7B9" w14:textId="1CE42C31" w:rsidR="00F56B71" w:rsidRDefault="00125B53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>7.</w:t>
            </w:r>
          </w:p>
        </w:tc>
        <w:tc>
          <w:tcPr>
            <w:tcW w:w="6531" w:type="dxa"/>
          </w:tcPr>
          <w:p w14:paraId="5798AC2C" w14:textId="75536F67" w:rsidR="00F56B71" w:rsidRDefault="00125B53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Kearsipan</w:t>
            </w:r>
            <w:proofErr w:type="spellEnd"/>
            <w:r>
              <w:t xml:space="preserve"> Dinas </w:t>
            </w:r>
            <w:proofErr w:type="spellStart"/>
            <w:r>
              <w:t>Terintegrasi</w:t>
            </w:r>
            <w:proofErr w:type="spellEnd"/>
            <w:r>
              <w:t xml:space="preserve"> (Berita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Nomo</w:t>
            </w:r>
            <w:r w:rsidR="003B3F9A">
              <w:t>r</w:t>
            </w:r>
            <w:proofErr w:type="spellEnd"/>
            <w:r w:rsidR="003B3F9A">
              <w:t xml:space="preserve"> 757);</w:t>
            </w:r>
          </w:p>
        </w:tc>
      </w:tr>
      <w:tr w:rsidR="00F56B71" w14:paraId="3E5B038E" w14:textId="77777777" w:rsidTr="00017FEE">
        <w:tc>
          <w:tcPr>
            <w:tcW w:w="1959" w:type="dxa"/>
          </w:tcPr>
          <w:p w14:paraId="2747B908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358" w:type="dxa"/>
          </w:tcPr>
          <w:p w14:paraId="05922CC5" w14:textId="77777777" w:rsidR="00F56B71" w:rsidRDefault="00F56B71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508" w:type="dxa"/>
          </w:tcPr>
          <w:p w14:paraId="53CC3245" w14:textId="364295AE" w:rsidR="00F56B71" w:rsidRDefault="003B3F9A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>8.</w:t>
            </w:r>
          </w:p>
        </w:tc>
        <w:tc>
          <w:tcPr>
            <w:tcW w:w="6531" w:type="dxa"/>
          </w:tcPr>
          <w:p w14:paraId="5BB15D74" w14:textId="4BD28878" w:rsidR="00F56B71" w:rsidRDefault="003B3F9A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5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Umum Tata </w:t>
            </w:r>
            <w:proofErr w:type="spellStart"/>
            <w:r>
              <w:t>Naskah</w:t>
            </w:r>
            <w:proofErr w:type="spellEnd"/>
            <w:r>
              <w:t xml:space="preserve"> Dinas (Berita Negara </w:t>
            </w:r>
            <w:proofErr w:type="spellStart"/>
            <w:r>
              <w:t>Republik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Nomor</w:t>
            </w:r>
            <w:proofErr w:type="spellEnd"/>
            <w:r>
              <w:t xml:space="preserve"> 758);</w:t>
            </w:r>
          </w:p>
        </w:tc>
      </w:tr>
      <w:tr w:rsidR="00D111FB" w14:paraId="693DD665" w14:textId="77777777" w:rsidTr="00017FEE">
        <w:tc>
          <w:tcPr>
            <w:tcW w:w="1959" w:type="dxa"/>
          </w:tcPr>
          <w:p w14:paraId="67BB78A4" w14:textId="77777777" w:rsidR="00D111FB" w:rsidRDefault="00D111FB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358" w:type="dxa"/>
          </w:tcPr>
          <w:p w14:paraId="1E100844" w14:textId="77777777" w:rsidR="00D111FB" w:rsidRDefault="00D111FB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508" w:type="dxa"/>
          </w:tcPr>
          <w:p w14:paraId="6819E6A0" w14:textId="77777777" w:rsidR="00D111FB" w:rsidRDefault="00D111FB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6531" w:type="dxa"/>
          </w:tcPr>
          <w:p w14:paraId="44B184BB" w14:textId="3B26B4F7" w:rsidR="00D111FB" w:rsidRDefault="00D111FB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  <w:proofErr w:type="spellStart"/>
            <w:r>
              <w:t>Peraturan</w:t>
            </w:r>
            <w:proofErr w:type="spellEnd"/>
            <w:r>
              <w:t xml:space="preserve"> Daerah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Dompu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03 </w:t>
            </w:r>
            <w:proofErr w:type="spellStart"/>
            <w:r>
              <w:t>Tahun</w:t>
            </w:r>
            <w:proofErr w:type="spellEnd"/>
            <w:r>
              <w:t xml:space="preserve"> 2022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 xml:space="preserve"> (</w:t>
            </w:r>
            <w:proofErr w:type="spellStart"/>
            <w:r>
              <w:t>Lembaran</w:t>
            </w:r>
            <w:proofErr w:type="spellEnd"/>
            <w:r>
              <w:t xml:space="preserve"> Daerah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Dompu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2022 </w:t>
            </w:r>
            <w:proofErr w:type="spellStart"/>
            <w:r>
              <w:t>Nomor</w:t>
            </w:r>
            <w:proofErr w:type="spellEnd"/>
            <w:r>
              <w:t xml:space="preserve"> 03);  </w:t>
            </w:r>
          </w:p>
        </w:tc>
      </w:tr>
      <w:tr w:rsidR="009743DD" w14:paraId="14F76BB3" w14:textId="77777777" w:rsidTr="00017FEE">
        <w:tc>
          <w:tcPr>
            <w:tcW w:w="1959" w:type="dxa"/>
          </w:tcPr>
          <w:p w14:paraId="40A333BA" w14:textId="77777777" w:rsidR="009743DD" w:rsidRDefault="009743DD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358" w:type="dxa"/>
          </w:tcPr>
          <w:p w14:paraId="500436D1" w14:textId="77777777" w:rsidR="009743DD" w:rsidRDefault="009743DD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</w:p>
        </w:tc>
        <w:tc>
          <w:tcPr>
            <w:tcW w:w="508" w:type="dxa"/>
          </w:tcPr>
          <w:p w14:paraId="4CB7DE5F" w14:textId="4DD53E30" w:rsidR="009743DD" w:rsidRDefault="009743DD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  <w:rPr>
                <w:spacing w:val="1"/>
              </w:rPr>
            </w:pPr>
            <w:r>
              <w:rPr>
                <w:spacing w:val="1"/>
              </w:rPr>
              <w:t>9.</w:t>
            </w:r>
          </w:p>
        </w:tc>
        <w:tc>
          <w:tcPr>
            <w:tcW w:w="6531" w:type="dxa"/>
          </w:tcPr>
          <w:p w14:paraId="44DAB24F" w14:textId="2B55FC66" w:rsidR="009743DD" w:rsidRDefault="009743DD" w:rsidP="00017FEE">
            <w:pPr>
              <w:pStyle w:val="BodyText"/>
              <w:kinsoku w:val="0"/>
              <w:overflowPunct w:val="0"/>
              <w:spacing w:line="357" w:lineRule="auto"/>
              <w:ind w:left="0" w:right="64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Bupati</w:t>
            </w:r>
            <w:proofErr w:type="spellEnd"/>
            <w:r>
              <w:t xml:space="preserve"> </w:t>
            </w:r>
            <w:proofErr w:type="spellStart"/>
            <w:r>
              <w:t>Dompu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25 </w:t>
            </w:r>
            <w:proofErr w:type="spellStart"/>
            <w:r>
              <w:t>Tahun</w:t>
            </w:r>
            <w:proofErr w:type="spellEnd"/>
            <w:r>
              <w:t xml:space="preserve"> 2010 </w:t>
            </w:r>
            <w:proofErr w:type="spellStart"/>
            <w:r>
              <w:t>tentang</w:t>
            </w:r>
            <w:proofErr w:type="spellEnd"/>
            <w:r>
              <w:t xml:space="preserve"> Tata </w:t>
            </w:r>
            <w:proofErr w:type="spellStart"/>
            <w:r>
              <w:t>Naskah</w:t>
            </w:r>
            <w:proofErr w:type="spellEnd"/>
            <w:r>
              <w:t xml:space="preserve"> Dinas Di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Dompu</w:t>
            </w:r>
            <w:proofErr w:type="spellEnd"/>
            <w:r>
              <w:t>.</w:t>
            </w:r>
          </w:p>
        </w:tc>
      </w:tr>
    </w:tbl>
    <w:p w14:paraId="575F26A8" w14:textId="299C5F46" w:rsidR="006E444D" w:rsidRDefault="00017FEE" w:rsidP="006968B2">
      <w:pPr>
        <w:pStyle w:val="BodyText"/>
        <w:kinsoku w:val="0"/>
        <w:overflowPunct w:val="0"/>
        <w:spacing w:line="357" w:lineRule="auto"/>
        <w:ind w:left="0" w:right="64"/>
        <w:rPr>
          <w:spacing w:val="1"/>
        </w:rPr>
      </w:pPr>
      <w:r>
        <w:rPr>
          <w:spacing w:val="1"/>
        </w:rPr>
        <w:br w:type="textWrapping" w:clear="all"/>
      </w:r>
    </w:p>
    <w:p w14:paraId="60E04A74" w14:textId="2E739429" w:rsidR="003B3F9A" w:rsidRDefault="003B3F9A" w:rsidP="006968B2">
      <w:pPr>
        <w:pStyle w:val="BodyText"/>
        <w:kinsoku w:val="0"/>
        <w:overflowPunct w:val="0"/>
        <w:spacing w:line="357" w:lineRule="auto"/>
        <w:ind w:left="0" w:right="64"/>
        <w:jc w:val="center"/>
        <w:rPr>
          <w:spacing w:val="1"/>
        </w:rPr>
      </w:pPr>
      <w:r>
        <w:rPr>
          <w:spacing w:val="1"/>
        </w:rPr>
        <w:t>MEMUTUSKAN:</w:t>
      </w:r>
    </w:p>
    <w:p w14:paraId="2307A55D" w14:textId="775FAAA9" w:rsidR="003B3F9A" w:rsidRDefault="003B3F9A" w:rsidP="006968B2">
      <w:pPr>
        <w:pStyle w:val="BodyText"/>
        <w:kinsoku w:val="0"/>
        <w:overflowPunct w:val="0"/>
        <w:spacing w:line="357" w:lineRule="auto"/>
        <w:ind w:left="0" w:right="64"/>
        <w:rPr>
          <w:spacing w:val="1"/>
        </w:rPr>
      </w:pPr>
    </w:p>
    <w:p w14:paraId="2C231958" w14:textId="011983DC" w:rsidR="003B3F9A" w:rsidRDefault="003B3F9A" w:rsidP="006968B2">
      <w:pPr>
        <w:pStyle w:val="BodyText"/>
        <w:kinsoku w:val="0"/>
        <w:overflowPunct w:val="0"/>
        <w:spacing w:line="357" w:lineRule="auto"/>
        <w:ind w:left="2127" w:right="64" w:hanging="2127"/>
        <w:rPr>
          <w:spacing w:val="1"/>
        </w:rPr>
      </w:pPr>
      <w:proofErr w:type="spellStart"/>
      <w:r>
        <w:rPr>
          <w:spacing w:val="1"/>
        </w:rPr>
        <w:t>Menetapkan</w:t>
      </w:r>
      <w:proofErr w:type="spellEnd"/>
      <w:r>
        <w:rPr>
          <w:spacing w:val="1"/>
        </w:rPr>
        <w:t xml:space="preserve"> </w:t>
      </w:r>
      <w:r>
        <w:rPr>
          <w:spacing w:val="1"/>
        </w:rPr>
        <w:tab/>
        <w:t>: PEDOMAN PENERAPAN SISTEM INFORMASI KEARSIPAN DINAMIS</w:t>
      </w:r>
      <w:r w:rsidR="007D4C18">
        <w:rPr>
          <w:spacing w:val="1"/>
        </w:rPr>
        <w:t xml:space="preserve"> TERINTEGRASI DI LINGKUNGAN PEMERINTAH KABUPATEN DOMPU.</w:t>
      </w:r>
    </w:p>
    <w:p w14:paraId="4AE43882" w14:textId="3058A5CD" w:rsidR="007D4C18" w:rsidRDefault="007D4C18" w:rsidP="006968B2">
      <w:pPr>
        <w:pStyle w:val="BodyText"/>
        <w:kinsoku w:val="0"/>
        <w:overflowPunct w:val="0"/>
        <w:spacing w:line="357" w:lineRule="auto"/>
        <w:ind w:left="2127" w:right="64" w:hanging="2127"/>
        <w:rPr>
          <w:spacing w:val="1"/>
        </w:rPr>
      </w:pPr>
    </w:p>
    <w:p w14:paraId="53DD6EDB" w14:textId="70ADB1DC" w:rsidR="007D4C18" w:rsidRDefault="007D4C18" w:rsidP="006968B2">
      <w:pPr>
        <w:pStyle w:val="BodyText"/>
        <w:kinsoku w:val="0"/>
        <w:overflowPunct w:val="0"/>
        <w:spacing w:line="357" w:lineRule="auto"/>
        <w:ind w:left="2127" w:right="64" w:hanging="2127"/>
        <w:jc w:val="center"/>
        <w:rPr>
          <w:spacing w:val="1"/>
        </w:rPr>
      </w:pPr>
      <w:proofErr w:type="spellStart"/>
      <w:r>
        <w:rPr>
          <w:spacing w:val="1"/>
        </w:rPr>
        <w:t>Pasal</w:t>
      </w:r>
      <w:proofErr w:type="spellEnd"/>
      <w:r>
        <w:rPr>
          <w:spacing w:val="1"/>
        </w:rPr>
        <w:t xml:space="preserve"> 1</w:t>
      </w:r>
    </w:p>
    <w:p w14:paraId="434FD255" w14:textId="646AF928" w:rsidR="004763C2" w:rsidRDefault="007D4C18" w:rsidP="006968B2">
      <w:pPr>
        <w:pStyle w:val="BodyText"/>
        <w:kinsoku w:val="0"/>
        <w:overflowPunct w:val="0"/>
        <w:spacing w:line="357" w:lineRule="auto"/>
        <w:ind w:left="2127" w:right="64" w:hanging="2127"/>
      </w:pPr>
      <w:r>
        <w:t>Dalam</w:t>
      </w:r>
      <w:r>
        <w:rPr>
          <w:spacing w:val="-5"/>
        </w:rPr>
        <w:t xml:space="preserve"> </w:t>
      </w:r>
      <w:proofErr w:type="spellStart"/>
      <w:r>
        <w:t>Peraturan</w:t>
      </w:r>
      <w:proofErr w:type="spellEnd"/>
      <w:r>
        <w:rPr>
          <w:spacing w:val="-2"/>
        </w:rPr>
        <w:t xml:space="preserve"> </w:t>
      </w:r>
      <w:proofErr w:type="spellStart"/>
      <w:r>
        <w:t>Bupati</w:t>
      </w:r>
      <w:proofErr w:type="spellEnd"/>
      <w:r>
        <w:rPr>
          <w:spacing w:val="-3"/>
        </w:rPr>
        <w:t xml:space="preserve"> </w:t>
      </w:r>
      <w:proofErr w:type="spellStart"/>
      <w:r>
        <w:t>ini</w:t>
      </w:r>
      <w:proofErr w:type="spellEnd"/>
      <w:r>
        <w:rPr>
          <w:spacing w:val="71"/>
        </w:rPr>
        <w:t xml:space="preserve"> </w:t>
      </w:r>
      <w:r>
        <w:t>yang</w:t>
      </w:r>
      <w:r>
        <w:rPr>
          <w:spacing w:val="4"/>
        </w:rPr>
        <w:t xml:space="preserve"> </w:t>
      </w:r>
      <w:proofErr w:type="spellStart"/>
      <w:r>
        <w:t>dimaksud</w:t>
      </w:r>
      <w:proofErr w:type="spellEnd"/>
      <w:r>
        <w:rPr>
          <w:spacing w:val="-4"/>
        </w:rPr>
        <w:t xml:space="preserve"> </w:t>
      </w:r>
      <w:proofErr w:type="spellStart"/>
      <w:r>
        <w:t>dengan</w:t>
      </w:r>
      <w:proofErr w:type="spellEnd"/>
      <w:r w:rsidR="005A56DA">
        <w:t>:</w:t>
      </w:r>
    </w:p>
    <w:p w14:paraId="76E56CD6" w14:textId="2CF1BB46" w:rsidR="00CB3B6C" w:rsidRDefault="00CB3B6C" w:rsidP="006968B2">
      <w:pPr>
        <w:pStyle w:val="BodyText"/>
        <w:numPr>
          <w:ilvl w:val="0"/>
          <w:numId w:val="4"/>
        </w:numPr>
        <w:kinsoku w:val="0"/>
        <w:overflowPunct w:val="0"/>
        <w:spacing w:line="357" w:lineRule="auto"/>
        <w:ind w:left="426" w:right="64" w:hanging="426"/>
      </w:pPr>
      <w:r>
        <w:t xml:space="preserve">Dearah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>.</w:t>
      </w:r>
    </w:p>
    <w:p w14:paraId="50AA412C" w14:textId="6FB28EDC" w:rsidR="00CB3B6C" w:rsidRDefault="00CB3B6C" w:rsidP="006968B2">
      <w:pPr>
        <w:pStyle w:val="BodyText"/>
        <w:numPr>
          <w:ilvl w:val="0"/>
          <w:numId w:val="4"/>
        </w:numPr>
        <w:kinsoku w:val="0"/>
        <w:overflowPunct w:val="0"/>
        <w:spacing w:line="357" w:lineRule="auto"/>
        <w:ind w:left="426" w:right="64" w:hanging="426"/>
      </w:pPr>
      <w:proofErr w:type="spellStart"/>
      <w:r>
        <w:t>Bupati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Dompu</w:t>
      </w:r>
      <w:proofErr w:type="spellEnd"/>
      <w:r>
        <w:t>.</w:t>
      </w:r>
    </w:p>
    <w:p w14:paraId="301F76F9" w14:textId="7F6E7667" w:rsidR="00CB3B6C" w:rsidRDefault="00CB3B6C" w:rsidP="006968B2">
      <w:pPr>
        <w:pStyle w:val="BodyText"/>
        <w:numPr>
          <w:ilvl w:val="0"/>
          <w:numId w:val="4"/>
        </w:numPr>
        <w:kinsoku w:val="0"/>
        <w:overflowPunct w:val="0"/>
        <w:spacing w:line="357" w:lineRule="auto"/>
        <w:ind w:left="426" w:right="64" w:hanging="426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Daerah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OPD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>.</w:t>
      </w:r>
    </w:p>
    <w:p w14:paraId="4BC145C1" w14:textId="0FE9D431" w:rsidR="00CB3B6C" w:rsidRDefault="00CB3B6C" w:rsidP="006968B2">
      <w:pPr>
        <w:pStyle w:val="BodyText"/>
        <w:numPr>
          <w:ilvl w:val="0"/>
          <w:numId w:val="4"/>
        </w:numPr>
        <w:kinsoku w:val="0"/>
        <w:overflowPunct w:val="0"/>
        <w:spacing w:line="357" w:lineRule="auto"/>
        <w:ind w:left="426" w:right="64" w:hanging="426"/>
      </w:pPr>
      <w:r>
        <w:t xml:space="preserve">Dinas </w:t>
      </w:r>
      <w:proofErr w:type="spellStart"/>
      <w:r>
        <w:t>Perpustakaan</w:t>
      </w:r>
      <w:proofErr w:type="spellEnd"/>
      <w:r>
        <w:t xml:space="preserve"> dan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Lembaga </w:t>
      </w:r>
      <w:proofErr w:type="spellStart"/>
      <w:r>
        <w:t>Kearsipan</w:t>
      </w:r>
      <w:proofErr w:type="spellEnd"/>
      <w:r>
        <w:t xml:space="preserve"> Daerah (LKD) </w:t>
      </w:r>
      <w:proofErr w:type="spellStart"/>
      <w:r>
        <w:t>adalah</w:t>
      </w:r>
      <w:proofErr w:type="spellEnd"/>
      <w:r>
        <w:t xml:space="preserve"> Lembaga Teknis Daerah yang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>.</w:t>
      </w:r>
    </w:p>
    <w:p w14:paraId="187E2037" w14:textId="7311494E" w:rsidR="00CB3B6C" w:rsidRDefault="00CB3B6C" w:rsidP="006968B2">
      <w:pPr>
        <w:pStyle w:val="BodyText"/>
        <w:numPr>
          <w:ilvl w:val="0"/>
          <w:numId w:val="4"/>
        </w:numPr>
        <w:kinsoku w:val="0"/>
        <w:overflowPunct w:val="0"/>
        <w:spacing w:line="357" w:lineRule="auto"/>
        <w:ind w:left="426" w:right="64" w:hanging="426"/>
      </w:pPr>
      <w:proofErr w:type="spellStart"/>
      <w:r>
        <w:t>Arsip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media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oleh Lembaga Negara,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Lembaga Pendidikan,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kemasyarakatan</w:t>
      </w:r>
      <w:proofErr w:type="spellEnd"/>
      <w:r>
        <w:t xml:space="preserve">, dan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kehiduopan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 xml:space="preserve">, </w:t>
      </w:r>
      <w:proofErr w:type="spellStart"/>
      <w:r>
        <w:t>berbangsa</w:t>
      </w:r>
      <w:proofErr w:type="spellEnd"/>
      <w:r>
        <w:t xml:space="preserve"> dan </w:t>
      </w:r>
      <w:proofErr w:type="spellStart"/>
      <w:r>
        <w:t>bernegara</w:t>
      </w:r>
      <w:proofErr w:type="spellEnd"/>
      <w:r>
        <w:t>.</w:t>
      </w:r>
    </w:p>
    <w:p w14:paraId="793636BC" w14:textId="7CEF478A" w:rsidR="00CB3B6C" w:rsidRDefault="00DB2700" w:rsidP="006968B2">
      <w:pPr>
        <w:pStyle w:val="BodyText"/>
        <w:numPr>
          <w:ilvl w:val="0"/>
          <w:numId w:val="4"/>
        </w:numPr>
        <w:kinsoku w:val="0"/>
        <w:overflowPunct w:val="0"/>
        <w:spacing w:line="357" w:lineRule="auto"/>
        <w:ind w:left="426" w:right="64" w:hanging="426"/>
      </w:pPr>
      <w:proofErr w:type="spellStart"/>
      <w:r>
        <w:t>Arsip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media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oleh Lembaga Negara, </w:t>
      </w:r>
      <w:proofErr w:type="spellStart"/>
      <w:proofErr w:type="gramStart"/>
      <w:r>
        <w:t>pemerintahan</w:t>
      </w:r>
      <w:proofErr w:type="spellEnd"/>
      <w:r>
        <w:t xml:space="preserve">  </w:t>
      </w:r>
      <w:proofErr w:type="spellStart"/>
      <w:r>
        <w:t>daerah</w:t>
      </w:r>
      <w:proofErr w:type="spellEnd"/>
      <w:proofErr w:type="gramEnd"/>
      <w:r>
        <w:t xml:space="preserve">, </w:t>
      </w:r>
      <w:r w:rsidR="003A2153">
        <w:t xml:space="preserve">Lembaga Pendidikan, </w:t>
      </w:r>
      <w:proofErr w:type="spellStart"/>
      <w:r w:rsidR="003A2153">
        <w:t>perusahaan</w:t>
      </w:r>
      <w:proofErr w:type="spellEnd"/>
      <w:r w:rsidR="003A2153">
        <w:t xml:space="preserve">, </w:t>
      </w:r>
      <w:proofErr w:type="spellStart"/>
      <w:r w:rsidR="003A2153">
        <w:t>organisasi</w:t>
      </w:r>
      <w:proofErr w:type="spellEnd"/>
      <w:r w:rsidR="003A2153">
        <w:t xml:space="preserve"> </w:t>
      </w:r>
      <w:proofErr w:type="spellStart"/>
      <w:r w:rsidR="003A2153">
        <w:t>politik</w:t>
      </w:r>
      <w:proofErr w:type="spellEnd"/>
      <w:r w:rsidR="003A2153">
        <w:t xml:space="preserve">, </w:t>
      </w:r>
      <w:proofErr w:type="spellStart"/>
      <w:r w:rsidR="003A2153">
        <w:t>organisasi</w:t>
      </w:r>
      <w:proofErr w:type="spellEnd"/>
      <w:r w:rsidR="003A2153">
        <w:t xml:space="preserve"> </w:t>
      </w:r>
      <w:proofErr w:type="spellStart"/>
      <w:r w:rsidR="003A2153">
        <w:t>kemasyarakatan</w:t>
      </w:r>
      <w:proofErr w:type="spellEnd"/>
      <w:r w:rsidR="003A2153">
        <w:t xml:space="preserve">, dan </w:t>
      </w:r>
      <w:proofErr w:type="spellStart"/>
      <w:r w:rsidR="003A2153">
        <w:t>eprorangan</w:t>
      </w:r>
      <w:proofErr w:type="spellEnd"/>
      <w:r w:rsidR="003A2153">
        <w:t xml:space="preserve"> </w:t>
      </w:r>
      <w:proofErr w:type="spellStart"/>
      <w:r w:rsidR="003A2153">
        <w:t>dalam</w:t>
      </w:r>
      <w:proofErr w:type="spellEnd"/>
      <w:r w:rsidR="003A2153">
        <w:t xml:space="preserve"> </w:t>
      </w:r>
      <w:proofErr w:type="spellStart"/>
      <w:r w:rsidR="003A2153">
        <w:t>pelaksanaan</w:t>
      </w:r>
      <w:proofErr w:type="spellEnd"/>
      <w:r w:rsidR="003A2153">
        <w:t xml:space="preserve"> </w:t>
      </w:r>
      <w:proofErr w:type="spellStart"/>
      <w:r w:rsidR="003A2153">
        <w:t>kehidupan</w:t>
      </w:r>
      <w:proofErr w:type="spellEnd"/>
      <w:r w:rsidR="003A2153">
        <w:t xml:space="preserve"> </w:t>
      </w:r>
      <w:proofErr w:type="spellStart"/>
      <w:r w:rsidR="003A2153">
        <w:t>bermasyarakat</w:t>
      </w:r>
      <w:proofErr w:type="spellEnd"/>
      <w:r w:rsidR="003A2153">
        <w:t xml:space="preserve">, </w:t>
      </w:r>
      <w:proofErr w:type="spellStart"/>
      <w:r w:rsidR="003A2153">
        <w:t>berbangsa</w:t>
      </w:r>
      <w:proofErr w:type="spellEnd"/>
      <w:r w:rsidR="003A2153">
        <w:t xml:space="preserve"> dan </w:t>
      </w:r>
      <w:proofErr w:type="spellStart"/>
      <w:r w:rsidR="003A2153">
        <w:t>bernegara</w:t>
      </w:r>
      <w:proofErr w:type="spellEnd"/>
      <w:r w:rsidR="003A2153">
        <w:t>.</w:t>
      </w:r>
    </w:p>
    <w:p w14:paraId="02987C69" w14:textId="33C913CC" w:rsidR="003A2153" w:rsidRDefault="003A2153" w:rsidP="006968B2">
      <w:pPr>
        <w:pStyle w:val="BodyText"/>
        <w:numPr>
          <w:ilvl w:val="0"/>
          <w:numId w:val="4"/>
        </w:numPr>
        <w:kinsoku w:val="0"/>
        <w:overflowPunct w:val="0"/>
        <w:spacing w:line="357" w:lineRule="auto"/>
        <w:ind w:left="426" w:right="64" w:hanging="426"/>
      </w:pPr>
      <w:proofErr w:type="spellStart"/>
      <w:r>
        <w:t>Arsip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da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4093B6C" w14:textId="1FB28C2E" w:rsidR="003A2153" w:rsidRDefault="003A2153" w:rsidP="006968B2">
      <w:pPr>
        <w:pStyle w:val="BodyText"/>
        <w:numPr>
          <w:ilvl w:val="0"/>
          <w:numId w:val="4"/>
        </w:numPr>
        <w:kinsoku w:val="0"/>
        <w:overflowPunct w:val="0"/>
        <w:spacing w:line="357" w:lineRule="auto"/>
        <w:ind w:left="426" w:right="64" w:hanging="426"/>
      </w:pPr>
      <w:proofErr w:type="spellStart"/>
      <w:r>
        <w:t>Pedoman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SRIKANDI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berbasi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tertinetgaraso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pusat</w:t>
      </w:r>
      <w:proofErr w:type="spellEnd"/>
      <w:r>
        <w:t>.</w:t>
      </w:r>
    </w:p>
    <w:p w14:paraId="1FB8959B" w14:textId="07502D6F" w:rsidR="003A2153" w:rsidRDefault="003A2153" w:rsidP="006968B2">
      <w:pPr>
        <w:pStyle w:val="BodyText"/>
        <w:kinsoku w:val="0"/>
        <w:overflowPunct w:val="0"/>
        <w:spacing w:line="357" w:lineRule="auto"/>
        <w:ind w:left="0" w:right="64"/>
      </w:pPr>
    </w:p>
    <w:p w14:paraId="29EBB1CC" w14:textId="10DBA336" w:rsidR="003A2153" w:rsidRDefault="003A2153" w:rsidP="006968B2">
      <w:pPr>
        <w:pStyle w:val="BodyText"/>
        <w:kinsoku w:val="0"/>
        <w:overflowPunct w:val="0"/>
        <w:spacing w:line="357" w:lineRule="auto"/>
        <w:ind w:left="0" w:right="64"/>
        <w:jc w:val="center"/>
      </w:pPr>
      <w:proofErr w:type="spellStart"/>
      <w:r>
        <w:t>Pasal</w:t>
      </w:r>
      <w:proofErr w:type="spellEnd"/>
      <w:r>
        <w:t xml:space="preserve"> 2</w:t>
      </w:r>
    </w:p>
    <w:p w14:paraId="551104F0" w14:textId="2C66B959" w:rsidR="003A2153" w:rsidRDefault="003A2153" w:rsidP="006968B2">
      <w:pPr>
        <w:pStyle w:val="BodyText"/>
        <w:kinsoku w:val="0"/>
        <w:overflowPunct w:val="0"/>
        <w:spacing w:line="357" w:lineRule="auto"/>
        <w:ind w:left="0" w:right="64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Daerah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SRIKANDI.</w:t>
      </w:r>
    </w:p>
    <w:p w14:paraId="7BE1532F" w14:textId="0E4139B3" w:rsidR="003A2153" w:rsidRDefault="003A2153" w:rsidP="006968B2">
      <w:pPr>
        <w:pStyle w:val="BodyText"/>
        <w:kinsoku w:val="0"/>
        <w:overflowPunct w:val="0"/>
        <w:spacing w:line="357" w:lineRule="auto"/>
        <w:ind w:left="0" w:right="64"/>
      </w:pPr>
    </w:p>
    <w:p w14:paraId="774F32CF" w14:textId="74216D24" w:rsidR="003A2153" w:rsidRDefault="003A2153" w:rsidP="006968B2">
      <w:pPr>
        <w:pStyle w:val="BodyText"/>
        <w:kinsoku w:val="0"/>
        <w:overflowPunct w:val="0"/>
        <w:spacing w:line="357" w:lineRule="auto"/>
        <w:ind w:left="0" w:right="64"/>
        <w:jc w:val="center"/>
      </w:pPr>
      <w:proofErr w:type="spellStart"/>
      <w:r>
        <w:t>Pasal</w:t>
      </w:r>
      <w:proofErr w:type="spellEnd"/>
      <w:r>
        <w:t xml:space="preserve"> 3</w:t>
      </w:r>
    </w:p>
    <w:p w14:paraId="4164E15C" w14:textId="3B016355" w:rsidR="003A2153" w:rsidRDefault="003A2153" w:rsidP="006968B2">
      <w:pPr>
        <w:pStyle w:val="BodyText"/>
        <w:kinsoku w:val="0"/>
        <w:overflowPunct w:val="0"/>
        <w:spacing w:line="357" w:lineRule="auto"/>
        <w:ind w:left="0" w:right="64"/>
      </w:pPr>
      <w:proofErr w:type="spellStart"/>
      <w:r>
        <w:lastRenderedPageBreak/>
        <w:t>Seluruh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Daerah dan </w:t>
      </w:r>
      <w:proofErr w:type="spellStart"/>
      <w:r>
        <w:t>sekolah-sekolah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SRIKANDI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 </w:t>
      </w:r>
      <w:proofErr w:type="spellStart"/>
      <w:r w:rsidR="000E5121">
        <w:t>mengacu</w:t>
      </w:r>
      <w:proofErr w:type="spellEnd"/>
      <w:r w:rsidR="000E5121">
        <w:t xml:space="preserve"> pada </w:t>
      </w:r>
      <w:proofErr w:type="spellStart"/>
      <w:r w:rsidR="000E5121">
        <w:t>Pedoman</w:t>
      </w:r>
      <w:proofErr w:type="spellEnd"/>
      <w:r w:rsidR="000E5121">
        <w:t xml:space="preserve"> </w:t>
      </w:r>
      <w:proofErr w:type="spellStart"/>
      <w:r w:rsidR="000E5121">
        <w:t>Penerapan</w:t>
      </w:r>
      <w:proofErr w:type="spellEnd"/>
      <w:r w:rsidR="000E5121">
        <w:t xml:space="preserve"> SRIKANDI.</w:t>
      </w:r>
    </w:p>
    <w:p w14:paraId="3F4C81A8" w14:textId="7516D256" w:rsidR="000E5121" w:rsidRDefault="000E5121" w:rsidP="006968B2">
      <w:pPr>
        <w:pStyle w:val="BodyText"/>
        <w:kinsoku w:val="0"/>
        <w:overflowPunct w:val="0"/>
        <w:spacing w:line="357" w:lineRule="auto"/>
        <w:ind w:left="0" w:right="64"/>
      </w:pPr>
    </w:p>
    <w:p w14:paraId="079011F3" w14:textId="18FC8B58" w:rsidR="000E5121" w:rsidRDefault="000E5121" w:rsidP="006968B2">
      <w:pPr>
        <w:pStyle w:val="BodyText"/>
        <w:kinsoku w:val="0"/>
        <w:overflowPunct w:val="0"/>
        <w:spacing w:line="357" w:lineRule="auto"/>
        <w:ind w:left="0" w:right="64"/>
        <w:jc w:val="center"/>
      </w:pPr>
      <w:proofErr w:type="spellStart"/>
      <w:r>
        <w:t>Pasal</w:t>
      </w:r>
      <w:proofErr w:type="spellEnd"/>
      <w:r>
        <w:t xml:space="preserve"> 4</w:t>
      </w:r>
    </w:p>
    <w:p w14:paraId="2B7A678B" w14:textId="7C70E183" w:rsidR="000E5121" w:rsidRDefault="000E5121" w:rsidP="006968B2">
      <w:pPr>
        <w:pStyle w:val="BodyText"/>
        <w:numPr>
          <w:ilvl w:val="0"/>
          <w:numId w:val="5"/>
        </w:numPr>
        <w:kinsoku w:val="0"/>
        <w:overflowPunct w:val="0"/>
        <w:spacing w:line="357" w:lineRule="auto"/>
        <w:ind w:right="64" w:hanging="436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SRIKANDI </w:t>
      </w:r>
      <w:proofErr w:type="spellStart"/>
      <w:r>
        <w:t>meliputi</w:t>
      </w:r>
      <w:proofErr w:type="spellEnd"/>
      <w:r>
        <w:t>:</w:t>
      </w:r>
    </w:p>
    <w:p w14:paraId="11885667" w14:textId="4AB99A70" w:rsidR="000E5121" w:rsidRDefault="000E5121" w:rsidP="006968B2">
      <w:pPr>
        <w:pStyle w:val="BodyText"/>
        <w:numPr>
          <w:ilvl w:val="0"/>
          <w:numId w:val="6"/>
        </w:numPr>
        <w:kinsoku w:val="0"/>
        <w:overflowPunct w:val="0"/>
        <w:spacing w:line="357" w:lineRule="auto"/>
        <w:ind w:right="64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gramStart"/>
      <w:r>
        <w:t>SRIKANDI;</w:t>
      </w:r>
      <w:proofErr w:type="gramEnd"/>
    </w:p>
    <w:p w14:paraId="15D45D83" w14:textId="75DDD3DF" w:rsidR="000E5121" w:rsidRDefault="000E5121" w:rsidP="006968B2">
      <w:pPr>
        <w:pStyle w:val="BodyText"/>
        <w:numPr>
          <w:ilvl w:val="0"/>
          <w:numId w:val="6"/>
        </w:numPr>
        <w:kinsoku w:val="0"/>
        <w:overflowPunct w:val="0"/>
        <w:spacing w:line="357" w:lineRule="auto"/>
        <w:ind w:right="64"/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SRIKANDI; dan</w:t>
      </w:r>
    </w:p>
    <w:p w14:paraId="7B97872A" w14:textId="08BB9BE0" w:rsidR="000E5121" w:rsidRDefault="000E5121" w:rsidP="006968B2">
      <w:pPr>
        <w:pStyle w:val="BodyText"/>
        <w:numPr>
          <w:ilvl w:val="0"/>
          <w:numId w:val="6"/>
        </w:numPr>
        <w:kinsoku w:val="0"/>
        <w:overflowPunct w:val="0"/>
        <w:spacing w:line="357" w:lineRule="auto"/>
        <w:ind w:right="64"/>
      </w:pPr>
      <w:proofErr w:type="spellStart"/>
      <w:r>
        <w:t>Penerapan</w:t>
      </w:r>
      <w:proofErr w:type="spellEnd"/>
      <w:r>
        <w:t xml:space="preserve"> SRIKANDI.</w:t>
      </w:r>
    </w:p>
    <w:p w14:paraId="2057A756" w14:textId="1F207B4E" w:rsidR="0050263C" w:rsidRDefault="0050263C" w:rsidP="006968B2">
      <w:pPr>
        <w:pStyle w:val="BodyText"/>
        <w:numPr>
          <w:ilvl w:val="0"/>
          <w:numId w:val="5"/>
        </w:numPr>
        <w:kinsoku w:val="0"/>
        <w:overflowPunct w:val="0"/>
        <w:spacing w:line="357" w:lineRule="auto"/>
        <w:ind w:right="64"/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indicator dan </w:t>
      </w:r>
      <w:proofErr w:type="spellStart"/>
      <w:r>
        <w:t>penerapan</w:t>
      </w:r>
      <w:proofErr w:type="spellEnd"/>
      <w:r>
        <w:t xml:space="preserve"> SRIKANDI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pada </w:t>
      </w:r>
      <w:proofErr w:type="spellStart"/>
      <w:r>
        <w:t>ayat</w:t>
      </w:r>
      <w:proofErr w:type="spellEnd"/>
      <w:r>
        <w:t xml:space="preserve"> (1)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Lampiran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C2722C6" w14:textId="3A184C2D" w:rsidR="0050263C" w:rsidRDefault="0050263C" w:rsidP="006968B2">
      <w:pPr>
        <w:pStyle w:val="BodyText"/>
        <w:kinsoku w:val="0"/>
        <w:overflowPunct w:val="0"/>
        <w:spacing w:line="357" w:lineRule="auto"/>
        <w:ind w:left="0" w:right="64"/>
        <w:jc w:val="center"/>
      </w:pPr>
      <w:proofErr w:type="spellStart"/>
      <w:r>
        <w:t>Pasal</w:t>
      </w:r>
      <w:proofErr w:type="spellEnd"/>
      <w:r>
        <w:t xml:space="preserve"> 5</w:t>
      </w:r>
    </w:p>
    <w:p w14:paraId="512F2580" w14:textId="15ABD972" w:rsidR="0050263C" w:rsidRDefault="0050263C" w:rsidP="006968B2">
      <w:pPr>
        <w:pStyle w:val="BodyText"/>
        <w:kinsoku w:val="0"/>
        <w:overflowPunct w:val="0"/>
        <w:spacing w:line="357" w:lineRule="auto"/>
        <w:ind w:left="0" w:right="64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7CC19BF0" w14:textId="02D55D23" w:rsidR="0050263C" w:rsidRDefault="0050263C" w:rsidP="006968B2">
      <w:pPr>
        <w:pStyle w:val="BodyText"/>
        <w:kinsoku w:val="0"/>
        <w:overflowPunct w:val="0"/>
        <w:spacing w:line="357" w:lineRule="auto"/>
        <w:ind w:left="0" w:right="64"/>
      </w:pPr>
      <w:r>
        <w:t xml:space="preserve">Agar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mengetahuinya</w:t>
      </w:r>
      <w:proofErr w:type="spellEnd"/>
      <w:r>
        <w:t xml:space="preserve">,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pengundangan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penempatannya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Berita Daerah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 xml:space="preserve">. </w:t>
      </w:r>
    </w:p>
    <w:p w14:paraId="0A6268B2" w14:textId="365452D3" w:rsidR="004763C2" w:rsidRDefault="004763C2" w:rsidP="006968B2">
      <w:pPr>
        <w:pStyle w:val="BodyText"/>
        <w:kinsoku w:val="0"/>
        <w:overflowPunct w:val="0"/>
        <w:spacing w:line="357" w:lineRule="auto"/>
        <w:ind w:left="0" w:right="64"/>
      </w:pPr>
    </w:p>
    <w:p w14:paraId="3492C4EA" w14:textId="3F948FD2" w:rsidR="005A56DA" w:rsidRDefault="00A04A74" w:rsidP="006968B2">
      <w:pPr>
        <w:pStyle w:val="BodyText"/>
        <w:kinsoku w:val="0"/>
        <w:overflowPunct w:val="0"/>
        <w:spacing w:line="357" w:lineRule="auto"/>
        <w:ind w:left="2127" w:right="64" w:hanging="212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Ditetapkan</w:t>
      </w:r>
      <w:proofErr w:type="spellEnd"/>
      <w:r>
        <w:t xml:space="preserve"> di </w:t>
      </w:r>
      <w:proofErr w:type="spellStart"/>
      <w:r>
        <w:t>Dompu</w:t>
      </w:r>
      <w:proofErr w:type="spellEnd"/>
    </w:p>
    <w:p w14:paraId="299BEF9A" w14:textId="1342148B" w:rsidR="00A04A74" w:rsidRDefault="00A04A74" w:rsidP="006968B2">
      <w:pPr>
        <w:pStyle w:val="BodyText"/>
        <w:kinsoku w:val="0"/>
        <w:overflowPunct w:val="0"/>
        <w:spacing w:line="357" w:lineRule="auto"/>
        <w:ind w:left="2127" w:right="64" w:hanging="212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Pada </w:t>
      </w:r>
      <w:proofErr w:type="spellStart"/>
      <w:r>
        <w:t>tanggal</w:t>
      </w:r>
      <w:proofErr w:type="spellEnd"/>
    </w:p>
    <w:p w14:paraId="691AD8DB" w14:textId="01B3CFE0" w:rsidR="00A04A74" w:rsidRDefault="00A04A74" w:rsidP="006968B2">
      <w:pPr>
        <w:pStyle w:val="BodyText"/>
        <w:kinsoku w:val="0"/>
        <w:overflowPunct w:val="0"/>
        <w:spacing w:line="357" w:lineRule="auto"/>
        <w:ind w:left="2127" w:right="64" w:hanging="2127"/>
      </w:pPr>
      <w:r>
        <w:tab/>
      </w:r>
      <w:r>
        <w:tab/>
      </w:r>
      <w:r>
        <w:tab/>
      </w:r>
      <w:r>
        <w:tab/>
      </w:r>
      <w:r>
        <w:tab/>
      </w:r>
      <w:r>
        <w:tab/>
        <w:t>BUPATI DOMPU,</w:t>
      </w:r>
    </w:p>
    <w:p w14:paraId="6A3A8363" w14:textId="61CF63F4" w:rsidR="00A04A74" w:rsidRDefault="00A04A74" w:rsidP="006968B2">
      <w:pPr>
        <w:pStyle w:val="BodyText"/>
        <w:kinsoku w:val="0"/>
        <w:overflowPunct w:val="0"/>
        <w:spacing w:line="357" w:lineRule="auto"/>
        <w:ind w:left="2127" w:right="64" w:hanging="2127"/>
      </w:pPr>
    </w:p>
    <w:p w14:paraId="6C3A6333" w14:textId="16FC9A62" w:rsidR="00A04A74" w:rsidRDefault="00A04A74" w:rsidP="006968B2">
      <w:pPr>
        <w:pStyle w:val="BodyText"/>
        <w:kinsoku w:val="0"/>
        <w:overflowPunct w:val="0"/>
        <w:spacing w:line="357" w:lineRule="auto"/>
        <w:ind w:left="2127" w:right="64" w:hanging="2127"/>
      </w:pPr>
    </w:p>
    <w:p w14:paraId="73BB6901" w14:textId="6C2E4E99" w:rsidR="00A04A74" w:rsidRPr="00A04A74" w:rsidRDefault="00A04A74" w:rsidP="006968B2">
      <w:pPr>
        <w:pStyle w:val="BodyText"/>
        <w:kinsoku w:val="0"/>
        <w:overflowPunct w:val="0"/>
        <w:spacing w:line="357" w:lineRule="auto"/>
        <w:ind w:left="2127" w:right="64" w:hanging="2127"/>
      </w:pPr>
      <w:r w:rsidRPr="00A04A74">
        <w:tab/>
      </w:r>
      <w:r w:rsidRPr="00A04A74">
        <w:tab/>
      </w:r>
      <w:r w:rsidRPr="00A04A74">
        <w:tab/>
      </w:r>
      <w:r w:rsidRPr="00A04A74">
        <w:tab/>
      </w:r>
      <w:r w:rsidRPr="00A04A74">
        <w:tab/>
      </w:r>
      <w:r w:rsidRPr="00A04A74">
        <w:tab/>
        <w:t>H. KADER JAELANI</w:t>
      </w:r>
    </w:p>
    <w:p w14:paraId="1469AE13" w14:textId="28476A76" w:rsidR="006E444D" w:rsidRPr="00A04A74" w:rsidRDefault="00A04A74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  <w:proofErr w:type="spellStart"/>
      <w:r w:rsidRPr="00A04A74">
        <w:rPr>
          <w:rFonts w:ascii="Bookman Old Style" w:hAnsi="Bookman Old Style"/>
          <w:sz w:val="24"/>
          <w:szCs w:val="24"/>
        </w:rPr>
        <w:t>Diundangkan</w:t>
      </w:r>
      <w:proofErr w:type="spellEnd"/>
      <w:r w:rsidRPr="00A04A74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A04A74">
        <w:rPr>
          <w:rFonts w:ascii="Bookman Old Style" w:hAnsi="Bookman Old Style"/>
          <w:sz w:val="24"/>
          <w:szCs w:val="24"/>
        </w:rPr>
        <w:t>Dompu</w:t>
      </w:r>
      <w:proofErr w:type="spellEnd"/>
      <w:r w:rsidRPr="00A04A74">
        <w:rPr>
          <w:rFonts w:ascii="Bookman Old Style" w:hAnsi="Bookman Old Style"/>
          <w:sz w:val="24"/>
          <w:szCs w:val="24"/>
        </w:rPr>
        <w:t xml:space="preserve"> </w:t>
      </w:r>
    </w:p>
    <w:p w14:paraId="56CC028A" w14:textId="0F7C6F2F" w:rsidR="00A04A74" w:rsidRPr="00A04A74" w:rsidRDefault="00A04A74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  <w:r w:rsidRPr="00A04A74">
        <w:rPr>
          <w:rFonts w:ascii="Bookman Old Style" w:hAnsi="Bookman Old Style"/>
          <w:sz w:val="24"/>
          <w:szCs w:val="24"/>
        </w:rPr>
        <w:t xml:space="preserve">Pada </w:t>
      </w:r>
      <w:proofErr w:type="spellStart"/>
      <w:r w:rsidRPr="00A04A74">
        <w:rPr>
          <w:rFonts w:ascii="Bookman Old Style" w:hAnsi="Bookman Old Style"/>
          <w:sz w:val="24"/>
          <w:szCs w:val="24"/>
        </w:rPr>
        <w:t>tanggal</w:t>
      </w:r>
      <w:proofErr w:type="spellEnd"/>
    </w:p>
    <w:p w14:paraId="33C20D94" w14:textId="3F17140E" w:rsidR="00A04A74" w:rsidRPr="00A04A74" w:rsidRDefault="00A04A74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  <w:r w:rsidRPr="00A04A74">
        <w:rPr>
          <w:rFonts w:ascii="Bookman Old Style" w:hAnsi="Bookman Old Style"/>
          <w:sz w:val="24"/>
          <w:szCs w:val="24"/>
        </w:rPr>
        <w:t>SEKRETARIS DAERAH</w:t>
      </w:r>
    </w:p>
    <w:p w14:paraId="73693067" w14:textId="2572DF06" w:rsidR="00A04A74" w:rsidRPr="00A04A74" w:rsidRDefault="00A04A74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</w:p>
    <w:p w14:paraId="42E2A98B" w14:textId="64BB6DC1" w:rsidR="00A04A74" w:rsidRPr="00A04A74" w:rsidRDefault="00A04A74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</w:p>
    <w:p w14:paraId="056E7F53" w14:textId="006F7295" w:rsidR="00A04A74" w:rsidRPr="00A04A74" w:rsidRDefault="00A04A74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  <w:r w:rsidRPr="00A04A74">
        <w:rPr>
          <w:rFonts w:ascii="Bookman Old Style" w:hAnsi="Bookman Old Style"/>
          <w:sz w:val="24"/>
          <w:szCs w:val="24"/>
        </w:rPr>
        <w:t>GATOT GUNAWAN P. PUTRA</w:t>
      </w:r>
    </w:p>
    <w:p w14:paraId="4E8B6E9B" w14:textId="22C0E250" w:rsidR="00A04A74" w:rsidRDefault="00A04A74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  <w:r w:rsidRPr="00A04A74">
        <w:rPr>
          <w:rFonts w:ascii="Bookman Old Style" w:hAnsi="Bookman Old Style"/>
          <w:sz w:val="24"/>
          <w:szCs w:val="24"/>
        </w:rPr>
        <w:t xml:space="preserve">BERITA DAERAH KABUAPTEN DOMPU TAHUN          NOMOR </w:t>
      </w:r>
    </w:p>
    <w:p w14:paraId="1A89DBC0" w14:textId="35C02706" w:rsidR="00911DAB" w:rsidRDefault="00911DAB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</w:p>
    <w:p w14:paraId="28851150" w14:textId="552762D7" w:rsidR="00911DAB" w:rsidRDefault="00911DAB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</w:p>
    <w:p w14:paraId="6307C2F2" w14:textId="3BCEACE2" w:rsidR="00017FEE" w:rsidRDefault="00017FEE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</w:p>
    <w:p w14:paraId="02CB3452" w14:textId="48A2D593" w:rsidR="00017FEE" w:rsidRDefault="00017FEE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</w:p>
    <w:p w14:paraId="650FF099" w14:textId="77777777" w:rsidR="00017FEE" w:rsidRDefault="00017FEE" w:rsidP="00017FEE">
      <w:pPr>
        <w:tabs>
          <w:tab w:val="left" w:pos="1065"/>
          <w:tab w:val="left" w:pos="5245"/>
        </w:tabs>
        <w:rPr>
          <w:rFonts w:ascii="Bookman Old Style" w:hAnsi="Bookman Old Style"/>
          <w:sz w:val="24"/>
          <w:szCs w:val="24"/>
        </w:rPr>
      </w:pPr>
    </w:p>
    <w:p w14:paraId="429D239E" w14:textId="77777777" w:rsidR="00911DAB" w:rsidRDefault="00911DAB" w:rsidP="006968B2">
      <w:pPr>
        <w:pStyle w:val="BodyText"/>
        <w:kinsoku w:val="0"/>
        <w:overflowPunct w:val="0"/>
        <w:spacing w:before="86"/>
        <w:ind w:left="3589"/>
        <w:jc w:val="left"/>
      </w:pPr>
      <w:r>
        <w:lastRenderedPageBreak/>
        <w:t>LAMPIRAN</w:t>
      </w:r>
    </w:p>
    <w:p w14:paraId="216C3207" w14:textId="7056DFDD" w:rsidR="00911DAB" w:rsidRDefault="00911DAB" w:rsidP="006968B2">
      <w:pPr>
        <w:pStyle w:val="BodyText"/>
        <w:kinsoku w:val="0"/>
        <w:overflowPunct w:val="0"/>
        <w:spacing w:before="142" w:line="364" w:lineRule="auto"/>
        <w:ind w:left="3589" w:right="-78"/>
        <w:jc w:val="left"/>
      </w:pPr>
      <w:r>
        <w:t>PERATURAN BUPATI DOMPU NOMOR</w:t>
      </w:r>
      <w:r w:rsidR="008F4FAE">
        <w:t xml:space="preserve">   </w:t>
      </w:r>
      <w:r>
        <w:rPr>
          <w:spacing w:val="-74"/>
        </w:rPr>
        <w:t xml:space="preserve">    </w:t>
      </w:r>
      <w:r>
        <w:t xml:space="preserve"> TAHUN 2024</w:t>
      </w:r>
    </w:p>
    <w:p w14:paraId="4EC7F0E9" w14:textId="77777777" w:rsidR="00911DAB" w:rsidRDefault="00911DAB" w:rsidP="006968B2">
      <w:pPr>
        <w:pStyle w:val="BodyText"/>
        <w:kinsoku w:val="0"/>
        <w:overflowPunct w:val="0"/>
        <w:spacing w:line="273" w:lineRule="exact"/>
        <w:ind w:left="3589"/>
        <w:jc w:val="left"/>
      </w:pPr>
      <w:r>
        <w:t>TENTANG</w:t>
      </w:r>
    </w:p>
    <w:p w14:paraId="67720797" w14:textId="77777777" w:rsidR="00911DAB" w:rsidRDefault="00911DAB" w:rsidP="006968B2">
      <w:pPr>
        <w:pStyle w:val="BodyText"/>
        <w:kinsoku w:val="0"/>
        <w:overflowPunct w:val="0"/>
        <w:spacing w:before="143" w:line="364" w:lineRule="auto"/>
        <w:ind w:left="3544" w:right="-78"/>
        <w:jc w:val="left"/>
      </w:pPr>
      <w:r>
        <w:t>PEDOMAN PENERAPAN SISTEM INFORMASI</w:t>
      </w:r>
      <w:r>
        <w:rPr>
          <w:spacing w:val="-74"/>
        </w:rPr>
        <w:t xml:space="preserve">         </w:t>
      </w:r>
      <w:r>
        <w:t>KEARSIPAN</w:t>
      </w:r>
      <w:r>
        <w:rPr>
          <w:spacing w:val="-4"/>
        </w:rPr>
        <w:t xml:space="preserve"> </w:t>
      </w:r>
      <w:r>
        <w:t>DINAMIS</w:t>
      </w:r>
      <w:r>
        <w:rPr>
          <w:spacing w:val="2"/>
        </w:rPr>
        <w:t xml:space="preserve"> </w:t>
      </w:r>
      <w:r>
        <w:t>TERINTEGRASI</w:t>
      </w:r>
    </w:p>
    <w:p w14:paraId="1C9A09BE" w14:textId="77777777" w:rsidR="00911DAB" w:rsidRDefault="00911DAB" w:rsidP="006968B2">
      <w:pPr>
        <w:pStyle w:val="BodyText"/>
        <w:kinsoku w:val="0"/>
        <w:overflowPunct w:val="0"/>
        <w:spacing w:before="6"/>
        <w:ind w:left="0"/>
        <w:jc w:val="left"/>
        <w:rPr>
          <w:sz w:val="39"/>
          <w:szCs w:val="39"/>
        </w:rPr>
      </w:pPr>
    </w:p>
    <w:p w14:paraId="5C74885A" w14:textId="77777777" w:rsidR="00911DAB" w:rsidRDefault="00911DAB" w:rsidP="006968B2">
      <w:pPr>
        <w:pStyle w:val="BodyText"/>
        <w:kinsoku w:val="0"/>
        <w:overflowPunct w:val="0"/>
        <w:ind w:left="620"/>
        <w:jc w:val="left"/>
      </w:pPr>
      <w:r>
        <w:t>SISTEMATIKA</w:t>
      </w:r>
    </w:p>
    <w:p w14:paraId="7D9FC5B9" w14:textId="464FE999" w:rsidR="00911DAB" w:rsidRDefault="00911DAB" w:rsidP="008F4FAE">
      <w:pPr>
        <w:pStyle w:val="BodyText"/>
        <w:tabs>
          <w:tab w:val="left" w:pos="2060"/>
        </w:tabs>
        <w:kinsoku w:val="0"/>
        <w:overflowPunct w:val="0"/>
        <w:spacing w:before="178" w:line="364" w:lineRule="auto"/>
        <w:ind w:left="2061" w:right="14" w:hanging="1441"/>
        <w:jc w:val="left"/>
      </w:pPr>
      <w:r>
        <w:t>BAB</w:t>
      </w:r>
      <w:r>
        <w:rPr>
          <w:spacing w:val="-3"/>
        </w:rPr>
        <w:t xml:space="preserve"> </w:t>
      </w:r>
      <w:r>
        <w:t>I</w:t>
      </w:r>
      <w:r>
        <w:tab/>
        <w:t>PENGERTIAN UMUM DALAM PENERAPAN</w:t>
      </w:r>
      <w:r w:rsidR="008F4FAE">
        <w:t xml:space="preserve"> </w:t>
      </w:r>
      <w:r>
        <w:t>SISTEM</w:t>
      </w:r>
      <w:r>
        <w:rPr>
          <w:spacing w:val="-74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KEARSIPAN</w:t>
      </w:r>
      <w:r>
        <w:rPr>
          <w:spacing w:val="-3"/>
        </w:rPr>
        <w:t xml:space="preserve"> </w:t>
      </w:r>
      <w:r>
        <w:t>DINAMIS TERINTEGRASI</w:t>
      </w:r>
    </w:p>
    <w:p w14:paraId="75715306" w14:textId="77777777" w:rsidR="00911DAB" w:rsidRDefault="00911DAB" w:rsidP="006968B2">
      <w:pPr>
        <w:pStyle w:val="BodyText"/>
        <w:tabs>
          <w:tab w:val="left" w:pos="2060"/>
        </w:tabs>
        <w:kinsoku w:val="0"/>
        <w:overflowPunct w:val="0"/>
        <w:spacing w:line="364" w:lineRule="auto"/>
        <w:ind w:left="2061" w:right="1070" w:hanging="1441"/>
        <w:jc w:val="left"/>
      </w:pPr>
      <w:r>
        <w:t>BAB</w:t>
      </w:r>
      <w:r>
        <w:rPr>
          <w:spacing w:val="-4"/>
        </w:rPr>
        <w:t xml:space="preserve"> </w:t>
      </w:r>
      <w:r>
        <w:t>II</w:t>
      </w:r>
      <w:r>
        <w:tab/>
        <w:t>INDIKATOR PENDUKUNG PENERAPAN SISTEM INFORMASI</w:t>
      </w:r>
      <w:r>
        <w:rPr>
          <w:spacing w:val="-75"/>
        </w:rPr>
        <w:t xml:space="preserve"> </w:t>
      </w:r>
      <w:r>
        <w:t>KEARSIPAN</w:t>
      </w:r>
      <w:r>
        <w:rPr>
          <w:spacing w:val="-4"/>
        </w:rPr>
        <w:t xml:space="preserve"> </w:t>
      </w:r>
      <w:r>
        <w:t>DINAMIS</w:t>
      </w:r>
      <w:r>
        <w:rPr>
          <w:spacing w:val="7"/>
        </w:rPr>
        <w:t xml:space="preserve"> </w:t>
      </w:r>
      <w:r>
        <w:t>TERINTEGRASI</w:t>
      </w:r>
    </w:p>
    <w:p w14:paraId="178B0119" w14:textId="77777777" w:rsidR="00911DAB" w:rsidRDefault="00911DAB" w:rsidP="006968B2">
      <w:pPr>
        <w:pStyle w:val="ListParagraph"/>
        <w:numPr>
          <w:ilvl w:val="0"/>
          <w:numId w:val="17"/>
        </w:numPr>
        <w:tabs>
          <w:tab w:val="left" w:pos="2549"/>
        </w:tabs>
        <w:kinsoku w:val="0"/>
        <w:overflowPunct w:val="0"/>
        <w:spacing w:line="273" w:lineRule="exact"/>
        <w:jc w:val="left"/>
      </w:pPr>
      <w:proofErr w:type="spellStart"/>
      <w:r>
        <w:t>Dimensi</w:t>
      </w:r>
      <w:proofErr w:type="spellEnd"/>
      <w:r>
        <w:rPr>
          <w:spacing w:val="-2"/>
        </w:rPr>
        <w:t xml:space="preserve"> </w:t>
      </w:r>
      <w:proofErr w:type="spellStart"/>
      <w:r>
        <w:t>Teknologi</w:t>
      </w:r>
      <w:proofErr w:type="spellEnd"/>
    </w:p>
    <w:p w14:paraId="4AB5CF8F" w14:textId="77777777" w:rsidR="00911DAB" w:rsidRDefault="00911DAB" w:rsidP="006968B2">
      <w:pPr>
        <w:pStyle w:val="ListParagraph"/>
        <w:numPr>
          <w:ilvl w:val="0"/>
          <w:numId w:val="17"/>
        </w:numPr>
        <w:tabs>
          <w:tab w:val="left" w:pos="2549"/>
        </w:tabs>
        <w:kinsoku w:val="0"/>
        <w:overflowPunct w:val="0"/>
        <w:spacing w:before="138"/>
        <w:jc w:val="left"/>
      </w:pPr>
      <w:proofErr w:type="spellStart"/>
      <w:r>
        <w:t>Dimensi</w:t>
      </w:r>
      <w:proofErr w:type="spellEnd"/>
      <w:r>
        <w:rPr>
          <w:spacing w:val="-5"/>
        </w:rPr>
        <w:t xml:space="preserve"> </w:t>
      </w:r>
      <w:proofErr w:type="spellStart"/>
      <w:r>
        <w:t>Organisasi</w:t>
      </w:r>
      <w:proofErr w:type="spellEnd"/>
    </w:p>
    <w:p w14:paraId="3BE8729F" w14:textId="77777777" w:rsidR="00911DAB" w:rsidRDefault="00911DAB" w:rsidP="006968B2">
      <w:pPr>
        <w:pStyle w:val="ListParagraph"/>
        <w:numPr>
          <w:ilvl w:val="0"/>
          <w:numId w:val="17"/>
        </w:numPr>
        <w:tabs>
          <w:tab w:val="left" w:pos="2549"/>
        </w:tabs>
        <w:kinsoku w:val="0"/>
        <w:overflowPunct w:val="0"/>
        <w:spacing w:before="143"/>
        <w:jc w:val="left"/>
      </w:pPr>
      <w:proofErr w:type="spellStart"/>
      <w:r>
        <w:t>Dimensi</w:t>
      </w:r>
      <w:proofErr w:type="spellEnd"/>
      <w:r>
        <w:rPr>
          <w:spacing w:val="-3"/>
        </w:rPr>
        <w:t xml:space="preserve"> </w:t>
      </w:r>
      <w:proofErr w:type="spellStart"/>
      <w:r>
        <w:t>Sumber</w:t>
      </w:r>
      <w:proofErr w:type="spellEnd"/>
      <w:r>
        <w:rPr>
          <w:spacing w:val="-4"/>
        </w:rPr>
        <w:t xml:space="preserve"> </w:t>
      </w:r>
      <w:r>
        <w:t>Daya</w:t>
      </w:r>
      <w:r>
        <w:rPr>
          <w:spacing w:val="-4"/>
        </w:rPr>
        <w:t xml:space="preserve"> </w:t>
      </w:r>
      <w:proofErr w:type="spellStart"/>
      <w:r>
        <w:t>Manusia</w:t>
      </w:r>
      <w:proofErr w:type="spellEnd"/>
    </w:p>
    <w:p w14:paraId="5F821726" w14:textId="7000812D" w:rsidR="00911DAB" w:rsidRDefault="00911DAB" w:rsidP="006968B2">
      <w:pPr>
        <w:pStyle w:val="BodyText"/>
        <w:tabs>
          <w:tab w:val="left" w:pos="2060"/>
          <w:tab w:val="left" w:pos="3848"/>
          <w:tab w:val="left" w:pos="5083"/>
          <w:tab w:val="left" w:pos="6778"/>
          <w:tab w:val="left" w:pos="8482"/>
        </w:tabs>
        <w:kinsoku w:val="0"/>
        <w:overflowPunct w:val="0"/>
        <w:spacing w:before="143" w:line="364" w:lineRule="auto"/>
        <w:ind w:left="2061" w:right="724" w:hanging="1441"/>
        <w:jc w:val="left"/>
      </w:pPr>
      <w:r>
        <w:t>BAB</w:t>
      </w:r>
      <w:r>
        <w:rPr>
          <w:spacing w:val="-5"/>
        </w:rPr>
        <w:t xml:space="preserve"> </w:t>
      </w:r>
      <w:r>
        <w:t>III</w:t>
      </w:r>
      <w:r>
        <w:tab/>
        <w:t>PENERAPAN</w:t>
      </w:r>
      <w:r>
        <w:tab/>
        <w:t>SISTEM</w:t>
      </w:r>
      <w:r>
        <w:tab/>
        <w:t>INFORMASI</w:t>
      </w:r>
      <w:r>
        <w:tab/>
        <w:t>KEARSIPAN</w:t>
      </w:r>
      <w:r w:rsidR="00377776">
        <w:t xml:space="preserve"> DINAMIS TERINTEGRASI</w:t>
      </w:r>
      <w:r>
        <w:tab/>
      </w:r>
    </w:p>
    <w:p w14:paraId="1CBF0165" w14:textId="77777777" w:rsidR="00911DAB" w:rsidRDefault="00911DAB" w:rsidP="006968B2">
      <w:pPr>
        <w:pStyle w:val="ListParagraph"/>
        <w:numPr>
          <w:ilvl w:val="0"/>
          <w:numId w:val="16"/>
        </w:numPr>
        <w:tabs>
          <w:tab w:val="left" w:pos="2549"/>
        </w:tabs>
        <w:kinsoku w:val="0"/>
        <w:overflowPunct w:val="0"/>
        <w:spacing w:line="273" w:lineRule="exact"/>
        <w:jc w:val="left"/>
      </w:pPr>
      <w:proofErr w:type="spellStart"/>
      <w:r>
        <w:t>Sumber</w:t>
      </w:r>
      <w:proofErr w:type="spellEnd"/>
      <w:r>
        <w:rPr>
          <w:spacing w:val="-7"/>
        </w:rPr>
        <w:t xml:space="preserve"> </w:t>
      </w:r>
      <w:r>
        <w:t>Daya</w:t>
      </w:r>
    </w:p>
    <w:p w14:paraId="66A54B71" w14:textId="77777777" w:rsidR="00911DAB" w:rsidRDefault="00911DAB" w:rsidP="006968B2">
      <w:pPr>
        <w:pStyle w:val="ListParagraph"/>
        <w:numPr>
          <w:ilvl w:val="0"/>
          <w:numId w:val="16"/>
        </w:numPr>
        <w:tabs>
          <w:tab w:val="left" w:pos="2549"/>
        </w:tabs>
        <w:kinsoku w:val="0"/>
        <w:overflowPunct w:val="0"/>
        <w:spacing w:before="142"/>
        <w:jc w:val="left"/>
      </w:pPr>
      <w:proofErr w:type="spellStart"/>
      <w:r>
        <w:t>Tahapan</w:t>
      </w:r>
      <w:proofErr w:type="spellEnd"/>
      <w:r>
        <w:rPr>
          <w:spacing w:val="-4"/>
        </w:rPr>
        <w:t xml:space="preserve"> </w:t>
      </w:r>
      <w:proofErr w:type="spellStart"/>
      <w:r>
        <w:t>Penerapan</w:t>
      </w:r>
      <w:proofErr w:type="spellEnd"/>
      <w:r>
        <w:rPr>
          <w:spacing w:val="-3"/>
        </w:rPr>
        <w:t xml:space="preserve"> </w:t>
      </w:r>
      <w:proofErr w:type="spellStart"/>
      <w:r>
        <w:t>Sistem</w:t>
      </w:r>
      <w:proofErr w:type="spellEnd"/>
      <w:r>
        <w:rPr>
          <w:spacing w:val="-7"/>
        </w:rPr>
        <w:t xml:space="preserve"> </w:t>
      </w:r>
      <w:proofErr w:type="spellStart"/>
      <w:r>
        <w:t>Informasi</w:t>
      </w:r>
      <w:proofErr w:type="spellEnd"/>
      <w:r>
        <w:rPr>
          <w:spacing w:val="-4"/>
        </w:rPr>
        <w:t xml:space="preserve"> </w:t>
      </w:r>
      <w:proofErr w:type="spellStart"/>
      <w:r>
        <w:t>Kearsipan</w:t>
      </w:r>
      <w:proofErr w:type="spellEnd"/>
      <w:r>
        <w:rPr>
          <w:spacing w:val="-10"/>
        </w:rPr>
        <w:t xml:space="preserve"> </w:t>
      </w:r>
      <w:proofErr w:type="spellStart"/>
      <w:r>
        <w:t>Dinamis</w:t>
      </w:r>
      <w:proofErr w:type="spellEnd"/>
    </w:p>
    <w:p w14:paraId="6E4C2064" w14:textId="77777777" w:rsidR="00911DAB" w:rsidRDefault="00911DAB" w:rsidP="006968B2">
      <w:pPr>
        <w:pStyle w:val="ListParagraph"/>
        <w:numPr>
          <w:ilvl w:val="0"/>
          <w:numId w:val="16"/>
        </w:numPr>
        <w:tabs>
          <w:tab w:val="left" w:pos="2549"/>
        </w:tabs>
        <w:kinsoku w:val="0"/>
        <w:overflowPunct w:val="0"/>
        <w:spacing w:before="146"/>
        <w:jc w:val="left"/>
      </w:pPr>
      <w:r>
        <w:t>Monitoring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Evaluasi</w:t>
      </w:r>
      <w:proofErr w:type="spellEnd"/>
    </w:p>
    <w:p w14:paraId="79837D35" w14:textId="77777777" w:rsidR="00911DAB" w:rsidRDefault="00911DAB" w:rsidP="006968B2">
      <w:pPr>
        <w:pStyle w:val="ListParagraph"/>
        <w:numPr>
          <w:ilvl w:val="0"/>
          <w:numId w:val="16"/>
        </w:numPr>
        <w:tabs>
          <w:tab w:val="left" w:pos="2549"/>
        </w:tabs>
        <w:kinsoku w:val="0"/>
        <w:overflowPunct w:val="0"/>
        <w:spacing w:before="143"/>
        <w:jc w:val="left"/>
      </w:pPr>
      <w:r>
        <w:t>Integrasi</w:t>
      </w:r>
      <w:r>
        <w:rPr>
          <w:spacing w:val="-5"/>
        </w:rPr>
        <w:t xml:space="preserve"> </w:t>
      </w:r>
      <w:r>
        <w:t>Dalam</w:t>
      </w:r>
      <w:r>
        <w:rPr>
          <w:spacing w:val="-6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Pemerintahan</w:t>
      </w:r>
      <w:proofErr w:type="spellEnd"/>
      <w:r>
        <w:rPr>
          <w:spacing w:val="-3"/>
        </w:rPr>
        <w:t xml:space="preserve"> </w:t>
      </w:r>
      <w:proofErr w:type="spellStart"/>
      <w:r>
        <w:t>Berbasis</w:t>
      </w:r>
      <w:proofErr w:type="spellEnd"/>
      <w:r>
        <w:rPr>
          <w:spacing w:val="-14"/>
        </w:rPr>
        <w:t xml:space="preserve"> </w:t>
      </w:r>
      <w:proofErr w:type="spellStart"/>
      <w:r>
        <w:t>Elektronik</w:t>
      </w:r>
      <w:proofErr w:type="spellEnd"/>
    </w:p>
    <w:p w14:paraId="44675536" w14:textId="77777777" w:rsidR="00911DAB" w:rsidRDefault="00911DAB" w:rsidP="006968B2">
      <w:pPr>
        <w:pStyle w:val="ListParagraph"/>
        <w:numPr>
          <w:ilvl w:val="0"/>
          <w:numId w:val="16"/>
        </w:numPr>
        <w:tabs>
          <w:tab w:val="left" w:pos="2549"/>
        </w:tabs>
        <w:kinsoku w:val="0"/>
        <w:overflowPunct w:val="0"/>
        <w:spacing w:before="142"/>
        <w:jc w:val="left"/>
      </w:pPr>
      <w:proofErr w:type="spellStart"/>
      <w:r>
        <w:t>Penanggung</w:t>
      </w:r>
      <w:proofErr w:type="spellEnd"/>
      <w:r>
        <w:rPr>
          <w:spacing w:val="-5"/>
        </w:rPr>
        <w:t xml:space="preserve"> </w:t>
      </w:r>
      <w:r>
        <w:t>Jawab</w:t>
      </w:r>
    </w:p>
    <w:p w14:paraId="042D7F6A" w14:textId="77777777" w:rsidR="00911DAB" w:rsidRDefault="00911DAB" w:rsidP="008F4FAE">
      <w:pPr>
        <w:tabs>
          <w:tab w:val="left" w:pos="2549"/>
        </w:tabs>
        <w:kinsoku w:val="0"/>
        <w:overflowPunct w:val="0"/>
        <w:spacing w:before="142"/>
      </w:pPr>
    </w:p>
    <w:p w14:paraId="4F90AB5A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3865B947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57D140F8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1C5E0B33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62846FDB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376FEDC6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4346537B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47585A92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05A5A97B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6708CFCA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3CB77119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4EAF7241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76B8409E" w14:textId="77777777" w:rsidR="008F4FAE" w:rsidRDefault="008F4FAE" w:rsidP="008F4FAE">
      <w:pPr>
        <w:tabs>
          <w:tab w:val="left" w:pos="2549"/>
        </w:tabs>
        <w:kinsoku w:val="0"/>
        <w:overflowPunct w:val="0"/>
        <w:spacing w:before="142"/>
      </w:pPr>
    </w:p>
    <w:p w14:paraId="4B3CD54E" w14:textId="2F8E073B" w:rsidR="00017FEE" w:rsidRDefault="00017FEE" w:rsidP="008F4FAE">
      <w:pPr>
        <w:tabs>
          <w:tab w:val="left" w:pos="2549"/>
        </w:tabs>
        <w:kinsoku w:val="0"/>
        <w:overflowPunct w:val="0"/>
        <w:spacing w:before="142"/>
        <w:sectPr w:rsidR="00017FEE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77CFDF42" w14:textId="77777777" w:rsidR="00911DAB" w:rsidRDefault="00911DAB" w:rsidP="006968B2">
      <w:pPr>
        <w:pStyle w:val="BodyText"/>
        <w:kinsoku w:val="0"/>
        <w:overflowPunct w:val="0"/>
        <w:spacing w:before="70"/>
        <w:ind w:left="540" w:right="1012"/>
        <w:jc w:val="center"/>
      </w:pPr>
      <w:r>
        <w:lastRenderedPageBreak/>
        <w:t>BAB</w:t>
      </w:r>
      <w:r>
        <w:rPr>
          <w:spacing w:val="-4"/>
        </w:rPr>
        <w:t xml:space="preserve"> </w:t>
      </w:r>
      <w:r>
        <w:t>I</w:t>
      </w:r>
    </w:p>
    <w:p w14:paraId="7CB4E394" w14:textId="089E6653" w:rsidR="00911DAB" w:rsidRDefault="00911DAB" w:rsidP="008F4FAE">
      <w:pPr>
        <w:pStyle w:val="BodyText"/>
        <w:kinsoku w:val="0"/>
        <w:overflowPunct w:val="0"/>
        <w:spacing w:before="242" w:line="276" w:lineRule="auto"/>
        <w:ind w:left="2552" w:right="-269" w:hanging="2268"/>
        <w:jc w:val="left"/>
      </w:pPr>
      <w:r>
        <w:t>PENGERTIAN UMUM DALAM PENERAPAN SISTEM INFORMASI KEARSIPAN</w:t>
      </w:r>
      <w:r>
        <w:rPr>
          <w:spacing w:val="-74"/>
        </w:rPr>
        <w:t xml:space="preserve"> </w:t>
      </w:r>
      <w:r w:rsidR="008F4FAE">
        <w:rPr>
          <w:spacing w:val="-74"/>
        </w:rPr>
        <w:t xml:space="preserve">          </w:t>
      </w:r>
      <w:r>
        <w:t>DINAMIS</w:t>
      </w:r>
      <w:r>
        <w:rPr>
          <w:spacing w:val="3"/>
        </w:rPr>
        <w:t xml:space="preserve"> </w:t>
      </w:r>
      <w:r>
        <w:t>TERINTEGRASI</w:t>
      </w:r>
    </w:p>
    <w:p w14:paraId="428BA7AA" w14:textId="77777777" w:rsidR="00911DAB" w:rsidRDefault="00911DAB" w:rsidP="006968B2">
      <w:pPr>
        <w:pStyle w:val="BodyText"/>
        <w:kinsoku w:val="0"/>
        <w:overflowPunct w:val="0"/>
        <w:ind w:left="0"/>
        <w:jc w:val="left"/>
        <w:rPr>
          <w:sz w:val="28"/>
          <w:szCs w:val="28"/>
        </w:rPr>
      </w:pPr>
    </w:p>
    <w:p w14:paraId="02AC0B30" w14:textId="77777777" w:rsidR="00911DAB" w:rsidRDefault="00911DAB" w:rsidP="006968B2">
      <w:pPr>
        <w:pStyle w:val="BodyText"/>
        <w:kinsoku w:val="0"/>
        <w:overflowPunct w:val="0"/>
        <w:spacing w:before="6"/>
        <w:ind w:left="0"/>
        <w:jc w:val="left"/>
        <w:rPr>
          <w:sz w:val="25"/>
          <w:szCs w:val="25"/>
        </w:rPr>
      </w:pPr>
    </w:p>
    <w:p w14:paraId="1D35EF88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proofErr w:type="spellStart"/>
      <w:r>
        <w:t>Naskah</w:t>
      </w:r>
      <w:proofErr w:type="spellEnd"/>
      <w:r>
        <w:rPr>
          <w:spacing w:val="1"/>
        </w:rPr>
        <w:t xml:space="preserve"> </w:t>
      </w:r>
      <w:r>
        <w:t>Dinas</w:t>
      </w:r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>
        <w:t>tertulis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t>alat</w:t>
      </w:r>
      <w:proofErr w:type="spellEnd"/>
      <w:r>
        <w:rPr>
          <w:spacing w:val="1"/>
        </w:rPr>
        <w:t xml:space="preserve"> </w:t>
      </w:r>
      <w:proofErr w:type="spellStart"/>
      <w:r>
        <w:t>komunikasi</w:t>
      </w:r>
      <w:proofErr w:type="spellEnd"/>
      <w:r>
        <w:rPr>
          <w:spacing w:val="1"/>
        </w:rPr>
        <w:t xml:space="preserve"> </w:t>
      </w:r>
      <w:proofErr w:type="spellStart"/>
      <w:r>
        <w:t>kedinasan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dibuat</w:t>
      </w:r>
      <w:proofErr w:type="spellEnd"/>
      <w:r>
        <w:rPr>
          <w:spacing w:val="1"/>
        </w:rPr>
        <w:t xml:space="preserve"> </w:t>
      </w:r>
      <w:r>
        <w:t>dan/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dikeluarkan</w:t>
      </w:r>
      <w:proofErr w:type="spellEnd"/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proofErr w:type="spellStart"/>
      <w:r>
        <w:t>pejabat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berwenang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rangka</w:t>
      </w:r>
      <w:proofErr w:type="spellEnd"/>
      <w:r>
        <w:rPr>
          <w:spacing w:val="-3"/>
        </w:rPr>
        <w:t xml:space="preserve"> </w:t>
      </w:r>
      <w:proofErr w:type="spellStart"/>
      <w:r>
        <w:t>penyelenggaraan</w:t>
      </w:r>
      <w:proofErr w:type="spellEnd"/>
      <w:r>
        <w:rPr>
          <w:spacing w:val="-1"/>
        </w:rPr>
        <w:t xml:space="preserve"> </w:t>
      </w:r>
      <w:proofErr w:type="spellStart"/>
      <w:r>
        <w:t>tugas</w:t>
      </w:r>
      <w:proofErr w:type="spellEnd"/>
      <w:r>
        <w:rPr>
          <w:spacing w:val="-3"/>
        </w:rPr>
        <w:t xml:space="preserve"> </w:t>
      </w:r>
      <w:proofErr w:type="spellStart"/>
      <w:r>
        <w:t>pemerintahan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pembangunan</w:t>
      </w:r>
      <w:proofErr w:type="spellEnd"/>
      <w:r>
        <w:t>.</w:t>
      </w:r>
    </w:p>
    <w:p w14:paraId="3932E5A3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proofErr w:type="spellStart"/>
      <w:r>
        <w:t>Naskah</w:t>
      </w:r>
      <w:proofErr w:type="spellEnd"/>
      <w:r>
        <w:t xml:space="preserve"> Dinas </w:t>
      </w:r>
      <w:proofErr w:type="spellStart"/>
      <w:r>
        <w:t>Elektronik</w:t>
      </w:r>
      <w:proofErr w:type="spellEnd"/>
      <w:r>
        <w:t xml:space="preserve"> oleh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dan/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pejabat</w:t>
      </w:r>
      <w:proofErr w:type="spellEnd"/>
      <w:r>
        <w:t>/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rPr>
          <w:spacing w:val="1"/>
        </w:rP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 xml:space="preserve"> yang </w:t>
      </w:r>
      <w:proofErr w:type="spellStart"/>
      <w:r>
        <w:t>terekam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media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rPr>
          <w:spacing w:val="-74"/>
        </w:rPr>
        <w:t xml:space="preserve"> </w:t>
      </w:r>
      <w:proofErr w:type="spellStart"/>
      <w:r>
        <w:t>alat</w:t>
      </w:r>
      <w:proofErr w:type="spellEnd"/>
      <w:r>
        <w:rPr>
          <w:spacing w:val="-2"/>
        </w:rPr>
        <w:t xml:space="preserve"> </w:t>
      </w:r>
      <w:proofErr w:type="spellStart"/>
      <w:r>
        <w:t>komunikasi</w:t>
      </w:r>
      <w:proofErr w:type="spellEnd"/>
      <w:r>
        <w:rPr>
          <w:spacing w:val="-1"/>
        </w:rPr>
        <w:t xml:space="preserve"> </w:t>
      </w:r>
      <w:proofErr w:type="spellStart"/>
      <w:r>
        <w:t>kedinasan</w:t>
      </w:r>
      <w:proofErr w:type="spellEnd"/>
      <w:r>
        <w:t>.</w:t>
      </w:r>
    </w:p>
    <w:p w14:paraId="70A075A7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proofErr w:type="spellStart"/>
      <w:r>
        <w:t>Arsip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proofErr w:type="spellStart"/>
      <w:r>
        <w:t>sesuai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perkembangan</w:t>
      </w:r>
      <w:proofErr w:type="spellEnd"/>
      <w:r>
        <w:rPr>
          <w:spacing w:val="1"/>
        </w:rPr>
        <w:t xml:space="preserve"> </w:t>
      </w:r>
      <w:proofErr w:type="spellStart"/>
      <w:r>
        <w:t>teknologi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komunikasi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dibuat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diterima</w:t>
      </w:r>
      <w:proofErr w:type="spellEnd"/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Lembaga</w:t>
      </w:r>
      <w:r>
        <w:rPr>
          <w:spacing w:val="1"/>
        </w:rPr>
        <w:t xml:space="preserve"> </w:t>
      </w:r>
      <w:r>
        <w:t>Negara,</w:t>
      </w:r>
      <w:r>
        <w:rPr>
          <w:spacing w:val="1"/>
        </w:rPr>
        <w:t xml:space="preserve"> </w:t>
      </w:r>
      <w:proofErr w:type="spellStart"/>
      <w:r>
        <w:t>pemerintahan</w:t>
      </w:r>
      <w:proofErr w:type="spellEnd"/>
      <w:r>
        <w:rPr>
          <w:spacing w:val="1"/>
        </w:rPr>
        <w:t xml:space="preserve"> </w:t>
      </w:r>
      <w:proofErr w:type="spellStart"/>
      <w:r>
        <w:t>daerah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lembaga</w:t>
      </w:r>
      <w:proofErr w:type="spellEnd"/>
      <w:r>
        <w:rPr>
          <w:spacing w:val="1"/>
        </w:rPr>
        <w:t xml:space="preserve"> </w:t>
      </w:r>
      <w:proofErr w:type="spellStart"/>
      <w:r>
        <w:t>pendidikan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organisasi</w:t>
      </w:r>
      <w:proofErr w:type="spellEnd"/>
      <w:r>
        <w:rPr>
          <w:spacing w:val="1"/>
        </w:rPr>
        <w:t xml:space="preserve"> </w:t>
      </w:r>
      <w:proofErr w:type="spellStart"/>
      <w:r>
        <w:t>politik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organisasi</w:t>
      </w:r>
      <w:proofErr w:type="spellEnd"/>
      <w:r>
        <w:rPr>
          <w:spacing w:val="1"/>
        </w:rPr>
        <w:t xml:space="preserve"> </w:t>
      </w:r>
      <w:proofErr w:type="spellStart"/>
      <w:r>
        <w:t>kemasyarakatan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perseorangan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pelaksanaan</w:t>
      </w:r>
      <w:proofErr w:type="spellEnd"/>
      <w:r>
        <w:rPr>
          <w:spacing w:val="-3"/>
        </w:rPr>
        <w:t xml:space="preserve"> </w:t>
      </w:r>
      <w:proofErr w:type="spellStart"/>
      <w:r>
        <w:t>kehidupan</w:t>
      </w:r>
      <w:proofErr w:type="spellEnd"/>
      <w:r>
        <w:rPr>
          <w:spacing w:val="-2"/>
        </w:rPr>
        <w:t xml:space="preserve"> </w:t>
      </w:r>
      <w:proofErr w:type="spellStart"/>
      <w:r>
        <w:t>bermasyarakat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berbangsa</w:t>
      </w:r>
      <w:proofErr w:type="spellEnd"/>
      <w:r>
        <w:t>, dan</w:t>
      </w:r>
      <w:r>
        <w:rPr>
          <w:spacing w:val="-2"/>
        </w:rPr>
        <w:t xml:space="preserve"> </w:t>
      </w:r>
      <w:proofErr w:type="spellStart"/>
      <w:r>
        <w:t>bernegara</w:t>
      </w:r>
      <w:proofErr w:type="spellEnd"/>
      <w:r>
        <w:t>.</w:t>
      </w:r>
    </w:p>
    <w:p w14:paraId="56CE86E5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2" w:line="357" w:lineRule="auto"/>
        <w:ind w:right="64"/>
      </w:pPr>
      <w:proofErr w:type="spellStart"/>
      <w:r>
        <w:t>Arsip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(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-4"/>
        </w:rPr>
        <w:t xml:space="preserve"> </w:t>
      </w:r>
      <w:r>
        <w:t>format</w:t>
      </w:r>
      <w:r>
        <w:rPr>
          <w:spacing w:val="-2"/>
        </w:rPr>
        <w:t xml:space="preserve"> </w:t>
      </w:r>
      <w:proofErr w:type="spellStart"/>
      <w:r>
        <w:t>elektronik</w:t>
      </w:r>
      <w:proofErr w:type="spellEnd"/>
      <w:r>
        <w:rPr>
          <w:spacing w:val="-3"/>
        </w:rPr>
        <w:t xml:space="preserve"> 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proofErr w:type="spellStart"/>
      <w:r>
        <w:t>Arsip</w:t>
      </w:r>
      <w:proofErr w:type="spellEnd"/>
      <w:r>
        <w:rPr>
          <w:spacing w:val="-3"/>
        </w:rPr>
        <w:t xml:space="preserve"> </w:t>
      </w:r>
      <w:proofErr w:type="spellStart"/>
      <w:r>
        <w:t>hasil</w:t>
      </w:r>
      <w:proofErr w:type="spellEnd"/>
      <w:r>
        <w:rPr>
          <w:spacing w:val="-2"/>
        </w:rPr>
        <w:t xml:space="preserve"> </w:t>
      </w:r>
      <w:proofErr w:type="spellStart"/>
      <w:r>
        <w:t>alih</w:t>
      </w:r>
      <w:proofErr w:type="spellEnd"/>
      <w:r>
        <w:rPr>
          <w:spacing w:val="-1"/>
        </w:rPr>
        <w:t xml:space="preserve"> </w:t>
      </w:r>
      <w:r>
        <w:t>media</w:t>
      </w:r>
      <w:r>
        <w:rPr>
          <w:spacing w:val="-3"/>
        </w:rPr>
        <w:t xml:space="preserve"> </w:t>
      </w:r>
      <w:proofErr w:type="spellStart"/>
      <w:r>
        <w:t>dari</w:t>
      </w:r>
      <w:proofErr w:type="spellEnd"/>
      <w:r>
        <w:rPr>
          <w:spacing w:val="-2"/>
        </w:rPr>
        <w:t xml:space="preserve"> </w:t>
      </w:r>
      <w:proofErr w:type="spellStart"/>
      <w:r>
        <w:t>arsip</w:t>
      </w:r>
      <w:proofErr w:type="spellEnd"/>
      <w:r>
        <w:rPr>
          <w:spacing w:val="-3"/>
        </w:rPr>
        <w:t xml:space="preserve"> </w:t>
      </w:r>
      <w:proofErr w:type="spellStart"/>
      <w:r>
        <w:t>kertas</w:t>
      </w:r>
      <w:proofErr w:type="spellEnd"/>
      <w:r>
        <w:t>.</w:t>
      </w:r>
    </w:p>
    <w:p w14:paraId="4C19E984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4" w:line="360" w:lineRule="auto"/>
        <w:ind w:right="64"/>
      </w:pP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Elektronik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serangkaian</w:t>
      </w:r>
      <w:proofErr w:type="spellEnd"/>
      <w:r>
        <w:rPr>
          <w:spacing w:val="1"/>
        </w:rPr>
        <w:t xml:space="preserve"> </w:t>
      </w:r>
      <w:proofErr w:type="spellStart"/>
      <w:r>
        <w:t>perangkat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prosedur</w:t>
      </w:r>
      <w:proofErr w:type="spellEnd"/>
      <w:r>
        <w:rPr>
          <w:spacing w:val="1"/>
        </w:rPr>
        <w:t xml:space="preserve"> </w:t>
      </w:r>
      <w:proofErr w:type="spellStart"/>
      <w:r>
        <w:t>elektronik</w:t>
      </w:r>
      <w:proofErr w:type="spellEnd"/>
      <w:r>
        <w:rPr>
          <w:spacing w:val="1"/>
        </w:rPr>
        <w:t xml:space="preserve"> </w:t>
      </w:r>
      <w:proofErr w:type="spellStart"/>
      <w:r>
        <w:t>berfungsi</w:t>
      </w:r>
      <w:proofErr w:type="spellEnd"/>
      <w:r>
        <w:rPr>
          <w:spacing w:val="1"/>
        </w:rPr>
        <w:t xml:space="preserve"> </w:t>
      </w:r>
      <w:proofErr w:type="spellStart"/>
      <w:r>
        <w:t>mempersiapkan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mengumpulkan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mengolah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menganalisis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menyimpan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menampilkan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mengumumkan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mengirimkan</w:t>
      </w:r>
      <w:proofErr w:type="spellEnd"/>
      <w:r>
        <w:t>,</w:t>
      </w:r>
      <w:r>
        <w:rPr>
          <w:spacing w:val="-3"/>
        </w:rPr>
        <w:t xml:space="preserve"> </w:t>
      </w:r>
      <w:r>
        <w:t>dan/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proofErr w:type="spellStart"/>
      <w:r>
        <w:t>menyebarkan</w:t>
      </w:r>
      <w:proofErr w:type="spellEnd"/>
      <w:r>
        <w:rPr>
          <w:spacing w:val="-1"/>
        </w:rPr>
        <w:t xml:space="preserve"> </w:t>
      </w:r>
      <w:proofErr w:type="spellStart"/>
      <w:r>
        <w:t>informasi</w:t>
      </w:r>
      <w:proofErr w:type="spellEnd"/>
      <w:r>
        <w:rPr>
          <w:spacing w:val="-1"/>
        </w:rPr>
        <w:t xml:space="preserve"> </w:t>
      </w:r>
      <w:proofErr w:type="spellStart"/>
      <w:r>
        <w:t>elektronik</w:t>
      </w:r>
      <w:proofErr w:type="spellEnd"/>
      <w:r>
        <w:t>.</w:t>
      </w:r>
    </w:p>
    <w:p w14:paraId="19203D21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2" w:line="357" w:lineRule="auto"/>
        <w:ind w:right="64"/>
      </w:pPr>
      <w:proofErr w:type="spellStart"/>
      <w:r>
        <w:t>Arsip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kegiatan</w:t>
      </w:r>
      <w:proofErr w:type="spellEnd"/>
      <w:r>
        <w:rPr>
          <w:spacing w:val="-2"/>
        </w:rPr>
        <w:t xml:space="preserve"> </w:t>
      </w:r>
      <w:proofErr w:type="spellStart"/>
      <w:r>
        <w:t>Pencipta</w:t>
      </w:r>
      <w:proofErr w:type="spellEnd"/>
      <w:r>
        <w:rPr>
          <w:spacing w:val="-2"/>
        </w:rPr>
        <w:t xml:space="preserve"> </w:t>
      </w:r>
      <w:proofErr w:type="spellStart"/>
      <w:r>
        <w:t>Arsip</w:t>
      </w:r>
      <w:proofErr w:type="spellEnd"/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disimpan</w:t>
      </w:r>
      <w:proofErr w:type="spellEnd"/>
      <w:r>
        <w:rPr>
          <w:spacing w:val="-2"/>
        </w:rPr>
        <w:t xml:space="preserve"> </w:t>
      </w:r>
      <w:proofErr w:type="spellStart"/>
      <w:r>
        <w:t>selama</w:t>
      </w:r>
      <w:proofErr w:type="spellEnd"/>
      <w:r>
        <w:rPr>
          <w:spacing w:val="-2"/>
        </w:rPr>
        <w:t xml:space="preserve"> </w:t>
      </w:r>
      <w:proofErr w:type="spellStart"/>
      <w:r>
        <w:t>jangka</w:t>
      </w:r>
      <w:proofErr w:type="spellEnd"/>
      <w:r>
        <w:rPr>
          <w:spacing w:val="-2"/>
        </w:rPr>
        <w:t xml:space="preserve"> </w:t>
      </w:r>
      <w:proofErr w:type="spellStart"/>
      <w:r>
        <w:t>waktu</w:t>
      </w:r>
      <w:proofErr w:type="spellEnd"/>
      <w:r>
        <w:rPr>
          <w:spacing w:val="-3"/>
        </w:rPr>
        <w:t xml:space="preserve"> </w:t>
      </w:r>
      <w:proofErr w:type="spellStart"/>
      <w:r>
        <w:t>tertentu</w:t>
      </w:r>
      <w:proofErr w:type="spellEnd"/>
      <w:r>
        <w:t>.</w:t>
      </w:r>
    </w:p>
    <w:p w14:paraId="04D5DC1B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5" w:line="360" w:lineRule="auto"/>
        <w:ind w:right="64"/>
      </w:pPr>
      <w:r>
        <w:t xml:space="preserve">Lembaga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tugas</w:t>
      </w:r>
      <w:proofErr w:type="spellEnd"/>
      <w:r>
        <w:t>, dan</w:t>
      </w:r>
      <w:r>
        <w:rPr>
          <w:spacing w:val="1"/>
        </w:rPr>
        <w:t xml:space="preserve"> </w:t>
      </w:r>
      <w:proofErr w:type="spellStart"/>
      <w:r>
        <w:t>tanggung</w:t>
      </w:r>
      <w:proofErr w:type="spellEnd"/>
      <w:r>
        <w:rPr>
          <w:spacing w:val="1"/>
        </w:rPr>
        <w:t xml:space="preserve"> </w:t>
      </w:r>
      <w:proofErr w:type="spellStart"/>
      <w:r>
        <w:t>jawab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bidang</w:t>
      </w:r>
      <w:proofErr w:type="spellEnd"/>
      <w:r>
        <w:rPr>
          <w:spacing w:val="1"/>
        </w:rPr>
        <w:t xml:space="preserve"> </w:t>
      </w:r>
      <w:proofErr w:type="spellStart"/>
      <w:r>
        <w:t>pengelolaan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statis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pembinaan</w:t>
      </w:r>
      <w:proofErr w:type="spellEnd"/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t>.</w:t>
      </w:r>
    </w:p>
    <w:p w14:paraId="1B69A55E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proofErr w:type="spellStart"/>
      <w:r>
        <w:t>Pencipta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kemandirian</w:t>
      </w:r>
      <w:proofErr w:type="spellEnd"/>
      <w:r>
        <w:t xml:space="preserve"> dan </w:t>
      </w:r>
      <w:proofErr w:type="spellStart"/>
      <w:r>
        <w:t>otoritas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pelaksanaan</w:t>
      </w:r>
      <w:proofErr w:type="spellEnd"/>
      <w:r>
        <w:rPr>
          <w:spacing w:val="1"/>
        </w:rPr>
        <w:t xml:space="preserve"> </w:t>
      </w:r>
      <w:proofErr w:type="spellStart"/>
      <w:r>
        <w:t>fungsi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tugas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tanggung</w:t>
      </w:r>
      <w:proofErr w:type="spellEnd"/>
      <w:r>
        <w:rPr>
          <w:spacing w:val="1"/>
        </w:rPr>
        <w:t xml:space="preserve"> </w:t>
      </w:r>
      <w:proofErr w:type="spellStart"/>
      <w:r>
        <w:t>jawab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bidang</w:t>
      </w:r>
      <w:proofErr w:type="spellEnd"/>
      <w:r>
        <w:rPr>
          <w:spacing w:val="1"/>
        </w:rP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rPr>
          <w:spacing w:val="-1"/>
        </w:rPr>
        <w:t xml:space="preserve"> </w:t>
      </w:r>
      <w:proofErr w:type="spellStart"/>
      <w:r>
        <w:t>dinamis</w:t>
      </w:r>
      <w:proofErr w:type="spellEnd"/>
      <w:r>
        <w:t>.</w:t>
      </w:r>
    </w:p>
    <w:p w14:paraId="3EF9CB69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1" w:line="360" w:lineRule="auto"/>
        <w:ind w:right="64"/>
      </w:pPr>
      <w:r>
        <w:t>Unit</w:t>
      </w:r>
      <w:r>
        <w:rPr>
          <w:spacing w:val="1"/>
        </w:rPr>
        <w:t xml:space="preserve"> </w:t>
      </w:r>
      <w:proofErr w:type="spellStart"/>
      <w:r>
        <w:t>Pengolah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satuan</w:t>
      </w:r>
      <w:proofErr w:type="spellEnd"/>
      <w:r>
        <w:rPr>
          <w:spacing w:val="1"/>
        </w:rPr>
        <w:t xml:space="preserve"> </w:t>
      </w:r>
      <w:proofErr w:type="spellStart"/>
      <w:r>
        <w:t>kerja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Pencipta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berkaitan</w:t>
      </w:r>
      <w:proofErr w:type="spellEnd"/>
      <w:r>
        <w:rPr>
          <w:spacing w:val="-2"/>
        </w:rPr>
        <w:t xml:space="preserve">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kegiatan</w:t>
      </w:r>
      <w:proofErr w:type="spellEnd"/>
      <w:r>
        <w:rPr>
          <w:spacing w:val="-1"/>
        </w:rPr>
        <w:t xml:space="preserve"> </w:t>
      </w:r>
      <w:proofErr w:type="spellStart"/>
      <w:r>
        <w:t>Penciptaan</w:t>
      </w:r>
      <w:proofErr w:type="spellEnd"/>
      <w:r>
        <w:rPr>
          <w:spacing w:val="-1"/>
        </w:rPr>
        <w:t xml:space="preserve"> </w:t>
      </w:r>
      <w:proofErr w:type="spellStart"/>
      <w:r>
        <w:t>Arsip</w:t>
      </w:r>
      <w:proofErr w:type="spellEnd"/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proofErr w:type="spellStart"/>
      <w:r>
        <w:t>lingkungannya</w:t>
      </w:r>
      <w:proofErr w:type="spellEnd"/>
      <w:r>
        <w:t>.</w:t>
      </w:r>
    </w:p>
    <w:p w14:paraId="0FFD40D5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1" w:line="360" w:lineRule="auto"/>
        <w:ind w:right="756"/>
        <w:sectPr w:rsidR="00911DAB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01ACDC03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74" w:line="360" w:lineRule="auto"/>
        <w:ind w:right="64"/>
      </w:pPr>
      <w:r>
        <w:t>Unit</w:t>
      </w:r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satuan</w:t>
      </w:r>
      <w:proofErr w:type="spellEnd"/>
      <w:r>
        <w:rPr>
          <w:spacing w:val="1"/>
        </w:rPr>
        <w:t xml:space="preserve"> </w:t>
      </w:r>
      <w:proofErr w:type="spellStart"/>
      <w:r>
        <w:t>kerja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Pencipta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-74"/>
        </w:rPr>
        <w:t xml:space="preserve"> </w:t>
      </w:r>
      <w:proofErr w:type="spellStart"/>
      <w:r>
        <w:t>mempunyai</w:t>
      </w:r>
      <w:proofErr w:type="spellEnd"/>
      <w:r>
        <w:rPr>
          <w:spacing w:val="1"/>
        </w:rPr>
        <w:t xml:space="preserve"> </w:t>
      </w:r>
      <w:proofErr w:type="spellStart"/>
      <w:r>
        <w:t>tugas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tanggung</w:t>
      </w:r>
      <w:proofErr w:type="spellEnd"/>
      <w:r>
        <w:rPr>
          <w:spacing w:val="1"/>
        </w:rPr>
        <w:t xml:space="preserve"> </w:t>
      </w:r>
      <w:proofErr w:type="spellStart"/>
      <w:r>
        <w:t>jawab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penyelenggaraan</w:t>
      </w:r>
      <w:proofErr w:type="spellEnd"/>
      <w:r>
        <w:rPr>
          <w:spacing w:val="1"/>
        </w:rPr>
        <w:t xml:space="preserve"> </w:t>
      </w:r>
      <w:proofErr w:type="spellStart"/>
      <w:r>
        <w:lastRenderedPageBreak/>
        <w:t>Kearsipan</w:t>
      </w:r>
      <w:proofErr w:type="spellEnd"/>
      <w:r>
        <w:t>.</w:t>
      </w:r>
    </w:p>
    <w:p w14:paraId="5F810E25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proofErr w:type="spellStart"/>
      <w:r>
        <w:t>Pemeliharaan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Dinamis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kegiatan</w:t>
      </w:r>
      <w:proofErr w:type="spellEnd"/>
      <w:r>
        <w:rPr>
          <w:spacing w:val="1"/>
        </w:rPr>
        <w:t xml:space="preserve"> </w:t>
      </w:r>
      <w:proofErr w:type="spellStart"/>
      <w:r>
        <w:t>menjaga</w:t>
      </w:r>
      <w:proofErr w:type="spellEnd"/>
      <w:r>
        <w:rPr>
          <w:spacing w:val="1"/>
        </w:rPr>
        <w:t xml:space="preserve"> </w:t>
      </w:r>
      <w:proofErr w:type="spellStart"/>
      <w:r>
        <w:t>keutuhan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keamanan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keselamatan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baik</w:t>
      </w:r>
      <w:proofErr w:type="spellEnd"/>
      <w:r>
        <w:rPr>
          <w:spacing w:val="1"/>
        </w:rPr>
        <w:t xml:space="preserve"> </w:t>
      </w:r>
      <w:proofErr w:type="spellStart"/>
      <w:r>
        <w:t>fisik</w:t>
      </w:r>
      <w:proofErr w:type="spellEnd"/>
      <w:r>
        <w:rPr>
          <w:spacing w:val="1"/>
        </w:rPr>
        <w:t xml:space="preserve"> </w:t>
      </w:r>
      <w:proofErr w:type="spellStart"/>
      <w:r>
        <w:t>maupun</w:t>
      </w:r>
      <w:proofErr w:type="spellEnd"/>
      <w:r>
        <w:rPr>
          <w:spacing w:val="76"/>
        </w:rPr>
        <w:t xml:space="preserve"> </w:t>
      </w:r>
      <w:proofErr w:type="spellStart"/>
      <w:r>
        <w:t>informasinya</w:t>
      </w:r>
      <w:proofErr w:type="spellEnd"/>
      <w:r>
        <w:rPr>
          <w:spacing w:val="-74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meliputi</w:t>
      </w:r>
      <w:proofErr w:type="spellEnd"/>
      <w:r>
        <w:rPr>
          <w:spacing w:val="1"/>
        </w:rPr>
        <w:t xml:space="preserve"> </w:t>
      </w:r>
      <w:proofErr w:type="spellStart"/>
      <w:r>
        <w:t>kegiatan</w:t>
      </w:r>
      <w:proofErr w:type="spellEnd"/>
      <w:r>
        <w:rPr>
          <w:spacing w:val="1"/>
        </w:rPr>
        <w:t xml:space="preserve"> </w:t>
      </w:r>
      <w:proofErr w:type="spellStart"/>
      <w:r>
        <w:t>Pemberkasan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penyimpanan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Aktif</w:t>
      </w:r>
      <w:proofErr w:type="spellEnd"/>
      <w:r>
        <w:t>,</w:t>
      </w:r>
      <w:r>
        <w:rPr>
          <w:spacing w:val="-74"/>
        </w:rPr>
        <w:t xml:space="preserve"> </w:t>
      </w:r>
      <w:proofErr w:type="spellStart"/>
      <w:r>
        <w:t>Arsip</w:t>
      </w:r>
      <w:proofErr w:type="spellEnd"/>
      <w:r>
        <w:rPr>
          <w:spacing w:val="-3"/>
        </w:rPr>
        <w:t xml:space="preserve"> </w:t>
      </w:r>
      <w:proofErr w:type="spellStart"/>
      <w:r>
        <w:t>Inaktif</w:t>
      </w:r>
      <w:proofErr w:type="spellEnd"/>
      <w:r>
        <w:t>,</w:t>
      </w:r>
      <w:r>
        <w:rPr>
          <w:spacing w:val="-2"/>
        </w:rPr>
        <w:t xml:space="preserve"> </w:t>
      </w:r>
      <w:r>
        <w:t>dan Alih Media</w:t>
      </w:r>
      <w:r>
        <w:rPr>
          <w:spacing w:val="-1"/>
        </w:rPr>
        <w:t xml:space="preserve"> </w:t>
      </w:r>
      <w:proofErr w:type="spellStart"/>
      <w:r>
        <w:t>Arsip</w:t>
      </w:r>
      <w:proofErr w:type="spellEnd"/>
      <w:r>
        <w:t>.</w:t>
      </w:r>
    </w:p>
    <w:p w14:paraId="75087DFA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2" w:line="360" w:lineRule="auto"/>
        <w:ind w:right="64"/>
      </w:pPr>
      <w:proofErr w:type="spellStart"/>
      <w:r>
        <w:t>Pemberkasan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tersusun</w:t>
      </w:r>
      <w:proofErr w:type="spellEnd"/>
      <w:r>
        <w:rPr>
          <w:spacing w:val="1"/>
        </w:rP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proofErr w:type="spellStart"/>
      <w:r>
        <w:t>sistematis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logis</w:t>
      </w:r>
      <w:proofErr w:type="spellEnd"/>
      <w:r>
        <w:rPr>
          <w:spacing w:val="1"/>
        </w:rPr>
        <w:t xml:space="preserve"> </w:t>
      </w:r>
      <w:proofErr w:type="spellStart"/>
      <w:r>
        <w:t>sesuai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konteks</w:t>
      </w:r>
      <w:proofErr w:type="spellEnd"/>
      <w:r>
        <w:rPr>
          <w:spacing w:val="1"/>
        </w:rPr>
        <w:t xml:space="preserve"> </w:t>
      </w:r>
      <w:proofErr w:type="spellStart"/>
      <w:r>
        <w:t>kegiatannya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kesamaan</w:t>
      </w:r>
      <w:proofErr w:type="spellEnd"/>
      <w:r>
        <w:rPr>
          <w:spacing w:val="1"/>
        </w:rP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kesamaan</w:t>
      </w:r>
      <w:proofErr w:type="spellEnd"/>
      <w:r>
        <w:rPr>
          <w:spacing w:val="1"/>
        </w:rPr>
        <w:t xml:space="preserve"> </w:t>
      </w:r>
      <w:proofErr w:type="spellStart"/>
      <w:r>
        <w:t>masalah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proofErr w:type="spellStart"/>
      <w:r>
        <w:t>kerja</w:t>
      </w:r>
      <w:proofErr w:type="spellEnd"/>
      <w:r>
        <w:t>.</w:t>
      </w:r>
    </w:p>
    <w:p w14:paraId="61D5DD2C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r>
        <w:t xml:space="preserve">Alih Media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hasil</w:t>
      </w:r>
      <w:proofErr w:type="spellEnd"/>
      <w:r>
        <w:rPr>
          <w:spacing w:val="1"/>
        </w:rPr>
        <w:t xml:space="preserve"> </w:t>
      </w:r>
      <w:proofErr w:type="spellStart"/>
      <w:r>
        <w:t>alih</w:t>
      </w:r>
      <w:proofErr w:type="spellEnd"/>
      <w:r>
        <w:t xml:space="preserve"> media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scanner</w:t>
      </w:r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proofErr w:type="spellStart"/>
      <w:r>
        <w:t>kamera</w:t>
      </w:r>
      <w:proofErr w:type="spellEnd"/>
      <w:r>
        <w:t>.</w:t>
      </w:r>
    </w:p>
    <w:p w14:paraId="6492DCD7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r>
        <w:t>Sentral</w:t>
      </w:r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Aktif</w:t>
      </w:r>
      <w:proofErr w:type="spellEnd"/>
      <w:r>
        <w:rPr>
          <w:spacing w:val="1"/>
        </w:rPr>
        <w:t xml:space="preserve"> </w:t>
      </w:r>
      <w:r w:rsidRPr="000F75D6">
        <w:rPr>
          <w:i/>
          <w:iCs/>
        </w:rPr>
        <w:t>(Central</w:t>
      </w:r>
      <w:r w:rsidRPr="000F75D6">
        <w:rPr>
          <w:i/>
          <w:iCs/>
          <w:spacing w:val="1"/>
        </w:rPr>
        <w:t xml:space="preserve"> </w:t>
      </w:r>
      <w:r w:rsidRPr="000F75D6">
        <w:rPr>
          <w:i/>
          <w:iCs/>
        </w:rPr>
        <w:t>File)</w:t>
      </w:r>
      <w: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tempat</w:t>
      </w:r>
      <w:proofErr w:type="spellEnd"/>
      <w:r>
        <w:rPr>
          <w:spacing w:val="1"/>
        </w:rPr>
        <w:t xml:space="preserve"> </w:t>
      </w:r>
      <w:proofErr w:type="spellStart"/>
      <w:r>
        <w:t>penyimpanan</w:t>
      </w:r>
      <w:proofErr w:type="spellEnd"/>
      <w:r>
        <w:rPr>
          <w:spacing w:val="76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Aktif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efektif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aman</w:t>
      </w:r>
      <w:proofErr w:type="spellEnd"/>
      <w:r>
        <w:t>.</w:t>
      </w:r>
    </w:p>
    <w:p w14:paraId="712F079C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1" w:line="357" w:lineRule="auto"/>
        <w:ind w:right="64"/>
      </w:pPr>
      <w:r>
        <w:t>Sentral</w:t>
      </w:r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Inaktif</w:t>
      </w:r>
      <w:proofErr w:type="spellEnd"/>
      <w:r>
        <w:rPr>
          <w:spacing w:val="1"/>
        </w:rPr>
        <w:t xml:space="preserve"> </w:t>
      </w:r>
      <w:r w:rsidRPr="000F75D6">
        <w:rPr>
          <w:i/>
          <w:iCs/>
        </w:rPr>
        <w:t>(Records</w:t>
      </w:r>
      <w:r w:rsidRPr="000F75D6">
        <w:rPr>
          <w:i/>
          <w:iCs/>
          <w:spacing w:val="1"/>
        </w:rPr>
        <w:t xml:space="preserve"> </w:t>
      </w:r>
      <w:proofErr w:type="spellStart"/>
      <w:r w:rsidRPr="000F75D6">
        <w:rPr>
          <w:i/>
          <w:iCs/>
        </w:rPr>
        <w:t>Center</w:t>
      </w:r>
      <w:proofErr w:type="spellEnd"/>
      <w:r w:rsidRPr="000F75D6">
        <w:rPr>
          <w:i/>
          <w:iCs/>
        </w:rPr>
        <w:t>)</w:t>
      </w:r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tempat</w:t>
      </w:r>
      <w:proofErr w:type="spellEnd"/>
      <w:r>
        <w:rPr>
          <w:spacing w:val="76"/>
        </w:rPr>
        <w:t xml:space="preserve"> </w:t>
      </w:r>
      <w:proofErr w:type="spellStart"/>
      <w:r>
        <w:t>penyimpanan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-5"/>
        </w:rPr>
        <w:t xml:space="preserve"> </w:t>
      </w:r>
      <w:proofErr w:type="spellStart"/>
      <w:r>
        <w:t>Inaktif</w:t>
      </w:r>
      <w:proofErr w:type="spellEnd"/>
      <w:r>
        <w:rPr>
          <w:spacing w:val="-4"/>
        </w:rPr>
        <w:t xml:space="preserve"> </w:t>
      </w:r>
      <w:r>
        <w:t>pada</w:t>
      </w:r>
      <w:r>
        <w:rPr>
          <w:spacing w:val="-3"/>
        </w:rPr>
        <w:t xml:space="preserve"> </w:t>
      </w:r>
      <w:proofErr w:type="spellStart"/>
      <w:r>
        <w:t>bangunan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dirancang</w:t>
      </w:r>
      <w:proofErr w:type="spellEnd"/>
      <w:r>
        <w:rPr>
          <w:spacing w:val="-5"/>
        </w:rPr>
        <w:t xml:space="preserve"> </w:t>
      </w:r>
      <w:proofErr w:type="spellStart"/>
      <w:r>
        <w:t>untuk</w:t>
      </w:r>
      <w:proofErr w:type="spellEnd"/>
      <w:r>
        <w:rPr>
          <w:spacing w:val="-4"/>
        </w:rPr>
        <w:t xml:space="preserve"> </w:t>
      </w:r>
      <w:proofErr w:type="spellStart"/>
      <w:r>
        <w:t>penyimpanan</w:t>
      </w:r>
      <w:proofErr w:type="spellEnd"/>
      <w:r>
        <w:rPr>
          <w:spacing w:val="5"/>
        </w:rPr>
        <w:t xml:space="preserve"> </w:t>
      </w:r>
      <w:proofErr w:type="spellStart"/>
      <w:r>
        <w:t>Arsip</w:t>
      </w:r>
      <w:proofErr w:type="spellEnd"/>
      <w:r>
        <w:t>.</w:t>
      </w:r>
    </w:p>
    <w:p w14:paraId="3443CDE7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4" w:line="362" w:lineRule="auto"/>
        <w:ind w:right="64"/>
      </w:pPr>
      <w:r>
        <w:t>Folder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wadah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menyimpan</w:t>
      </w:r>
      <w:proofErr w:type="spellEnd"/>
      <w:r>
        <w:rPr>
          <w:spacing w:val="1"/>
        </w:rPr>
        <w:t xml:space="preserve"> </w:t>
      </w:r>
      <w:proofErr w:type="spellStart"/>
      <w:r>
        <w:t>naskah-naskah</w:t>
      </w:r>
      <w:proofErr w:type="spellEnd"/>
      <w:r>
        <w:rPr>
          <w:spacing w:val="1"/>
        </w:rPr>
        <w:t xml:space="preserve"> </w:t>
      </w:r>
      <w:proofErr w:type="spellStart"/>
      <w:r>
        <w:t>transaksi</w:t>
      </w:r>
      <w:proofErr w:type="spellEnd"/>
      <w:r>
        <w:rPr>
          <w:spacing w:val="-2"/>
        </w:rPr>
        <w:t xml:space="preserve"> </w:t>
      </w:r>
      <w:proofErr w:type="spellStart"/>
      <w:r>
        <w:t>dalam</w:t>
      </w:r>
      <w:proofErr w:type="spellEnd"/>
      <w:r>
        <w:rPr>
          <w:spacing w:val="-3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digital.</w:t>
      </w:r>
    </w:p>
    <w:p w14:paraId="283EF5DB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proofErr w:type="spellStart"/>
      <w:r>
        <w:t>Indeks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tanda</w:t>
      </w:r>
      <w:proofErr w:type="spellEnd"/>
      <w:r>
        <w:rPr>
          <w:spacing w:val="1"/>
        </w:rPr>
        <w:t xml:space="preserve"> </w:t>
      </w:r>
      <w:proofErr w:type="spellStart"/>
      <w:r>
        <w:t>pengenal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judul</w:t>
      </w:r>
      <w:proofErr w:type="spellEnd"/>
      <w:r>
        <w:rPr>
          <w:spacing w:val="1"/>
        </w:rPr>
        <w:t xml:space="preserve"> </w:t>
      </w:r>
      <w:proofErr w:type="spellStart"/>
      <w:r>
        <w:t>berkas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(kata</w:t>
      </w:r>
      <w:r>
        <w:rPr>
          <w:spacing w:val="-74"/>
        </w:rPr>
        <w:t xml:space="preserve"> </w:t>
      </w:r>
      <w:proofErr w:type="spellStart"/>
      <w:r>
        <w:t>tangkap</w:t>
      </w:r>
      <w:proofErr w:type="spellEnd"/>
      <w:r>
        <w:t xml:space="preserve">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 lain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memudahkan</w:t>
      </w:r>
      <w:proofErr w:type="spellEnd"/>
      <w:r>
        <w:rPr>
          <w:spacing w:val="-1"/>
        </w:rP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rPr>
          <w:spacing w:val="2"/>
        </w:rPr>
        <w:t xml:space="preserve"> </w:t>
      </w:r>
      <w:proofErr w:type="spellStart"/>
      <w:r>
        <w:t>Arsip</w:t>
      </w:r>
      <w:proofErr w:type="spellEnd"/>
      <w:r>
        <w:t>.</w:t>
      </w:r>
    </w:p>
    <w:p w14:paraId="126A8B5B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proofErr w:type="spellStart"/>
      <w:r>
        <w:t>Berkas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himpunan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disatukan</w:t>
      </w:r>
      <w:proofErr w:type="spellEnd"/>
      <w:r>
        <w:rPr>
          <w:spacing w:val="1"/>
        </w:rPr>
        <w:t xml:space="preserve"> </w:t>
      </w:r>
      <w:proofErr w:type="spellStart"/>
      <w:r>
        <w:t>karena</w:t>
      </w:r>
      <w:proofErr w:type="spellEnd"/>
      <w:r>
        <w:rPr>
          <w:spacing w:val="1"/>
        </w:rPr>
        <w:t xml:space="preserve">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kesamaan</w:t>
      </w:r>
      <w:proofErr w:type="spellEnd"/>
      <w:r>
        <w:rPr>
          <w:spacing w:val="-1"/>
        </w:rPr>
        <w:t xml:space="preserve"> </w:t>
      </w:r>
      <w:proofErr w:type="spellStart"/>
      <w:r>
        <w:t>jenis</w:t>
      </w:r>
      <w:proofErr w:type="spellEnd"/>
      <w:r>
        <w:rPr>
          <w:spacing w:val="-3"/>
        </w:rPr>
        <w:t xml:space="preserve"> </w:t>
      </w:r>
      <w:proofErr w:type="spellStart"/>
      <w:r>
        <w:t>kegiatan</w:t>
      </w:r>
      <w:proofErr w:type="spellEnd"/>
      <w:r>
        <w:t>/</w:t>
      </w:r>
      <w:proofErr w:type="spellStart"/>
      <w:r>
        <w:t>peristiwa</w:t>
      </w:r>
      <w:proofErr w:type="spellEnd"/>
      <w:r>
        <w:rPr>
          <w:spacing w:val="-2"/>
        </w:rPr>
        <w:t xml:space="preserve"> </w:t>
      </w:r>
      <w:r>
        <w:t>dan/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proofErr w:type="spellStart"/>
      <w:r>
        <w:t>kesamaan</w:t>
      </w:r>
      <w:proofErr w:type="spellEnd"/>
      <w:r>
        <w:rPr>
          <w:spacing w:val="-1"/>
        </w:rPr>
        <w:t xml:space="preserve"> </w:t>
      </w:r>
      <w:proofErr w:type="spellStart"/>
      <w:r>
        <w:t>masalah</w:t>
      </w:r>
      <w:proofErr w:type="spellEnd"/>
      <w:r>
        <w:t>.</w:t>
      </w:r>
    </w:p>
    <w:p w14:paraId="1C70EFC3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r>
        <w:t>Isi</w:t>
      </w:r>
      <w:r>
        <w:rPr>
          <w:spacing w:val="1"/>
        </w:rPr>
        <w:t xml:space="preserve"> </w:t>
      </w:r>
      <w:proofErr w:type="spellStart"/>
      <w:r>
        <w:t>Berkas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satu</w:t>
      </w:r>
      <w:proofErr w:type="spellEnd"/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beberapa</w:t>
      </w:r>
      <w:proofErr w:type="spellEnd"/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berkas</w:t>
      </w:r>
      <w:proofErr w:type="spellEnd"/>
      <w:r>
        <w:rPr>
          <w:spacing w:val="1"/>
        </w:rPr>
        <w:t xml:space="preserve"> </w:t>
      </w:r>
      <w:proofErr w:type="spellStart"/>
      <w:r>
        <w:t>kegiatan</w:t>
      </w:r>
      <w:proofErr w:type="spellEnd"/>
      <w:r>
        <w:t>/</w:t>
      </w:r>
      <w:proofErr w:type="spellStart"/>
      <w:r>
        <w:t>peristiwa</w:t>
      </w:r>
      <w:proofErr w:type="spellEnd"/>
      <w:r>
        <w:t>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mencerminkan</w:t>
      </w:r>
      <w:proofErr w:type="spellEnd"/>
      <w:r>
        <w:rPr>
          <w:spacing w:val="-74"/>
        </w:rPr>
        <w:t xml:space="preserve"> </w:t>
      </w:r>
      <w:proofErr w:type="spellStart"/>
      <w:r>
        <w:t>penyelesaian</w:t>
      </w:r>
      <w:proofErr w:type="spellEnd"/>
      <w:r>
        <w:rPr>
          <w:spacing w:val="-1"/>
        </w:rPr>
        <w:t xml:space="preserve"> </w:t>
      </w:r>
      <w:r>
        <w:t>program/</w:t>
      </w:r>
      <w:proofErr w:type="spellStart"/>
      <w:r>
        <w:t>kegiatan</w:t>
      </w:r>
      <w:proofErr w:type="spellEnd"/>
      <w:r>
        <w:t>.</w:t>
      </w:r>
    </w:p>
    <w:p w14:paraId="33AACD2E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proofErr w:type="spellStart"/>
      <w:r>
        <w:t>Aplikasi</w:t>
      </w:r>
      <w:proofErr w:type="spellEnd"/>
      <w:r>
        <w:rPr>
          <w:spacing w:val="1"/>
        </w:rPr>
        <w:t xml:space="preserve"> </w:t>
      </w:r>
      <w:proofErr w:type="spellStart"/>
      <w:r>
        <w:t>Penomoran</w:t>
      </w:r>
      <w:proofErr w:type="spellEnd"/>
      <w:r>
        <w:rPr>
          <w:spacing w:val="1"/>
        </w:rPr>
        <w:t xml:space="preserve"> </w:t>
      </w:r>
      <w:proofErr w:type="spellStart"/>
      <w:r>
        <w:t>Naskah</w:t>
      </w:r>
      <w:proofErr w:type="spellEnd"/>
      <w:r>
        <w:rPr>
          <w:spacing w:val="1"/>
        </w:rPr>
        <w:t xml:space="preserve"> </w:t>
      </w:r>
      <w:r>
        <w:t>Dinas</w:t>
      </w:r>
      <w:r>
        <w:rPr>
          <w:spacing w:val="1"/>
        </w:rPr>
        <w:t xml:space="preserve"> </w:t>
      </w:r>
      <w:proofErr w:type="spellStart"/>
      <w:r>
        <w:t>Elektronik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pengelolaan</w:t>
      </w:r>
      <w:proofErr w:type="spellEnd"/>
      <w:r>
        <w:rPr>
          <w:spacing w:val="1"/>
        </w:rPr>
        <w:t xml:space="preserve"> </w:t>
      </w:r>
      <w:proofErr w:type="spellStart"/>
      <w:r>
        <w:t>penomoran</w:t>
      </w:r>
      <w:proofErr w:type="spellEnd"/>
      <w:r>
        <w:rPr>
          <w:spacing w:val="1"/>
        </w:rPr>
        <w:t xml:space="preserve"> </w:t>
      </w:r>
      <w:proofErr w:type="spellStart"/>
      <w:r>
        <w:t>naskah</w:t>
      </w:r>
      <w:proofErr w:type="spellEnd"/>
      <w:r>
        <w:rPr>
          <w:spacing w:val="1"/>
        </w:rPr>
        <w:t xml:space="preserve"> </w:t>
      </w:r>
      <w:proofErr w:type="spellStart"/>
      <w:r>
        <w:t>dinas</w:t>
      </w:r>
      <w:proofErr w:type="spellEnd"/>
      <w:r>
        <w:t>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dibangun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andal</w:t>
      </w:r>
      <w:proofErr w:type="spellEnd"/>
      <w:r>
        <w:t xml:space="preserve">, </w:t>
      </w:r>
      <w:proofErr w:type="spellStart"/>
      <w:r>
        <w:t>aman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beroperasi</w:t>
      </w:r>
      <w:proofErr w:type="spellEnd"/>
      <w:r>
        <w:rPr>
          <w:spacing w:val="1"/>
        </w:rPr>
        <w:t xml:space="preserve"> </w:t>
      </w:r>
      <w:proofErr w:type="spellStart"/>
      <w:r>
        <w:t>sebagaimana</w:t>
      </w:r>
      <w:proofErr w:type="spellEnd"/>
      <w:r>
        <w:rPr>
          <w:spacing w:val="1"/>
        </w:rPr>
        <w:t xml:space="preserve"> </w:t>
      </w:r>
      <w:proofErr w:type="spellStart"/>
      <w:r>
        <w:t>mestinya</w:t>
      </w:r>
      <w:proofErr w:type="spellEnd"/>
      <w:r>
        <w:rPr>
          <w:spacing w:val="1"/>
        </w:rPr>
        <w:t xml:space="preserve"> </w:t>
      </w:r>
      <w:proofErr w:type="spellStart"/>
      <w:r>
        <w:t>sesuai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ketentuan</w:t>
      </w:r>
      <w:proofErr w:type="spellEnd"/>
      <w:r>
        <w:rPr>
          <w:spacing w:val="-74"/>
        </w:rPr>
        <w:t xml:space="preserve"> </w:t>
      </w:r>
      <w:proofErr w:type="spellStart"/>
      <w:r>
        <w:t>peraturan</w:t>
      </w:r>
      <w:proofErr w:type="spellEnd"/>
      <w:r>
        <w:rPr>
          <w:spacing w:val="-1"/>
        </w:rPr>
        <w:t xml:space="preserve"> </w:t>
      </w:r>
      <w:proofErr w:type="spellStart"/>
      <w:r>
        <w:t>perundang-undangan</w:t>
      </w:r>
      <w:proofErr w:type="spellEnd"/>
      <w:r>
        <w:t>.</w:t>
      </w:r>
    </w:p>
    <w:p w14:paraId="3A8E202C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753"/>
        <w:sectPr w:rsidR="00911DAB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7975163E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before="74" w:line="362" w:lineRule="auto"/>
        <w:ind w:right="64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terhubungnya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lastRenderedPageBreak/>
        <w:t>elektronik</w:t>
      </w:r>
      <w:proofErr w:type="spellEnd"/>
      <w:r>
        <w:rPr>
          <w:spacing w:val="-74"/>
        </w:rPr>
        <w:t xml:space="preserve"> 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proofErr w:type="spellStart"/>
      <w:r>
        <w:t>lebih</w:t>
      </w:r>
      <w:proofErr w:type="spellEnd"/>
      <w:r>
        <w:t xml:space="preserve"> yang</w:t>
      </w:r>
      <w:r>
        <w:rPr>
          <w:spacing w:val="-4"/>
        </w:rPr>
        <w:t xml:space="preserve"> </w:t>
      </w:r>
      <w:proofErr w:type="spellStart"/>
      <w:r>
        <w:t>bersifat</w:t>
      </w:r>
      <w:proofErr w:type="spellEnd"/>
      <w:r>
        <w:rPr>
          <w:spacing w:val="-1"/>
        </w:rPr>
        <w:t xml:space="preserve"> </w:t>
      </w:r>
      <w:proofErr w:type="spellStart"/>
      <w:r>
        <w:t>tertutup</w:t>
      </w:r>
      <w:proofErr w:type="spellEnd"/>
      <w:r>
        <w:rPr>
          <w:spacing w:val="-2"/>
        </w:rPr>
        <w:t xml:space="preserve"> </w:t>
      </w:r>
      <w:proofErr w:type="spellStart"/>
      <w:r>
        <w:t>ataupun</w:t>
      </w:r>
      <w:proofErr w:type="spellEnd"/>
      <w:r>
        <w:rPr>
          <w:spacing w:val="-1"/>
        </w:rPr>
        <w:t xml:space="preserve"> </w:t>
      </w:r>
      <w:proofErr w:type="spellStart"/>
      <w:r>
        <w:t>terbuka</w:t>
      </w:r>
      <w:proofErr w:type="spellEnd"/>
      <w:r>
        <w:t>.</w:t>
      </w:r>
    </w:p>
    <w:p w14:paraId="1BE335B2" w14:textId="77777777" w:rsidR="00911DAB" w:rsidRDefault="00911DAB" w:rsidP="006968B2">
      <w:pPr>
        <w:pStyle w:val="ListParagraph"/>
        <w:numPr>
          <w:ilvl w:val="0"/>
          <w:numId w:val="15"/>
        </w:numPr>
        <w:tabs>
          <w:tab w:val="left" w:pos="989"/>
        </w:tabs>
        <w:kinsoku w:val="0"/>
        <w:overflowPunct w:val="0"/>
        <w:spacing w:line="360" w:lineRule="auto"/>
        <w:ind w:right="64"/>
      </w:pPr>
      <w:proofErr w:type="spellStart"/>
      <w:r>
        <w:t>Infrastruktur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kelengkapan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Dinamis</w:t>
      </w:r>
      <w:proofErr w:type="spellEnd"/>
      <w:r>
        <w:rPr>
          <w:spacing w:val="1"/>
        </w:rP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 xml:space="preserve">(hardware)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dan/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-4"/>
        </w:rPr>
        <w:t xml:space="preserve"> </w:t>
      </w:r>
      <w:proofErr w:type="spellStart"/>
      <w:r>
        <w:t>komunikasi</w:t>
      </w:r>
      <w:proofErr w:type="spellEnd"/>
      <w:r>
        <w:rPr>
          <w:spacing w:val="-1"/>
        </w:rPr>
        <w:t xml:space="preserve"> </w:t>
      </w:r>
      <w:proofErr w:type="spellStart"/>
      <w:r>
        <w:t>elektronik</w:t>
      </w:r>
      <w:proofErr w:type="spellEnd"/>
      <w:r>
        <w:t>.</w:t>
      </w:r>
    </w:p>
    <w:p w14:paraId="15B94377" w14:textId="77777777" w:rsidR="00911DAB" w:rsidRDefault="00911DAB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4E61DFAD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690AA05D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221E8EEA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623EE0D9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68AC379D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4014B162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31F8AC5C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0DAA309A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7A259454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52298ED5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4077F740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404F971B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59CFAE0A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3BC8B2D8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18417FFD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2A5DA0B6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2E04A291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03E86F80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2CEFEB60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3C4AA752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3C1B9FC1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63B769EC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322B78FA" w14:textId="77777777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</w:pPr>
    </w:p>
    <w:p w14:paraId="768FBA2A" w14:textId="0E677621" w:rsidR="00377776" w:rsidRDefault="00377776" w:rsidP="00377776">
      <w:pPr>
        <w:tabs>
          <w:tab w:val="left" w:pos="989"/>
        </w:tabs>
        <w:kinsoku w:val="0"/>
        <w:overflowPunct w:val="0"/>
        <w:spacing w:line="360" w:lineRule="auto"/>
        <w:ind w:right="750"/>
        <w:sectPr w:rsidR="00377776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02E5C88F" w14:textId="77777777" w:rsidR="00911DAB" w:rsidRDefault="00911DAB" w:rsidP="006968B2">
      <w:pPr>
        <w:pStyle w:val="BodyText"/>
        <w:kinsoku w:val="0"/>
        <w:overflowPunct w:val="0"/>
        <w:spacing w:before="70"/>
        <w:ind w:left="533" w:right="1012"/>
        <w:jc w:val="center"/>
        <w:rPr>
          <w:spacing w:val="-5"/>
        </w:rPr>
      </w:pPr>
      <w:r>
        <w:lastRenderedPageBreak/>
        <w:t>BAB</w:t>
      </w:r>
      <w:r>
        <w:rPr>
          <w:spacing w:val="-5"/>
        </w:rPr>
        <w:t xml:space="preserve"> </w:t>
      </w:r>
      <w:r>
        <w:t>II</w:t>
      </w:r>
      <w:r>
        <w:rPr>
          <w:spacing w:val="-5"/>
        </w:rPr>
        <w:t xml:space="preserve"> </w:t>
      </w:r>
    </w:p>
    <w:p w14:paraId="444BCD9F" w14:textId="77777777" w:rsidR="00911DAB" w:rsidRDefault="00911DAB" w:rsidP="006968B2">
      <w:pPr>
        <w:pStyle w:val="BodyText"/>
        <w:kinsoku w:val="0"/>
        <w:overflowPunct w:val="0"/>
        <w:spacing w:before="70"/>
        <w:ind w:left="533" w:right="1012"/>
        <w:jc w:val="center"/>
      </w:pPr>
      <w:r>
        <w:t>INDIKATOR PENERAPAN SISTEM</w:t>
      </w:r>
      <w:r>
        <w:rPr>
          <w:spacing w:val="-3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t>KEARSIPAN</w:t>
      </w:r>
      <w:r>
        <w:rPr>
          <w:spacing w:val="-4"/>
        </w:rPr>
        <w:t xml:space="preserve"> </w:t>
      </w:r>
      <w:r>
        <w:t>DINAMIS</w:t>
      </w:r>
      <w:r>
        <w:rPr>
          <w:spacing w:val="-1"/>
        </w:rPr>
        <w:t xml:space="preserve"> </w:t>
      </w:r>
      <w:r>
        <w:t>TERINTEGRASI</w:t>
      </w:r>
    </w:p>
    <w:p w14:paraId="2B1C2508" w14:textId="77777777" w:rsidR="00911DAB" w:rsidRDefault="00911DAB" w:rsidP="006968B2">
      <w:pPr>
        <w:pStyle w:val="BodyText"/>
        <w:kinsoku w:val="0"/>
        <w:overflowPunct w:val="0"/>
        <w:ind w:left="0"/>
        <w:jc w:val="left"/>
        <w:rPr>
          <w:sz w:val="28"/>
          <w:szCs w:val="28"/>
        </w:rPr>
      </w:pPr>
    </w:p>
    <w:p w14:paraId="71C56D55" w14:textId="77777777" w:rsidR="00911DAB" w:rsidRDefault="00911DAB" w:rsidP="006968B2">
      <w:pPr>
        <w:pStyle w:val="BodyText"/>
        <w:kinsoku w:val="0"/>
        <w:overflowPunct w:val="0"/>
        <w:spacing w:before="1"/>
        <w:ind w:left="0"/>
        <w:jc w:val="left"/>
        <w:rPr>
          <w:sz w:val="29"/>
          <w:szCs w:val="29"/>
        </w:rPr>
      </w:pPr>
    </w:p>
    <w:p w14:paraId="3E005662" w14:textId="77777777" w:rsidR="00911DAB" w:rsidRDefault="00911DAB" w:rsidP="006968B2">
      <w:pPr>
        <w:pStyle w:val="BodyText"/>
        <w:kinsoku w:val="0"/>
        <w:overflowPunct w:val="0"/>
        <w:spacing w:line="360" w:lineRule="auto"/>
        <w:ind w:left="420" w:right="64"/>
      </w:pPr>
      <w:proofErr w:type="spellStart"/>
      <w:r>
        <w:t>Kebermanfaatan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dimaknai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sejauh</w:t>
      </w:r>
      <w:proofErr w:type="spellEnd"/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proofErr w:type="spellStart"/>
      <w:r>
        <w:t>seseorang</w:t>
      </w:r>
      <w:proofErr w:type="spellEnd"/>
      <w:r>
        <w:rPr>
          <w:spacing w:val="76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proofErr w:type="spellStart"/>
      <w:r>
        <w:t>entitas</w:t>
      </w:r>
      <w:proofErr w:type="spellEnd"/>
      <w:r>
        <w:rPr>
          <w:spacing w:val="1"/>
        </w:rPr>
        <w:t xml:space="preserve"> </w:t>
      </w:r>
      <w:proofErr w:type="spellStart"/>
      <w:r>
        <w:t>percaya</w:t>
      </w:r>
      <w:proofErr w:type="spellEnd"/>
      <w:r>
        <w:rPr>
          <w:spacing w:val="1"/>
        </w:rPr>
        <w:t xml:space="preserve"> </w:t>
      </w:r>
      <w:proofErr w:type="spellStart"/>
      <w:r>
        <w:t>bahwa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tertentu</w:t>
      </w:r>
      <w:proofErr w:type="spellEnd"/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meningkatkan</w:t>
      </w:r>
      <w:proofErr w:type="spellEnd"/>
      <w:r>
        <w:rPr>
          <w:spacing w:val="1"/>
        </w:rPr>
        <w:t xml:space="preserve"> </w:t>
      </w:r>
      <w:proofErr w:type="spellStart"/>
      <w:r>
        <w:t>kinerja</w:t>
      </w:r>
      <w:proofErr w:type="spellEnd"/>
      <w:r>
        <w:rPr>
          <w:spacing w:val="1"/>
        </w:rPr>
        <w:t xml:space="preserve"> </w:t>
      </w:r>
      <w:proofErr w:type="spellStart"/>
      <w:r>
        <w:t>pekerjaannya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diberlakukan</w:t>
      </w:r>
      <w:proofErr w:type="spellEnd"/>
      <w:r>
        <w:rPr>
          <w:spacing w:val="1"/>
        </w:rPr>
        <w:t xml:space="preserve"> </w:t>
      </w:r>
      <w:proofErr w:type="spellStart"/>
      <w:r>
        <w:t>guna</w:t>
      </w:r>
      <w:proofErr w:type="spellEnd"/>
      <w:r>
        <w:rPr>
          <w:spacing w:val="-74"/>
        </w:rPr>
        <w:t xml:space="preserve"> </w:t>
      </w:r>
      <w:proofErr w:type="spellStart"/>
      <w:r>
        <w:t>mempercepat</w:t>
      </w:r>
      <w:proofErr w:type="spellEnd"/>
      <w:r>
        <w:rPr>
          <w:spacing w:val="1"/>
        </w:rPr>
        <w:t xml:space="preserve"> </w:t>
      </w:r>
      <w:proofErr w:type="spellStart"/>
      <w:r>
        <w:t>pekerjaan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meningkatkan</w:t>
      </w:r>
      <w:proofErr w:type="spellEnd"/>
      <w:r>
        <w:rPr>
          <w:spacing w:val="1"/>
        </w:rPr>
        <w:t xml:space="preserve"> </w:t>
      </w:r>
      <w:proofErr w:type="spellStart"/>
      <w:r>
        <w:t>kinerja</w:t>
      </w:r>
      <w:proofErr w:type="spellEnd"/>
      <w:r>
        <w:t>,</w:t>
      </w:r>
      <w:r>
        <w:rPr>
          <w:spacing w:val="77"/>
        </w:rPr>
        <w:t xml:space="preserve"> </w:t>
      </w:r>
      <w:proofErr w:type="spellStart"/>
      <w:r>
        <w:t>meningkatkan</w:t>
      </w:r>
      <w:proofErr w:type="spellEnd"/>
      <w:r>
        <w:rPr>
          <w:spacing w:val="1"/>
        </w:rPr>
        <w:t xml:space="preserve"> </w:t>
      </w:r>
      <w:proofErr w:type="spellStart"/>
      <w:r>
        <w:t>produktivitas</w:t>
      </w:r>
      <w:proofErr w:type="spellEnd"/>
      <w:r>
        <w:t xml:space="preserve">,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.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mencapai</w:t>
      </w:r>
      <w:proofErr w:type="spellEnd"/>
      <w:r>
        <w:rPr>
          <w:spacing w:val="1"/>
        </w:rPr>
        <w:t xml:space="preserve"> </w:t>
      </w:r>
      <w:proofErr w:type="spellStart"/>
      <w:r>
        <w:t>tujuan</w:t>
      </w:r>
      <w:proofErr w:type="spellEnd"/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rPr>
          <w:spacing w:val="1"/>
        </w:rPr>
        <w:t xml:space="preserve"> </w:t>
      </w:r>
      <w:proofErr w:type="spellStart"/>
      <w:r>
        <w:t>diperlukan</w:t>
      </w:r>
      <w:proofErr w:type="spellEnd"/>
      <w:r>
        <w:rPr>
          <w:spacing w:val="1"/>
        </w:rPr>
        <w:t xml:space="preserve"> </w:t>
      </w:r>
      <w:proofErr w:type="spellStart"/>
      <w:r>
        <w:t>beberapa</w:t>
      </w:r>
      <w:proofErr w:type="spellEnd"/>
      <w:r>
        <w:rPr>
          <w:spacing w:val="1"/>
        </w:rPr>
        <w:t xml:space="preserve"> </w:t>
      </w:r>
      <w:proofErr w:type="spellStart"/>
      <w:r>
        <w:t>indikator</w:t>
      </w:r>
      <w:proofErr w:type="spellEnd"/>
      <w:r>
        <w:rPr>
          <w:spacing w:val="1"/>
        </w:rPr>
        <w:t xml:space="preserve"> </w:t>
      </w:r>
      <w:proofErr w:type="spellStart"/>
      <w:r>
        <w:t>penerapan</w:t>
      </w:r>
      <w:proofErr w:type="spellEnd"/>
      <w:r>
        <w:rPr>
          <w:spacing w:val="1"/>
        </w:rPr>
        <w:t xml:space="preserve"> </w:t>
      </w:r>
      <w:r>
        <w:t>SRIKANDI</w:t>
      </w:r>
      <w:r>
        <w:rPr>
          <w:spacing w:val="-4"/>
        </w:rPr>
        <w:t xml:space="preserve"> </w:t>
      </w:r>
      <w:proofErr w:type="spellStart"/>
      <w:r>
        <w:t>sebagai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berikut</w:t>
      </w:r>
      <w:proofErr w:type="spellEnd"/>
      <w:r>
        <w:rPr>
          <w:spacing w:val="2"/>
        </w:rPr>
        <w:t xml:space="preserve"> </w:t>
      </w:r>
      <w:r>
        <w:t>:</w:t>
      </w:r>
      <w:proofErr w:type="gramEnd"/>
    </w:p>
    <w:p w14:paraId="2DFEB4DC" w14:textId="77777777" w:rsidR="00911DAB" w:rsidRDefault="00911DAB" w:rsidP="006968B2">
      <w:pPr>
        <w:pStyle w:val="ListParagraph"/>
        <w:numPr>
          <w:ilvl w:val="0"/>
          <w:numId w:val="14"/>
        </w:numPr>
        <w:tabs>
          <w:tab w:val="left" w:pos="989"/>
        </w:tabs>
        <w:kinsoku w:val="0"/>
        <w:overflowPunct w:val="0"/>
        <w:spacing w:line="281" w:lineRule="exact"/>
        <w:jc w:val="left"/>
      </w:pPr>
      <w:proofErr w:type="spellStart"/>
      <w:r>
        <w:t>Dimensi</w:t>
      </w:r>
      <w:proofErr w:type="spellEnd"/>
      <w:r>
        <w:rPr>
          <w:spacing w:val="-2"/>
        </w:rPr>
        <w:t xml:space="preserve"> </w:t>
      </w:r>
      <w:proofErr w:type="spellStart"/>
      <w:r>
        <w:t>Teknologi</w:t>
      </w:r>
      <w:proofErr w:type="spellEnd"/>
    </w:p>
    <w:p w14:paraId="1F6D2BCC" w14:textId="77777777" w:rsidR="00911DAB" w:rsidRDefault="00911DAB" w:rsidP="006968B2">
      <w:pPr>
        <w:pStyle w:val="ListParagraph"/>
        <w:numPr>
          <w:ilvl w:val="1"/>
          <w:numId w:val="14"/>
        </w:numPr>
        <w:tabs>
          <w:tab w:val="left" w:pos="1553"/>
        </w:tabs>
        <w:kinsoku w:val="0"/>
        <w:overflowPunct w:val="0"/>
        <w:spacing w:before="143"/>
      </w:pPr>
      <w:proofErr w:type="spellStart"/>
      <w:r>
        <w:t>Kualitas</w:t>
      </w:r>
      <w:proofErr w:type="spellEnd"/>
      <w:r>
        <w:rPr>
          <w:spacing w:val="-6"/>
        </w:rPr>
        <w:t xml:space="preserve"> </w:t>
      </w:r>
      <w:proofErr w:type="spellStart"/>
      <w:r>
        <w:t>Informasi</w:t>
      </w:r>
      <w:proofErr w:type="spellEnd"/>
    </w:p>
    <w:p w14:paraId="3A35FCB6" w14:textId="77777777" w:rsidR="00911DAB" w:rsidRDefault="00911DAB" w:rsidP="006968B2">
      <w:pPr>
        <w:pStyle w:val="BodyText"/>
        <w:kinsoku w:val="0"/>
        <w:overflowPunct w:val="0"/>
        <w:spacing w:before="138" w:line="360" w:lineRule="auto"/>
        <w:ind w:left="1553" w:right="64"/>
      </w:pPr>
      <w:proofErr w:type="spellStart"/>
      <w:r>
        <w:t>Kualitas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>
        <w:t>mencakup</w:t>
      </w:r>
      <w:proofErr w:type="spellEnd"/>
      <w:r>
        <w:rPr>
          <w:spacing w:val="1"/>
        </w:rPr>
        <w:t xml:space="preserve"> </w:t>
      </w:r>
      <w:proofErr w:type="spellStart"/>
      <w:r>
        <w:t>masalah</w:t>
      </w:r>
      <w:proofErr w:type="spellEnd"/>
      <w:r>
        <w:rPr>
          <w:spacing w:val="1"/>
        </w:rPr>
        <w:t xml:space="preserve"> </w:t>
      </w:r>
      <w:proofErr w:type="spellStart"/>
      <w:r>
        <w:t>konten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Konten</w:t>
      </w:r>
      <w:proofErr w:type="spellEnd"/>
      <w:r>
        <w:rPr>
          <w:spacing w:val="-74"/>
        </w:rP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dipersonalisasi</w:t>
      </w:r>
      <w:proofErr w:type="spellEnd"/>
      <w:r>
        <w:t xml:space="preserve">,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>, dan</w:t>
      </w:r>
      <w:r>
        <w:rPr>
          <w:spacing w:val="1"/>
        </w:rPr>
        <w:t xml:space="preserve"> </w:t>
      </w:r>
      <w:proofErr w:type="spellStart"/>
      <w:r>
        <w:t>aman</w:t>
      </w:r>
      <w:proofErr w:type="spellEnd"/>
      <w:r>
        <w:t xml:space="preserve">. SRIKANDI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relevan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mudah</w:t>
      </w:r>
      <w:proofErr w:type="spellEnd"/>
      <w:r>
        <w:rPr>
          <w:spacing w:val="1"/>
        </w:rPr>
        <w:t xml:space="preserve"> </w:t>
      </w:r>
      <w:proofErr w:type="spellStart"/>
      <w:r>
        <w:t>dimengerti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aman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76"/>
        </w:rPr>
        <w:t xml:space="preserve"> </w:t>
      </w:r>
      <w:proofErr w:type="spellStart"/>
      <w:r>
        <w:t>antar</w:t>
      </w:r>
      <w:proofErr w:type="spellEnd"/>
      <w:r>
        <w:rPr>
          <w:spacing w:val="1"/>
        </w:rPr>
        <w:t xml:space="preserve"> </w:t>
      </w:r>
      <w:proofErr w:type="spellStart"/>
      <w:r>
        <w:t>muka</w:t>
      </w:r>
      <w:proofErr w:type="spellEnd"/>
      <w:r>
        <w:rPr>
          <w:spacing w:val="-2"/>
        </w:rPr>
        <w:t xml:space="preserve"> </w:t>
      </w:r>
      <w:r>
        <w:t>SRIKANDI</w:t>
      </w:r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42CB685" w14:textId="77777777" w:rsidR="00911DAB" w:rsidRDefault="00911DAB" w:rsidP="006968B2">
      <w:pPr>
        <w:pStyle w:val="ListParagraph"/>
        <w:numPr>
          <w:ilvl w:val="1"/>
          <w:numId w:val="14"/>
        </w:numPr>
        <w:tabs>
          <w:tab w:val="left" w:pos="1553"/>
        </w:tabs>
        <w:kinsoku w:val="0"/>
        <w:overflowPunct w:val="0"/>
        <w:spacing w:before="4"/>
        <w:ind w:hanging="573"/>
      </w:pPr>
      <w:proofErr w:type="spellStart"/>
      <w:r>
        <w:t>Kualitas</w:t>
      </w:r>
      <w:proofErr w:type="spellEnd"/>
      <w:r>
        <w:rPr>
          <w:spacing w:val="-3"/>
        </w:rPr>
        <w:t xml:space="preserve"> </w:t>
      </w:r>
      <w:proofErr w:type="spellStart"/>
      <w:r>
        <w:t>Sistem</w:t>
      </w:r>
      <w:proofErr w:type="spellEnd"/>
    </w:p>
    <w:p w14:paraId="0262F572" w14:textId="77777777" w:rsidR="00911DAB" w:rsidRDefault="00911DAB" w:rsidP="006968B2">
      <w:pPr>
        <w:pStyle w:val="BodyText"/>
        <w:kinsoku w:val="0"/>
        <w:overflowPunct w:val="0"/>
        <w:spacing w:before="138" w:line="360" w:lineRule="auto"/>
        <w:ind w:left="1553" w:right="64"/>
      </w:pPr>
      <w:proofErr w:type="spellStart"/>
      <w:r>
        <w:t>Kualitas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aspek</w:t>
      </w:r>
      <w:proofErr w:type="spellEnd"/>
      <w:r>
        <w:rPr>
          <w:spacing w:val="1"/>
        </w:rPr>
        <w:t xml:space="preserve"> </w:t>
      </w:r>
      <w:proofErr w:type="spellStart"/>
      <w:r>
        <w:t>pelayanan</w:t>
      </w:r>
      <w:proofErr w:type="spellEnd"/>
      <w:r>
        <w:rPr>
          <w:spacing w:val="1"/>
        </w:rPr>
        <w:t xml:space="preserve"> </w:t>
      </w:r>
      <w:r>
        <w:rPr>
          <w:i/>
          <w:iCs/>
        </w:rPr>
        <w:t>e-government</w:t>
      </w:r>
      <w:r>
        <w:rPr>
          <w:i/>
          <w:iCs/>
          <w:spacing w:val="1"/>
        </w:rPr>
        <w:t xml:space="preserve"> </w:t>
      </w:r>
      <w:r>
        <w:t>dan</w:t>
      </w:r>
      <w:r>
        <w:rPr>
          <w:spacing w:val="-74"/>
        </w:rP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(</w:t>
      </w:r>
      <w:proofErr w:type="spellStart"/>
      <w:r>
        <w:t>empat</w:t>
      </w:r>
      <w:proofErr w:type="spellEnd"/>
      <w:r>
        <w:t xml:space="preserve">)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ketersediaan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waktu</w:t>
      </w:r>
      <w:proofErr w:type="spellEnd"/>
      <w:r>
        <w:rPr>
          <w:spacing w:val="1"/>
        </w:rPr>
        <w:t xml:space="preserve"> </w:t>
      </w:r>
      <w:proofErr w:type="spellStart"/>
      <w:r>
        <w:t>respon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keamanan</w:t>
      </w:r>
      <w:proofErr w:type="spellEnd"/>
      <w:r>
        <w:t>.</w:t>
      </w:r>
      <w:r>
        <w:rPr>
          <w:spacing w:val="1"/>
        </w:rPr>
        <w:t xml:space="preserve"> </w:t>
      </w:r>
      <w:r>
        <w:rPr>
          <w:i/>
          <w:iCs/>
        </w:rPr>
        <w:t>System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Quality</w:t>
      </w:r>
      <w:r>
        <w:rPr>
          <w:i/>
          <w:iCs/>
          <w:spacing w:val="-69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tingkat</w:t>
      </w:r>
      <w:proofErr w:type="spellEnd"/>
      <w:r>
        <w:rPr>
          <w:spacing w:val="1"/>
        </w:rPr>
        <w:t xml:space="preserve"> </w:t>
      </w:r>
      <w:proofErr w:type="spellStart"/>
      <w:r>
        <w:t>kemampuan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meningkatkan</w:t>
      </w:r>
      <w:proofErr w:type="spellEnd"/>
      <w:r>
        <w:rPr>
          <w:spacing w:val="1"/>
        </w:rPr>
        <w:t xml:space="preserve"> </w:t>
      </w:r>
      <w:proofErr w:type="spellStart"/>
      <w:r>
        <w:t>kemampuan</w:t>
      </w:r>
      <w:proofErr w:type="spellEnd"/>
      <w:r>
        <w:rPr>
          <w:spacing w:val="1"/>
        </w:rPr>
        <w:t xml:space="preserve"> </w:t>
      </w:r>
      <w:proofErr w:type="spellStart"/>
      <w:r>
        <w:t>pengguna</w:t>
      </w:r>
      <w:proofErr w:type="spellEnd"/>
      <w:r>
        <w:rPr>
          <w:spacing w:val="1"/>
        </w:rPr>
        <w:t xml:space="preserve"> </w:t>
      </w:r>
      <w:proofErr w:type="spellStart"/>
      <w:r>
        <w:t>mengakses</w:t>
      </w:r>
      <w:proofErr w:type="spellEnd"/>
      <w:r>
        <w:rPr>
          <w:spacing w:val="1"/>
        </w:rPr>
        <w:t xml:space="preserve"> </w:t>
      </w:r>
      <w:r>
        <w:t>SRIKANDI</w:t>
      </w:r>
      <w:r>
        <w:rPr>
          <w:spacing w:val="1"/>
        </w:rP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proofErr w:type="spellStart"/>
      <w:r>
        <w:t>mudah</w:t>
      </w:r>
      <w:proofErr w:type="spellEnd"/>
      <w:r>
        <w:t>.</w:t>
      </w:r>
      <w:r>
        <w:rPr>
          <w:spacing w:val="-74"/>
        </w:rPr>
        <w:t xml:space="preserve"> </w:t>
      </w:r>
      <w:proofErr w:type="spellStart"/>
      <w:r>
        <w:t>Indikatornya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adalah</w:t>
      </w:r>
      <w:proofErr w:type="spellEnd"/>
      <w:r>
        <w:rPr>
          <w:spacing w:val="3"/>
        </w:rPr>
        <w:t xml:space="preserve"> </w:t>
      </w:r>
      <w:r>
        <w:t>:</w:t>
      </w:r>
      <w:proofErr w:type="gramEnd"/>
    </w:p>
    <w:p w14:paraId="296EC3D3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before="1"/>
      </w:pPr>
      <w:proofErr w:type="spellStart"/>
      <w:r>
        <w:t>Kemudahan</w:t>
      </w:r>
      <w:proofErr w:type="spellEnd"/>
      <w:r>
        <w:rPr>
          <w:spacing w:val="-4"/>
        </w:rPr>
        <w:t xml:space="preserve"> </w:t>
      </w:r>
      <w:proofErr w:type="spellStart"/>
      <w:r>
        <w:t>navigasi</w:t>
      </w:r>
      <w:proofErr w:type="spellEnd"/>
    </w:p>
    <w:p w14:paraId="195B2BFB" w14:textId="77777777" w:rsidR="00911DAB" w:rsidRDefault="00911DAB" w:rsidP="006968B2">
      <w:pPr>
        <w:pStyle w:val="BodyText"/>
        <w:kinsoku w:val="0"/>
        <w:overflowPunct w:val="0"/>
        <w:spacing w:before="142"/>
        <w:jc w:val="left"/>
      </w:pPr>
      <w:proofErr w:type="spellStart"/>
      <w:r>
        <w:t>Pengguna</w:t>
      </w:r>
      <w:proofErr w:type="spellEnd"/>
      <w:r>
        <w:rPr>
          <w:spacing w:val="-5"/>
        </w:rPr>
        <w:t xml:space="preserve"> </w:t>
      </w:r>
      <w:proofErr w:type="spellStart"/>
      <w:r>
        <w:t>mudah</w:t>
      </w:r>
      <w:proofErr w:type="spellEnd"/>
      <w:r>
        <w:rPr>
          <w:spacing w:val="-3"/>
        </w:rPr>
        <w:t xml:space="preserve"> </w:t>
      </w:r>
      <w:proofErr w:type="spellStart"/>
      <w:r>
        <w:t>dalam</w:t>
      </w:r>
      <w:proofErr w:type="spellEnd"/>
      <w:r>
        <w:rPr>
          <w:spacing w:val="-6"/>
        </w:rPr>
        <w:t xml:space="preserve"> </w:t>
      </w:r>
      <w:proofErr w:type="spellStart"/>
      <w:r>
        <w:t>melakukan</w:t>
      </w:r>
      <w:proofErr w:type="spellEnd"/>
      <w:r>
        <w:rPr>
          <w:spacing w:val="-3"/>
        </w:rPr>
        <w:t xml:space="preserve"> </w:t>
      </w:r>
      <w:proofErr w:type="spellStart"/>
      <w:r>
        <w:t>navigasi</w:t>
      </w:r>
      <w:proofErr w:type="spellEnd"/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SRIKANDI.</w:t>
      </w:r>
    </w:p>
    <w:p w14:paraId="59B2FABF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before="142"/>
      </w:pPr>
      <w:proofErr w:type="spellStart"/>
      <w:r>
        <w:t>Ketersediaan</w:t>
      </w:r>
      <w:proofErr w:type="spellEnd"/>
    </w:p>
    <w:p w14:paraId="424A64ED" w14:textId="77777777" w:rsidR="00911DAB" w:rsidRDefault="00911DAB" w:rsidP="006968B2">
      <w:pPr>
        <w:pStyle w:val="BodyText"/>
        <w:kinsoku w:val="0"/>
        <w:overflowPunct w:val="0"/>
        <w:spacing w:before="139"/>
        <w:jc w:val="left"/>
      </w:pPr>
      <w:r>
        <w:t>SRIKANDI</w:t>
      </w:r>
      <w:r>
        <w:rPr>
          <w:spacing w:val="-5"/>
        </w:rPr>
        <w:t xml:space="preserve"> </w:t>
      </w:r>
      <w:proofErr w:type="spellStart"/>
      <w:r>
        <w:t>tersedia</w:t>
      </w:r>
      <w:proofErr w:type="spellEnd"/>
      <w:r>
        <w:rPr>
          <w:spacing w:val="-2"/>
        </w:rPr>
        <w:t xml:space="preserve"> </w:t>
      </w:r>
      <w:proofErr w:type="spellStart"/>
      <w:r>
        <w:t>setiap</w:t>
      </w:r>
      <w:proofErr w:type="spellEnd"/>
      <w:r>
        <w:rPr>
          <w:spacing w:val="-4"/>
        </w:rPr>
        <w:t xml:space="preserve"> </w:t>
      </w:r>
      <w:proofErr w:type="spellStart"/>
      <w:r>
        <w:t>saat</w:t>
      </w:r>
      <w:proofErr w:type="spellEnd"/>
      <w:r>
        <w:rPr>
          <w:spacing w:val="-2"/>
        </w:rPr>
        <w:t xml:space="preserve"> </w:t>
      </w:r>
      <w:proofErr w:type="spellStart"/>
      <w:r>
        <w:t>ketika</w:t>
      </w:r>
      <w:proofErr w:type="spellEnd"/>
      <w:r>
        <w:rPr>
          <w:spacing w:val="-3"/>
        </w:rPr>
        <w:t xml:space="preserve"> </w:t>
      </w:r>
      <w:proofErr w:type="spellStart"/>
      <w:r>
        <w:t>dibutuhkan</w:t>
      </w:r>
      <w:proofErr w:type="spellEnd"/>
      <w:r>
        <w:t>.</w:t>
      </w:r>
    </w:p>
    <w:p w14:paraId="3B0EB562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before="142"/>
        <w:jc w:val="left"/>
      </w:pPr>
      <w:r>
        <w:t>Waktu</w:t>
      </w:r>
      <w:r>
        <w:rPr>
          <w:spacing w:val="-3"/>
        </w:rPr>
        <w:t xml:space="preserve"> </w:t>
      </w:r>
      <w:proofErr w:type="spellStart"/>
      <w:r>
        <w:t>respon</w:t>
      </w:r>
      <w:proofErr w:type="spellEnd"/>
    </w:p>
    <w:p w14:paraId="3E514FE9" w14:textId="77777777" w:rsidR="00911DAB" w:rsidRDefault="00911DAB" w:rsidP="00D2120B">
      <w:pPr>
        <w:pStyle w:val="BodyText"/>
        <w:kinsoku w:val="0"/>
        <w:overflowPunct w:val="0"/>
        <w:spacing w:before="142" w:line="357" w:lineRule="auto"/>
        <w:ind w:right="14"/>
        <w:jc w:val="left"/>
      </w:pPr>
      <w:r>
        <w:t>SRIKANDI</w:t>
      </w:r>
      <w:r>
        <w:rPr>
          <w:spacing w:val="14"/>
        </w:rPr>
        <w:t xml:space="preserve"> </w:t>
      </w:r>
      <w:proofErr w:type="spellStart"/>
      <w:r>
        <w:t>cepat</w:t>
      </w:r>
      <w:proofErr w:type="spellEnd"/>
      <w:r>
        <w:rPr>
          <w:spacing w:val="16"/>
        </w:rPr>
        <w:t xml:space="preserve"> </w:t>
      </w:r>
      <w:proofErr w:type="spellStart"/>
      <w:r>
        <w:t>dalam</w:t>
      </w:r>
      <w:proofErr w:type="spellEnd"/>
      <w:r>
        <w:rPr>
          <w:spacing w:val="14"/>
        </w:rPr>
        <w:t xml:space="preserve"> </w:t>
      </w:r>
      <w:proofErr w:type="spellStart"/>
      <w:r>
        <w:t>melakukan</w:t>
      </w:r>
      <w:proofErr w:type="spellEnd"/>
      <w:r>
        <w:rPr>
          <w:spacing w:val="17"/>
        </w:rPr>
        <w:t xml:space="preserve"> </w:t>
      </w:r>
      <w:proofErr w:type="spellStart"/>
      <w:r>
        <w:t>respon</w:t>
      </w:r>
      <w:proofErr w:type="spellEnd"/>
      <w:r>
        <w:rPr>
          <w:spacing w:val="17"/>
        </w:rPr>
        <w:t xml:space="preserve"> </w:t>
      </w:r>
      <w:proofErr w:type="spellStart"/>
      <w:r>
        <w:t>ketika</w:t>
      </w:r>
      <w:proofErr w:type="spellEnd"/>
      <w:r>
        <w:rPr>
          <w:spacing w:val="16"/>
        </w:rPr>
        <w:t xml:space="preserve"> </w:t>
      </w:r>
      <w:proofErr w:type="spellStart"/>
      <w:r>
        <w:t>diakses</w:t>
      </w:r>
      <w:proofErr w:type="spellEnd"/>
      <w:r>
        <w:t>,</w:t>
      </w:r>
      <w:r>
        <w:rPr>
          <w:spacing w:val="-74"/>
        </w:rPr>
        <w:t xml:space="preserve"> </w:t>
      </w:r>
      <w:proofErr w:type="spellStart"/>
      <w:r>
        <w:t>serta</w:t>
      </w:r>
      <w:proofErr w:type="spellEnd"/>
      <w:r>
        <w:rPr>
          <w:spacing w:val="-3"/>
        </w:rPr>
        <w:t xml:space="preserve"> </w:t>
      </w:r>
      <w:proofErr w:type="spellStart"/>
      <w:r>
        <w:t>memberikan</w:t>
      </w:r>
      <w:proofErr w:type="spellEnd"/>
      <w:r>
        <w:rPr>
          <w:spacing w:val="-1"/>
        </w:rPr>
        <w:t xml:space="preserve"> </w:t>
      </w:r>
      <w:proofErr w:type="spellStart"/>
      <w:r>
        <w:t>kemudahan</w:t>
      </w:r>
      <w:proofErr w:type="spellEnd"/>
      <w:r>
        <w:rPr>
          <w:spacing w:val="-2"/>
        </w:rPr>
        <w:t xml:space="preserve"> </w:t>
      </w:r>
      <w:proofErr w:type="spellStart"/>
      <w:r>
        <w:t>akses</w:t>
      </w:r>
      <w:proofErr w:type="spellEnd"/>
      <w:r>
        <w:rPr>
          <w:spacing w:val="-3"/>
        </w:rPr>
        <w:t xml:space="preserve"> </w:t>
      </w:r>
      <w:proofErr w:type="spellStart"/>
      <w:r>
        <w:t>terhadap</w:t>
      </w:r>
      <w:proofErr w:type="spellEnd"/>
      <w:r>
        <w:rPr>
          <w:spacing w:val="-3"/>
        </w:rPr>
        <w:t xml:space="preserve"> </w:t>
      </w:r>
      <w:proofErr w:type="spellStart"/>
      <w:r>
        <w:t>situsnya</w:t>
      </w:r>
      <w:proofErr w:type="spellEnd"/>
      <w:r>
        <w:t>.</w:t>
      </w:r>
    </w:p>
    <w:p w14:paraId="50737948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before="5"/>
        <w:jc w:val="left"/>
      </w:pPr>
      <w:proofErr w:type="spellStart"/>
      <w:r>
        <w:t>Keamanan</w:t>
      </w:r>
      <w:proofErr w:type="spellEnd"/>
    </w:p>
    <w:p w14:paraId="79009E9D" w14:textId="77777777" w:rsidR="00911DAB" w:rsidRDefault="00911DAB" w:rsidP="006968B2">
      <w:pPr>
        <w:pStyle w:val="BodyText"/>
        <w:tabs>
          <w:tab w:val="left" w:pos="3595"/>
          <w:tab w:val="left" w:pos="4538"/>
          <w:tab w:val="left" w:pos="5544"/>
          <w:tab w:val="left" w:pos="8614"/>
        </w:tabs>
        <w:kinsoku w:val="0"/>
        <w:overflowPunct w:val="0"/>
        <w:spacing w:before="138" w:line="362" w:lineRule="auto"/>
        <w:ind w:right="762"/>
        <w:jc w:val="left"/>
      </w:pPr>
      <w:r>
        <w:t>SRIKANDI</w:t>
      </w:r>
      <w:r>
        <w:tab/>
      </w:r>
      <w:proofErr w:type="spellStart"/>
      <w:r>
        <w:t>aman</w:t>
      </w:r>
      <w:proofErr w:type="spellEnd"/>
      <w:r>
        <w:tab/>
      </w:r>
      <w:proofErr w:type="spellStart"/>
      <w:r>
        <w:t>untuk</w:t>
      </w:r>
      <w:proofErr w:type="spellEnd"/>
      <w:r>
        <w:tab/>
      </w:r>
      <w:proofErr w:type="spellStart"/>
      <w:r>
        <w:t>melakukan</w:t>
      </w:r>
      <w:proofErr w:type="spellEnd"/>
      <w:r>
        <w:rPr>
          <w:spacing w:val="57"/>
        </w:rPr>
        <w:t xml:space="preserve"> </w:t>
      </w:r>
      <w:proofErr w:type="spellStart"/>
      <w:r>
        <w:t>pengiriman</w:t>
      </w:r>
      <w:proofErr w:type="spellEnd"/>
      <w:r>
        <w:tab/>
      </w:r>
      <w:proofErr w:type="spellStart"/>
      <w:r>
        <w:rPr>
          <w:spacing w:val="-1"/>
        </w:rPr>
        <w:t>Naskah</w:t>
      </w:r>
      <w:proofErr w:type="spellEnd"/>
      <w:r>
        <w:rPr>
          <w:spacing w:val="-73"/>
        </w:rPr>
        <w:t xml:space="preserve"> </w:t>
      </w:r>
      <w:r>
        <w:t>Dinas</w:t>
      </w:r>
      <w:r>
        <w:rPr>
          <w:spacing w:val="73"/>
        </w:rPr>
        <w:t xml:space="preserve"> </w:t>
      </w:r>
      <w:r>
        <w:t xml:space="preserve">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rPr>
          <w:spacing w:val="-3"/>
        </w:rPr>
        <w:t xml:space="preserve"> </w:t>
      </w:r>
      <w:proofErr w:type="spellStart"/>
      <w:r>
        <w:t>Dinamis</w:t>
      </w:r>
      <w:proofErr w:type="spellEnd"/>
      <w:r>
        <w:t>.</w:t>
      </w:r>
    </w:p>
    <w:p w14:paraId="27D1D69C" w14:textId="77777777" w:rsidR="00911DAB" w:rsidRDefault="00911DAB" w:rsidP="006968B2">
      <w:pPr>
        <w:pStyle w:val="BodyText"/>
        <w:kinsoku w:val="0"/>
        <w:overflowPunct w:val="0"/>
        <w:spacing w:before="7"/>
        <w:ind w:left="0"/>
        <w:jc w:val="left"/>
        <w:rPr>
          <w:sz w:val="35"/>
          <w:szCs w:val="35"/>
        </w:rPr>
      </w:pPr>
    </w:p>
    <w:p w14:paraId="3822F5F7" w14:textId="77777777" w:rsidR="00911DAB" w:rsidRDefault="00911DAB" w:rsidP="006968B2">
      <w:pPr>
        <w:pStyle w:val="ListParagraph"/>
        <w:numPr>
          <w:ilvl w:val="0"/>
          <w:numId w:val="14"/>
        </w:numPr>
        <w:tabs>
          <w:tab w:val="left" w:pos="989"/>
        </w:tabs>
        <w:kinsoku w:val="0"/>
        <w:overflowPunct w:val="0"/>
        <w:jc w:val="left"/>
      </w:pPr>
      <w:proofErr w:type="spellStart"/>
      <w:r>
        <w:lastRenderedPageBreak/>
        <w:t>Dimensi</w:t>
      </w:r>
      <w:proofErr w:type="spellEnd"/>
      <w:r>
        <w:rPr>
          <w:spacing w:val="-5"/>
        </w:rPr>
        <w:t xml:space="preserve"> </w:t>
      </w:r>
      <w:proofErr w:type="spellStart"/>
      <w:r>
        <w:t>Organisasi</w:t>
      </w:r>
      <w:proofErr w:type="spellEnd"/>
    </w:p>
    <w:p w14:paraId="3042CFA9" w14:textId="77777777" w:rsidR="00911DAB" w:rsidRDefault="00911DAB" w:rsidP="006968B2">
      <w:pPr>
        <w:pStyle w:val="ListParagraph"/>
        <w:numPr>
          <w:ilvl w:val="1"/>
          <w:numId w:val="14"/>
        </w:numPr>
        <w:tabs>
          <w:tab w:val="left" w:pos="1553"/>
        </w:tabs>
        <w:kinsoku w:val="0"/>
        <w:overflowPunct w:val="0"/>
        <w:spacing w:before="142"/>
        <w:ind w:hanging="573"/>
        <w:jc w:val="left"/>
      </w:pPr>
      <w:proofErr w:type="spellStart"/>
      <w:r>
        <w:t>Dukungan</w:t>
      </w:r>
      <w:proofErr w:type="spellEnd"/>
      <w:r>
        <w:rPr>
          <w:spacing w:val="-3"/>
        </w:rPr>
        <w:t xml:space="preserve"> </w:t>
      </w:r>
      <w:proofErr w:type="spellStart"/>
      <w:r>
        <w:t>Pimpinan</w:t>
      </w:r>
      <w:proofErr w:type="spellEnd"/>
    </w:p>
    <w:p w14:paraId="0E255273" w14:textId="77777777" w:rsidR="00911DAB" w:rsidRDefault="00911DAB" w:rsidP="006968B2">
      <w:pPr>
        <w:pStyle w:val="ListParagraph"/>
        <w:numPr>
          <w:ilvl w:val="1"/>
          <w:numId w:val="14"/>
        </w:numPr>
        <w:tabs>
          <w:tab w:val="left" w:pos="1553"/>
        </w:tabs>
        <w:kinsoku w:val="0"/>
        <w:overflowPunct w:val="0"/>
        <w:spacing w:before="142"/>
        <w:ind w:hanging="573"/>
        <w:jc w:val="left"/>
        <w:sectPr w:rsidR="00911DAB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48D8C744" w14:textId="77777777" w:rsidR="00911DAB" w:rsidRDefault="00911DAB" w:rsidP="006968B2">
      <w:pPr>
        <w:pStyle w:val="BodyText"/>
        <w:kinsoku w:val="0"/>
        <w:overflowPunct w:val="0"/>
        <w:spacing w:before="74" w:line="360" w:lineRule="auto"/>
        <w:ind w:left="1553" w:right="64"/>
      </w:pPr>
      <w:proofErr w:type="spellStart"/>
      <w:r>
        <w:t>Dukungan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rPr>
          <w:spacing w:val="1"/>
        </w:rP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atasan</w:t>
      </w:r>
      <w:proofErr w:type="spellEnd"/>
      <w:r>
        <w:t xml:space="preserve"> dan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inovasi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rPr>
          <w:spacing w:val="1"/>
        </w:rPr>
        <w:t xml:space="preserve"> </w:t>
      </w:r>
      <w:proofErr w:type="spellStart"/>
      <w:r>
        <w:t>pegawai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mendukung</w:t>
      </w:r>
      <w:proofErr w:type="spellEnd"/>
      <w:r>
        <w:rPr>
          <w:spacing w:val="1"/>
        </w:rPr>
        <w:t xml:space="preserve"> </w:t>
      </w:r>
      <w:proofErr w:type="spellStart"/>
      <w:r>
        <w:t>penggunaan</w:t>
      </w:r>
      <w:proofErr w:type="spellEnd"/>
      <w:r>
        <w:rPr>
          <w:spacing w:val="1"/>
        </w:rPr>
        <w:t xml:space="preserve"> </w:t>
      </w:r>
      <w:r>
        <w:t>SRIKANDI.</w:t>
      </w:r>
      <w:r>
        <w:rPr>
          <w:spacing w:val="1"/>
        </w:rPr>
        <w:t xml:space="preserve"> </w:t>
      </w:r>
      <w:proofErr w:type="spellStart"/>
      <w:r>
        <w:t>Dukungan</w:t>
      </w:r>
      <w:proofErr w:type="spellEnd"/>
      <w:r>
        <w:rPr>
          <w:spacing w:val="1"/>
        </w:rPr>
        <w:t xml:space="preserve"> </w:t>
      </w:r>
      <w:proofErr w:type="spellStart"/>
      <w:r>
        <w:t>pimpinan</w:t>
      </w:r>
      <w:proofErr w:type="spellEnd"/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menejemen</w:t>
      </w:r>
      <w:proofErr w:type="spellEnd"/>
      <w:r>
        <w:rPr>
          <w:spacing w:val="1"/>
        </w:rPr>
        <w:t xml:space="preserve"> </w:t>
      </w:r>
      <w:proofErr w:type="spellStart"/>
      <w:r>
        <w:t>puncak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hal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Bupati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pada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Indikatornya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t>:</w:t>
      </w:r>
    </w:p>
    <w:p w14:paraId="3F614C1A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before="2"/>
      </w:pPr>
      <w:proofErr w:type="spellStart"/>
      <w:r>
        <w:t>Penggunaan</w:t>
      </w:r>
      <w:proofErr w:type="spellEnd"/>
      <w:r>
        <w:rPr>
          <w:spacing w:val="-5"/>
        </w:rPr>
        <w:t xml:space="preserve"> </w:t>
      </w:r>
      <w:proofErr w:type="spellStart"/>
      <w:r>
        <w:t>sistem</w:t>
      </w:r>
      <w:proofErr w:type="spellEnd"/>
      <w:r>
        <w:t>.</w:t>
      </w:r>
    </w:p>
    <w:p w14:paraId="12B15777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right="750"/>
      </w:pPr>
      <w:proofErr w:type="spellStart"/>
      <w:r>
        <w:t>Bupati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 Daerah</w:t>
      </w:r>
      <w:r>
        <w:rPr>
          <w:spacing w:val="1"/>
        </w:rP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tingkat</w:t>
      </w:r>
      <w:proofErr w:type="spellEnd"/>
      <w:r>
        <w:rPr>
          <w:spacing w:val="1"/>
        </w:rPr>
        <w:t xml:space="preserve"> </w:t>
      </w:r>
      <w:proofErr w:type="spellStart"/>
      <w:r>
        <w:t>penggunaan</w:t>
      </w:r>
      <w:proofErr w:type="spellEnd"/>
      <w:r>
        <w:rPr>
          <w:spacing w:val="-1"/>
        </w:rPr>
        <w:t xml:space="preserve"> </w:t>
      </w:r>
      <w:r>
        <w:t>SRIKANDI.</w:t>
      </w:r>
    </w:p>
    <w:p w14:paraId="387537CA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line="275" w:lineRule="exact"/>
        <w:jc w:val="left"/>
      </w:pPr>
      <w:proofErr w:type="spellStart"/>
      <w:r>
        <w:t>Evaluasi</w:t>
      </w:r>
      <w:proofErr w:type="spellEnd"/>
      <w:r>
        <w:rPr>
          <w:spacing w:val="-5"/>
        </w:rPr>
        <w:t xml:space="preserve"> </w:t>
      </w:r>
      <w:proofErr w:type="spellStart"/>
      <w:r>
        <w:t>sistem</w:t>
      </w:r>
      <w:proofErr w:type="spellEnd"/>
      <w:r>
        <w:t>.</w:t>
      </w:r>
    </w:p>
    <w:p w14:paraId="03EA05C5" w14:textId="77777777" w:rsidR="00911DAB" w:rsidRDefault="00911DAB" w:rsidP="006968B2">
      <w:pPr>
        <w:pStyle w:val="BodyText"/>
        <w:kinsoku w:val="0"/>
        <w:overflowPunct w:val="0"/>
        <w:spacing w:before="142" w:line="362" w:lineRule="auto"/>
        <w:ind w:right="753"/>
      </w:pPr>
      <w:proofErr w:type="spellStart"/>
      <w:r>
        <w:t>Selalu</w:t>
      </w:r>
      <w:proofErr w:type="spellEnd"/>
      <w:r>
        <w:rPr>
          <w:spacing w:val="1"/>
        </w:rPr>
        <w:t xml:space="preserve"> </w:t>
      </w:r>
      <w:proofErr w:type="spellStart"/>
      <w:r>
        <w:t>memperhatikan</w:t>
      </w:r>
      <w:proofErr w:type="spellEnd"/>
      <w:r>
        <w:rPr>
          <w:spacing w:val="1"/>
        </w:rPr>
        <w:t xml:space="preserve"> </w:t>
      </w:r>
      <w:proofErr w:type="spellStart"/>
      <w:r>
        <w:t>berbagai</w:t>
      </w:r>
      <w:proofErr w:type="spellEnd"/>
      <w:r>
        <w:rPr>
          <w:spacing w:val="1"/>
        </w:rPr>
        <w:t xml:space="preserve"> </w:t>
      </w:r>
      <w:proofErr w:type="spellStart"/>
      <w:r>
        <w:t>masalahan</w:t>
      </w:r>
      <w:proofErr w:type="spellEnd"/>
      <w:r>
        <w:rPr>
          <w:spacing w:val="1"/>
        </w:rPr>
        <w:t xml:space="preserve"> </w:t>
      </w:r>
      <w:proofErr w:type="spellStart"/>
      <w:r>
        <w:t>terkait</w:t>
      </w:r>
      <w:proofErr w:type="spellEnd"/>
      <w:r>
        <w:rPr>
          <w:spacing w:val="1"/>
        </w:rPr>
        <w:t xml:space="preserve"> </w:t>
      </w:r>
      <w:proofErr w:type="spellStart"/>
      <w:r>
        <w:t>pengoperasian</w:t>
      </w:r>
      <w:proofErr w:type="spellEnd"/>
      <w:r>
        <w:rPr>
          <w:spacing w:val="-1"/>
        </w:rPr>
        <w:t xml:space="preserve"> </w:t>
      </w:r>
      <w:r>
        <w:t>SRIKANDI</w:t>
      </w:r>
    </w:p>
    <w:p w14:paraId="43EC11AF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line="275" w:lineRule="exact"/>
        <w:jc w:val="left"/>
      </w:pPr>
      <w:proofErr w:type="spellStart"/>
      <w:r>
        <w:t>Dukungan</w:t>
      </w:r>
      <w:proofErr w:type="spellEnd"/>
      <w:r>
        <w:t>.</w:t>
      </w:r>
    </w:p>
    <w:p w14:paraId="526F4C7A" w14:textId="77777777" w:rsidR="00911DAB" w:rsidRDefault="00911DAB" w:rsidP="006968B2">
      <w:pPr>
        <w:pStyle w:val="BodyText"/>
        <w:kinsoku w:val="0"/>
        <w:overflowPunct w:val="0"/>
        <w:spacing w:before="143" w:line="362" w:lineRule="auto"/>
        <w:ind w:right="724"/>
        <w:jc w:val="left"/>
      </w:pPr>
      <w:proofErr w:type="spellStart"/>
      <w:r>
        <w:t>Bupati</w:t>
      </w:r>
      <w:proofErr w:type="spellEnd"/>
      <w:r>
        <w:rPr>
          <w:spacing w:val="8"/>
        </w:rPr>
        <w:t xml:space="preserve"> </w:t>
      </w:r>
      <w:proofErr w:type="spellStart"/>
      <w:r>
        <w:t>menyediakan</w:t>
      </w:r>
      <w:proofErr w:type="spellEnd"/>
      <w:r>
        <w:rPr>
          <w:spacing w:val="9"/>
        </w:rPr>
        <w:t xml:space="preserve"> </w:t>
      </w:r>
      <w:r>
        <w:t>dan</w:t>
      </w:r>
      <w:r>
        <w:rPr>
          <w:spacing w:val="9"/>
        </w:rPr>
        <w:t xml:space="preserve"> </w:t>
      </w:r>
      <w:proofErr w:type="spellStart"/>
      <w:r>
        <w:t>atau</w:t>
      </w:r>
      <w:proofErr w:type="spellEnd"/>
      <w:r>
        <w:rPr>
          <w:spacing w:val="7"/>
        </w:rPr>
        <w:t xml:space="preserve"> </w:t>
      </w:r>
      <w:proofErr w:type="spellStart"/>
      <w:r>
        <w:t>memberikan</w:t>
      </w:r>
      <w:proofErr w:type="spellEnd"/>
      <w:r>
        <w:rPr>
          <w:spacing w:val="11"/>
        </w:rPr>
        <w:t xml:space="preserve"> </w:t>
      </w:r>
      <w:proofErr w:type="spellStart"/>
      <w:r>
        <w:t>dukungan</w:t>
      </w:r>
      <w:proofErr w:type="spellEnd"/>
      <w:r>
        <w:rPr>
          <w:spacing w:val="9"/>
        </w:rPr>
        <w:t xml:space="preserve"> </w:t>
      </w:r>
      <w:proofErr w:type="spellStart"/>
      <w:r>
        <w:t>berupa</w:t>
      </w:r>
      <w:proofErr w:type="spellEnd"/>
      <w:r>
        <w:rPr>
          <w:spacing w:val="-74"/>
        </w:rPr>
        <w:t xml:space="preserve"> </w:t>
      </w:r>
      <w:r>
        <w:t>dana</w:t>
      </w:r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kepentingan</w:t>
      </w:r>
      <w:proofErr w:type="spellEnd"/>
      <w:r>
        <w:rPr>
          <w:spacing w:val="-5"/>
        </w:rPr>
        <w:t xml:space="preserve"> </w:t>
      </w:r>
      <w:proofErr w:type="spellStart"/>
      <w:r>
        <w:t>operasional</w:t>
      </w:r>
      <w:proofErr w:type="spellEnd"/>
      <w:r>
        <w:rPr>
          <w:spacing w:val="-1"/>
        </w:rPr>
        <w:t xml:space="preserve"> </w:t>
      </w:r>
      <w:r>
        <w:t>SRIKANDI.</w:t>
      </w:r>
    </w:p>
    <w:p w14:paraId="12D5BF5C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line="276" w:lineRule="exact"/>
        <w:jc w:val="left"/>
      </w:pPr>
      <w:proofErr w:type="spellStart"/>
      <w:r>
        <w:t>Implementasi</w:t>
      </w:r>
      <w:proofErr w:type="spellEnd"/>
      <w:r>
        <w:t>.</w:t>
      </w:r>
    </w:p>
    <w:p w14:paraId="2D1AFA80" w14:textId="77777777" w:rsidR="00911DAB" w:rsidRDefault="00911DAB" w:rsidP="006968B2">
      <w:pPr>
        <w:pStyle w:val="BodyText"/>
        <w:kinsoku w:val="0"/>
        <w:overflowPunct w:val="0"/>
        <w:spacing w:before="142" w:line="362" w:lineRule="auto"/>
        <w:ind w:right="1070"/>
        <w:jc w:val="left"/>
      </w:pPr>
      <w:proofErr w:type="spellStart"/>
      <w:r>
        <w:t>Bupati</w:t>
      </w:r>
      <w:proofErr w:type="spellEnd"/>
      <w:r>
        <w:rPr>
          <w:spacing w:val="1"/>
        </w:rPr>
        <w:t xml:space="preserve"> </w:t>
      </w:r>
      <w:proofErr w:type="spellStart"/>
      <w:r>
        <w:t>mendorong</w:t>
      </w:r>
      <w:proofErr w:type="spellEnd"/>
      <w:r>
        <w:rPr>
          <w:spacing w:val="1"/>
        </w:rPr>
        <w:t xml:space="preserve"> </w:t>
      </w:r>
      <w:proofErr w:type="spellStart"/>
      <w:r>
        <w:t>penggunaan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memberikan</w:t>
      </w:r>
      <w:proofErr w:type="spellEnd"/>
      <w:r>
        <w:rPr>
          <w:spacing w:val="1"/>
        </w:rPr>
        <w:t xml:space="preserve"> </w:t>
      </w:r>
      <w:proofErr w:type="spellStart"/>
      <w:r>
        <w:t>perhatian</w:t>
      </w:r>
      <w:proofErr w:type="spellEnd"/>
      <w:r>
        <w:rPr>
          <w:spacing w:val="-74"/>
        </w:rPr>
        <w:t xml:space="preserve"> </w:t>
      </w:r>
      <w:r>
        <w:t>pada</w:t>
      </w:r>
      <w:r>
        <w:rPr>
          <w:spacing w:val="-2"/>
        </w:rPr>
        <w:t xml:space="preserve"> </w:t>
      </w:r>
      <w:proofErr w:type="spellStart"/>
      <w:r>
        <w:t>kinerja</w:t>
      </w:r>
      <w:proofErr w:type="spellEnd"/>
      <w:r>
        <w:rPr>
          <w:spacing w:val="1"/>
        </w:rPr>
        <w:t xml:space="preserve"> </w:t>
      </w:r>
      <w:r>
        <w:t>SRIKANDI.</w:t>
      </w:r>
    </w:p>
    <w:p w14:paraId="7F08BE50" w14:textId="77777777" w:rsidR="00911DAB" w:rsidRDefault="00911DAB" w:rsidP="006968B2">
      <w:pPr>
        <w:pStyle w:val="ListParagraph"/>
        <w:numPr>
          <w:ilvl w:val="1"/>
          <w:numId w:val="14"/>
        </w:numPr>
        <w:tabs>
          <w:tab w:val="left" w:pos="1553"/>
        </w:tabs>
        <w:kinsoku w:val="0"/>
        <w:overflowPunct w:val="0"/>
        <w:spacing w:line="275" w:lineRule="exact"/>
        <w:jc w:val="left"/>
      </w:pPr>
      <w:proofErr w:type="spellStart"/>
      <w:r>
        <w:t>Fasilitasi</w:t>
      </w:r>
      <w:proofErr w:type="spellEnd"/>
      <w:r>
        <w:rPr>
          <w:spacing w:val="-5"/>
        </w:rPr>
        <w:t xml:space="preserve"> </w:t>
      </w:r>
      <w:proofErr w:type="spellStart"/>
      <w:r>
        <w:t>Penerapan</w:t>
      </w:r>
      <w:proofErr w:type="spellEnd"/>
      <w:r>
        <w:rPr>
          <w:spacing w:val="-4"/>
        </w:rPr>
        <w:t xml:space="preserve"> </w:t>
      </w:r>
      <w:r>
        <w:t>SRIKANDI</w:t>
      </w:r>
    </w:p>
    <w:p w14:paraId="0D79FDA6" w14:textId="77777777" w:rsidR="00911DAB" w:rsidRDefault="00911DAB" w:rsidP="006968B2">
      <w:pPr>
        <w:pStyle w:val="BodyText"/>
        <w:kinsoku w:val="0"/>
        <w:overflowPunct w:val="0"/>
        <w:spacing w:before="142" w:line="360" w:lineRule="auto"/>
        <w:ind w:left="1553" w:right="64"/>
      </w:pPr>
      <w:proofErr w:type="spellStart"/>
      <w:r>
        <w:t>Infrastruktur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mendukung</w:t>
      </w:r>
      <w:proofErr w:type="spellEnd"/>
      <w:r>
        <w:rPr>
          <w:spacing w:val="1"/>
        </w:rPr>
        <w:t xml:space="preserve"> </w:t>
      </w:r>
      <w:proofErr w:type="spellStart"/>
      <w:r>
        <w:t>penggunaan</w:t>
      </w:r>
      <w:proofErr w:type="spellEnd"/>
      <w:r>
        <w:rPr>
          <w:spacing w:val="1"/>
        </w:rPr>
        <w:t xml:space="preserve"> </w:t>
      </w:r>
      <w:proofErr w:type="spellStart"/>
      <w:r>
        <w:t>teknologi</w:t>
      </w:r>
      <w:proofErr w:type="spellEnd"/>
      <w:r>
        <w:t>/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misalnya</w:t>
      </w:r>
      <w:proofErr w:type="spellEnd"/>
      <w:r>
        <w:rPr>
          <w:spacing w:val="1"/>
        </w:rPr>
        <w:t xml:space="preserve"> </w:t>
      </w:r>
      <w:proofErr w:type="spellStart"/>
      <w:r>
        <w:t>pelatihan</w:t>
      </w:r>
      <w:proofErr w:type="spellEnd"/>
      <w:r>
        <w:rPr>
          <w:spacing w:val="-74"/>
        </w:rPr>
        <w:t xml:space="preserve"> </w:t>
      </w:r>
      <w:proofErr w:type="spellStart"/>
      <w:r>
        <w:t>pengguna</w:t>
      </w:r>
      <w:proofErr w:type="spellEnd"/>
      <w:r>
        <w:rPr>
          <w:spacing w:val="-2"/>
        </w:rPr>
        <w:t xml:space="preserve"> </w:t>
      </w:r>
      <w:r>
        <w:t xml:space="preserve">dan </w:t>
      </w:r>
      <w:proofErr w:type="spellStart"/>
      <w:r>
        <w:t>komunikasi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Indikatornya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adalah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14:paraId="1C048314" w14:textId="77777777" w:rsidR="00911DAB" w:rsidRDefault="00911DAB" w:rsidP="006968B2">
      <w:pPr>
        <w:pStyle w:val="ListParagraph"/>
        <w:numPr>
          <w:ilvl w:val="0"/>
          <w:numId w:val="13"/>
        </w:numPr>
        <w:tabs>
          <w:tab w:val="left" w:pos="2121"/>
        </w:tabs>
        <w:kinsoku w:val="0"/>
        <w:overflowPunct w:val="0"/>
        <w:spacing w:before="1"/>
      </w:pPr>
      <w:proofErr w:type="spellStart"/>
      <w:r>
        <w:t>Kemampuan</w:t>
      </w:r>
      <w:proofErr w:type="spellEnd"/>
    </w:p>
    <w:p w14:paraId="74254B76" w14:textId="77777777" w:rsidR="00911DAB" w:rsidRDefault="00911DAB" w:rsidP="006968B2">
      <w:pPr>
        <w:pStyle w:val="BodyText"/>
        <w:kinsoku w:val="0"/>
        <w:overflowPunct w:val="0"/>
        <w:spacing w:before="138" w:line="362" w:lineRule="auto"/>
        <w:ind w:right="64"/>
      </w:pPr>
      <w:r>
        <w:t>OPD</w:t>
      </w:r>
      <w:r>
        <w:rPr>
          <w:spacing w:val="1"/>
        </w:rPr>
        <w:t xml:space="preserve"> </w:t>
      </w:r>
      <w:proofErr w:type="spellStart"/>
      <w:r>
        <w:t>harus</w:t>
      </w:r>
      <w:proofErr w:type="spellEnd"/>
      <w:r>
        <w:rPr>
          <w:spacing w:val="1"/>
        </w:rPr>
        <w:t xml:space="preserve"> </w:t>
      </w:r>
      <w:proofErr w:type="spellStart"/>
      <w:r>
        <w:t>mampu</w:t>
      </w:r>
      <w:proofErr w:type="spellEnd"/>
      <w:r>
        <w:rPr>
          <w:spacing w:val="1"/>
        </w:rPr>
        <w:t xml:space="preserve"> </w:t>
      </w:r>
      <w:proofErr w:type="spellStart"/>
      <w:r>
        <w:t>menyediakan</w:t>
      </w:r>
      <w:proofErr w:type="spellEnd"/>
      <w:r>
        <w:rPr>
          <w:spacing w:val="1"/>
        </w:rPr>
        <w:t xml:space="preserve"> </w:t>
      </w:r>
      <w:proofErr w:type="spellStart"/>
      <w:r>
        <w:t>fasilitas</w:t>
      </w:r>
      <w:proofErr w:type="spellEnd"/>
      <w:r>
        <w:rPr>
          <w:spacing w:val="1"/>
        </w:rPr>
        <w:t xml:space="preserve"> </w:t>
      </w:r>
      <w:proofErr w:type="spellStart"/>
      <w:r>
        <w:t>umum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-74"/>
        </w:rPr>
        <w:t xml:space="preserve"> </w:t>
      </w:r>
      <w:proofErr w:type="spellStart"/>
      <w:r>
        <w:t>dibutuhkan</w:t>
      </w:r>
      <w:proofErr w:type="spellEnd"/>
      <w:r>
        <w:rPr>
          <w:spacing w:val="-1"/>
        </w:rPr>
        <w:t xml:space="preserve"> </w:t>
      </w:r>
      <w:proofErr w:type="spellStart"/>
      <w:r>
        <w:t>untuk</w:t>
      </w:r>
      <w:proofErr w:type="spellEnd"/>
      <w:r>
        <w:rPr>
          <w:spacing w:val="-3"/>
        </w:rPr>
        <w:t xml:space="preserve"> </w:t>
      </w:r>
      <w:proofErr w:type="spellStart"/>
      <w:r>
        <w:t>menggunakan</w:t>
      </w:r>
      <w:proofErr w:type="spellEnd"/>
      <w:r>
        <w:t xml:space="preserve"> SRIKANDI.</w:t>
      </w:r>
    </w:p>
    <w:p w14:paraId="55CCECB8" w14:textId="77777777" w:rsidR="00911DAB" w:rsidRDefault="00911DAB" w:rsidP="006968B2">
      <w:pPr>
        <w:pStyle w:val="ListParagraph"/>
        <w:numPr>
          <w:ilvl w:val="0"/>
          <w:numId w:val="13"/>
        </w:numPr>
        <w:tabs>
          <w:tab w:val="left" w:pos="2121"/>
        </w:tabs>
        <w:kinsoku w:val="0"/>
        <w:overflowPunct w:val="0"/>
        <w:spacing w:line="279" w:lineRule="exact"/>
      </w:pPr>
      <w:proofErr w:type="spellStart"/>
      <w:r>
        <w:t>Pemberdayaan</w:t>
      </w:r>
      <w:proofErr w:type="spellEnd"/>
      <w:r>
        <w:rPr>
          <w:spacing w:val="-6"/>
        </w:rPr>
        <w:t xml:space="preserve"> </w:t>
      </w:r>
      <w:r>
        <w:t>Akses.</w:t>
      </w:r>
    </w:p>
    <w:p w14:paraId="31A23C9D" w14:textId="77777777" w:rsidR="00911DAB" w:rsidRDefault="00911DAB" w:rsidP="006968B2">
      <w:pPr>
        <w:pStyle w:val="BodyText"/>
        <w:kinsoku w:val="0"/>
        <w:overflowPunct w:val="0"/>
        <w:spacing w:before="138" w:line="362" w:lineRule="auto"/>
        <w:ind w:right="64"/>
      </w:pPr>
      <w:r>
        <w:t xml:space="preserve">OPD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rPr>
          <w:spacing w:val="1"/>
        </w:rPr>
        <w:t xml:space="preserve"> </w:t>
      </w:r>
      <w:proofErr w:type="spellStart"/>
      <w:r>
        <w:t>kantor</w:t>
      </w:r>
      <w:proofErr w:type="spellEnd"/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dibutuhkan</w:t>
      </w:r>
      <w:proofErr w:type="spellEnd"/>
      <w:r>
        <w:rPr>
          <w:spacing w:val="-1"/>
        </w:rPr>
        <w:t xml:space="preserve"> </w:t>
      </w:r>
      <w:proofErr w:type="spellStart"/>
      <w:r>
        <w:t>dalam</w:t>
      </w:r>
      <w:proofErr w:type="spellEnd"/>
      <w:r>
        <w:rPr>
          <w:spacing w:val="-4"/>
        </w:rPr>
        <w:t xml:space="preserve"> </w:t>
      </w:r>
      <w:proofErr w:type="spellStart"/>
      <w:r>
        <w:t>menggunakan</w:t>
      </w:r>
      <w:proofErr w:type="spellEnd"/>
      <w:r>
        <w:rPr>
          <w:spacing w:val="-1"/>
        </w:rPr>
        <w:t xml:space="preserve"> </w:t>
      </w:r>
      <w:r>
        <w:t>SRIKANDI.</w:t>
      </w:r>
    </w:p>
    <w:p w14:paraId="37FC30D9" w14:textId="77777777" w:rsidR="00911DAB" w:rsidRDefault="00911DAB" w:rsidP="006968B2">
      <w:pPr>
        <w:pStyle w:val="ListParagraph"/>
        <w:numPr>
          <w:ilvl w:val="0"/>
          <w:numId w:val="13"/>
        </w:numPr>
        <w:tabs>
          <w:tab w:val="left" w:pos="2121"/>
        </w:tabs>
        <w:kinsoku w:val="0"/>
        <w:overflowPunct w:val="0"/>
        <w:spacing w:line="280" w:lineRule="exact"/>
      </w:pPr>
      <w:proofErr w:type="spellStart"/>
      <w:r>
        <w:t>Pengetahuan</w:t>
      </w:r>
      <w:proofErr w:type="spellEnd"/>
      <w:r>
        <w:t>.</w:t>
      </w:r>
    </w:p>
    <w:p w14:paraId="60EAB831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right="64"/>
      </w:pPr>
      <w:proofErr w:type="spellStart"/>
      <w:r>
        <w:t>Pengguna</w:t>
      </w:r>
      <w:proofErr w:type="spellEnd"/>
      <w:r>
        <w:rPr>
          <w:spacing w:val="1"/>
        </w:rPr>
        <w:t xml:space="preserve">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pengetahuan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cukup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r>
        <w:t>SRIKANDI.</w:t>
      </w:r>
    </w:p>
    <w:p w14:paraId="27A914F5" w14:textId="77777777" w:rsidR="00911DAB" w:rsidRDefault="00911DAB" w:rsidP="006968B2">
      <w:pPr>
        <w:pStyle w:val="ListParagraph"/>
        <w:numPr>
          <w:ilvl w:val="0"/>
          <w:numId w:val="13"/>
        </w:numPr>
        <w:tabs>
          <w:tab w:val="left" w:pos="2121"/>
        </w:tabs>
        <w:kinsoku w:val="0"/>
        <w:overflowPunct w:val="0"/>
        <w:spacing w:line="279" w:lineRule="exact"/>
        <w:jc w:val="left"/>
      </w:pPr>
      <w:proofErr w:type="spellStart"/>
      <w:r>
        <w:t>Dukungan</w:t>
      </w:r>
      <w:proofErr w:type="spellEnd"/>
      <w:r>
        <w:rPr>
          <w:spacing w:val="-3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memadai</w:t>
      </w:r>
      <w:proofErr w:type="spellEnd"/>
      <w:r>
        <w:t>.</w:t>
      </w:r>
    </w:p>
    <w:p w14:paraId="1C95B6B9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right="64"/>
      </w:pPr>
      <w:proofErr w:type="spellStart"/>
      <w:r>
        <w:t>Terdapat</w:t>
      </w:r>
      <w:proofErr w:type="spellEnd"/>
      <w:r w:rsidRPr="00B55B00">
        <w:t xml:space="preserve"> </w:t>
      </w:r>
      <w:proofErr w:type="spellStart"/>
      <w:r>
        <w:t>staf</w:t>
      </w:r>
      <w:proofErr w:type="spellEnd"/>
      <w:r>
        <w:t>/</w:t>
      </w:r>
      <w:proofErr w:type="spellStart"/>
      <w:r>
        <w:t>arsiparis</w:t>
      </w:r>
      <w:proofErr w:type="spellEnd"/>
      <w:r w:rsidRPr="00B55B00">
        <w:t xml:space="preserve"> </w:t>
      </w:r>
      <w:r>
        <w:t>yang</w:t>
      </w:r>
      <w:r w:rsidRPr="00B55B00">
        <w:t xml:space="preserve"> </w:t>
      </w:r>
      <w:proofErr w:type="spellStart"/>
      <w:r>
        <w:t>membantu</w:t>
      </w:r>
      <w:proofErr w:type="spellEnd"/>
      <w:r w:rsidRPr="00B55B00">
        <w:t xml:space="preserve"> </w:t>
      </w:r>
      <w:proofErr w:type="spellStart"/>
      <w:r>
        <w:t>ketika</w:t>
      </w:r>
      <w:proofErr w:type="spellEnd"/>
      <w:r w:rsidRPr="00B55B00">
        <w:t xml:space="preserve"> </w:t>
      </w:r>
      <w:proofErr w:type="spellStart"/>
      <w:r>
        <w:t>menghadapi</w:t>
      </w:r>
      <w:proofErr w:type="spellEnd"/>
      <w:r w:rsidRPr="00B55B00">
        <w:t xml:space="preserve"> </w:t>
      </w:r>
      <w:proofErr w:type="spellStart"/>
      <w:r>
        <w:lastRenderedPageBreak/>
        <w:t>masalah</w:t>
      </w:r>
      <w:proofErr w:type="spellEnd"/>
      <w:r w:rsidRPr="00B55B00">
        <w:t xml:space="preserve"> </w:t>
      </w:r>
      <w:proofErr w:type="spellStart"/>
      <w:r>
        <w:t>dalam</w:t>
      </w:r>
      <w:proofErr w:type="spellEnd"/>
      <w:r w:rsidRPr="00B55B00">
        <w:t xml:space="preserve"> </w:t>
      </w:r>
      <w:proofErr w:type="spellStart"/>
      <w:r>
        <w:t>menggunakan</w:t>
      </w:r>
      <w:proofErr w:type="spellEnd"/>
      <w:r>
        <w:t xml:space="preserve"> SRIKANDI.</w:t>
      </w:r>
    </w:p>
    <w:p w14:paraId="368FA821" w14:textId="77777777" w:rsidR="00911DAB" w:rsidRDefault="00911DAB" w:rsidP="006968B2">
      <w:pPr>
        <w:pStyle w:val="ListParagraph"/>
        <w:numPr>
          <w:ilvl w:val="0"/>
          <w:numId w:val="14"/>
        </w:numPr>
        <w:tabs>
          <w:tab w:val="left" w:pos="989"/>
        </w:tabs>
        <w:kinsoku w:val="0"/>
        <w:overflowPunct w:val="0"/>
        <w:spacing w:line="279" w:lineRule="exact"/>
        <w:jc w:val="left"/>
      </w:pPr>
      <w:proofErr w:type="spellStart"/>
      <w:r>
        <w:t>Dimensi</w:t>
      </w:r>
      <w:proofErr w:type="spellEnd"/>
      <w:r>
        <w:rPr>
          <w:spacing w:val="-3"/>
        </w:rPr>
        <w:t xml:space="preserve"> </w:t>
      </w:r>
      <w:proofErr w:type="spellStart"/>
      <w:r>
        <w:t>Sumber</w:t>
      </w:r>
      <w:proofErr w:type="spellEnd"/>
      <w:r>
        <w:rPr>
          <w:spacing w:val="-4"/>
        </w:rPr>
        <w:t xml:space="preserve"> </w:t>
      </w:r>
      <w:r>
        <w:t>Daya</w:t>
      </w:r>
      <w:r>
        <w:rPr>
          <w:spacing w:val="-2"/>
        </w:rPr>
        <w:t xml:space="preserve"> </w:t>
      </w:r>
      <w:proofErr w:type="spellStart"/>
      <w:r>
        <w:t>Manusia</w:t>
      </w:r>
      <w:proofErr w:type="spellEnd"/>
    </w:p>
    <w:p w14:paraId="4031DA6C" w14:textId="77777777" w:rsidR="00911DAB" w:rsidRDefault="00911DAB" w:rsidP="006968B2">
      <w:pPr>
        <w:pStyle w:val="ListParagraph"/>
        <w:numPr>
          <w:ilvl w:val="1"/>
          <w:numId w:val="14"/>
        </w:numPr>
        <w:tabs>
          <w:tab w:val="left" w:pos="1553"/>
        </w:tabs>
        <w:kinsoku w:val="0"/>
        <w:overflowPunct w:val="0"/>
        <w:spacing w:before="139"/>
        <w:ind w:hanging="573"/>
        <w:jc w:val="left"/>
      </w:pPr>
      <w:proofErr w:type="spellStart"/>
      <w:r>
        <w:t>Pelatihan</w:t>
      </w:r>
      <w:proofErr w:type="spellEnd"/>
      <w:r>
        <w:rPr>
          <w:spacing w:val="-4"/>
        </w:rPr>
        <w:t xml:space="preserve"> </w:t>
      </w:r>
      <w:proofErr w:type="spellStart"/>
      <w:r>
        <w:t>Pengguna</w:t>
      </w:r>
      <w:proofErr w:type="spellEnd"/>
      <w:r>
        <w:rPr>
          <w:spacing w:val="-4"/>
        </w:rPr>
        <w:t xml:space="preserve"> </w:t>
      </w:r>
      <w:r>
        <w:t>SRIKANDI</w:t>
      </w:r>
    </w:p>
    <w:p w14:paraId="5395324E" w14:textId="77777777" w:rsidR="00911DAB" w:rsidRDefault="00911DAB" w:rsidP="006968B2">
      <w:pPr>
        <w:pStyle w:val="ListParagraph"/>
        <w:numPr>
          <w:ilvl w:val="1"/>
          <w:numId w:val="14"/>
        </w:numPr>
        <w:tabs>
          <w:tab w:val="left" w:pos="1553"/>
        </w:tabs>
        <w:kinsoku w:val="0"/>
        <w:overflowPunct w:val="0"/>
        <w:spacing w:before="139"/>
        <w:ind w:hanging="573"/>
        <w:jc w:val="left"/>
        <w:sectPr w:rsidR="00911DAB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1DB7C8B5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right="64"/>
      </w:pPr>
      <w:proofErr w:type="spellStart"/>
      <w:r>
        <w:t>Pelatihan</w:t>
      </w:r>
      <w:proofErr w:type="spellEnd"/>
      <w:r w:rsidRPr="00B55B00">
        <w:t xml:space="preserve"> </w:t>
      </w:r>
      <w:proofErr w:type="spellStart"/>
      <w:r>
        <w:t>Pengguna</w:t>
      </w:r>
      <w:proofErr w:type="spellEnd"/>
      <w:r w:rsidRPr="00B55B00">
        <w:t xml:space="preserve"> </w:t>
      </w:r>
      <w:r>
        <w:t>SRIKANDI</w:t>
      </w:r>
      <w:r w:rsidRPr="00B55B00">
        <w:t xml:space="preserve"> </w:t>
      </w:r>
      <w:proofErr w:type="spellStart"/>
      <w:r>
        <w:t>adalah</w:t>
      </w:r>
      <w:proofErr w:type="spellEnd"/>
      <w:r w:rsidRPr="00B55B00">
        <w:t xml:space="preserve"> </w:t>
      </w:r>
      <w:proofErr w:type="spellStart"/>
      <w:r>
        <w:t>layanan</w:t>
      </w:r>
      <w:proofErr w:type="spellEnd"/>
      <w:r w:rsidRPr="00B55B00">
        <w:t xml:space="preserve"> </w:t>
      </w:r>
      <w:proofErr w:type="spellStart"/>
      <w:r>
        <w:t>pendukung</w:t>
      </w:r>
      <w:proofErr w:type="spellEnd"/>
      <w:r w:rsidRPr="00B55B00">
        <w:t xml:space="preserve"> </w:t>
      </w:r>
      <w:proofErr w:type="spellStart"/>
      <w:r>
        <w:t>bagi</w:t>
      </w:r>
      <w:proofErr w:type="spellEnd"/>
      <w:r w:rsidRPr="00B55B00">
        <w:t xml:space="preserve"> </w:t>
      </w:r>
      <w:proofErr w:type="spellStart"/>
      <w:r>
        <w:t>pengguna</w:t>
      </w:r>
      <w:proofErr w:type="spellEnd"/>
      <w:r w:rsidRPr="00B55B00">
        <w:t xml:space="preserve"> </w:t>
      </w:r>
      <w:r>
        <w:t>yang</w:t>
      </w:r>
      <w:r w:rsidRPr="00B55B00">
        <w:t xml:space="preserve"> </w:t>
      </w:r>
      <w:proofErr w:type="spellStart"/>
      <w:r>
        <w:t>memungkinkan</w:t>
      </w:r>
      <w:proofErr w:type="spellEnd"/>
      <w:r w:rsidRPr="00B55B00">
        <w:t xml:space="preserve"> </w:t>
      </w:r>
      <w:proofErr w:type="spellStart"/>
      <w:r>
        <w:t>menjalankan</w:t>
      </w:r>
      <w:proofErr w:type="spellEnd"/>
      <w:r w:rsidRPr="00B55B00">
        <w:t xml:space="preserve"> </w:t>
      </w:r>
      <w:proofErr w:type="spellStart"/>
      <w:r>
        <w:t>tugasnya</w:t>
      </w:r>
      <w:proofErr w:type="spellEnd"/>
      <w:r>
        <w:t>.</w:t>
      </w:r>
      <w:r w:rsidRPr="00B55B00">
        <w:t xml:space="preserve"> </w:t>
      </w:r>
      <w:proofErr w:type="spellStart"/>
      <w:r>
        <w:t>Indikatornya</w:t>
      </w:r>
      <w:proofErr w:type="spellEnd"/>
      <w:r w:rsidRPr="00B55B00"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2E9B9096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</w:pPr>
      <w:proofErr w:type="spellStart"/>
      <w:r>
        <w:t>Ketersediaan</w:t>
      </w:r>
      <w:proofErr w:type="spellEnd"/>
      <w:r>
        <w:t>.</w:t>
      </w:r>
    </w:p>
    <w:p w14:paraId="21069340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right="64"/>
      </w:pPr>
      <w:r>
        <w:t xml:space="preserve">Lembaga </w:t>
      </w:r>
      <w:proofErr w:type="spellStart"/>
      <w:r>
        <w:t>Kearsipan</w:t>
      </w:r>
      <w:proofErr w:type="spellEnd"/>
      <w:r>
        <w:t xml:space="preserve"> Daerah (LKD)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bagi</w:t>
      </w:r>
      <w:proofErr w:type="spellEnd"/>
      <w:r w:rsidRPr="00B55B00">
        <w:t xml:space="preserve"> </w:t>
      </w:r>
      <w:proofErr w:type="spellStart"/>
      <w:r>
        <w:t>seluruh</w:t>
      </w:r>
      <w:proofErr w:type="spellEnd"/>
      <w:r w:rsidRPr="00B55B00">
        <w:t xml:space="preserve"> </w:t>
      </w:r>
      <w:proofErr w:type="spellStart"/>
      <w:r>
        <w:t>pengguna</w:t>
      </w:r>
      <w:proofErr w:type="spellEnd"/>
      <w:r w:rsidRPr="00B55B00">
        <w:t xml:space="preserve"> </w:t>
      </w:r>
      <w:r>
        <w:t>SRIKANDI.</w:t>
      </w:r>
    </w:p>
    <w:p w14:paraId="144BC00A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before="5"/>
      </w:pPr>
      <w:proofErr w:type="spellStart"/>
      <w:r>
        <w:t>Dukungan</w:t>
      </w:r>
      <w:proofErr w:type="spellEnd"/>
      <w:r>
        <w:t>.</w:t>
      </w:r>
    </w:p>
    <w:p w14:paraId="3913058B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right="64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selama</w:t>
      </w:r>
      <w:proofErr w:type="spellEnd"/>
      <w:r w:rsidRPr="00B55B00">
        <w:t xml:space="preserve"> </w:t>
      </w:r>
      <w:proofErr w:type="spellStart"/>
      <w:r>
        <w:t>pelatihan</w:t>
      </w:r>
      <w:proofErr w:type="spellEnd"/>
      <w:r>
        <w:t>.</w:t>
      </w:r>
      <w:r w:rsidRPr="00B55B00">
        <w:t xml:space="preserve"> </w:t>
      </w:r>
      <w:r>
        <w:t>Serta</w:t>
      </w:r>
      <w:r w:rsidRPr="00B55B00">
        <w:t xml:space="preserve"> </w:t>
      </w:r>
      <w:proofErr w:type="spellStart"/>
      <w:r>
        <w:t>terdapat</w:t>
      </w:r>
      <w:proofErr w:type="spellEnd"/>
      <w:r w:rsidRPr="00B55B00">
        <w:t xml:space="preserve"> </w:t>
      </w:r>
      <w:proofErr w:type="spellStart"/>
      <w:r>
        <w:t>dukungan</w:t>
      </w:r>
      <w:proofErr w:type="spellEnd"/>
      <w:r w:rsidRPr="00B55B00">
        <w:t xml:space="preserve"> </w:t>
      </w:r>
      <w:r>
        <w:t>IT</w:t>
      </w:r>
      <w:r w:rsidRPr="00B55B00">
        <w:t xml:space="preserve"> </w:t>
      </w:r>
      <w:proofErr w:type="spellStart"/>
      <w:r>
        <w:t>setelah</w:t>
      </w:r>
      <w:proofErr w:type="spellEnd"/>
      <w:r w:rsidRPr="00B55B00">
        <w:t xml:space="preserve"> </w:t>
      </w:r>
      <w:proofErr w:type="spellStart"/>
      <w:r>
        <w:t>pelatihan</w:t>
      </w:r>
      <w:proofErr w:type="spellEnd"/>
      <w:r>
        <w:t>.</w:t>
      </w:r>
    </w:p>
    <w:p w14:paraId="29C86B08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before="4"/>
      </w:pPr>
      <w:proofErr w:type="spellStart"/>
      <w:r>
        <w:t>Efektivitas</w:t>
      </w:r>
      <w:proofErr w:type="spellEnd"/>
      <w:r>
        <w:rPr>
          <w:spacing w:val="-4"/>
        </w:rPr>
        <w:t xml:space="preserve"> </w:t>
      </w:r>
      <w:proofErr w:type="spellStart"/>
      <w:r>
        <w:t>hasil</w:t>
      </w:r>
      <w:proofErr w:type="spellEnd"/>
      <w:r>
        <w:rPr>
          <w:spacing w:val="-3"/>
        </w:rPr>
        <w:t xml:space="preserve"> </w:t>
      </w:r>
      <w:proofErr w:type="spellStart"/>
      <w:r>
        <w:t>pelatihan</w:t>
      </w:r>
      <w:proofErr w:type="spellEnd"/>
      <w:r>
        <w:t>.</w:t>
      </w:r>
    </w:p>
    <w:p w14:paraId="08BEDAF7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right="64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SRIKANDI</w:t>
      </w:r>
      <w:r w:rsidRPr="00B55B00">
        <w:t xml:space="preserve"> </w:t>
      </w:r>
      <w:proofErr w:type="spellStart"/>
      <w:r>
        <w:t>dengan</w:t>
      </w:r>
      <w:proofErr w:type="spellEnd"/>
      <w:r w:rsidRPr="00B55B00">
        <w:t xml:space="preserve"> </w:t>
      </w:r>
      <w:proofErr w:type="spellStart"/>
      <w:r>
        <w:t>efektif</w:t>
      </w:r>
      <w:proofErr w:type="spellEnd"/>
      <w:r>
        <w:t>.</w:t>
      </w:r>
    </w:p>
    <w:p w14:paraId="1CE2ED08" w14:textId="77777777" w:rsidR="00911DAB" w:rsidRDefault="00911DAB" w:rsidP="006968B2">
      <w:pPr>
        <w:pStyle w:val="ListParagraph"/>
        <w:numPr>
          <w:ilvl w:val="1"/>
          <w:numId w:val="14"/>
        </w:numPr>
        <w:tabs>
          <w:tab w:val="left" w:pos="1553"/>
        </w:tabs>
        <w:kinsoku w:val="0"/>
        <w:overflowPunct w:val="0"/>
        <w:spacing w:line="279" w:lineRule="exact"/>
        <w:ind w:hanging="573"/>
      </w:pPr>
      <w:proofErr w:type="spellStart"/>
      <w:r>
        <w:t>Kepercayaan</w:t>
      </w:r>
      <w:proofErr w:type="spellEnd"/>
      <w:r>
        <w:rPr>
          <w:spacing w:val="-5"/>
        </w:rPr>
        <w:t xml:space="preserve"> </w:t>
      </w:r>
      <w:proofErr w:type="spellStart"/>
      <w:r>
        <w:t>Individu</w:t>
      </w:r>
      <w:proofErr w:type="spellEnd"/>
    </w:p>
    <w:p w14:paraId="48AC0154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left="1560" w:right="64"/>
      </w:pPr>
      <w:proofErr w:type="spellStart"/>
      <w:r>
        <w:t>Kepercayaan</w:t>
      </w:r>
      <w:proofErr w:type="spellEnd"/>
      <w:r w:rsidRPr="00B55B00">
        <w:t xml:space="preserve"> </w:t>
      </w:r>
      <w:proofErr w:type="spellStart"/>
      <w:r>
        <w:t>individu</w:t>
      </w:r>
      <w:proofErr w:type="spellEnd"/>
      <w:r w:rsidRPr="00B55B00">
        <w:t xml:space="preserve"> </w:t>
      </w:r>
      <w:proofErr w:type="spellStart"/>
      <w:r>
        <w:t>dalam</w:t>
      </w:r>
      <w:proofErr w:type="spellEnd"/>
      <w:r w:rsidRPr="00B55B00">
        <w:t xml:space="preserve"> </w:t>
      </w:r>
      <w:proofErr w:type="spellStart"/>
      <w:r>
        <w:t>kapasitasnya</w:t>
      </w:r>
      <w:proofErr w:type="spellEnd"/>
      <w:r w:rsidRPr="00B55B00">
        <w:t xml:space="preserve"> </w:t>
      </w:r>
      <w:proofErr w:type="spellStart"/>
      <w:r>
        <w:t>sendiri</w:t>
      </w:r>
      <w:proofErr w:type="spellEnd"/>
      <w:r w:rsidRPr="00B55B00">
        <w:t xml:space="preserve"> </w:t>
      </w:r>
      <w:proofErr w:type="spellStart"/>
      <w:r>
        <w:t>untuk</w:t>
      </w:r>
      <w:proofErr w:type="spellEnd"/>
      <w:r w:rsidRPr="00B55B00"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SRIKANDI,</w:t>
      </w:r>
      <w:r w:rsidRPr="00B55B00">
        <w:t xml:space="preserve"> </w:t>
      </w:r>
      <w:proofErr w:type="spellStart"/>
      <w:r>
        <w:t>indikatornya</w:t>
      </w:r>
      <w:proofErr w:type="spellEnd"/>
      <w:r w:rsidRPr="00B55B00">
        <w:t xml:space="preserve"> </w:t>
      </w:r>
      <w:proofErr w:type="spellStart"/>
      <w:r>
        <w:t>adalah</w:t>
      </w:r>
      <w:proofErr w:type="spellEnd"/>
      <w:r>
        <w:t>:</w:t>
      </w:r>
    </w:p>
    <w:p w14:paraId="09BBE0EA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line="274" w:lineRule="exact"/>
      </w:pPr>
      <w:proofErr w:type="spellStart"/>
      <w:r>
        <w:t>Pengalaman</w:t>
      </w:r>
      <w:proofErr w:type="spellEnd"/>
      <w:r>
        <w:rPr>
          <w:spacing w:val="-4"/>
        </w:rPr>
        <w:t xml:space="preserve"> </w:t>
      </w:r>
      <w:proofErr w:type="spellStart"/>
      <w:r>
        <w:t>diri</w:t>
      </w:r>
      <w:proofErr w:type="spellEnd"/>
      <w:r>
        <w:t>.</w:t>
      </w:r>
    </w:p>
    <w:p w14:paraId="07B02BFB" w14:textId="77777777" w:rsidR="00911DAB" w:rsidRDefault="00911DAB" w:rsidP="006968B2">
      <w:pPr>
        <w:pStyle w:val="BodyText"/>
        <w:kinsoku w:val="0"/>
        <w:overflowPunct w:val="0"/>
        <w:spacing w:before="142"/>
      </w:pPr>
      <w:proofErr w:type="spellStart"/>
      <w:r>
        <w:t>Pengguna</w:t>
      </w:r>
      <w:proofErr w:type="spellEnd"/>
      <w:r>
        <w:rPr>
          <w:spacing w:val="-5"/>
        </w:rPr>
        <w:t xml:space="preserve"> </w:t>
      </w:r>
      <w:proofErr w:type="spellStart"/>
      <w:r>
        <w:t>nyaman</w:t>
      </w:r>
      <w:proofErr w:type="spellEnd"/>
      <w:r>
        <w:rPr>
          <w:spacing w:val="-3"/>
        </w:rPr>
        <w:t xml:space="preserve"> </w:t>
      </w:r>
      <w:proofErr w:type="spellStart"/>
      <w:r>
        <w:t>dalam</w:t>
      </w:r>
      <w:proofErr w:type="spellEnd"/>
      <w:r>
        <w:rPr>
          <w:spacing w:val="-6"/>
        </w:rPr>
        <w:t xml:space="preserve"> </w:t>
      </w:r>
      <w:proofErr w:type="spellStart"/>
      <w:r>
        <w:t>menggunakan</w:t>
      </w:r>
      <w:proofErr w:type="spellEnd"/>
      <w:r>
        <w:rPr>
          <w:spacing w:val="-3"/>
        </w:rPr>
        <w:t xml:space="preserve"> </w:t>
      </w:r>
      <w:r>
        <w:t>SRIKANDI</w:t>
      </w:r>
      <w:r>
        <w:rPr>
          <w:spacing w:val="-6"/>
        </w:rPr>
        <w:t xml:space="preserve"> </w:t>
      </w:r>
      <w:proofErr w:type="spellStart"/>
      <w:r>
        <w:t>sendiri</w:t>
      </w:r>
      <w:proofErr w:type="spellEnd"/>
      <w:r>
        <w:t>.</w:t>
      </w:r>
    </w:p>
    <w:p w14:paraId="0C93EDCA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before="142"/>
      </w:pPr>
      <w:proofErr w:type="spellStart"/>
      <w:r>
        <w:t>Kemampuan</w:t>
      </w:r>
      <w:proofErr w:type="spellEnd"/>
      <w:r>
        <w:rPr>
          <w:spacing w:val="-5"/>
        </w:rPr>
        <w:t xml:space="preserve"> </w:t>
      </w:r>
      <w:proofErr w:type="spellStart"/>
      <w:r>
        <w:t>diri</w:t>
      </w:r>
      <w:proofErr w:type="spellEnd"/>
      <w:r>
        <w:t>.</w:t>
      </w:r>
    </w:p>
    <w:p w14:paraId="22161B4D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right="64"/>
      </w:pPr>
      <w:proofErr w:type="spellStart"/>
      <w:r>
        <w:t>Pengguna</w:t>
      </w:r>
      <w:proofErr w:type="spellEnd"/>
      <w:r>
        <w:rPr>
          <w:spacing w:val="1"/>
        </w:rPr>
        <w:t xml:space="preserve"> </w:t>
      </w:r>
      <w:proofErr w:type="spellStart"/>
      <w:r>
        <w:t>mudah</w:t>
      </w:r>
      <w:proofErr w:type="spellEnd"/>
      <w:r>
        <w:rPr>
          <w:spacing w:val="1"/>
        </w:rPr>
        <w:t xml:space="preserve"> </w:t>
      </w:r>
      <w:proofErr w:type="spellStart"/>
      <w:r>
        <w:t>mengoperasikan</w:t>
      </w:r>
      <w:proofErr w:type="spellEnd"/>
      <w:r>
        <w:rPr>
          <w:spacing w:val="1"/>
        </w:rPr>
        <w:t xml:space="preserve"> </w:t>
      </w:r>
      <w:proofErr w:type="spellStart"/>
      <w:r>
        <w:t>peralatan</w:t>
      </w:r>
      <w:proofErr w:type="spellEnd"/>
      <w:r>
        <w:rPr>
          <w:spacing w:val="1"/>
        </w:rPr>
        <w:t xml:space="preserve"> </w:t>
      </w:r>
      <w:proofErr w:type="spellStart"/>
      <w:r>
        <w:t>pendukung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r>
        <w:t>SRIKANDI</w:t>
      </w:r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usahanya</w:t>
      </w:r>
      <w:proofErr w:type="spellEnd"/>
      <w:r>
        <w:rPr>
          <w:spacing w:val="1"/>
        </w:rPr>
        <w:t xml:space="preserve"> </w:t>
      </w:r>
      <w:proofErr w:type="spellStart"/>
      <w:r>
        <w:t>sendiri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Mampu </w:t>
      </w:r>
      <w:proofErr w:type="spellStart"/>
      <w:r>
        <w:t>menggunakan</w:t>
      </w:r>
      <w:proofErr w:type="spellEnd"/>
      <w:r>
        <w:t xml:space="preserve"> SRIKANDI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yang</w:t>
      </w:r>
      <w:r>
        <w:rPr>
          <w:spacing w:val="1"/>
        </w:rPr>
        <w:t xml:space="preserve"> </w:t>
      </w:r>
      <w:proofErr w:type="spellStart"/>
      <w:r>
        <w:t>menunjukkan</w:t>
      </w:r>
      <w:proofErr w:type="spellEnd"/>
      <w:r>
        <w:rPr>
          <w:spacing w:val="-1"/>
        </w:rPr>
        <w:t xml:space="preserve"> </w:t>
      </w:r>
      <w:proofErr w:type="spellStart"/>
      <w:r>
        <w:t>cara</w:t>
      </w:r>
      <w:proofErr w:type="spellEnd"/>
      <w:r>
        <w:rPr>
          <w:spacing w:val="-1"/>
        </w:rPr>
        <w:t xml:space="preserve"> </w:t>
      </w:r>
      <w:proofErr w:type="spellStart"/>
      <w:r>
        <w:t>menggunakannya</w:t>
      </w:r>
      <w:proofErr w:type="spellEnd"/>
      <w:r>
        <w:t>.</w:t>
      </w:r>
    </w:p>
    <w:p w14:paraId="4522264C" w14:textId="77777777" w:rsidR="00911DAB" w:rsidRDefault="00911DAB" w:rsidP="006968B2">
      <w:pPr>
        <w:pStyle w:val="ListParagraph"/>
        <w:numPr>
          <w:ilvl w:val="1"/>
          <w:numId w:val="14"/>
        </w:numPr>
        <w:tabs>
          <w:tab w:val="left" w:pos="1553"/>
        </w:tabs>
        <w:kinsoku w:val="0"/>
        <w:overflowPunct w:val="0"/>
        <w:spacing w:before="2"/>
        <w:ind w:hanging="573"/>
      </w:pPr>
      <w:proofErr w:type="spellStart"/>
      <w:r>
        <w:t>Penerimaan</w:t>
      </w:r>
      <w:proofErr w:type="spellEnd"/>
      <w:r>
        <w:rPr>
          <w:spacing w:val="-4"/>
        </w:rPr>
        <w:t xml:space="preserve"> </w:t>
      </w:r>
      <w:proofErr w:type="spellStart"/>
      <w:r>
        <w:t>Pengguna</w:t>
      </w:r>
      <w:proofErr w:type="spellEnd"/>
      <w:r>
        <w:rPr>
          <w:spacing w:val="-5"/>
        </w:rPr>
        <w:t xml:space="preserve"> </w:t>
      </w:r>
      <w:r>
        <w:t>SRIKANDI</w:t>
      </w:r>
    </w:p>
    <w:p w14:paraId="4A241CD5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left="1560" w:right="64"/>
      </w:pPr>
      <w:proofErr w:type="spellStart"/>
      <w:r>
        <w:t>Pengguna</w:t>
      </w:r>
      <w:proofErr w:type="spellEnd"/>
      <w:r w:rsidRPr="00B55B00">
        <w:t xml:space="preserve"> </w:t>
      </w:r>
      <w:r>
        <w:t>SRIKANDI</w:t>
      </w:r>
      <w:r w:rsidRPr="00B55B00">
        <w:t xml:space="preserve"> </w:t>
      </w:r>
      <w:proofErr w:type="spellStart"/>
      <w:r>
        <w:t>menilai</w:t>
      </w:r>
      <w:proofErr w:type="spellEnd"/>
      <w:r w:rsidRPr="00B55B00">
        <w:t xml:space="preserve"> </w:t>
      </w:r>
      <w:proofErr w:type="spellStart"/>
      <w:r>
        <w:t>ada</w:t>
      </w:r>
      <w:proofErr w:type="spellEnd"/>
      <w:r w:rsidRPr="00B55B00">
        <w:t xml:space="preserve"> </w:t>
      </w:r>
      <w:proofErr w:type="spellStart"/>
      <w:r>
        <w:t>kepentingan</w:t>
      </w:r>
      <w:proofErr w:type="spellEnd"/>
      <w:r w:rsidRPr="00B55B00">
        <w:t xml:space="preserve"> </w:t>
      </w:r>
      <w:r>
        <w:t>yang</w:t>
      </w:r>
      <w:r w:rsidRPr="00B55B00">
        <w:t xml:space="preserve"> </w:t>
      </w:r>
      <w:proofErr w:type="spellStart"/>
      <w:r>
        <w:t>dirasakan</w:t>
      </w:r>
      <w:proofErr w:type="spellEnd"/>
      <w:r w:rsidRPr="00B55B00">
        <w:t xml:space="preserve"> </w:t>
      </w:r>
      <w:proofErr w:type="spellStart"/>
      <w:r>
        <w:t>sehingga</w:t>
      </w:r>
      <w:proofErr w:type="spellEnd"/>
      <w:r w:rsidRPr="00B55B00">
        <w:t xml:space="preserve"> </w:t>
      </w:r>
      <w:proofErr w:type="spellStart"/>
      <w:r>
        <w:t>berdampak</w:t>
      </w:r>
      <w:proofErr w:type="spellEnd"/>
      <w:r w:rsidRPr="00B55B00">
        <w:t xml:space="preserve"> </w:t>
      </w:r>
      <w:proofErr w:type="spellStart"/>
      <w:r>
        <w:t>langsung</w:t>
      </w:r>
      <w:proofErr w:type="spellEnd"/>
      <w:r w:rsidRPr="00B55B00">
        <w:t xml:space="preserve"> </w:t>
      </w:r>
      <w:r>
        <w:t>pada</w:t>
      </w:r>
      <w:r w:rsidRPr="00B55B00">
        <w:t xml:space="preserve"> </w:t>
      </w:r>
      <w:proofErr w:type="spellStart"/>
      <w:r>
        <w:t>penerimaan</w:t>
      </w:r>
      <w:proofErr w:type="spellEnd"/>
      <w:r w:rsidRPr="00B55B00">
        <w:t xml:space="preserve"> </w:t>
      </w:r>
      <w:proofErr w:type="spellStart"/>
      <w:r>
        <w:t>pengguna</w:t>
      </w:r>
      <w:proofErr w:type="spellEnd"/>
      <w:r w:rsidRPr="00B55B00">
        <w:t xml:space="preserve"> </w:t>
      </w:r>
      <w:proofErr w:type="spellStart"/>
      <w:r>
        <w:t>terhadap</w:t>
      </w:r>
      <w:proofErr w:type="spellEnd"/>
      <w:r w:rsidRPr="00B55B00">
        <w:t xml:space="preserve"> </w:t>
      </w:r>
      <w:r>
        <w:t>SRIKANDI</w:t>
      </w:r>
      <w:r w:rsidRPr="00B55B00">
        <w:t xml:space="preserve">, </w:t>
      </w:r>
      <w:proofErr w:type="spellStart"/>
      <w:r>
        <w:t>yaitu</w:t>
      </w:r>
      <w:proofErr w:type="spellEnd"/>
      <w:r w:rsidRPr="00B55B00">
        <w:t xml:space="preserve"> </w:t>
      </w:r>
      <w:proofErr w:type="spellStart"/>
      <w:r>
        <w:t>sebagai</w:t>
      </w:r>
      <w:proofErr w:type="spellEnd"/>
      <w:r w:rsidRPr="00B55B00">
        <w:t xml:space="preserve"> </w:t>
      </w:r>
      <w:proofErr w:type="spellStart"/>
      <w:r>
        <w:t>alat</w:t>
      </w:r>
      <w:proofErr w:type="spellEnd"/>
      <w:r w:rsidRPr="00B55B00">
        <w:t xml:space="preserve"> </w:t>
      </w:r>
      <w:proofErr w:type="spellStart"/>
      <w:r>
        <w:t>untuk</w:t>
      </w:r>
      <w:proofErr w:type="spellEnd"/>
      <w:r w:rsidRPr="00B55B00">
        <w:t xml:space="preserve"> </w:t>
      </w:r>
      <w:proofErr w:type="spellStart"/>
      <w:r>
        <w:t>mengelola</w:t>
      </w:r>
      <w:proofErr w:type="spellEnd"/>
      <w:r w:rsidRPr="00B55B00">
        <w:t xml:space="preserve"> </w:t>
      </w:r>
      <w:proofErr w:type="spellStart"/>
      <w:r>
        <w:t>Arsip</w:t>
      </w:r>
      <w:proofErr w:type="spellEnd"/>
      <w:r>
        <w:t>.</w:t>
      </w:r>
      <w:r w:rsidRPr="00B55B00">
        <w:t xml:space="preserve"> </w:t>
      </w:r>
      <w:proofErr w:type="spellStart"/>
      <w:r>
        <w:t>Indikatornya</w:t>
      </w:r>
      <w:proofErr w:type="spellEnd"/>
      <w:r w:rsidRPr="00B55B00">
        <w:t xml:space="preserve"> </w:t>
      </w:r>
      <w:proofErr w:type="spellStart"/>
      <w:r>
        <w:t>adalah</w:t>
      </w:r>
      <w:proofErr w:type="spellEnd"/>
      <w:r>
        <w:t>:</w:t>
      </w:r>
    </w:p>
    <w:p w14:paraId="6672EE72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before="2"/>
      </w:pPr>
      <w:proofErr w:type="spellStart"/>
      <w:r>
        <w:t>Arsip</w:t>
      </w:r>
      <w:proofErr w:type="spellEnd"/>
      <w:r>
        <w:rPr>
          <w:spacing w:val="-6"/>
        </w:rPr>
        <w:t xml:space="preserve"> </w:t>
      </w:r>
      <w:proofErr w:type="spellStart"/>
      <w:r>
        <w:t>sebagai</w:t>
      </w:r>
      <w:proofErr w:type="spellEnd"/>
      <w:r>
        <w:rPr>
          <w:spacing w:val="-4"/>
        </w:rPr>
        <w:t xml:space="preserve"> </w:t>
      </w:r>
      <w:r>
        <w:t>Memori</w:t>
      </w:r>
      <w:r>
        <w:rPr>
          <w:spacing w:val="-1"/>
        </w:rPr>
        <w:t xml:space="preserve"> </w:t>
      </w:r>
      <w:proofErr w:type="spellStart"/>
      <w:r>
        <w:t>Organisasi</w:t>
      </w:r>
      <w:proofErr w:type="spellEnd"/>
      <w:r>
        <w:t>.</w:t>
      </w:r>
    </w:p>
    <w:p w14:paraId="623267CD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right="64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dalam</w:t>
      </w:r>
      <w:proofErr w:type="spellEnd"/>
      <w:r w:rsidRPr="00B55B00"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 w:rsidRPr="00B55B00">
        <w:t xml:space="preserve"> </w:t>
      </w:r>
      <w:proofErr w:type="spellStart"/>
      <w:r>
        <w:t>informasi</w:t>
      </w:r>
      <w:proofErr w:type="spellEnd"/>
      <w:r w:rsidRPr="00B55B00">
        <w:t xml:space="preserve"> </w:t>
      </w:r>
      <w:r>
        <w:t>yang</w:t>
      </w:r>
      <w:r w:rsidRPr="00B55B00">
        <w:t xml:space="preserve"> </w:t>
      </w:r>
      <w:proofErr w:type="spellStart"/>
      <w:r>
        <w:t>dibutuhkan</w:t>
      </w:r>
      <w:proofErr w:type="spellEnd"/>
      <w:r w:rsidRPr="00B55B00">
        <w:t xml:space="preserve"> </w:t>
      </w:r>
      <w:proofErr w:type="spellStart"/>
      <w:r>
        <w:t>dalam</w:t>
      </w:r>
      <w:proofErr w:type="spellEnd"/>
      <w:r w:rsidRPr="00B55B00">
        <w:t xml:space="preserve"> </w:t>
      </w:r>
      <w:proofErr w:type="spellStart"/>
      <w:r>
        <w:t>pekerjaan</w:t>
      </w:r>
      <w:proofErr w:type="spellEnd"/>
      <w:r>
        <w:t>.</w:t>
      </w:r>
      <w:r w:rsidRPr="00B55B00">
        <w:t xml:space="preserve"> </w:t>
      </w:r>
      <w:r>
        <w:t>OPD</w:t>
      </w:r>
      <w:r w:rsidRPr="00B55B00">
        <w:t xml:space="preserve"> </w:t>
      </w:r>
      <w:r>
        <w:t>sangat</w:t>
      </w:r>
      <w:r w:rsidRPr="00B55B00"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 w:rsidRPr="00B55B00">
        <w:t xml:space="preserve"> </w:t>
      </w:r>
      <w:proofErr w:type="spellStart"/>
      <w:r>
        <w:t>tujuan</w:t>
      </w:r>
      <w:proofErr w:type="spellEnd"/>
      <w:r>
        <w:t>.</w:t>
      </w:r>
    </w:p>
    <w:p w14:paraId="42C4FBE3" w14:textId="77777777" w:rsidR="00911DAB" w:rsidRDefault="00911DAB" w:rsidP="006968B2">
      <w:pPr>
        <w:pStyle w:val="ListParagraph"/>
        <w:numPr>
          <w:ilvl w:val="2"/>
          <w:numId w:val="14"/>
        </w:numPr>
        <w:tabs>
          <w:tab w:val="left" w:pos="2121"/>
        </w:tabs>
        <w:kinsoku w:val="0"/>
        <w:overflowPunct w:val="0"/>
        <w:spacing w:line="281" w:lineRule="exact"/>
      </w:pPr>
      <w:proofErr w:type="spellStart"/>
      <w:r>
        <w:lastRenderedPageBreak/>
        <w:t>Arsip</w:t>
      </w:r>
      <w:proofErr w:type="spellEnd"/>
      <w:r>
        <w:rPr>
          <w:spacing w:val="-4"/>
        </w:rPr>
        <w:t xml:space="preserve"> </w:t>
      </w:r>
      <w:proofErr w:type="spellStart"/>
      <w:r>
        <w:t>sebagai</w:t>
      </w:r>
      <w:proofErr w:type="spellEnd"/>
      <w:r>
        <w:rPr>
          <w:spacing w:val="-3"/>
        </w:rPr>
        <w:t xml:space="preserve"> </w:t>
      </w:r>
      <w:r>
        <w:t>Alat</w:t>
      </w:r>
      <w:r>
        <w:rPr>
          <w:spacing w:val="-3"/>
        </w:rPr>
        <w:t xml:space="preserve"> </w:t>
      </w:r>
      <w:r>
        <w:t>Bukti.</w:t>
      </w:r>
    </w:p>
    <w:p w14:paraId="1A001A32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right="64"/>
      </w:pPr>
      <w:proofErr w:type="spellStart"/>
      <w:r>
        <w:t>Arsip</w:t>
      </w:r>
      <w:proofErr w:type="spellEnd"/>
      <w:r w:rsidRPr="00B55B00">
        <w:t xml:space="preserve"> </w:t>
      </w:r>
      <w:r>
        <w:t>yang</w:t>
      </w:r>
      <w:r w:rsidRPr="00B55B00">
        <w:t xml:space="preserve"> </w:t>
      </w:r>
      <w:proofErr w:type="spellStart"/>
      <w:r>
        <w:t>dikelola</w:t>
      </w:r>
      <w:proofErr w:type="spellEnd"/>
      <w:r w:rsidRPr="00B55B00">
        <w:t xml:space="preserve"> </w:t>
      </w:r>
      <w:proofErr w:type="spellStart"/>
      <w:r>
        <w:t>dengan</w:t>
      </w:r>
      <w:proofErr w:type="spellEnd"/>
      <w:r w:rsidRPr="00B55B00">
        <w:t xml:space="preserve"> </w:t>
      </w:r>
      <w:proofErr w:type="spellStart"/>
      <w:r>
        <w:t>baik</w:t>
      </w:r>
      <w:proofErr w:type="spellEnd"/>
      <w:r w:rsidRPr="00B55B00">
        <w:t xml:space="preserve"> </w:t>
      </w:r>
      <w:proofErr w:type="spellStart"/>
      <w:r>
        <w:t>akan</w:t>
      </w:r>
      <w:proofErr w:type="spellEnd"/>
      <w:r w:rsidRPr="00B55B00">
        <w:t xml:space="preserve"> </w:t>
      </w:r>
      <w:proofErr w:type="spellStart"/>
      <w:r>
        <w:t>meningkatkan</w:t>
      </w:r>
      <w:proofErr w:type="spellEnd"/>
      <w:r w:rsidRPr="00B55B00">
        <w:t xml:space="preserve"> </w:t>
      </w:r>
      <w:proofErr w:type="spellStart"/>
      <w:r>
        <w:t>akuntabilitas</w:t>
      </w:r>
      <w:proofErr w:type="spellEnd"/>
      <w:r w:rsidRPr="00B55B00">
        <w:t xml:space="preserve"> </w:t>
      </w:r>
      <w:proofErr w:type="spellStart"/>
      <w:r>
        <w:t>kinerja</w:t>
      </w:r>
      <w:proofErr w:type="spellEnd"/>
      <w:r w:rsidRPr="00B55B00">
        <w:t xml:space="preserve"> </w:t>
      </w:r>
      <w:proofErr w:type="spellStart"/>
      <w:r>
        <w:t>organisasi</w:t>
      </w:r>
      <w:proofErr w:type="spellEnd"/>
      <w:r>
        <w:t>.</w:t>
      </w:r>
    </w:p>
    <w:p w14:paraId="58BCA27A" w14:textId="77777777" w:rsidR="00911DAB" w:rsidRDefault="00911DAB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6359F499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3FA4064D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1A52BCDC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48777777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63FC100A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1A240E8B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0A9002C8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6C635877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219F3BD1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7ED0A98A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2C6494C0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2A3BC187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21B57DC1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60D4E14F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2DB77617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3AE7C38E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5DA912AB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78C03F50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63BDCA06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1DEE5FC7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15A21BAD" w14:textId="77777777" w:rsidR="006968B2" w:rsidRDefault="006968B2" w:rsidP="006968B2">
      <w:pPr>
        <w:pStyle w:val="BodyText"/>
        <w:kinsoku w:val="0"/>
        <w:overflowPunct w:val="0"/>
        <w:spacing w:before="142" w:line="357" w:lineRule="auto"/>
        <w:ind w:right="755"/>
      </w:pPr>
    </w:p>
    <w:p w14:paraId="14EA5526" w14:textId="77777777" w:rsidR="00D2120B" w:rsidRDefault="00D2120B" w:rsidP="00D2120B">
      <w:pPr>
        <w:pStyle w:val="BodyText"/>
        <w:kinsoku w:val="0"/>
        <w:overflowPunct w:val="0"/>
        <w:spacing w:before="142" w:line="357" w:lineRule="auto"/>
        <w:ind w:left="0" w:right="755"/>
      </w:pPr>
    </w:p>
    <w:p w14:paraId="04BE3B9B" w14:textId="77777777" w:rsidR="008A0697" w:rsidRDefault="008A0697" w:rsidP="00D2120B">
      <w:pPr>
        <w:pStyle w:val="BodyText"/>
        <w:kinsoku w:val="0"/>
        <w:overflowPunct w:val="0"/>
        <w:spacing w:before="142" w:line="357" w:lineRule="auto"/>
        <w:ind w:left="0" w:right="755"/>
      </w:pPr>
    </w:p>
    <w:p w14:paraId="7D4E514F" w14:textId="77777777" w:rsidR="008A0697" w:rsidRDefault="008A0697" w:rsidP="00D2120B">
      <w:pPr>
        <w:pStyle w:val="BodyText"/>
        <w:kinsoku w:val="0"/>
        <w:overflowPunct w:val="0"/>
        <w:spacing w:before="142" w:line="357" w:lineRule="auto"/>
        <w:ind w:left="0" w:right="755"/>
      </w:pPr>
    </w:p>
    <w:p w14:paraId="4397A572" w14:textId="77777777" w:rsidR="008A0697" w:rsidRDefault="008A0697" w:rsidP="00D2120B">
      <w:pPr>
        <w:pStyle w:val="BodyText"/>
        <w:kinsoku w:val="0"/>
        <w:overflowPunct w:val="0"/>
        <w:spacing w:before="142" w:line="357" w:lineRule="auto"/>
        <w:ind w:left="0" w:right="755"/>
      </w:pPr>
    </w:p>
    <w:p w14:paraId="10F9A4C4" w14:textId="40923212" w:rsidR="008A0697" w:rsidRDefault="008A0697" w:rsidP="00D2120B">
      <w:pPr>
        <w:pStyle w:val="BodyText"/>
        <w:kinsoku w:val="0"/>
        <w:overflowPunct w:val="0"/>
        <w:spacing w:before="142" w:line="357" w:lineRule="auto"/>
        <w:ind w:left="0" w:right="755"/>
        <w:sectPr w:rsidR="008A0697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5432BA4F" w14:textId="77777777" w:rsidR="00911DAB" w:rsidRDefault="00911DAB" w:rsidP="006968B2">
      <w:pPr>
        <w:pStyle w:val="BodyText"/>
        <w:kinsoku w:val="0"/>
        <w:overflowPunct w:val="0"/>
        <w:spacing w:before="74"/>
        <w:ind w:left="679" w:right="1012"/>
        <w:jc w:val="center"/>
      </w:pPr>
      <w:r>
        <w:lastRenderedPageBreak/>
        <w:t>BAB</w:t>
      </w:r>
      <w:r>
        <w:rPr>
          <w:spacing w:val="-4"/>
        </w:rPr>
        <w:t xml:space="preserve"> </w:t>
      </w:r>
      <w:r>
        <w:t>III</w:t>
      </w:r>
    </w:p>
    <w:p w14:paraId="39225100" w14:textId="77777777" w:rsidR="00911DAB" w:rsidRDefault="00911DAB" w:rsidP="006968B2">
      <w:pPr>
        <w:pStyle w:val="BodyText"/>
        <w:kinsoku w:val="0"/>
        <w:overflowPunct w:val="0"/>
        <w:spacing w:before="142"/>
        <w:ind w:left="680" w:right="1012"/>
        <w:jc w:val="center"/>
      </w:pPr>
      <w:r>
        <w:t>PENERAPAN</w:t>
      </w:r>
      <w:r>
        <w:rPr>
          <w:spacing w:val="-3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KEARSIPAN</w:t>
      </w:r>
      <w:r>
        <w:rPr>
          <w:spacing w:val="-7"/>
        </w:rPr>
        <w:t xml:space="preserve"> </w:t>
      </w:r>
      <w:r>
        <w:t>DINAMIS</w:t>
      </w:r>
      <w:r>
        <w:rPr>
          <w:spacing w:val="1"/>
        </w:rPr>
        <w:t xml:space="preserve"> </w:t>
      </w:r>
      <w:r>
        <w:t>TERINTEGRASI</w:t>
      </w:r>
    </w:p>
    <w:p w14:paraId="748A40D8" w14:textId="77777777" w:rsidR="00911DAB" w:rsidRDefault="00911DAB" w:rsidP="006968B2">
      <w:pPr>
        <w:pStyle w:val="BodyText"/>
        <w:kinsoku w:val="0"/>
        <w:overflowPunct w:val="0"/>
        <w:ind w:left="0"/>
        <w:jc w:val="left"/>
        <w:rPr>
          <w:sz w:val="28"/>
          <w:szCs w:val="28"/>
        </w:rPr>
      </w:pPr>
    </w:p>
    <w:p w14:paraId="76E6821F" w14:textId="77777777" w:rsidR="00911DAB" w:rsidRDefault="00911DAB" w:rsidP="006968B2">
      <w:pPr>
        <w:pStyle w:val="ListParagraph"/>
        <w:numPr>
          <w:ilvl w:val="0"/>
          <w:numId w:val="12"/>
        </w:numPr>
        <w:tabs>
          <w:tab w:val="left" w:pos="1141"/>
        </w:tabs>
        <w:kinsoku w:val="0"/>
        <w:overflowPunct w:val="0"/>
        <w:spacing w:before="234"/>
        <w:ind w:hanging="721"/>
      </w:pPr>
      <w:proofErr w:type="spellStart"/>
      <w:r>
        <w:t>Sumber</w:t>
      </w:r>
      <w:proofErr w:type="spellEnd"/>
      <w:r>
        <w:rPr>
          <w:spacing w:val="-6"/>
        </w:rPr>
        <w:t xml:space="preserve"> </w:t>
      </w:r>
      <w:r>
        <w:t>Daya</w:t>
      </w:r>
    </w:p>
    <w:p w14:paraId="041ACF95" w14:textId="77777777" w:rsidR="00911DAB" w:rsidRDefault="00911DAB" w:rsidP="006968B2">
      <w:pPr>
        <w:pStyle w:val="BodyText"/>
        <w:kinsoku w:val="0"/>
        <w:overflowPunct w:val="0"/>
        <w:spacing w:before="142" w:line="360" w:lineRule="auto"/>
        <w:ind w:left="1128" w:right="64"/>
      </w:pPr>
      <w:r>
        <w:t xml:space="preserve">Dalam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SRIKANDI,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kuantitasnya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-3"/>
        </w:rPr>
        <w:t xml:space="preserve"> </w:t>
      </w:r>
      <w:proofErr w:type="spellStart"/>
      <w:r>
        <w:t>persyaratan</w:t>
      </w:r>
      <w:proofErr w:type="spellEnd"/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4"/>
        </w:rPr>
        <w:t xml:space="preserve"> </w:t>
      </w:r>
      <w:proofErr w:type="spellStart"/>
      <w:r>
        <w:t>menerapkan</w:t>
      </w:r>
      <w:proofErr w:type="spellEnd"/>
      <w:r>
        <w:rPr>
          <w:spacing w:val="-2"/>
        </w:rPr>
        <w:t xml:space="preserve"> </w:t>
      </w:r>
      <w:r>
        <w:t>SRIKANDI</w:t>
      </w:r>
      <w:r>
        <w:rPr>
          <w:spacing w:val="-5"/>
        </w:rPr>
        <w:t xml:space="preserve"> </w:t>
      </w:r>
      <w:proofErr w:type="spellStart"/>
      <w:r>
        <w:t>sebagai</w:t>
      </w:r>
      <w:proofErr w:type="spellEnd"/>
      <w:r>
        <w:rPr>
          <w:spacing w:val="-2"/>
        </w:rPr>
        <w:t xml:space="preserve"> </w:t>
      </w:r>
      <w:proofErr w:type="spellStart"/>
      <w:r>
        <w:t>berikut</w:t>
      </w:r>
      <w:proofErr w:type="spellEnd"/>
      <w:r>
        <w:t>:</w:t>
      </w:r>
    </w:p>
    <w:p w14:paraId="139A4566" w14:textId="77777777" w:rsidR="00911DAB" w:rsidRDefault="00911DAB" w:rsidP="006968B2">
      <w:pPr>
        <w:pStyle w:val="ListParagraph"/>
        <w:numPr>
          <w:ilvl w:val="1"/>
          <w:numId w:val="12"/>
        </w:numPr>
        <w:tabs>
          <w:tab w:val="left" w:pos="1553"/>
        </w:tabs>
        <w:kinsoku w:val="0"/>
        <w:overflowPunct w:val="0"/>
        <w:spacing w:line="280" w:lineRule="exact"/>
      </w:pPr>
      <w:proofErr w:type="spellStart"/>
      <w:r>
        <w:t>Infrastruktur</w:t>
      </w:r>
      <w:proofErr w:type="spellEnd"/>
    </w:p>
    <w:p w14:paraId="20650B5C" w14:textId="77777777" w:rsidR="00911DAB" w:rsidRDefault="00911DAB" w:rsidP="006968B2">
      <w:pPr>
        <w:pStyle w:val="ListParagraph"/>
        <w:numPr>
          <w:ilvl w:val="2"/>
          <w:numId w:val="12"/>
        </w:numPr>
        <w:tabs>
          <w:tab w:val="left" w:pos="2057"/>
        </w:tabs>
        <w:kinsoku w:val="0"/>
        <w:overflowPunct w:val="0"/>
        <w:spacing w:before="142"/>
      </w:pPr>
      <w:r>
        <w:t>Lembaga</w:t>
      </w:r>
      <w:r>
        <w:rPr>
          <w:spacing w:val="-5"/>
        </w:rPr>
        <w:t xml:space="preserve"> </w:t>
      </w:r>
      <w:proofErr w:type="spellStart"/>
      <w:r>
        <w:t>Kearsipan</w:t>
      </w:r>
      <w:proofErr w:type="spellEnd"/>
      <w:r>
        <w:rPr>
          <w:spacing w:val="-3"/>
        </w:rPr>
        <w:t xml:space="preserve"> </w:t>
      </w:r>
      <w:r>
        <w:t>Daerah</w:t>
      </w:r>
      <w:r>
        <w:rPr>
          <w:spacing w:val="-3"/>
        </w:rPr>
        <w:t xml:space="preserve"> </w:t>
      </w:r>
      <w:r>
        <w:t>(LKD)</w:t>
      </w:r>
    </w:p>
    <w:p w14:paraId="5F718FD4" w14:textId="77777777" w:rsidR="00911DAB" w:rsidRDefault="00911DAB" w:rsidP="006968B2">
      <w:pPr>
        <w:pStyle w:val="ListParagraph"/>
        <w:numPr>
          <w:ilvl w:val="3"/>
          <w:numId w:val="12"/>
        </w:numPr>
        <w:tabs>
          <w:tab w:val="left" w:pos="2549"/>
        </w:tabs>
        <w:kinsoku w:val="0"/>
        <w:overflowPunct w:val="0"/>
        <w:spacing w:before="139" w:line="360" w:lineRule="auto"/>
        <w:ind w:left="2548" w:right="64" w:hanging="492"/>
        <w:rPr>
          <w:color w:val="000000"/>
        </w:rPr>
      </w:pPr>
      <w:proofErr w:type="spellStart"/>
      <w:r>
        <w:t>Tersedianya</w:t>
      </w:r>
      <w:proofErr w:type="spellEnd"/>
      <w:r>
        <w:rPr>
          <w:spacing w:val="1"/>
        </w:rPr>
        <w:t xml:space="preserve"> </w:t>
      </w:r>
      <w:proofErr w:type="spellStart"/>
      <w:r>
        <w:t>jaringan</w:t>
      </w:r>
      <w:proofErr w:type="spellEnd"/>
      <w:r>
        <w:rPr>
          <w:spacing w:val="1"/>
        </w:rPr>
        <w:t xml:space="preserve"> </w:t>
      </w:r>
      <w:proofErr w:type="spellStart"/>
      <w:r>
        <w:t>telekomunikasi</w:t>
      </w:r>
      <w:proofErr w:type="spellEnd"/>
      <w:r>
        <w:rPr>
          <w:spacing w:val="1"/>
        </w:rPr>
        <w:t xml:space="preserve"> </w:t>
      </w:r>
      <w:r>
        <w:t>dan/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komunikasi</w:t>
      </w:r>
      <w:proofErr w:type="spellEnd"/>
      <w:r>
        <w:rPr>
          <w:spacing w:val="1"/>
        </w:rPr>
        <w:t xml:space="preserve"> </w:t>
      </w:r>
      <w:proofErr w:type="spellStart"/>
      <w:r>
        <w:t>elektronik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  <w:iCs/>
        </w:rPr>
        <w:t xml:space="preserve">Local Area Network (LAN)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</w:t>
      </w:r>
      <w:r>
        <w:rPr>
          <w:i/>
          <w:iCs/>
        </w:rPr>
        <w:t>ejaring</w:t>
      </w:r>
      <w:proofErr w:type="spellEnd"/>
      <w:r>
        <w:rPr>
          <w:i/>
          <w:iCs/>
          <w:spacing w:val="1"/>
        </w:rPr>
        <w:t xml:space="preserve"> </w:t>
      </w:r>
      <w:proofErr w:type="spellStart"/>
      <w:r>
        <w:rPr>
          <w:i/>
          <w:iCs/>
        </w:rPr>
        <w:t>nirkabel</w:t>
      </w:r>
      <w:proofErr w:type="spellEnd"/>
      <w:r>
        <w:rPr>
          <w:i/>
          <w:iCs/>
        </w:rPr>
        <w:t xml:space="preserve"> (Wireless Network) </w:t>
      </w:r>
      <w:r>
        <w:t xml:space="preserve">yang </w:t>
      </w:r>
      <w:proofErr w:type="spellStart"/>
      <w:r>
        <w:t>terkoneksi</w:t>
      </w:r>
      <w:proofErr w:type="spellEnd"/>
      <w:r>
        <w:t xml:space="preserve"> internet dan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-2"/>
        </w:rPr>
        <w:t xml:space="preserve"> </w:t>
      </w:r>
      <w:proofErr w:type="spellStart"/>
      <w:r>
        <w:t>mengakses</w:t>
      </w:r>
      <w:proofErr w:type="spellEnd"/>
      <w:r>
        <w:rPr>
          <w:spacing w:val="-3"/>
        </w:rPr>
        <w:t xml:space="preserve"> </w:t>
      </w:r>
      <w:r>
        <w:t>SRIKANDI pada</w:t>
      </w:r>
      <w:r>
        <w:rPr>
          <w:spacing w:val="2"/>
        </w:rPr>
        <w:t xml:space="preserve"> </w:t>
      </w:r>
      <w:r>
        <w:t>Pusat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Nasional.</w:t>
      </w:r>
    </w:p>
    <w:p w14:paraId="22A795D4" w14:textId="77777777" w:rsidR="00911DAB" w:rsidRPr="00B55B00" w:rsidRDefault="00911DAB" w:rsidP="006968B2">
      <w:pPr>
        <w:pStyle w:val="ListParagraph"/>
        <w:numPr>
          <w:ilvl w:val="3"/>
          <w:numId w:val="12"/>
        </w:numPr>
        <w:tabs>
          <w:tab w:val="left" w:pos="2549"/>
        </w:tabs>
        <w:kinsoku w:val="0"/>
        <w:overflowPunct w:val="0"/>
        <w:spacing w:before="139" w:line="360" w:lineRule="auto"/>
        <w:ind w:left="2548" w:right="64" w:hanging="492"/>
      </w:pPr>
      <w:proofErr w:type="spellStart"/>
      <w:r>
        <w:t>Komputer</w:t>
      </w:r>
      <w:proofErr w:type="spellEnd"/>
      <w:r w:rsidRPr="00B55B00">
        <w:t xml:space="preserve"> </w:t>
      </w:r>
      <w:proofErr w:type="spellStart"/>
      <w:r>
        <w:t>klien</w:t>
      </w:r>
      <w:proofErr w:type="spellEnd"/>
      <w:r w:rsidRPr="00B55B00">
        <w:t xml:space="preserve"> </w:t>
      </w:r>
      <w:proofErr w:type="spellStart"/>
      <w:r>
        <w:t>merupakan</w:t>
      </w:r>
      <w:proofErr w:type="spellEnd"/>
      <w:r w:rsidRPr="00B55B00">
        <w:t xml:space="preserve"> </w:t>
      </w:r>
      <w:proofErr w:type="spellStart"/>
      <w:r>
        <w:t>perangkat</w:t>
      </w:r>
      <w:proofErr w:type="spellEnd"/>
      <w:r w:rsidRPr="00B55B00">
        <w:t xml:space="preserve"> </w:t>
      </w:r>
      <w:proofErr w:type="spellStart"/>
      <w:r>
        <w:t>keras</w:t>
      </w:r>
      <w:proofErr w:type="spellEnd"/>
      <w:r w:rsidRPr="00B55B00">
        <w:t xml:space="preserve"> </w:t>
      </w:r>
      <w:r>
        <w:t>yang</w:t>
      </w:r>
      <w:r w:rsidRPr="00B55B00">
        <w:t xml:space="preserve"> </w:t>
      </w:r>
      <w:proofErr w:type="spellStart"/>
      <w:r>
        <w:t>terhubung</w:t>
      </w:r>
      <w:proofErr w:type="spellEnd"/>
      <w:r w:rsidRPr="00B55B00">
        <w:t xml:space="preserve"> </w:t>
      </w:r>
      <w:proofErr w:type="spellStart"/>
      <w:r>
        <w:t>dengan</w:t>
      </w:r>
      <w:proofErr w:type="spellEnd"/>
      <w:r w:rsidRPr="00B55B00">
        <w:t xml:space="preserve"> </w:t>
      </w:r>
      <w:proofErr w:type="spellStart"/>
      <w:r>
        <w:t>jaringan</w:t>
      </w:r>
      <w:proofErr w:type="spellEnd"/>
      <w:r w:rsidRPr="00B55B00">
        <w:t xml:space="preserve"> </w:t>
      </w:r>
      <w:proofErr w:type="spellStart"/>
      <w:r>
        <w:t>telekomunikasi</w:t>
      </w:r>
      <w:proofErr w:type="spellEnd"/>
      <w:r w:rsidRPr="00B55B00">
        <w:t xml:space="preserve"> </w:t>
      </w:r>
      <w:r>
        <w:t>dan/</w:t>
      </w:r>
      <w:proofErr w:type="spellStart"/>
      <w:r>
        <w:t>atau</w:t>
      </w:r>
      <w:proofErr w:type="spellEnd"/>
      <w:r w:rsidRPr="00B55B00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 w:rsidRPr="00B55B00">
        <w:t xml:space="preserve"> </w:t>
      </w:r>
      <w:r>
        <w:t>SRIKANDI</w:t>
      </w:r>
      <w:r w:rsidRPr="00B55B00">
        <w:t xml:space="preserve"> </w:t>
      </w:r>
      <w:r>
        <w:t>pada</w:t>
      </w:r>
      <w:r w:rsidRPr="00B55B00">
        <w:t xml:space="preserve"> </w:t>
      </w:r>
      <w:r>
        <w:t>Pusat</w:t>
      </w:r>
      <w:r w:rsidRPr="00B55B00">
        <w:t xml:space="preserve"> </w:t>
      </w:r>
      <w:r>
        <w:t>Data</w:t>
      </w:r>
      <w:r w:rsidRPr="00B55B00">
        <w:t xml:space="preserve"> </w:t>
      </w:r>
      <w:r>
        <w:t>Nasional.</w:t>
      </w:r>
    </w:p>
    <w:p w14:paraId="122BA961" w14:textId="77777777" w:rsidR="00911DAB" w:rsidRDefault="00911DAB" w:rsidP="006968B2">
      <w:pPr>
        <w:pStyle w:val="ListParagraph"/>
        <w:numPr>
          <w:ilvl w:val="2"/>
          <w:numId w:val="12"/>
        </w:numPr>
        <w:tabs>
          <w:tab w:val="left" w:pos="2057"/>
        </w:tabs>
        <w:kinsoku w:val="0"/>
        <w:overflowPunct w:val="0"/>
        <w:spacing w:line="280" w:lineRule="exact"/>
      </w:pPr>
      <w:proofErr w:type="spellStart"/>
      <w:r>
        <w:t>Organisasi</w:t>
      </w:r>
      <w:proofErr w:type="spellEnd"/>
      <w:r>
        <w:rPr>
          <w:spacing w:val="-5"/>
        </w:rPr>
        <w:t xml:space="preserve"> </w:t>
      </w:r>
      <w:proofErr w:type="spellStart"/>
      <w:r>
        <w:t>Perangkat</w:t>
      </w:r>
      <w:proofErr w:type="spellEnd"/>
      <w:r>
        <w:rPr>
          <w:spacing w:val="-5"/>
        </w:rPr>
        <w:t xml:space="preserve"> </w:t>
      </w:r>
      <w:r>
        <w:t>Daerah</w:t>
      </w:r>
    </w:p>
    <w:p w14:paraId="300DAD08" w14:textId="77777777" w:rsidR="00911DAB" w:rsidRDefault="00911DAB" w:rsidP="006968B2">
      <w:pPr>
        <w:pStyle w:val="ListParagraph"/>
        <w:numPr>
          <w:ilvl w:val="3"/>
          <w:numId w:val="12"/>
        </w:numPr>
        <w:tabs>
          <w:tab w:val="left" w:pos="2553"/>
        </w:tabs>
        <w:kinsoku w:val="0"/>
        <w:overflowPunct w:val="0"/>
        <w:spacing w:before="142"/>
        <w:rPr>
          <w:color w:val="000000"/>
        </w:rPr>
      </w:pPr>
      <w:proofErr w:type="spellStart"/>
      <w:r>
        <w:t>Komputer</w:t>
      </w:r>
      <w:proofErr w:type="spellEnd"/>
      <w:r>
        <w:rPr>
          <w:spacing w:val="-5"/>
        </w:rPr>
        <w:t xml:space="preserve"> </w:t>
      </w:r>
      <w:proofErr w:type="spellStart"/>
      <w:r>
        <w:t>klien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terhubung</w:t>
      </w:r>
      <w:proofErr w:type="spellEnd"/>
      <w:r>
        <w:rPr>
          <w:spacing w:val="-5"/>
        </w:rPr>
        <w:t xml:space="preserve"> </w:t>
      </w:r>
      <w:proofErr w:type="spellStart"/>
      <w:r>
        <w:t>dengan</w:t>
      </w:r>
      <w:proofErr w:type="spellEnd"/>
      <w:r>
        <w:rPr>
          <w:spacing w:val="4"/>
        </w:rPr>
        <w:t xml:space="preserve"> </w:t>
      </w:r>
      <w:proofErr w:type="spellStart"/>
      <w:r>
        <w:t>jaringan</w:t>
      </w:r>
      <w:proofErr w:type="spellEnd"/>
      <w:r>
        <w:rPr>
          <w:spacing w:val="-2"/>
        </w:rPr>
        <w:t xml:space="preserve"> </w:t>
      </w:r>
      <w:r>
        <w:t>internet.</w:t>
      </w:r>
    </w:p>
    <w:p w14:paraId="17B3C7A0" w14:textId="77777777" w:rsidR="00911DAB" w:rsidRDefault="00911DAB" w:rsidP="006968B2">
      <w:pPr>
        <w:pStyle w:val="ListParagraph"/>
        <w:numPr>
          <w:ilvl w:val="3"/>
          <w:numId w:val="12"/>
        </w:numPr>
        <w:tabs>
          <w:tab w:val="left" w:pos="2553"/>
        </w:tabs>
        <w:kinsoku w:val="0"/>
        <w:overflowPunct w:val="0"/>
        <w:spacing w:before="142"/>
        <w:rPr>
          <w:i/>
          <w:iCs/>
          <w:color w:val="000000"/>
        </w:rPr>
      </w:pPr>
      <w:r>
        <w:rPr>
          <w:i/>
          <w:iCs/>
        </w:rPr>
        <w:t>Scanner.</w:t>
      </w:r>
    </w:p>
    <w:p w14:paraId="66FE160C" w14:textId="77777777" w:rsidR="00911DAB" w:rsidRDefault="00911DAB" w:rsidP="006968B2">
      <w:pPr>
        <w:pStyle w:val="ListParagraph"/>
        <w:numPr>
          <w:ilvl w:val="1"/>
          <w:numId w:val="12"/>
        </w:numPr>
        <w:tabs>
          <w:tab w:val="left" w:pos="1553"/>
        </w:tabs>
        <w:kinsoku w:val="0"/>
        <w:overflowPunct w:val="0"/>
        <w:spacing w:before="139"/>
      </w:pPr>
      <w:proofErr w:type="spellStart"/>
      <w:r>
        <w:t>Suprastruktur</w:t>
      </w:r>
      <w:proofErr w:type="spellEnd"/>
    </w:p>
    <w:p w14:paraId="3CA0AACB" w14:textId="77777777" w:rsidR="00911DAB" w:rsidRDefault="00911DAB" w:rsidP="006968B2">
      <w:pPr>
        <w:pStyle w:val="BodyText"/>
        <w:kinsoku w:val="0"/>
        <w:overflowPunct w:val="0"/>
        <w:spacing w:before="142" w:line="360" w:lineRule="auto"/>
        <w:ind w:left="1553" w:right="64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SRIKANDI yang </w:t>
      </w:r>
      <w:proofErr w:type="spellStart"/>
      <w:r>
        <w:t>melingkupi</w:t>
      </w:r>
      <w:proofErr w:type="spellEnd"/>
      <w:r>
        <w:rPr>
          <w:spacing w:val="1"/>
        </w:rPr>
        <w:t xml:space="preserve"> </w:t>
      </w:r>
      <w:proofErr w:type="spellStart"/>
      <w:r>
        <w:t>kelembagaan</w:t>
      </w:r>
      <w:proofErr w:type="spellEnd"/>
      <w:r>
        <w:t xml:space="preserve">, </w:t>
      </w:r>
      <w:proofErr w:type="spellStart"/>
      <w:r>
        <w:t>ketatalaksanaan</w:t>
      </w:r>
      <w:proofErr w:type="spellEnd"/>
      <w:r>
        <w:t xml:space="preserve">, </w:t>
      </w:r>
      <w:proofErr w:type="spellStart"/>
      <w:r>
        <w:t>pelaksana</w:t>
      </w:r>
      <w:proofErr w:type="spellEnd"/>
      <w:r>
        <w:t xml:space="preserve"> (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),</w:t>
      </w:r>
      <w:r>
        <w:rPr>
          <w:spacing w:val="-74"/>
        </w:rPr>
        <w:t xml:space="preserve"> </w:t>
      </w:r>
      <w:proofErr w:type="spellStart"/>
      <w:r>
        <w:t>norma</w:t>
      </w:r>
      <w:proofErr w:type="spellEnd"/>
      <w:r>
        <w:rPr>
          <w:spacing w:val="1"/>
        </w:rPr>
        <w:t xml:space="preserve"> </w:t>
      </w:r>
      <w:proofErr w:type="spellStart"/>
      <w:r>
        <w:t>standar</w:t>
      </w:r>
      <w:proofErr w:type="spellEnd"/>
      <w:r>
        <w:rPr>
          <w:spacing w:val="1"/>
        </w:rPr>
        <w:t xml:space="preserve"> </w:t>
      </w:r>
      <w:proofErr w:type="spellStart"/>
      <w:r>
        <w:t>prosedur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kriteria</w:t>
      </w:r>
      <w:proofErr w:type="spellEnd"/>
      <w:r>
        <w:rPr>
          <w:spacing w:val="1"/>
        </w:rPr>
        <w:t xml:space="preserve"> </w:t>
      </w:r>
      <w:r>
        <w:t>SRIKANDI,</w:t>
      </w:r>
      <w:r>
        <w:rPr>
          <w:spacing w:val="1"/>
        </w:rPr>
        <w:t xml:space="preserve"> </w:t>
      </w:r>
      <w:proofErr w:type="spellStart"/>
      <w:r>
        <w:t>serta</w:t>
      </w:r>
      <w:proofErr w:type="spellEnd"/>
      <w:r>
        <w:rPr>
          <w:spacing w:val="1"/>
        </w:rPr>
        <w:t xml:space="preserve"> </w:t>
      </w:r>
      <w:proofErr w:type="spellStart"/>
      <w:r>
        <w:t>templat</w:t>
      </w:r>
      <w:proofErr w:type="spellEnd"/>
      <w:r>
        <w:t>/</w:t>
      </w:r>
      <w:proofErr w:type="spellStart"/>
      <w:r>
        <w:t>borang</w:t>
      </w:r>
      <w:proofErr w:type="spellEnd"/>
      <w:r>
        <w:rPr>
          <w:spacing w:val="-4"/>
        </w:rP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dinas</w:t>
      </w:r>
      <w:proofErr w:type="spellEnd"/>
      <w:r>
        <w:rPr>
          <w:spacing w:val="1"/>
        </w:rPr>
        <w:t xml:space="preserve"> </w:t>
      </w:r>
      <w:proofErr w:type="spellStart"/>
      <w:r>
        <w:t>elektronik</w:t>
      </w:r>
      <w:proofErr w:type="spellEnd"/>
      <w:r>
        <w:t>.</w:t>
      </w:r>
    </w:p>
    <w:p w14:paraId="7AC4FED1" w14:textId="77777777" w:rsidR="00911DAB" w:rsidRDefault="00911DAB" w:rsidP="006968B2">
      <w:pPr>
        <w:pStyle w:val="ListParagraph"/>
        <w:numPr>
          <w:ilvl w:val="2"/>
          <w:numId w:val="12"/>
        </w:numPr>
        <w:tabs>
          <w:tab w:val="left" w:pos="2265"/>
        </w:tabs>
        <w:kinsoku w:val="0"/>
        <w:overflowPunct w:val="0"/>
        <w:spacing w:before="2"/>
        <w:ind w:left="2265" w:hanging="568"/>
      </w:pPr>
      <w:proofErr w:type="spellStart"/>
      <w:r>
        <w:t>Kelembagaan</w:t>
      </w:r>
      <w:proofErr w:type="spellEnd"/>
    </w:p>
    <w:p w14:paraId="7270864B" w14:textId="77777777" w:rsidR="00911DAB" w:rsidRDefault="00911DAB" w:rsidP="006968B2">
      <w:pPr>
        <w:pStyle w:val="BodyText"/>
        <w:kinsoku w:val="0"/>
        <w:overflowPunct w:val="0"/>
        <w:spacing w:before="139" w:line="360" w:lineRule="auto"/>
        <w:ind w:left="2265" w:right="64"/>
      </w:pPr>
      <w:proofErr w:type="spellStart"/>
      <w:r>
        <w:t>Tersedianya</w:t>
      </w:r>
      <w:proofErr w:type="spellEnd"/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tiap</w:t>
      </w:r>
      <w:proofErr w:type="spellEnd"/>
      <w:r>
        <w:rPr>
          <w:spacing w:val="1"/>
        </w:rPr>
        <w:t xml:space="preserve"> </w:t>
      </w:r>
      <w:r>
        <w:t>OPD</w:t>
      </w:r>
      <w:r>
        <w:rPr>
          <w:spacing w:val="1"/>
        </w:rPr>
        <w:t xml:space="preserve"> </w:t>
      </w:r>
      <w:r>
        <w:t>yang</w:t>
      </w:r>
      <w:r>
        <w:rPr>
          <w:spacing w:val="76"/>
        </w:rP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di</w:t>
      </w:r>
      <w:r>
        <w:rPr>
          <w:spacing w:val="1"/>
        </w:rPr>
        <w:t xml:space="preserve"> </w:t>
      </w:r>
      <w:r>
        <w:t xml:space="preserve">masing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.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 xml:space="preserve"> pada</w:t>
      </w:r>
      <w:r>
        <w:rPr>
          <w:spacing w:val="1"/>
        </w:rPr>
        <w:t xml:space="preserve">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r>
        <w:t xml:space="preserve">yang </w:t>
      </w:r>
      <w:proofErr w:type="spellStart"/>
      <w:r>
        <w:t>mengelola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inaktif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rPr>
          <w:spacing w:val="1"/>
        </w:rPr>
        <w:t xml:space="preserve"> </w:t>
      </w:r>
      <w:proofErr w:type="spellStart"/>
      <w:r>
        <w:t>jawab</w:t>
      </w:r>
      <w:proofErr w:type="spellEnd"/>
      <w:r>
        <w:rPr>
          <w:spacing w:val="-4"/>
        </w:rPr>
        <w:t xml:space="preserve"> </w:t>
      </w:r>
      <w:proofErr w:type="spellStart"/>
      <w:r>
        <w:t>penyelenggaraan</w:t>
      </w:r>
      <w:proofErr w:type="spellEnd"/>
      <w:r>
        <w:rPr>
          <w:spacing w:val="-1"/>
        </w:rPr>
        <w:t xml:space="preserve"> </w:t>
      </w:r>
      <w:proofErr w:type="spellStart"/>
      <w:r>
        <w:t>kearsipan</w:t>
      </w:r>
      <w:proofErr w:type="spellEnd"/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proofErr w:type="spellStart"/>
      <w:r>
        <w:t>Pencipta</w:t>
      </w:r>
      <w:proofErr w:type="spellEnd"/>
      <w:r>
        <w:rPr>
          <w:spacing w:val="-2"/>
        </w:rPr>
        <w:t xml:space="preserve"> </w:t>
      </w:r>
      <w:proofErr w:type="spellStart"/>
      <w:r>
        <w:t>Arsip</w:t>
      </w:r>
      <w:proofErr w:type="spellEnd"/>
      <w:r>
        <w:t>.</w:t>
      </w:r>
    </w:p>
    <w:p w14:paraId="61DCDA83" w14:textId="77777777" w:rsidR="00911DAB" w:rsidRDefault="00911DAB" w:rsidP="006968B2">
      <w:pPr>
        <w:pStyle w:val="ListParagraph"/>
        <w:numPr>
          <w:ilvl w:val="2"/>
          <w:numId w:val="12"/>
        </w:numPr>
        <w:tabs>
          <w:tab w:val="left" w:pos="2265"/>
        </w:tabs>
        <w:kinsoku w:val="0"/>
        <w:overflowPunct w:val="0"/>
        <w:spacing w:before="1"/>
        <w:ind w:left="2265" w:hanging="568"/>
      </w:pPr>
      <w:proofErr w:type="spellStart"/>
      <w:r>
        <w:t>Ketatalaksanaan</w:t>
      </w:r>
      <w:proofErr w:type="spellEnd"/>
    </w:p>
    <w:p w14:paraId="70B7C9C0" w14:textId="3272B53B" w:rsidR="00911DAB" w:rsidRDefault="00911DAB" w:rsidP="006968B2">
      <w:pPr>
        <w:pStyle w:val="BodyText"/>
        <w:kinsoku w:val="0"/>
        <w:overflowPunct w:val="0"/>
        <w:spacing w:before="142" w:line="357" w:lineRule="auto"/>
        <w:ind w:left="2265" w:right="64"/>
      </w:pPr>
      <w:r>
        <w:t>Proses</w:t>
      </w:r>
      <w:r>
        <w:rPr>
          <w:spacing w:val="1"/>
        </w:rPr>
        <w:t xml:space="preserve"> </w:t>
      </w:r>
      <w:proofErr w:type="spellStart"/>
      <w:r>
        <w:t>bisnis</w:t>
      </w:r>
      <w:proofErr w:type="spellEnd"/>
      <w:r>
        <w:rPr>
          <w:spacing w:val="1"/>
        </w:rPr>
        <w:t xml:space="preserve"> </w:t>
      </w:r>
      <w:proofErr w:type="spellStart"/>
      <w:r>
        <w:t>pengelolaan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Dinamis</w:t>
      </w:r>
      <w:proofErr w:type="spellEnd"/>
      <w:r>
        <w:rPr>
          <w:spacing w:val="1"/>
        </w:rPr>
        <w:t xml:space="preserve"> </w:t>
      </w:r>
      <w:proofErr w:type="spellStart"/>
      <w:r>
        <w:t>sesuai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lastRenderedPageBreak/>
        <w:t>Undang-Undang</w:t>
      </w:r>
      <w:proofErr w:type="spellEnd"/>
      <w:r>
        <w:rPr>
          <w:spacing w:val="37"/>
        </w:rPr>
        <w:t xml:space="preserve"> </w:t>
      </w:r>
      <w:proofErr w:type="spellStart"/>
      <w:r>
        <w:t>Nomor</w:t>
      </w:r>
      <w:proofErr w:type="spellEnd"/>
      <w:r>
        <w:rPr>
          <w:spacing w:val="38"/>
        </w:rPr>
        <w:t xml:space="preserve"> </w:t>
      </w:r>
      <w:r>
        <w:t>43</w:t>
      </w:r>
      <w:r>
        <w:rPr>
          <w:spacing w:val="39"/>
        </w:rPr>
        <w:t xml:space="preserve"> </w:t>
      </w:r>
      <w:proofErr w:type="spellStart"/>
      <w:r>
        <w:t>Tahun</w:t>
      </w:r>
      <w:proofErr w:type="spellEnd"/>
      <w:r>
        <w:rPr>
          <w:spacing w:val="41"/>
        </w:rPr>
        <w:t xml:space="preserve"> </w:t>
      </w:r>
      <w:r>
        <w:t>2009</w:t>
      </w:r>
      <w:r>
        <w:rPr>
          <w:spacing w:val="39"/>
        </w:rPr>
        <w:t xml:space="preserve"> </w:t>
      </w:r>
      <w:proofErr w:type="spellStart"/>
      <w:r>
        <w:t>tentang</w:t>
      </w:r>
      <w:proofErr w:type="spellEnd"/>
      <w:r>
        <w:rPr>
          <w:spacing w:val="38"/>
        </w:rPr>
        <w:t xml:space="preserve"> </w:t>
      </w:r>
      <w:proofErr w:type="spellStart"/>
      <w:r>
        <w:t>Kearsipan</w:t>
      </w:r>
      <w:proofErr w:type="spellEnd"/>
      <w:r>
        <w:t>,</w:t>
      </w:r>
      <w:r w:rsidR="00D931F4">
        <w:t xml:space="preserve"> dan </w:t>
      </w:r>
      <w:proofErr w:type="spellStart"/>
      <w:r w:rsidR="00D931F4">
        <w:t>Peraturan</w:t>
      </w:r>
      <w:proofErr w:type="spellEnd"/>
      <w:r w:rsidR="00D931F4">
        <w:t xml:space="preserve"> </w:t>
      </w:r>
      <w:proofErr w:type="spellStart"/>
      <w:r w:rsidR="00D931F4">
        <w:t>Pemerintah</w:t>
      </w:r>
      <w:proofErr w:type="spellEnd"/>
      <w:r w:rsidR="00D931F4">
        <w:t xml:space="preserve"> </w:t>
      </w:r>
      <w:proofErr w:type="spellStart"/>
      <w:r w:rsidR="00D931F4">
        <w:t>Nomor</w:t>
      </w:r>
      <w:proofErr w:type="spellEnd"/>
      <w:r w:rsidR="00D931F4">
        <w:t xml:space="preserve"> 28 </w:t>
      </w:r>
      <w:proofErr w:type="spellStart"/>
      <w:r w:rsidR="00D931F4">
        <w:t>Tahun</w:t>
      </w:r>
      <w:proofErr w:type="spellEnd"/>
      <w:r w:rsidR="00D931F4">
        <w:t xml:space="preserve"> 2012 </w:t>
      </w:r>
      <w:proofErr w:type="spellStart"/>
      <w:r w:rsidR="00D931F4">
        <w:t>tentang</w:t>
      </w:r>
      <w:proofErr w:type="spellEnd"/>
      <w:r w:rsidR="00D931F4">
        <w:t xml:space="preserve"> </w:t>
      </w:r>
      <w:proofErr w:type="spellStart"/>
      <w:r w:rsidR="00D931F4">
        <w:t>Pelaksanaan</w:t>
      </w:r>
      <w:proofErr w:type="spellEnd"/>
      <w:r w:rsidR="000B7537">
        <w:t xml:space="preserve"> </w:t>
      </w:r>
      <w:proofErr w:type="spellStart"/>
      <w:r w:rsidR="000B7537">
        <w:t>Undang-Undang</w:t>
      </w:r>
      <w:proofErr w:type="spellEnd"/>
      <w:r w:rsidR="000B7537">
        <w:t xml:space="preserve"> </w:t>
      </w:r>
      <w:proofErr w:type="spellStart"/>
      <w:r w:rsidR="000B7537">
        <w:t>Nomor</w:t>
      </w:r>
      <w:proofErr w:type="spellEnd"/>
      <w:r w:rsidR="000B7537">
        <w:t xml:space="preserve"> 43 </w:t>
      </w:r>
      <w:proofErr w:type="spellStart"/>
      <w:r w:rsidR="000B7537">
        <w:t>tentang</w:t>
      </w:r>
      <w:proofErr w:type="spellEnd"/>
      <w:r w:rsidR="000B7537">
        <w:t xml:space="preserve"> </w:t>
      </w:r>
      <w:proofErr w:type="spellStart"/>
      <w:r w:rsidR="000B7537">
        <w:t>Kearsipan</w:t>
      </w:r>
      <w:proofErr w:type="spellEnd"/>
      <w:r w:rsidR="000B7537">
        <w:t xml:space="preserve">, </w:t>
      </w:r>
      <w:proofErr w:type="spellStart"/>
      <w:r w:rsidR="000B7537">
        <w:t>khususnya</w:t>
      </w:r>
      <w:proofErr w:type="spellEnd"/>
      <w:r w:rsidR="000B7537">
        <w:t xml:space="preserve"> </w:t>
      </w:r>
      <w:proofErr w:type="spellStart"/>
      <w:r w:rsidR="000B7537">
        <w:t>tentang</w:t>
      </w:r>
      <w:proofErr w:type="spellEnd"/>
      <w:r w:rsidR="000B7537">
        <w:t xml:space="preserve"> </w:t>
      </w:r>
      <w:proofErr w:type="spellStart"/>
      <w:r w:rsidR="000B7537">
        <w:t>Pengelolaan</w:t>
      </w:r>
      <w:proofErr w:type="spellEnd"/>
      <w:r w:rsidR="000B7537">
        <w:t xml:space="preserve"> </w:t>
      </w:r>
      <w:proofErr w:type="spellStart"/>
      <w:r w:rsidR="000B7537">
        <w:t>Arsip</w:t>
      </w:r>
      <w:proofErr w:type="spellEnd"/>
      <w:r w:rsidR="000B7537">
        <w:t xml:space="preserve"> </w:t>
      </w:r>
      <w:proofErr w:type="spellStart"/>
      <w:r w:rsidR="000B7537">
        <w:t>Dinamis</w:t>
      </w:r>
      <w:proofErr w:type="spellEnd"/>
      <w:r w:rsidR="000B7537">
        <w:t xml:space="preserve">, </w:t>
      </w:r>
      <w:r w:rsidR="00104651">
        <w:t xml:space="preserve">Proses </w:t>
      </w:r>
      <w:proofErr w:type="spellStart"/>
      <w:r w:rsidR="00104651">
        <w:t>bisnis</w:t>
      </w:r>
      <w:proofErr w:type="spellEnd"/>
      <w:r w:rsidR="00104651">
        <w:t xml:space="preserve"> SRIKANDI </w:t>
      </w:r>
      <w:proofErr w:type="spellStart"/>
      <w:r w:rsidR="00104651">
        <w:t>dilaksanakan</w:t>
      </w:r>
      <w:proofErr w:type="spellEnd"/>
      <w:r w:rsidR="00104651">
        <w:t xml:space="preserve"> </w:t>
      </w:r>
      <w:proofErr w:type="spellStart"/>
      <w:r w:rsidR="00104651">
        <w:t>secara</w:t>
      </w:r>
      <w:proofErr w:type="spellEnd"/>
      <w:r w:rsidR="00104651">
        <w:t xml:space="preserve"> mutatis mutandis </w:t>
      </w:r>
      <w:proofErr w:type="spellStart"/>
      <w:r w:rsidR="00104651">
        <w:t>sebagaimana</w:t>
      </w:r>
      <w:proofErr w:type="spellEnd"/>
      <w:r w:rsidR="00104651">
        <w:t xml:space="preserve"> </w:t>
      </w:r>
      <w:proofErr w:type="spellStart"/>
      <w:r w:rsidR="00104651">
        <w:t>ditetapkan</w:t>
      </w:r>
      <w:proofErr w:type="spellEnd"/>
      <w:r w:rsidR="00104651">
        <w:t xml:space="preserve"> </w:t>
      </w:r>
      <w:proofErr w:type="spellStart"/>
      <w:r w:rsidR="00104651">
        <w:t>dalam</w:t>
      </w:r>
      <w:proofErr w:type="spellEnd"/>
      <w:r w:rsidR="00104651">
        <w:t xml:space="preserve"> Lampiran Keputusan Menteri </w:t>
      </w:r>
      <w:proofErr w:type="spellStart"/>
      <w:r w:rsidR="00104651">
        <w:t>Pendayagunaan</w:t>
      </w:r>
      <w:proofErr w:type="spellEnd"/>
      <w:r w:rsidR="00104651">
        <w:t xml:space="preserve"> </w:t>
      </w:r>
      <w:proofErr w:type="spellStart"/>
      <w:r w:rsidR="00104651">
        <w:t>Aparatur</w:t>
      </w:r>
      <w:proofErr w:type="spellEnd"/>
      <w:r w:rsidR="00104651">
        <w:t xml:space="preserve"> Negara dan Reformasi </w:t>
      </w:r>
      <w:proofErr w:type="spellStart"/>
      <w:r w:rsidR="00104651">
        <w:t>Birokrasi</w:t>
      </w:r>
      <w:proofErr w:type="spellEnd"/>
      <w:r w:rsidR="00104651">
        <w:t xml:space="preserve"> </w:t>
      </w:r>
      <w:proofErr w:type="spellStart"/>
      <w:r w:rsidR="00104651">
        <w:t>Nomor</w:t>
      </w:r>
      <w:proofErr w:type="spellEnd"/>
      <w:r w:rsidR="00104651">
        <w:t xml:space="preserve"> 679 </w:t>
      </w:r>
      <w:proofErr w:type="spellStart"/>
      <w:r w:rsidR="00104651">
        <w:t>Tahun</w:t>
      </w:r>
      <w:proofErr w:type="spellEnd"/>
      <w:r w:rsidR="00104651">
        <w:t xml:space="preserve"> 2020 </w:t>
      </w:r>
      <w:proofErr w:type="spellStart"/>
      <w:r w:rsidR="00104651">
        <w:t>tentang</w:t>
      </w:r>
      <w:proofErr w:type="spellEnd"/>
      <w:r w:rsidR="00104651">
        <w:t xml:space="preserve"> </w:t>
      </w:r>
      <w:proofErr w:type="spellStart"/>
      <w:r w:rsidR="00104651">
        <w:t>Aplikasi</w:t>
      </w:r>
      <w:proofErr w:type="spellEnd"/>
      <w:r w:rsidR="00104651">
        <w:t xml:space="preserve"> Umum </w:t>
      </w:r>
      <w:proofErr w:type="spellStart"/>
      <w:r w:rsidR="00104651">
        <w:t>Bidang</w:t>
      </w:r>
      <w:proofErr w:type="spellEnd"/>
      <w:r w:rsidR="00104651">
        <w:t xml:space="preserve"> </w:t>
      </w:r>
      <w:proofErr w:type="spellStart"/>
      <w:r w:rsidR="00104651">
        <w:t>Kearsipan</w:t>
      </w:r>
      <w:proofErr w:type="spellEnd"/>
      <w:r w:rsidR="00104651">
        <w:t xml:space="preserve"> </w:t>
      </w:r>
      <w:proofErr w:type="spellStart"/>
      <w:r w:rsidR="00104651">
        <w:t>Dinamis</w:t>
      </w:r>
      <w:proofErr w:type="spellEnd"/>
      <w:r w:rsidR="00104651">
        <w:t>.</w:t>
      </w:r>
    </w:p>
    <w:p w14:paraId="55C3B5BF" w14:textId="77777777" w:rsidR="00911DAB" w:rsidRDefault="00911DAB" w:rsidP="00D931F4">
      <w:pPr>
        <w:pStyle w:val="BodyText"/>
        <w:kinsoku w:val="0"/>
        <w:overflowPunct w:val="0"/>
        <w:spacing w:before="142" w:line="357" w:lineRule="auto"/>
        <w:ind w:left="0" w:right="64"/>
        <w:sectPr w:rsidR="00911DAB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0199FB66" w14:textId="77777777" w:rsidR="00911DAB" w:rsidRDefault="00911DAB" w:rsidP="006968B2">
      <w:pPr>
        <w:pStyle w:val="ListParagraph"/>
        <w:numPr>
          <w:ilvl w:val="2"/>
          <w:numId w:val="12"/>
        </w:numPr>
        <w:tabs>
          <w:tab w:val="left" w:pos="2265"/>
        </w:tabs>
        <w:kinsoku w:val="0"/>
        <w:overflowPunct w:val="0"/>
        <w:ind w:left="2265" w:hanging="568"/>
      </w:pPr>
      <w:proofErr w:type="spellStart"/>
      <w:r>
        <w:t>Pelaksana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sumber</w:t>
      </w:r>
      <w:proofErr w:type="spellEnd"/>
      <w:r>
        <w:rPr>
          <w:spacing w:val="-2"/>
        </w:rPr>
        <w:t xml:space="preserve"> </w:t>
      </w:r>
      <w:proofErr w:type="spellStart"/>
      <w:r>
        <w:t>daya</w:t>
      </w:r>
      <w:proofErr w:type="spellEnd"/>
      <w:r>
        <w:rPr>
          <w:spacing w:val="-4"/>
        </w:rPr>
        <w:t xml:space="preserve"> </w:t>
      </w:r>
      <w:proofErr w:type="spellStart"/>
      <w:r>
        <w:t>manusia</w:t>
      </w:r>
      <w:proofErr w:type="spellEnd"/>
      <w:r>
        <w:t>)</w:t>
      </w:r>
    </w:p>
    <w:p w14:paraId="0B4E28FD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before="142"/>
      </w:pPr>
      <w:proofErr w:type="spellStart"/>
      <w:r>
        <w:t>Pejabat</w:t>
      </w:r>
      <w:proofErr w:type="spellEnd"/>
      <w:r>
        <w:rPr>
          <w:spacing w:val="-5"/>
        </w:rPr>
        <w:t xml:space="preserve"> </w:t>
      </w:r>
      <w:proofErr w:type="spellStart"/>
      <w:r>
        <w:t>Pimpinan</w:t>
      </w:r>
      <w:proofErr w:type="spellEnd"/>
      <w:r>
        <w:rPr>
          <w:spacing w:val="-3"/>
        </w:rPr>
        <w:t xml:space="preserve"> </w:t>
      </w:r>
      <w:r>
        <w:t>Tinggi</w:t>
      </w:r>
    </w:p>
    <w:p w14:paraId="5087167A" w14:textId="77777777" w:rsidR="00911DAB" w:rsidRDefault="00911DAB" w:rsidP="006968B2">
      <w:pPr>
        <w:pStyle w:val="BodyText"/>
        <w:kinsoku w:val="0"/>
        <w:overflowPunct w:val="0"/>
        <w:spacing w:before="138" w:line="362" w:lineRule="auto"/>
        <w:ind w:left="2833" w:right="64"/>
      </w:pPr>
      <w:proofErr w:type="spellStart"/>
      <w:r>
        <w:t>Aparatur</w:t>
      </w:r>
      <w:proofErr w:type="spellEnd"/>
      <w:r>
        <w:rPr>
          <w:spacing w:val="1"/>
        </w:rPr>
        <w:t xml:space="preserve"> </w:t>
      </w:r>
      <w:proofErr w:type="spellStart"/>
      <w:r>
        <w:t>Sipil</w:t>
      </w:r>
      <w:proofErr w:type="spellEnd"/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menduduki</w:t>
      </w:r>
      <w:proofErr w:type="spellEnd"/>
      <w:r>
        <w:rPr>
          <w:spacing w:val="1"/>
        </w:rPr>
        <w:t xml:space="preserve"> </w:t>
      </w:r>
      <w:proofErr w:type="spellStart"/>
      <w:r>
        <w:t>Jabatan</w:t>
      </w:r>
      <w:proofErr w:type="spellEnd"/>
      <w:r>
        <w:rPr>
          <w:spacing w:val="1"/>
        </w:rPr>
        <w:t xml:space="preserve"> </w:t>
      </w:r>
      <w:proofErr w:type="spellStart"/>
      <w:r>
        <w:t>Pimpinan</w:t>
      </w:r>
      <w:proofErr w:type="spellEnd"/>
      <w:r>
        <w:rPr>
          <w:spacing w:val="-1"/>
        </w:rPr>
        <w:t xml:space="preserve"> </w:t>
      </w:r>
      <w:r>
        <w:t>Tinggi.</w:t>
      </w:r>
    </w:p>
    <w:p w14:paraId="69761DDF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line="279" w:lineRule="exact"/>
      </w:pPr>
      <w:proofErr w:type="spellStart"/>
      <w:r>
        <w:t>Pejabat</w:t>
      </w:r>
      <w:proofErr w:type="spellEnd"/>
      <w:r>
        <w:rPr>
          <w:spacing w:val="-7"/>
        </w:rPr>
        <w:t xml:space="preserve"> </w:t>
      </w:r>
      <w:r>
        <w:t>Administrator/</w:t>
      </w:r>
      <w:proofErr w:type="spellStart"/>
      <w:r>
        <w:t>Koordinator</w:t>
      </w:r>
      <w:proofErr w:type="spellEnd"/>
    </w:p>
    <w:p w14:paraId="7364EA8C" w14:textId="77777777" w:rsidR="00911DAB" w:rsidRDefault="00911DAB" w:rsidP="006968B2">
      <w:pPr>
        <w:pStyle w:val="BodyText"/>
        <w:kinsoku w:val="0"/>
        <w:overflowPunct w:val="0"/>
        <w:spacing w:before="138" w:line="362" w:lineRule="auto"/>
        <w:ind w:left="2833" w:right="64"/>
      </w:pPr>
      <w:proofErr w:type="spellStart"/>
      <w:r>
        <w:t>Aparatur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Negara yang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 w:rsidRPr="00B55B00"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dan</w:t>
      </w:r>
      <w:r w:rsidRPr="00B55B00">
        <w:t xml:space="preserve"> </w:t>
      </w:r>
      <w:proofErr w:type="spellStart"/>
      <w:r>
        <w:t>pembangunan</w:t>
      </w:r>
      <w:proofErr w:type="spellEnd"/>
      <w:r>
        <w:t>.</w:t>
      </w:r>
    </w:p>
    <w:p w14:paraId="0186E457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line="274" w:lineRule="exact"/>
      </w:pPr>
      <w:proofErr w:type="spellStart"/>
      <w:r>
        <w:t>Pejabat</w:t>
      </w:r>
      <w:proofErr w:type="spellEnd"/>
      <w:r>
        <w:rPr>
          <w:spacing w:val="-5"/>
        </w:rPr>
        <w:t xml:space="preserve"> </w:t>
      </w:r>
      <w:proofErr w:type="spellStart"/>
      <w:r>
        <w:t>Pengawas</w:t>
      </w:r>
      <w:proofErr w:type="spellEnd"/>
      <w:r>
        <w:t>/</w:t>
      </w:r>
      <w:proofErr w:type="spellStart"/>
      <w:r>
        <w:t>Subkoordinator</w:t>
      </w:r>
      <w:proofErr w:type="spellEnd"/>
    </w:p>
    <w:p w14:paraId="2EF28B3D" w14:textId="77777777" w:rsidR="00911DAB" w:rsidRDefault="00911DAB" w:rsidP="006968B2">
      <w:pPr>
        <w:pStyle w:val="BodyText"/>
        <w:kinsoku w:val="0"/>
        <w:overflowPunct w:val="0"/>
        <w:spacing w:before="138" w:line="362" w:lineRule="auto"/>
        <w:ind w:left="2833" w:right="64"/>
      </w:pPr>
      <w:proofErr w:type="spellStart"/>
      <w:r>
        <w:t>Aparatur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Negara yang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pelaksanaan</w:t>
      </w:r>
      <w:proofErr w:type="spellEnd"/>
      <w:r w:rsidRPr="00B55B00">
        <w:t xml:space="preserve"> </w:t>
      </w:r>
      <w:proofErr w:type="spellStart"/>
      <w:r>
        <w:t>kegiatan</w:t>
      </w:r>
      <w:proofErr w:type="spellEnd"/>
      <w:r w:rsidRPr="00B55B00">
        <w:t xml:space="preserve"> </w:t>
      </w:r>
      <w:r>
        <w:t>yang</w:t>
      </w:r>
      <w:r w:rsidRPr="00B55B00">
        <w:t xml:space="preserve"> </w:t>
      </w:r>
      <w:proofErr w:type="spellStart"/>
      <w:r>
        <w:t>dilakukan</w:t>
      </w:r>
      <w:proofErr w:type="spellEnd"/>
      <w:r>
        <w:t xml:space="preserve"> oleh</w:t>
      </w:r>
      <w:r w:rsidRPr="00B55B00">
        <w:t xml:space="preserve"> </w:t>
      </w:r>
      <w:proofErr w:type="spellStart"/>
      <w:r>
        <w:t>pejabat</w:t>
      </w:r>
      <w:proofErr w:type="spellEnd"/>
      <w:r w:rsidRPr="00B55B00">
        <w:t xml:space="preserve"> </w:t>
      </w:r>
      <w:proofErr w:type="spellStart"/>
      <w:r>
        <w:t>pelaksana</w:t>
      </w:r>
      <w:proofErr w:type="spellEnd"/>
      <w:r>
        <w:t>.</w:t>
      </w:r>
    </w:p>
    <w:p w14:paraId="29D46E64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line="275" w:lineRule="exact"/>
      </w:pPr>
      <w:proofErr w:type="spellStart"/>
      <w:r>
        <w:t>Pejabat</w:t>
      </w:r>
      <w:proofErr w:type="spellEnd"/>
      <w:r>
        <w:rPr>
          <w:spacing w:val="-4"/>
        </w:rPr>
        <w:t xml:space="preserve"> </w:t>
      </w:r>
      <w:proofErr w:type="spellStart"/>
      <w:r>
        <w:t>Pelaksana</w:t>
      </w:r>
      <w:proofErr w:type="spellEnd"/>
    </w:p>
    <w:p w14:paraId="559BBF64" w14:textId="77777777" w:rsidR="00911DAB" w:rsidRDefault="00911DAB" w:rsidP="006968B2">
      <w:pPr>
        <w:pStyle w:val="BodyText"/>
        <w:kinsoku w:val="0"/>
        <w:overflowPunct w:val="0"/>
        <w:spacing w:before="138" w:line="362" w:lineRule="auto"/>
        <w:ind w:left="2833" w:right="64"/>
      </w:pPr>
      <w:proofErr w:type="spellStart"/>
      <w:r>
        <w:t>Aparatur</w:t>
      </w:r>
      <w:proofErr w:type="spellEnd"/>
      <w:r w:rsidRPr="00B55B00">
        <w:t xml:space="preserve"> </w:t>
      </w:r>
      <w:proofErr w:type="spellStart"/>
      <w:r>
        <w:t>Sipil</w:t>
      </w:r>
      <w:proofErr w:type="spellEnd"/>
      <w:r w:rsidRPr="00B55B00">
        <w:t xml:space="preserve"> </w:t>
      </w:r>
      <w:r>
        <w:t>Negara</w:t>
      </w:r>
      <w:r w:rsidRPr="00B55B00">
        <w:t xml:space="preserve"> </w:t>
      </w:r>
      <w:r>
        <w:t>yang</w:t>
      </w:r>
      <w:r w:rsidRPr="00B55B00">
        <w:t xml:space="preserve"> </w:t>
      </w:r>
      <w:proofErr w:type="spellStart"/>
      <w:r>
        <w:t>melaksanakan</w:t>
      </w:r>
      <w:proofErr w:type="spellEnd"/>
      <w:r w:rsidRPr="00B55B00">
        <w:t xml:space="preserve"> </w:t>
      </w:r>
      <w:proofErr w:type="spellStart"/>
      <w:r>
        <w:t>kegiatan</w:t>
      </w:r>
      <w:proofErr w:type="spellEnd"/>
      <w:r w:rsidRPr="00B55B00"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dan</w:t>
      </w:r>
      <w:r w:rsidRPr="00B55B00">
        <w:t xml:space="preserve"> </w:t>
      </w:r>
      <w:proofErr w:type="spellStart"/>
      <w:r>
        <w:t>pembangunan</w:t>
      </w:r>
      <w:proofErr w:type="spellEnd"/>
      <w:r>
        <w:t>.</w:t>
      </w:r>
    </w:p>
    <w:p w14:paraId="530A4558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before="1"/>
      </w:pPr>
      <w:proofErr w:type="spellStart"/>
      <w:r>
        <w:t>Pejabat</w:t>
      </w:r>
      <w:proofErr w:type="spellEnd"/>
      <w:r>
        <w:rPr>
          <w:spacing w:val="-4"/>
        </w:rPr>
        <w:t xml:space="preserve"> </w:t>
      </w:r>
      <w:proofErr w:type="spellStart"/>
      <w:r>
        <w:t>Fungsional</w:t>
      </w:r>
      <w:proofErr w:type="spellEnd"/>
    </w:p>
    <w:p w14:paraId="4C13133D" w14:textId="77777777" w:rsidR="00911DAB" w:rsidRDefault="00911DAB" w:rsidP="006968B2">
      <w:pPr>
        <w:pStyle w:val="BodyText"/>
        <w:kinsoku w:val="0"/>
        <w:overflowPunct w:val="0"/>
        <w:spacing w:before="138" w:line="362" w:lineRule="auto"/>
        <w:ind w:left="2833" w:right="64"/>
      </w:pPr>
      <w:proofErr w:type="spellStart"/>
      <w:r>
        <w:t>Aparatur</w:t>
      </w:r>
      <w:proofErr w:type="spellEnd"/>
      <w:r w:rsidRPr="00B55B00">
        <w:t xml:space="preserve"> </w:t>
      </w:r>
      <w:proofErr w:type="spellStart"/>
      <w:r>
        <w:t>Sipil</w:t>
      </w:r>
      <w:proofErr w:type="spellEnd"/>
      <w:r w:rsidRPr="00B55B00">
        <w:t xml:space="preserve"> </w:t>
      </w:r>
      <w:r>
        <w:t>Negara</w:t>
      </w:r>
      <w:r w:rsidRPr="00B55B00">
        <w:t xml:space="preserve"> </w:t>
      </w:r>
      <w:r>
        <w:t>yang</w:t>
      </w:r>
      <w:r w:rsidRPr="00B55B00">
        <w:t xml:space="preserve"> </w:t>
      </w:r>
      <w:proofErr w:type="spellStart"/>
      <w:r>
        <w:t>menduduki</w:t>
      </w:r>
      <w:proofErr w:type="spellEnd"/>
      <w:r w:rsidRPr="00B55B00">
        <w:t xml:space="preserve"> </w:t>
      </w:r>
      <w:proofErr w:type="spellStart"/>
      <w:r>
        <w:t>Jabatan</w:t>
      </w:r>
      <w:proofErr w:type="spellEnd"/>
      <w:r w:rsidRPr="00B55B00">
        <w:t xml:space="preserve"> </w:t>
      </w:r>
      <w:proofErr w:type="spellStart"/>
      <w:r>
        <w:t>Fungsional</w:t>
      </w:r>
      <w:proofErr w:type="spellEnd"/>
      <w:r w:rsidRPr="00B55B00">
        <w:t xml:space="preserve"> </w:t>
      </w:r>
      <w:r>
        <w:t>pada</w:t>
      </w:r>
      <w:r w:rsidRPr="00B55B00">
        <w:t xml:space="preserve"> </w:t>
      </w:r>
      <w:proofErr w:type="spellStart"/>
      <w:r>
        <w:t>Instansi</w:t>
      </w:r>
      <w:proofErr w:type="spellEnd"/>
      <w:r w:rsidRPr="00B55B00">
        <w:t xml:space="preserve"> </w:t>
      </w:r>
      <w:proofErr w:type="spellStart"/>
      <w:r>
        <w:t>Pemerintah</w:t>
      </w:r>
      <w:proofErr w:type="spellEnd"/>
      <w:r>
        <w:t>.</w:t>
      </w:r>
    </w:p>
    <w:p w14:paraId="12D5F5F0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line="279" w:lineRule="exact"/>
      </w:pPr>
      <w:proofErr w:type="spellStart"/>
      <w:r>
        <w:t>Pejabat</w:t>
      </w:r>
      <w:proofErr w:type="spellEnd"/>
      <w:r>
        <w:rPr>
          <w:spacing w:val="-5"/>
        </w:rPr>
        <w:t xml:space="preserve"> </w:t>
      </w:r>
      <w:proofErr w:type="spellStart"/>
      <w:r>
        <w:t>Fungsional</w:t>
      </w:r>
      <w:proofErr w:type="spellEnd"/>
      <w:r>
        <w:rPr>
          <w:spacing w:val="-5"/>
        </w:rPr>
        <w:t xml:space="preserve"> </w:t>
      </w:r>
      <w:proofErr w:type="spellStart"/>
      <w:r>
        <w:t>Arsiparis</w:t>
      </w:r>
      <w:proofErr w:type="spellEnd"/>
    </w:p>
    <w:p w14:paraId="3548A572" w14:textId="77777777" w:rsidR="00911DAB" w:rsidRDefault="00911DAB" w:rsidP="006968B2">
      <w:pPr>
        <w:pStyle w:val="BodyText"/>
        <w:kinsoku w:val="0"/>
        <w:overflowPunct w:val="0"/>
        <w:spacing w:before="138" w:line="360" w:lineRule="auto"/>
        <w:ind w:left="2833" w:right="64"/>
      </w:pPr>
      <w:proofErr w:type="spellStart"/>
      <w:r>
        <w:t>seseorang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kompetensi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Bidang</w:t>
      </w:r>
      <w:proofErr w:type="spellEnd"/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diperoleh</w:t>
      </w:r>
      <w:proofErr w:type="spellEnd"/>
      <w:r>
        <w:rPr>
          <w:spacing w:val="1"/>
        </w:rPr>
        <w:t xml:space="preserve"> </w:t>
      </w:r>
      <w:proofErr w:type="spellStart"/>
      <w:r>
        <w:t>melalui</w:t>
      </w:r>
      <w:proofErr w:type="spellEnd"/>
      <w:r>
        <w:rPr>
          <w:spacing w:val="1"/>
        </w:rPr>
        <w:t xml:space="preserve"> </w:t>
      </w:r>
      <w:proofErr w:type="spellStart"/>
      <w:r>
        <w:t>pendidikan</w:t>
      </w:r>
      <w:proofErr w:type="spellEnd"/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dan/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pendidikan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pelatihan</w:t>
      </w:r>
      <w:proofErr w:type="spellEnd"/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proofErr w:type="spellStart"/>
      <w:r>
        <w:t>serta</w:t>
      </w:r>
      <w:proofErr w:type="spellEnd"/>
      <w:r>
        <w:rPr>
          <w:spacing w:val="1"/>
        </w:rPr>
        <w:t xml:space="preserve"> </w:t>
      </w:r>
      <w:proofErr w:type="spellStart"/>
      <w:r>
        <w:t>mempunyai</w:t>
      </w:r>
      <w:proofErr w:type="spellEnd"/>
      <w:r>
        <w:rPr>
          <w:spacing w:val="1"/>
        </w:rPr>
        <w:t xml:space="preserve"> </w:t>
      </w:r>
      <w:proofErr w:type="spellStart"/>
      <w:r>
        <w:t>fungsi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tugas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tanggung</w:t>
      </w:r>
      <w:proofErr w:type="spellEnd"/>
      <w:r>
        <w:rPr>
          <w:spacing w:val="1"/>
        </w:rPr>
        <w:t xml:space="preserve"> </w:t>
      </w:r>
      <w:proofErr w:type="spellStart"/>
      <w:r>
        <w:t>jawab</w:t>
      </w:r>
      <w:proofErr w:type="spellEnd"/>
      <w:r>
        <w:rPr>
          <w:spacing w:val="-74"/>
        </w:rPr>
        <w:t xml:space="preserve"> </w:t>
      </w:r>
      <w:proofErr w:type="spellStart"/>
      <w:r>
        <w:t>melaksanakan</w:t>
      </w:r>
      <w:proofErr w:type="spellEnd"/>
      <w:r>
        <w:rPr>
          <w:spacing w:val="-1"/>
        </w:rP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Kearsipan</w:t>
      </w:r>
      <w:proofErr w:type="spellEnd"/>
      <w:r>
        <w:t>.</w:t>
      </w:r>
    </w:p>
    <w:p w14:paraId="3EFFD52A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before="4"/>
      </w:pPr>
      <w:proofErr w:type="spellStart"/>
      <w:r>
        <w:t>Pengelola</w:t>
      </w:r>
      <w:proofErr w:type="spellEnd"/>
      <w:r>
        <w:rPr>
          <w:spacing w:val="-4"/>
        </w:rPr>
        <w:t xml:space="preserve"> </w:t>
      </w:r>
      <w:proofErr w:type="spellStart"/>
      <w:r>
        <w:t>Arsip</w:t>
      </w:r>
      <w:proofErr w:type="spellEnd"/>
    </w:p>
    <w:p w14:paraId="77A1826C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left="2833" w:right="64"/>
      </w:pPr>
      <w:proofErr w:type="spellStart"/>
      <w:r>
        <w:t>seseorang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proofErr w:type="spellStart"/>
      <w:r>
        <w:t>serta</w:t>
      </w:r>
      <w:proofErr w:type="spellEnd"/>
      <w:r>
        <w:rPr>
          <w:spacing w:val="1"/>
        </w:rPr>
        <w:t xml:space="preserve"> </w:t>
      </w:r>
      <w:proofErr w:type="spellStart"/>
      <w:r>
        <w:t>mempunyai</w:t>
      </w:r>
      <w:proofErr w:type="spellEnd"/>
      <w:r>
        <w:rPr>
          <w:spacing w:val="1"/>
        </w:rPr>
        <w:t xml:space="preserve"> </w:t>
      </w:r>
      <w:proofErr w:type="spellStart"/>
      <w:r>
        <w:t>fungsi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tugas</w:t>
      </w:r>
      <w:proofErr w:type="spellEnd"/>
      <w:r>
        <w:t>,</w:t>
      </w:r>
      <w:r>
        <w:rPr>
          <w:spacing w:val="77"/>
        </w:rPr>
        <w:t xml:space="preserve"> </w:t>
      </w:r>
      <w:r>
        <w:t>dan</w:t>
      </w:r>
      <w:r>
        <w:rPr>
          <w:spacing w:val="-74"/>
        </w:rPr>
        <w:t xml:space="preserve"> </w:t>
      </w:r>
      <w:proofErr w:type="spellStart"/>
      <w:r>
        <w:lastRenderedPageBreak/>
        <w:t>deskripsi</w:t>
      </w:r>
      <w:proofErr w:type="spellEnd"/>
      <w:r>
        <w:t>.</w:t>
      </w:r>
    </w:p>
    <w:p w14:paraId="0A156518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left="2833" w:right="750"/>
        <w:sectPr w:rsidR="00911DAB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71D406EF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before="78"/>
      </w:pPr>
      <w:proofErr w:type="spellStart"/>
      <w:r>
        <w:t>Pengguna</w:t>
      </w:r>
      <w:proofErr w:type="spellEnd"/>
      <w:r>
        <w:rPr>
          <w:spacing w:val="-5"/>
        </w:rPr>
        <w:t xml:space="preserve"> </w:t>
      </w:r>
      <w:proofErr w:type="spellStart"/>
      <w:r>
        <w:t>Arsip</w:t>
      </w:r>
      <w:proofErr w:type="spellEnd"/>
    </w:p>
    <w:p w14:paraId="6E1AE805" w14:textId="77777777" w:rsidR="00911DAB" w:rsidRDefault="00911DAB" w:rsidP="006968B2">
      <w:pPr>
        <w:pStyle w:val="BodyText"/>
        <w:kinsoku w:val="0"/>
        <w:overflowPunct w:val="0"/>
        <w:spacing w:before="138"/>
        <w:ind w:left="2833"/>
      </w:pPr>
      <w:r>
        <w:t>internal</w:t>
      </w:r>
      <w:r>
        <w:rPr>
          <w:spacing w:val="-4"/>
        </w:rPr>
        <w:t xml:space="preserve"> </w:t>
      </w:r>
      <w:proofErr w:type="spellStart"/>
      <w:r>
        <w:t>organisasi</w:t>
      </w:r>
      <w:proofErr w:type="spellEnd"/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antar</w:t>
      </w:r>
      <w:proofErr w:type="spellEnd"/>
      <w:r>
        <w:rPr>
          <w:spacing w:val="-6"/>
        </w:rPr>
        <w:t xml:space="preserve"> </w:t>
      </w:r>
      <w:proofErr w:type="spellStart"/>
      <w:r>
        <w:t>instansi</w:t>
      </w:r>
      <w:proofErr w:type="spellEnd"/>
      <w:r>
        <w:rPr>
          <w:spacing w:val="-3"/>
        </w:rPr>
        <w:t xml:space="preserve"> </w:t>
      </w:r>
      <w:proofErr w:type="spellStart"/>
      <w:r>
        <w:t>pemerintah</w:t>
      </w:r>
      <w:proofErr w:type="spellEnd"/>
      <w:r>
        <w:t>.</w:t>
      </w:r>
    </w:p>
    <w:p w14:paraId="194408EC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before="142"/>
      </w:pPr>
      <w:proofErr w:type="spellStart"/>
      <w:r>
        <w:t>Pejabat</w:t>
      </w:r>
      <w:proofErr w:type="spellEnd"/>
      <w:r>
        <w:rPr>
          <w:spacing w:val="-4"/>
        </w:rPr>
        <w:t xml:space="preserve"> </w:t>
      </w:r>
      <w:proofErr w:type="spellStart"/>
      <w:r>
        <w:t>Pengelola</w:t>
      </w:r>
      <w:proofErr w:type="spellEnd"/>
      <w:r>
        <w:rPr>
          <w:spacing w:val="-4"/>
        </w:rPr>
        <w:t xml:space="preserve"> </w:t>
      </w:r>
      <w:proofErr w:type="spellStart"/>
      <w:r>
        <w:t>Informasi</w:t>
      </w:r>
      <w:proofErr w:type="spellEnd"/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proofErr w:type="spellStart"/>
      <w:r>
        <w:t>Dokumentasi</w:t>
      </w:r>
      <w:proofErr w:type="spellEnd"/>
    </w:p>
    <w:p w14:paraId="6216F802" w14:textId="77777777" w:rsidR="00911DAB" w:rsidRDefault="00911DAB" w:rsidP="006968B2">
      <w:pPr>
        <w:pStyle w:val="BodyText"/>
        <w:kinsoku w:val="0"/>
        <w:overflowPunct w:val="0"/>
        <w:spacing w:before="143" w:line="360" w:lineRule="auto"/>
        <w:ind w:left="2833" w:right="64"/>
      </w:pPr>
      <w:proofErr w:type="spellStart"/>
      <w:r>
        <w:t>Pejabat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bertanggung</w:t>
      </w:r>
      <w:proofErr w:type="spellEnd"/>
      <w:r>
        <w:rPr>
          <w:spacing w:val="1"/>
        </w:rPr>
        <w:t xml:space="preserve"> </w:t>
      </w:r>
      <w:proofErr w:type="spellStart"/>
      <w:r>
        <w:t>jawab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Bidang</w:t>
      </w:r>
      <w:proofErr w:type="spellEnd"/>
      <w:r>
        <w:rPr>
          <w:spacing w:val="1"/>
        </w:rPr>
        <w:t xml:space="preserve"> </w:t>
      </w:r>
      <w:proofErr w:type="spellStart"/>
      <w:r>
        <w:t>penyimpanan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pendokumentasian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penyediaan</w:t>
      </w:r>
      <w:proofErr w:type="spellEnd"/>
      <w:r>
        <w:t>,</w:t>
      </w:r>
      <w:r>
        <w:rPr>
          <w:spacing w:val="-74"/>
        </w:rPr>
        <w:t xml:space="preserve"> </w:t>
      </w:r>
      <w:r>
        <w:t>dan/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proofErr w:type="spellStart"/>
      <w:r>
        <w:t>pelayanan</w:t>
      </w:r>
      <w:proofErr w:type="spellEnd"/>
      <w:r>
        <w:rPr>
          <w:spacing w:val="-1"/>
        </w:rPr>
        <w:t xml:space="preserve"> </w:t>
      </w:r>
      <w:proofErr w:type="spellStart"/>
      <w:r>
        <w:t>informasi</w:t>
      </w:r>
      <w:proofErr w:type="spellEnd"/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badan</w:t>
      </w:r>
      <w:r>
        <w:rPr>
          <w:spacing w:val="-1"/>
        </w:rPr>
        <w:t xml:space="preserve"> </w:t>
      </w:r>
      <w:proofErr w:type="spellStart"/>
      <w:r>
        <w:t>publik</w:t>
      </w:r>
      <w:proofErr w:type="spellEnd"/>
      <w:r>
        <w:t>.</w:t>
      </w:r>
    </w:p>
    <w:p w14:paraId="2635605C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before="1"/>
      </w:pPr>
      <w:r>
        <w:t>Unit</w:t>
      </w:r>
      <w:r>
        <w:rPr>
          <w:spacing w:val="-3"/>
        </w:rPr>
        <w:t xml:space="preserve"> </w:t>
      </w:r>
      <w:proofErr w:type="spellStart"/>
      <w:r>
        <w:t>Pengolah</w:t>
      </w:r>
      <w:proofErr w:type="spellEnd"/>
      <w:r>
        <w:rPr>
          <w:spacing w:val="-2"/>
        </w:rPr>
        <w:t xml:space="preserve"> </w:t>
      </w:r>
      <w:proofErr w:type="spellStart"/>
      <w:r>
        <w:t>atau</w:t>
      </w:r>
      <w:proofErr w:type="spellEnd"/>
      <w:r>
        <w:rPr>
          <w:spacing w:val="-2"/>
        </w:rPr>
        <w:t xml:space="preserve"> </w:t>
      </w:r>
      <w:r>
        <w:t>Unit</w:t>
      </w:r>
      <w:r>
        <w:rPr>
          <w:spacing w:val="-3"/>
        </w:rPr>
        <w:t xml:space="preserve"> </w:t>
      </w:r>
      <w:proofErr w:type="spellStart"/>
      <w:r>
        <w:t>Kerja</w:t>
      </w:r>
      <w:proofErr w:type="spellEnd"/>
    </w:p>
    <w:p w14:paraId="68BE7805" w14:textId="77777777" w:rsidR="00911DAB" w:rsidRDefault="00911DAB" w:rsidP="006968B2">
      <w:pPr>
        <w:pStyle w:val="BodyText"/>
        <w:kinsoku w:val="0"/>
        <w:overflowPunct w:val="0"/>
        <w:spacing w:before="138" w:line="360" w:lineRule="auto"/>
        <w:ind w:left="2833" w:right="64"/>
      </w:pPr>
      <w:proofErr w:type="spellStart"/>
      <w:r>
        <w:t>satuan</w:t>
      </w:r>
      <w:proofErr w:type="spellEnd"/>
      <w:r>
        <w:rPr>
          <w:spacing w:val="1"/>
        </w:rPr>
        <w:t xml:space="preserve"> </w:t>
      </w:r>
      <w:proofErr w:type="spellStart"/>
      <w:r>
        <w:t>kerja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Pencipta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76"/>
        </w:rPr>
        <w:t xml:space="preserve"> </w:t>
      </w:r>
      <w:proofErr w:type="spellStart"/>
      <w:r>
        <w:t>mempunyai</w:t>
      </w:r>
      <w:proofErr w:type="spellEnd"/>
      <w:r>
        <w:rPr>
          <w:spacing w:val="1"/>
        </w:rP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di</w:t>
      </w:r>
      <w:r>
        <w:rPr>
          <w:spacing w:val="1"/>
        </w:rPr>
        <w:t xml:space="preserve"> </w:t>
      </w:r>
      <w:proofErr w:type="spellStart"/>
      <w:r>
        <w:t>lingkungan</w:t>
      </w:r>
      <w:proofErr w:type="spellEnd"/>
      <w:r>
        <w:rPr>
          <w:spacing w:val="-1"/>
        </w:rPr>
        <w:t xml:space="preserve"> </w:t>
      </w:r>
      <w:r>
        <w:t>OPD</w:t>
      </w:r>
      <w:r>
        <w:rPr>
          <w:spacing w:val="-1"/>
        </w:rPr>
        <w:t xml:space="preserve"> </w:t>
      </w:r>
      <w:proofErr w:type="spellStart"/>
      <w:r>
        <w:t>nya</w:t>
      </w:r>
      <w:proofErr w:type="spellEnd"/>
      <w:r>
        <w:t>.</w:t>
      </w:r>
    </w:p>
    <w:p w14:paraId="6E0F4668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before="2"/>
        <w:rPr>
          <w:i/>
          <w:iCs/>
        </w:rPr>
      </w:pPr>
      <w:r>
        <w:t>Sentral</w:t>
      </w:r>
      <w:r>
        <w:rPr>
          <w:spacing w:val="-4"/>
        </w:rPr>
        <w:t xml:space="preserve"> </w:t>
      </w:r>
      <w:proofErr w:type="spellStart"/>
      <w:r>
        <w:t>Arsip</w:t>
      </w:r>
      <w:proofErr w:type="spellEnd"/>
      <w:r>
        <w:rPr>
          <w:spacing w:val="-5"/>
        </w:rPr>
        <w:t xml:space="preserve"> </w:t>
      </w:r>
      <w:proofErr w:type="spellStart"/>
      <w:r>
        <w:t>Aktif</w:t>
      </w:r>
      <w:proofErr w:type="spellEnd"/>
      <w:r>
        <w:rPr>
          <w:spacing w:val="-3"/>
        </w:rPr>
        <w:t xml:space="preserve"> </w:t>
      </w:r>
      <w:r>
        <w:rPr>
          <w:i/>
          <w:iCs/>
        </w:rPr>
        <w:t>(Central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File)</w:t>
      </w:r>
    </w:p>
    <w:p w14:paraId="5B0D07E1" w14:textId="77777777" w:rsidR="00911DAB" w:rsidRDefault="00911DAB" w:rsidP="006968B2">
      <w:pPr>
        <w:pStyle w:val="BodyText"/>
        <w:kinsoku w:val="0"/>
        <w:overflowPunct w:val="0"/>
        <w:spacing w:before="138" w:line="360" w:lineRule="auto"/>
        <w:ind w:left="2833" w:right="64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penyimpanan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Aktif</w:t>
      </w:r>
      <w:proofErr w:type="spellEnd"/>
      <w:r>
        <w:rPr>
          <w:spacing w:val="1"/>
        </w:rP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proofErr w:type="spellStart"/>
      <w:r>
        <w:t>efisien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efektif</w:t>
      </w:r>
      <w:proofErr w:type="spellEnd"/>
      <w:r>
        <w:rPr>
          <w:spacing w:val="76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Nasional</w:t>
      </w:r>
      <w:r>
        <w:rPr>
          <w:spacing w:val="-2"/>
        </w:rPr>
        <w:t xml:space="preserve"> </w:t>
      </w:r>
      <w:proofErr w:type="spellStart"/>
      <w:r>
        <w:t>Republik</w:t>
      </w:r>
      <w:proofErr w:type="spellEnd"/>
      <w:r>
        <w:rPr>
          <w:spacing w:val="-2"/>
        </w:rPr>
        <w:t xml:space="preserve"> </w:t>
      </w:r>
      <w:r>
        <w:t>Indonesia.</w:t>
      </w:r>
    </w:p>
    <w:p w14:paraId="1DF42592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before="2"/>
      </w:pPr>
      <w:r>
        <w:t>Unit</w:t>
      </w:r>
      <w:r>
        <w:rPr>
          <w:spacing w:val="-4"/>
        </w:rPr>
        <w:t xml:space="preserve"> </w:t>
      </w:r>
      <w:proofErr w:type="spellStart"/>
      <w:r>
        <w:t>Kearsipan</w:t>
      </w:r>
      <w:proofErr w:type="spellEnd"/>
    </w:p>
    <w:p w14:paraId="3A521BEB" w14:textId="77777777" w:rsidR="00911DAB" w:rsidRDefault="00911DAB" w:rsidP="006968B2">
      <w:pPr>
        <w:pStyle w:val="BodyText"/>
        <w:kinsoku w:val="0"/>
        <w:overflowPunct w:val="0"/>
        <w:spacing w:before="143" w:line="360" w:lineRule="auto"/>
        <w:ind w:left="2833" w:right="-78"/>
      </w:pPr>
      <w:proofErr w:type="spellStart"/>
      <w:r>
        <w:t>satuan</w:t>
      </w:r>
      <w:proofErr w:type="spellEnd"/>
      <w:r>
        <w:rPr>
          <w:spacing w:val="1"/>
        </w:rPr>
        <w:t xml:space="preserve"> </w:t>
      </w:r>
      <w:proofErr w:type="spellStart"/>
      <w:r>
        <w:t>kerja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Pencipta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76"/>
        </w:rPr>
        <w:t xml:space="preserve"> </w:t>
      </w:r>
      <w:proofErr w:type="spellStart"/>
      <w:r>
        <w:t>mempunyai</w:t>
      </w:r>
      <w:proofErr w:type="spellEnd"/>
      <w:r>
        <w:rPr>
          <w:spacing w:val="1"/>
        </w:rPr>
        <w:t xml:space="preserve"> </w:t>
      </w:r>
      <w:proofErr w:type="spellStart"/>
      <w:r>
        <w:t>tugas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tanggung</w:t>
      </w:r>
      <w:proofErr w:type="spellEnd"/>
      <w:r>
        <w:rPr>
          <w:spacing w:val="1"/>
        </w:rPr>
        <w:t xml:space="preserve"> </w:t>
      </w:r>
      <w:proofErr w:type="spellStart"/>
      <w:r>
        <w:t>jawab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penyelenggaraan</w:t>
      </w:r>
      <w:proofErr w:type="spellEnd"/>
      <w:r>
        <w:rPr>
          <w:spacing w:val="1"/>
        </w:rPr>
        <w:t xml:space="preserve"> </w:t>
      </w:r>
      <w:proofErr w:type="spellStart"/>
      <w:r>
        <w:t>Kearsipan</w:t>
      </w:r>
      <w:proofErr w:type="spellEnd"/>
    </w:p>
    <w:p w14:paraId="7B05E3F4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rPr>
          <w:i/>
          <w:iCs/>
        </w:rPr>
      </w:pPr>
      <w:r>
        <w:t>Sentral</w:t>
      </w:r>
      <w:r>
        <w:rPr>
          <w:spacing w:val="-4"/>
        </w:rPr>
        <w:t xml:space="preserve"> </w:t>
      </w:r>
      <w:proofErr w:type="spellStart"/>
      <w:r>
        <w:t>Arsip</w:t>
      </w:r>
      <w:proofErr w:type="spellEnd"/>
      <w:r>
        <w:rPr>
          <w:spacing w:val="-4"/>
        </w:rPr>
        <w:t xml:space="preserve"> </w:t>
      </w:r>
      <w:proofErr w:type="spellStart"/>
      <w:r>
        <w:t>Inaktif</w:t>
      </w:r>
      <w:proofErr w:type="spellEnd"/>
      <w:r>
        <w:rPr>
          <w:spacing w:val="-2"/>
        </w:rPr>
        <w:t xml:space="preserve"> </w:t>
      </w:r>
      <w:r>
        <w:rPr>
          <w:i/>
          <w:iCs/>
        </w:rPr>
        <w:t xml:space="preserve">(Record </w:t>
      </w:r>
      <w:proofErr w:type="spellStart"/>
      <w:r>
        <w:rPr>
          <w:i/>
          <w:iCs/>
        </w:rPr>
        <w:t>Center</w:t>
      </w:r>
      <w:proofErr w:type="spellEnd"/>
      <w:r>
        <w:rPr>
          <w:i/>
          <w:iCs/>
        </w:rPr>
        <w:t>)</w:t>
      </w:r>
    </w:p>
    <w:p w14:paraId="2C0702D3" w14:textId="77777777" w:rsidR="00911DAB" w:rsidRDefault="00911DAB" w:rsidP="006968B2">
      <w:pPr>
        <w:pStyle w:val="BodyText"/>
        <w:kinsoku w:val="0"/>
        <w:overflowPunct w:val="0"/>
        <w:spacing w:before="138" w:line="360" w:lineRule="auto"/>
        <w:ind w:left="2833" w:right="64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penyimpanan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Aktif</w:t>
      </w:r>
      <w:proofErr w:type="spellEnd"/>
      <w:r>
        <w:rPr>
          <w:spacing w:val="1"/>
        </w:rP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proofErr w:type="spellStart"/>
      <w:r>
        <w:t>efisien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efektif</w:t>
      </w:r>
      <w:proofErr w:type="spellEnd"/>
      <w:r>
        <w:rPr>
          <w:spacing w:val="76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Nasional</w:t>
      </w:r>
      <w:r>
        <w:rPr>
          <w:spacing w:val="-2"/>
        </w:rPr>
        <w:t xml:space="preserve"> </w:t>
      </w:r>
      <w:proofErr w:type="spellStart"/>
      <w:r>
        <w:t>Republik</w:t>
      </w:r>
      <w:proofErr w:type="spellEnd"/>
      <w:r>
        <w:rPr>
          <w:spacing w:val="-2"/>
        </w:rPr>
        <w:t xml:space="preserve"> </w:t>
      </w:r>
      <w:r>
        <w:t>Indonesia.</w:t>
      </w:r>
    </w:p>
    <w:p w14:paraId="240423CF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before="2"/>
      </w:pPr>
      <w:proofErr w:type="spellStart"/>
      <w:r>
        <w:t>Arsip</w:t>
      </w:r>
      <w:proofErr w:type="spellEnd"/>
      <w:r>
        <w:rPr>
          <w:spacing w:val="-5"/>
        </w:rPr>
        <w:t xml:space="preserve"> </w:t>
      </w:r>
      <w:r>
        <w:t>Nasional</w:t>
      </w:r>
      <w:r>
        <w:rPr>
          <w:spacing w:val="-3"/>
        </w:rPr>
        <w:t xml:space="preserve"> </w:t>
      </w:r>
      <w:proofErr w:type="spellStart"/>
      <w:r>
        <w:t>Republik</w:t>
      </w:r>
      <w:proofErr w:type="spellEnd"/>
      <w:r>
        <w:rPr>
          <w:spacing w:val="-1"/>
        </w:rPr>
        <w:t xml:space="preserve"> </w:t>
      </w:r>
      <w:r>
        <w:t>Indonesia</w:t>
      </w:r>
    </w:p>
    <w:p w14:paraId="4DDE76CB" w14:textId="77777777" w:rsidR="00911DAB" w:rsidRDefault="00911DAB" w:rsidP="006968B2">
      <w:pPr>
        <w:pStyle w:val="BodyText"/>
        <w:kinsoku w:val="0"/>
        <w:overflowPunct w:val="0"/>
        <w:spacing w:before="142" w:line="360" w:lineRule="auto"/>
        <w:ind w:left="2833" w:right="64"/>
      </w:pPr>
      <w:r>
        <w:t xml:space="preserve">Lembaga </w:t>
      </w:r>
      <w:proofErr w:type="spellStart"/>
      <w:r>
        <w:t>pemerintah</w:t>
      </w:r>
      <w:proofErr w:type="spellEnd"/>
      <w:r>
        <w:t xml:space="preserve"> yang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negara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bidang</w:t>
      </w:r>
      <w:proofErr w:type="spellEnd"/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mencakup</w:t>
      </w:r>
      <w:proofErr w:type="spellEnd"/>
      <w:r>
        <w:rPr>
          <w:spacing w:val="1"/>
        </w:rPr>
        <w:t xml:space="preserve"> </w:t>
      </w:r>
      <w:proofErr w:type="spellStart"/>
      <w:r>
        <w:t>koordinasi</w:t>
      </w:r>
      <w:proofErr w:type="spellEnd"/>
      <w:r>
        <w:t>,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proofErr w:type="spellStart"/>
      <w:r>
        <w:t>evaluasi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dukungan</w:t>
      </w:r>
      <w:proofErr w:type="spellEnd"/>
      <w:r>
        <w:rPr>
          <w:spacing w:val="1"/>
        </w:rPr>
        <w:t xml:space="preserve"> </w:t>
      </w:r>
      <w:proofErr w:type="spellStart"/>
      <w:r>
        <w:t>infrastruktur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bimbingan</w:t>
      </w:r>
      <w:proofErr w:type="spellEnd"/>
      <w:r>
        <w:rPr>
          <w:spacing w:val="1"/>
        </w:rPr>
        <w:t xml:space="preserve"> </w:t>
      </w:r>
      <w:proofErr w:type="spellStart"/>
      <w:r>
        <w:t>teknis</w:t>
      </w:r>
      <w:proofErr w:type="spellEnd"/>
      <w:r>
        <w:rPr>
          <w:spacing w:val="1"/>
        </w:rPr>
        <w:t xml:space="preserve"> </w:t>
      </w:r>
      <w:proofErr w:type="spellStart"/>
      <w:r>
        <w:t>terhadap</w:t>
      </w:r>
      <w:proofErr w:type="spellEnd"/>
      <w:r>
        <w:rPr>
          <w:spacing w:val="1"/>
        </w:rPr>
        <w:t xml:space="preserve"> </w:t>
      </w:r>
      <w:proofErr w:type="spellStart"/>
      <w:r>
        <w:t>penerapan</w:t>
      </w:r>
      <w:proofErr w:type="spellEnd"/>
      <w:r>
        <w:rPr>
          <w:spacing w:val="1"/>
        </w:rPr>
        <w:t xml:space="preserve"> </w:t>
      </w:r>
      <w:r>
        <w:t>SRIKANDI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Lingkungan</w:t>
      </w:r>
      <w:proofErr w:type="spellEnd"/>
      <w:r>
        <w:rPr>
          <w:spacing w:val="-2"/>
        </w:rPr>
        <w:t xml:space="preserve"> </w:t>
      </w:r>
      <w:proofErr w:type="spellStart"/>
      <w:r>
        <w:t>Pemerintah</w:t>
      </w:r>
      <w:proofErr w:type="spellEnd"/>
      <w:r>
        <w:rPr>
          <w:spacing w:val="-2"/>
        </w:rP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>.</w:t>
      </w:r>
    </w:p>
    <w:p w14:paraId="6A80253B" w14:textId="77777777" w:rsidR="00911DAB" w:rsidRDefault="00911DAB" w:rsidP="006968B2">
      <w:pPr>
        <w:pStyle w:val="ListParagraph"/>
        <w:numPr>
          <w:ilvl w:val="0"/>
          <w:numId w:val="11"/>
        </w:numPr>
        <w:tabs>
          <w:tab w:val="left" w:pos="2833"/>
        </w:tabs>
        <w:kinsoku w:val="0"/>
        <w:overflowPunct w:val="0"/>
        <w:spacing w:line="281" w:lineRule="exact"/>
      </w:pPr>
      <w:proofErr w:type="spellStart"/>
      <w:r>
        <w:t>Kepala</w:t>
      </w:r>
      <w:proofErr w:type="spellEnd"/>
      <w:r>
        <w:rPr>
          <w:spacing w:val="-7"/>
        </w:rPr>
        <w:t xml:space="preserve"> </w:t>
      </w:r>
      <w:r>
        <w:t>Lembaga</w:t>
      </w:r>
      <w:r>
        <w:rPr>
          <w:spacing w:val="-2"/>
        </w:rPr>
        <w:t xml:space="preserve"> </w:t>
      </w:r>
      <w:proofErr w:type="spellStart"/>
      <w:r>
        <w:t>Kearsipan</w:t>
      </w:r>
      <w:proofErr w:type="spellEnd"/>
    </w:p>
    <w:p w14:paraId="51214051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left="2833" w:right="64"/>
      </w:pPr>
      <w:proofErr w:type="spellStart"/>
      <w:r>
        <w:t>Kepala</w:t>
      </w:r>
      <w:proofErr w:type="spellEnd"/>
      <w:r>
        <w:t xml:space="preserve"> Lembaga </w:t>
      </w:r>
      <w:proofErr w:type="spellStart"/>
      <w:r>
        <w:t>Kearsipan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Lembaga</w:t>
      </w:r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-2"/>
        </w:rPr>
        <w:t xml:space="preserve"> </w:t>
      </w:r>
      <w:proofErr w:type="spellStart"/>
      <w:r>
        <w:t>Kepala</w:t>
      </w:r>
      <w:proofErr w:type="spellEnd"/>
      <w:r>
        <w:rPr>
          <w:spacing w:val="-2"/>
        </w:rPr>
        <w:t xml:space="preserve"> </w:t>
      </w:r>
      <w:r>
        <w:t>Dinas</w:t>
      </w:r>
      <w:r>
        <w:rPr>
          <w:spacing w:val="-2"/>
        </w:rPr>
        <w:t xml:space="preserve"> </w:t>
      </w:r>
      <w:proofErr w:type="spellStart"/>
      <w:r>
        <w:t>Perpustakaan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Kearsipan</w:t>
      </w:r>
      <w:proofErr w:type="spellEnd"/>
      <w:r>
        <w:t>.</w:t>
      </w:r>
    </w:p>
    <w:p w14:paraId="03AD553F" w14:textId="77777777" w:rsidR="00911DAB" w:rsidRDefault="00911DAB" w:rsidP="006968B2">
      <w:pPr>
        <w:pStyle w:val="BodyText"/>
        <w:kinsoku w:val="0"/>
        <w:overflowPunct w:val="0"/>
        <w:spacing w:before="139" w:line="362" w:lineRule="auto"/>
        <w:ind w:left="2833" w:right="748"/>
        <w:sectPr w:rsidR="00911DAB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2BAC01FE" w14:textId="77777777" w:rsidR="00911DAB" w:rsidRDefault="00911DAB" w:rsidP="006968B2">
      <w:pPr>
        <w:pStyle w:val="ListParagraph"/>
        <w:numPr>
          <w:ilvl w:val="2"/>
          <w:numId w:val="12"/>
        </w:numPr>
        <w:tabs>
          <w:tab w:val="left" w:pos="2265"/>
        </w:tabs>
        <w:kinsoku w:val="0"/>
        <w:overflowPunct w:val="0"/>
        <w:spacing w:before="78"/>
        <w:ind w:left="2265" w:hanging="712"/>
      </w:pPr>
      <w:r>
        <w:t>Norma</w:t>
      </w:r>
      <w:r>
        <w:rPr>
          <w:spacing w:val="-4"/>
        </w:rPr>
        <w:t xml:space="preserve"> </w:t>
      </w:r>
      <w:proofErr w:type="spellStart"/>
      <w:r>
        <w:t>Standar</w:t>
      </w:r>
      <w:proofErr w:type="spellEnd"/>
      <w:r>
        <w:rPr>
          <w:spacing w:val="-5"/>
        </w:rPr>
        <w:t xml:space="preserve"> </w:t>
      </w:r>
      <w:proofErr w:type="spellStart"/>
      <w:r>
        <w:t>Prosedur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Kriteria</w:t>
      </w:r>
      <w:proofErr w:type="spellEnd"/>
    </w:p>
    <w:p w14:paraId="00D53848" w14:textId="77777777" w:rsidR="00911DAB" w:rsidRDefault="00911DAB" w:rsidP="006968B2">
      <w:pPr>
        <w:pStyle w:val="BodyText"/>
        <w:kinsoku w:val="0"/>
        <w:overflowPunct w:val="0"/>
        <w:spacing w:before="138" w:line="362" w:lineRule="auto"/>
        <w:ind w:left="2265" w:right="64"/>
      </w:pPr>
      <w:r>
        <w:lastRenderedPageBreak/>
        <w:t>Dalam</w:t>
      </w:r>
      <w:r>
        <w:rPr>
          <w:spacing w:val="1"/>
        </w:rPr>
        <w:t xml:space="preserve"> </w:t>
      </w:r>
      <w:proofErr w:type="spellStart"/>
      <w:r>
        <w:t>melaksanakan</w:t>
      </w:r>
      <w:proofErr w:type="spellEnd"/>
      <w:r>
        <w:rPr>
          <w:spacing w:val="1"/>
        </w:rPr>
        <w:t xml:space="preserve"> </w:t>
      </w:r>
      <w:proofErr w:type="spellStart"/>
      <w:r>
        <w:t>pengelolaan</w:t>
      </w:r>
      <w:proofErr w:type="spellEnd"/>
      <w:r>
        <w:rPr>
          <w:spacing w:val="1"/>
        </w:rPr>
        <w:t xml:space="preserve"> </w:t>
      </w:r>
      <w:r>
        <w:t>SRIKANDI</w:t>
      </w:r>
      <w:r>
        <w:rPr>
          <w:spacing w:val="1"/>
        </w:rPr>
        <w:t xml:space="preserve"> </w:t>
      </w:r>
      <w:proofErr w:type="spellStart"/>
      <w:r>
        <w:t>diperlukan</w:t>
      </w:r>
      <w:proofErr w:type="spellEnd"/>
      <w:r>
        <w:rPr>
          <w:spacing w:val="1"/>
        </w:rPr>
        <w:t xml:space="preserve"> </w:t>
      </w:r>
      <w:proofErr w:type="spellStart"/>
      <w:r>
        <w:t>ketersediaan</w:t>
      </w:r>
      <w:proofErr w:type="spellEnd"/>
      <w:r>
        <w:rPr>
          <w:spacing w:val="1"/>
        </w:rPr>
        <w:t xml:space="preserve"> </w:t>
      </w:r>
      <w:r>
        <w:t>NSPK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menjadi</w:t>
      </w:r>
      <w:proofErr w:type="spellEnd"/>
      <w:r>
        <w:rPr>
          <w:spacing w:val="1"/>
        </w:rPr>
        <w:t xml:space="preserve"> </w:t>
      </w:r>
      <w:proofErr w:type="spellStart"/>
      <w:r>
        <w:t>pedoman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proofErr w:type="spellStart"/>
      <w:r>
        <w:t>bisnis</w:t>
      </w:r>
      <w:proofErr w:type="spellEnd"/>
      <w:r>
        <w:rPr>
          <w:spacing w:val="-3"/>
        </w:rPr>
        <w:t xml:space="preserve"> </w:t>
      </w:r>
      <w:proofErr w:type="spellStart"/>
      <w:r>
        <w:t>Pengelolaan</w:t>
      </w:r>
      <w:proofErr w:type="spellEnd"/>
      <w:r>
        <w:t xml:space="preserve"> SRIKANDI,</w:t>
      </w:r>
      <w:r>
        <w:rPr>
          <w:spacing w:val="-2"/>
        </w:rPr>
        <w:t xml:space="preserve"> </w:t>
      </w:r>
      <w:proofErr w:type="spellStart"/>
      <w:r>
        <w:t>antara</w:t>
      </w:r>
      <w:proofErr w:type="spellEnd"/>
      <w:r>
        <w:rPr>
          <w:spacing w:val="3"/>
        </w:rPr>
        <w:t xml:space="preserve"> </w:t>
      </w:r>
      <w:r>
        <w:t>lain:</w:t>
      </w:r>
    </w:p>
    <w:p w14:paraId="0EDCCED1" w14:textId="77777777" w:rsidR="00911DAB" w:rsidRDefault="00911DAB" w:rsidP="006968B2">
      <w:pPr>
        <w:pStyle w:val="ListParagraph"/>
        <w:numPr>
          <w:ilvl w:val="0"/>
          <w:numId w:val="10"/>
        </w:numPr>
        <w:tabs>
          <w:tab w:val="left" w:pos="2833"/>
        </w:tabs>
        <w:kinsoku w:val="0"/>
        <w:overflowPunct w:val="0"/>
        <w:spacing w:line="274" w:lineRule="exact"/>
      </w:pPr>
      <w:r>
        <w:t>Tata</w:t>
      </w:r>
      <w:r>
        <w:rPr>
          <w:spacing w:val="-4"/>
        </w:rPr>
        <w:t xml:space="preserve"> </w:t>
      </w:r>
      <w:proofErr w:type="spellStart"/>
      <w:r>
        <w:t>Naskah</w:t>
      </w:r>
      <w:proofErr w:type="spellEnd"/>
      <w:r>
        <w:rPr>
          <w:spacing w:val="-3"/>
        </w:rPr>
        <w:t xml:space="preserve"> </w:t>
      </w:r>
      <w:proofErr w:type="gramStart"/>
      <w:r>
        <w:t>Dinas;</w:t>
      </w:r>
      <w:proofErr w:type="gramEnd"/>
    </w:p>
    <w:p w14:paraId="47F6E54B" w14:textId="77777777" w:rsidR="00911DAB" w:rsidRDefault="00911DAB" w:rsidP="006968B2">
      <w:pPr>
        <w:pStyle w:val="ListParagraph"/>
        <w:numPr>
          <w:ilvl w:val="0"/>
          <w:numId w:val="10"/>
        </w:numPr>
        <w:tabs>
          <w:tab w:val="left" w:pos="2833"/>
        </w:tabs>
        <w:kinsoku w:val="0"/>
        <w:overflowPunct w:val="0"/>
        <w:spacing w:before="142"/>
        <w:jc w:val="left"/>
      </w:pPr>
      <w:proofErr w:type="spellStart"/>
      <w:r>
        <w:t>Klasifikasi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Arsip</w:t>
      </w:r>
      <w:proofErr w:type="spellEnd"/>
      <w:r>
        <w:t>;</w:t>
      </w:r>
      <w:proofErr w:type="gramEnd"/>
    </w:p>
    <w:p w14:paraId="65C74A85" w14:textId="77777777" w:rsidR="00911DAB" w:rsidRDefault="00911DAB" w:rsidP="006968B2">
      <w:pPr>
        <w:pStyle w:val="ListParagraph"/>
        <w:numPr>
          <w:ilvl w:val="0"/>
          <w:numId w:val="10"/>
        </w:numPr>
        <w:tabs>
          <w:tab w:val="left" w:pos="2837"/>
        </w:tabs>
        <w:kinsoku w:val="0"/>
        <w:overflowPunct w:val="0"/>
        <w:spacing w:before="143"/>
        <w:ind w:left="2837" w:hanging="572"/>
        <w:jc w:val="left"/>
      </w:pPr>
      <w:r>
        <w:t>Jadwal</w:t>
      </w:r>
      <w:r>
        <w:rPr>
          <w:spacing w:val="-4"/>
        </w:rPr>
        <w:t xml:space="preserve"> </w:t>
      </w:r>
      <w:proofErr w:type="spellStart"/>
      <w:r>
        <w:t>Retensi</w:t>
      </w:r>
      <w:proofErr w:type="spellEnd"/>
      <w:r>
        <w:rPr>
          <w:spacing w:val="-3"/>
        </w:rPr>
        <w:t xml:space="preserve"> </w:t>
      </w:r>
      <w:proofErr w:type="spellStart"/>
      <w:r>
        <w:t>Arsip</w:t>
      </w:r>
      <w:proofErr w:type="spellEnd"/>
      <w:r>
        <w:t>;</w:t>
      </w:r>
      <w:r>
        <w:rPr>
          <w:spacing w:val="-1"/>
        </w:rPr>
        <w:t xml:space="preserve"> </w:t>
      </w:r>
      <w:r>
        <w:t>dan</w:t>
      </w:r>
    </w:p>
    <w:p w14:paraId="2982B16D" w14:textId="77777777" w:rsidR="00911DAB" w:rsidRDefault="00911DAB" w:rsidP="006968B2">
      <w:pPr>
        <w:pStyle w:val="ListParagraph"/>
        <w:numPr>
          <w:ilvl w:val="0"/>
          <w:numId w:val="10"/>
        </w:numPr>
        <w:tabs>
          <w:tab w:val="left" w:pos="2833"/>
        </w:tabs>
        <w:kinsoku w:val="0"/>
        <w:overflowPunct w:val="0"/>
        <w:spacing w:before="138"/>
        <w:jc w:val="left"/>
      </w:pPr>
      <w:proofErr w:type="spellStart"/>
      <w:r>
        <w:t>Klasifikasi</w:t>
      </w:r>
      <w:proofErr w:type="spellEnd"/>
      <w:r>
        <w:rPr>
          <w:spacing w:val="-4"/>
        </w:rPr>
        <w:t xml:space="preserve"> </w:t>
      </w:r>
      <w:proofErr w:type="spellStart"/>
      <w:r>
        <w:t>Keamanan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Akses</w:t>
      </w:r>
      <w:r>
        <w:rPr>
          <w:spacing w:val="-4"/>
        </w:rPr>
        <w:t xml:space="preserve"> </w:t>
      </w:r>
      <w:proofErr w:type="spellStart"/>
      <w:r>
        <w:t>Arsip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Dinamis</w:t>
      </w:r>
      <w:proofErr w:type="spellEnd"/>
      <w:r>
        <w:t>;</w:t>
      </w:r>
      <w:proofErr w:type="gramEnd"/>
    </w:p>
    <w:p w14:paraId="15DD65A9" w14:textId="77777777" w:rsidR="00911DAB" w:rsidRDefault="00911DAB" w:rsidP="006968B2">
      <w:pPr>
        <w:pStyle w:val="ListParagraph"/>
        <w:numPr>
          <w:ilvl w:val="2"/>
          <w:numId w:val="12"/>
        </w:numPr>
        <w:tabs>
          <w:tab w:val="left" w:pos="2265"/>
        </w:tabs>
        <w:kinsoku w:val="0"/>
        <w:overflowPunct w:val="0"/>
        <w:spacing w:before="142"/>
        <w:ind w:left="2265" w:hanging="712"/>
      </w:pPr>
      <w:proofErr w:type="spellStart"/>
      <w:r>
        <w:t>Templat</w:t>
      </w:r>
      <w:proofErr w:type="spellEnd"/>
      <w:r>
        <w:t>/</w:t>
      </w:r>
      <w:proofErr w:type="spellStart"/>
      <w:r>
        <w:t>Borang</w:t>
      </w:r>
      <w:proofErr w:type="spellEnd"/>
      <w:r>
        <w:rPr>
          <w:spacing w:val="-3"/>
        </w:rPr>
        <w:t xml:space="preserve"> </w:t>
      </w:r>
      <w:proofErr w:type="spellStart"/>
      <w:r>
        <w:t>Naskah</w:t>
      </w:r>
      <w:proofErr w:type="spellEnd"/>
      <w:r>
        <w:rPr>
          <w:spacing w:val="-3"/>
        </w:rPr>
        <w:t xml:space="preserve"> </w:t>
      </w:r>
      <w:r>
        <w:t>Dinas</w:t>
      </w:r>
      <w:r>
        <w:rPr>
          <w:spacing w:val="-5"/>
        </w:rPr>
        <w:t xml:space="preserve"> </w:t>
      </w:r>
      <w:proofErr w:type="spellStart"/>
      <w:r>
        <w:t>Elektronik</w:t>
      </w:r>
      <w:proofErr w:type="spellEnd"/>
    </w:p>
    <w:p w14:paraId="6991CDAC" w14:textId="77777777" w:rsidR="00911DAB" w:rsidRDefault="00911DAB" w:rsidP="006968B2">
      <w:pPr>
        <w:pStyle w:val="BodyText"/>
        <w:kinsoku w:val="0"/>
        <w:overflowPunct w:val="0"/>
        <w:spacing w:before="138" w:line="360" w:lineRule="auto"/>
        <w:ind w:left="2265" w:right="64"/>
      </w:pPr>
      <w:proofErr w:type="spellStart"/>
      <w:r>
        <w:t>Templat</w:t>
      </w:r>
      <w:proofErr w:type="spellEnd"/>
      <w:r>
        <w:t>/</w:t>
      </w:r>
      <w:proofErr w:type="spellStart"/>
      <w:r>
        <w:t>Borang</w:t>
      </w:r>
      <w:proofErr w:type="spellEnd"/>
      <w:r>
        <w:rPr>
          <w:spacing w:val="1"/>
        </w:rPr>
        <w:t xml:space="preserve"> </w:t>
      </w:r>
      <w:proofErr w:type="spellStart"/>
      <w:r>
        <w:t>Naskah</w:t>
      </w:r>
      <w:proofErr w:type="spellEnd"/>
      <w:r>
        <w:rPr>
          <w:spacing w:val="1"/>
        </w:rPr>
        <w:t xml:space="preserve"> </w:t>
      </w:r>
      <w:r>
        <w:t>Dinas</w:t>
      </w:r>
      <w:r>
        <w:rPr>
          <w:spacing w:val="1"/>
        </w:rPr>
        <w:t xml:space="preserve"> </w:t>
      </w:r>
      <w:proofErr w:type="spellStart"/>
      <w:r>
        <w:t>Elektronik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acuan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proofErr w:type="spellStart"/>
      <w:r>
        <w:t>penciptaan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dinamis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SRIKANDI.</w:t>
      </w:r>
      <w:r>
        <w:rPr>
          <w:spacing w:val="1"/>
        </w:rPr>
        <w:t xml:space="preserve"> </w:t>
      </w:r>
      <w:proofErr w:type="spellStart"/>
      <w:r>
        <w:t>Penyusunan</w:t>
      </w:r>
      <w:proofErr w:type="spellEnd"/>
      <w:r>
        <w:rPr>
          <w:spacing w:val="1"/>
        </w:rPr>
        <w:t xml:space="preserve"> </w:t>
      </w:r>
      <w:proofErr w:type="spellStart"/>
      <w:r>
        <w:t>Templat</w:t>
      </w:r>
      <w:proofErr w:type="spellEnd"/>
      <w:r>
        <w:rPr>
          <w:spacing w:val="1"/>
        </w:rPr>
        <w:t xml:space="preserve"> </w:t>
      </w:r>
      <w:proofErr w:type="spellStart"/>
      <w:r>
        <w:t>Naskah</w:t>
      </w:r>
      <w:proofErr w:type="spellEnd"/>
      <w:r>
        <w:rPr>
          <w:spacing w:val="1"/>
        </w:rPr>
        <w:t xml:space="preserve"> </w:t>
      </w:r>
      <w:r>
        <w:t>Dinas</w:t>
      </w:r>
      <w:r>
        <w:rPr>
          <w:spacing w:val="1"/>
        </w:rPr>
        <w:t xml:space="preserve"> </w:t>
      </w:r>
      <w:proofErr w:type="spellStart"/>
      <w:r>
        <w:t>Elektronik</w:t>
      </w:r>
      <w:proofErr w:type="spellEnd"/>
      <w:r>
        <w:rPr>
          <w:spacing w:val="1"/>
        </w:rPr>
        <w:t xml:space="preserve"> </w:t>
      </w:r>
      <w:proofErr w:type="spellStart"/>
      <w:r>
        <w:t>mengacu</w:t>
      </w:r>
      <w:proofErr w:type="spellEnd"/>
      <w:r>
        <w:rPr>
          <w:spacing w:val="1"/>
        </w:rP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Menteri Dalam Negeri </w:t>
      </w:r>
      <w:proofErr w:type="spellStart"/>
      <w:r>
        <w:t>Nomor</w:t>
      </w:r>
      <w:proofErr w:type="spellEnd"/>
      <w:r>
        <w:t xml:space="preserve"> 54 </w:t>
      </w:r>
      <w:proofErr w:type="spellStart"/>
      <w:r>
        <w:t>Tahun</w:t>
      </w:r>
      <w:proofErr w:type="spellEnd"/>
      <w:r>
        <w:rPr>
          <w:spacing w:val="1"/>
        </w:rPr>
        <w:t xml:space="preserve"> </w:t>
      </w:r>
      <w:r>
        <w:t xml:space="preserve">2009 </w:t>
      </w:r>
      <w:proofErr w:type="spellStart"/>
      <w:r>
        <w:t>tentang</w:t>
      </w:r>
      <w:proofErr w:type="spellEnd"/>
      <w:r>
        <w:t xml:space="preserve"> Tata </w:t>
      </w:r>
      <w:proofErr w:type="spellStart"/>
      <w:r>
        <w:t>Naskah</w:t>
      </w:r>
      <w:proofErr w:type="spellEnd"/>
      <w:r>
        <w:t xml:space="preserve"> Dinas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rPr>
          <w:spacing w:val="1"/>
        </w:rPr>
        <w:t xml:space="preserve"> </w:t>
      </w:r>
      <w:r>
        <w:t xml:space="preserve">Daerah,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rPr>
          <w:spacing w:val="1"/>
        </w:rPr>
        <w:t xml:space="preserve"> </w:t>
      </w:r>
      <w:r>
        <w:t xml:space="preserve">5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Umum Tata </w:t>
      </w:r>
      <w:proofErr w:type="spellStart"/>
      <w:r>
        <w:t>Naskah</w:t>
      </w:r>
      <w:proofErr w:type="spellEnd"/>
      <w:r>
        <w:t xml:space="preserve"> Dinas</w:t>
      </w:r>
      <w:r>
        <w:rPr>
          <w:spacing w:val="1"/>
        </w:rPr>
        <w:t xml:space="preserve"> </w:t>
      </w:r>
      <w:r>
        <w:t xml:space="preserve">dan </w:t>
      </w:r>
      <w:proofErr w:type="spellStart"/>
      <w:r>
        <w:t>Peraturan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54</w:t>
      </w:r>
      <w:r>
        <w:rPr>
          <w:spacing w:val="1"/>
        </w:rPr>
        <w:t xml:space="preserve">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Tata </w:t>
      </w:r>
      <w:proofErr w:type="spellStart"/>
      <w:r>
        <w:t>Naskah</w:t>
      </w:r>
      <w:proofErr w:type="spellEnd"/>
      <w:r>
        <w:t xml:space="preserve"> Dinas di</w:t>
      </w:r>
      <w:r>
        <w:rPr>
          <w:spacing w:val="1"/>
        </w:rPr>
        <w:t xml:space="preserve"> </w:t>
      </w:r>
      <w:proofErr w:type="spellStart"/>
      <w:r>
        <w:t>Lingkungan</w:t>
      </w:r>
      <w:proofErr w:type="spellEnd"/>
      <w:r>
        <w:rPr>
          <w:spacing w:val="-1"/>
        </w:rPr>
        <w:t xml:space="preserve"> </w:t>
      </w:r>
      <w:proofErr w:type="spellStart"/>
      <w:r>
        <w:t>Pemerintah</w:t>
      </w:r>
      <w:proofErr w:type="spellEnd"/>
      <w:r>
        <w:rPr>
          <w:spacing w:val="-1"/>
        </w:rP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>.</w:t>
      </w:r>
    </w:p>
    <w:p w14:paraId="198C320D" w14:textId="77777777" w:rsidR="00911DAB" w:rsidRDefault="00911DAB" w:rsidP="006968B2">
      <w:pPr>
        <w:pStyle w:val="BodyText"/>
        <w:kinsoku w:val="0"/>
        <w:overflowPunct w:val="0"/>
        <w:ind w:left="0"/>
        <w:jc w:val="left"/>
        <w:rPr>
          <w:sz w:val="20"/>
          <w:szCs w:val="20"/>
        </w:rPr>
      </w:pPr>
    </w:p>
    <w:p w14:paraId="3268EC26" w14:textId="77777777" w:rsidR="00911DAB" w:rsidRDefault="00911DAB" w:rsidP="006968B2">
      <w:pPr>
        <w:pStyle w:val="BodyText"/>
        <w:kinsoku w:val="0"/>
        <w:overflowPunct w:val="0"/>
        <w:spacing w:before="5"/>
        <w:ind w:left="0"/>
        <w:jc w:val="left"/>
        <w:rPr>
          <w:sz w:val="16"/>
          <w:szCs w:val="16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5"/>
        <w:gridCol w:w="1665"/>
        <w:gridCol w:w="2286"/>
        <w:gridCol w:w="1686"/>
      </w:tblGrid>
      <w:tr w:rsidR="00911DAB" w14:paraId="011B0062" w14:textId="77777777" w:rsidTr="00B278C5">
        <w:trPr>
          <w:trHeight w:val="351"/>
        </w:trPr>
        <w:tc>
          <w:tcPr>
            <w:tcW w:w="355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3835F5" w14:textId="77777777" w:rsidR="00911DAB" w:rsidRDefault="00911DAB" w:rsidP="006968B2">
            <w:pPr>
              <w:pStyle w:val="TableParagraph"/>
              <w:tabs>
                <w:tab w:val="left" w:pos="769"/>
              </w:tabs>
              <w:kinsoku w:val="0"/>
              <w:overflowPunct w:val="0"/>
              <w:spacing w:line="281" w:lineRule="exact"/>
              <w:ind w:left="50"/>
            </w:pPr>
            <w:r>
              <w:t>B.</w:t>
            </w:r>
            <w:r>
              <w:tab/>
            </w:r>
            <w:proofErr w:type="spellStart"/>
            <w:r>
              <w:t>Tahapan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Penerapan</w:t>
            </w:r>
            <w:proofErr w:type="spellEnd"/>
          </w:p>
        </w:tc>
        <w:tc>
          <w:tcPr>
            <w:tcW w:w="5637" w:type="dxa"/>
            <w:gridSpan w:val="3"/>
            <w:vMerge w:val="restart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7AF522" w14:textId="77777777" w:rsidR="00911DAB" w:rsidRDefault="00911DAB" w:rsidP="006968B2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</w:tr>
      <w:tr w:rsidR="00911DAB" w14:paraId="6B8C72BD" w14:textId="77777777" w:rsidTr="00B278C5">
        <w:trPr>
          <w:trHeight w:val="422"/>
        </w:trPr>
        <w:tc>
          <w:tcPr>
            <w:tcW w:w="355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EA59B7" w14:textId="77777777" w:rsidR="00911DAB" w:rsidRDefault="00911DAB" w:rsidP="006968B2">
            <w:pPr>
              <w:pStyle w:val="TableParagraph"/>
              <w:tabs>
                <w:tab w:val="left" w:pos="1466"/>
              </w:tabs>
              <w:kinsoku w:val="0"/>
              <w:overflowPunct w:val="0"/>
              <w:spacing w:before="69"/>
              <w:ind w:left="758"/>
            </w:pPr>
            <w:r>
              <w:t>1.</w:t>
            </w:r>
            <w:r>
              <w:tab/>
            </w:r>
            <w:proofErr w:type="spellStart"/>
            <w:r>
              <w:t>Persiapan</w:t>
            </w:r>
            <w:proofErr w:type="spellEnd"/>
          </w:p>
        </w:tc>
        <w:tc>
          <w:tcPr>
            <w:tcW w:w="5637" w:type="dxa"/>
            <w:gridSpan w:val="3"/>
            <w:vMerge/>
            <w:tcBorders>
              <w:top w:val="nil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80781B" w14:textId="77777777" w:rsidR="00911DAB" w:rsidRDefault="00911DAB" w:rsidP="006968B2">
            <w:pPr>
              <w:pStyle w:val="BodyText"/>
              <w:kinsoku w:val="0"/>
              <w:overflowPunct w:val="0"/>
              <w:spacing w:before="5"/>
              <w:ind w:left="0"/>
              <w:jc w:val="left"/>
              <w:rPr>
                <w:sz w:val="2"/>
                <w:szCs w:val="2"/>
              </w:rPr>
            </w:pPr>
          </w:p>
        </w:tc>
      </w:tr>
      <w:tr w:rsidR="00911DAB" w14:paraId="223F5820" w14:textId="77777777" w:rsidTr="00B278C5">
        <w:trPr>
          <w:trHeight w:val="422"/>
        </w:trPr>
        <w:tc>
          <w:tcPr>
            <w:tcW w:w="355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1AAFD4" w14:textId="77777777" w:rsidR="00911DAB" w:rsidRDefault="00911DAB" w:rsidP="006968B2">
            <w:pPr>
              <w:pStyle w:val="TableParagraph"/>
              <w:tabs>
                <w:tab w:val="left" w:pos="1942"/>
              </w:tabs>
              <w:kinsoku w:val="0"/>
              <w:overflowPunct w:val="0"/>
              <w:spacing w:before="71"/>
              <w:ind w:left="1466"/>
            </w:pPr>
            <w:r>
              <w:t>a.</w:t>
            </w:r>
            <w:r>
              <w:tab/>
            </w:r>
            <w:proofErr w:type="spellStart"/>
            <w:r>
              <w:t>Pemerintah</w:t>
            </w:r>
            <w:proofErr w:type="spellEnd"/>
          </w:p>
        </w:tc>
        <w:tc>
          <w:tcPr>
            <w:tcW w:w="16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D81289" w14:textId="77777777" w:rsidR="00911DAB" w:rsidRDefault="00911DAB" w:rsidP="006968B2">
            <w:pPr>
              <w:pStyle w:val="TableParagraph"/>
              <w:kinsoku w:val="0"/>
              <w:overflowPunct w:val="0"/>
              <w:spacing w:before="71"/>
              <w:ind w:left="122"/>
            </w:pPr>
            <w:proofErr w:type="spellStart"/>
            <w:r>
              <w:t>Kabupaten</w:t>
            </w:r>
            <w:proofErr w:type="spellEnd"/>
          </w:p>
        </w:tc>
        <w:tc>
          <w:tcPr>
            <w:tcW w:w="22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4BE64A" w14:textId="77777777" w:rsidR="00911DAB" w:rsidRDefault="00911DAB" w:rsidP="006968B2">
            <w:pPr>
              <w:pStyle w:val="TableParagraph"/>
              <w:tabs>
                <w:tab w:val="left" w:pos="1414"/>
              </w:tabs>
              <w:kinsoku w:val="0"/>
              <w:overflowPunct w:val="0"/>
              <w:spacing w:before="71"/>
            </w:pPr>
            <w:proofErr w:type="spellStart"/>
            <w:r>
              <w:t>Dompu</w:t>
            </w:r>
            <w:proofErr w:type="spellEnd"/>
            <w:r>
              <w:t xml:space="preserve"> </w:t>
            </w:r>
          </w:p>
        </w:tc>
        <w:tc>
          <w:tcPr>
            <w:tcW w:w="16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CE7A87" w14:textId="77777777" w:rsidR="00911DAB" w:rsidRDefault="00911DAB" w:rsidP="006968B2">
            <w:pPr>
              <w:pStyle w:val="TableParagraph"/>
              <w:kinsoku w:val="0"/>
              <w:overflowPunct w:val="0"/>
              <w:spacing w:before="71"/>
              <w:ind w:right="54"/>
            </w:pPr>
            <w:proofErr w:type="spellStart"/>
            <w:r>
              <w:t>mengajukan</w:t>
            </w:r>
            <w:proofErr w:type="spellEnd"/>
          </w:p>
        </w:tc>
      </w:tr>
      <w:tr w:rsidR="00911DAB" w14:paraId="3A86AFAA" w14:textId="77777777" w:rsidTr="00B278C5">
        <w:trPr>
          <w:trHeight w:val="350"/>
        </w:trPr>
        <w:tc>
          <w:tcPr>
            <w:tcW w:w="355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24773F" w14:textId="77777777" w:rsidR="00911DAB" w:rsidRDefault="00911DAB" w:rsidP="006968B2">
            <w:pPr>
              <w:pStyle w:val="TableParagraph"/>
              <w:kinsoku w:val="0"/>
              <w:overflowPunct w:val="0"/>
              <w:spacing w:before="69" w:line="262" w:lineRule="exact"/>
              <w:ind w:left="1942"/>
            </w:pPr>
            <w:proofErr w:type="spellStart"/>
            <w:r>
              <w:t>permohonan</w:t>
            </w:r>
            <w:proofErr w:type="spellEnd"/>
          </w:p>
        </w:tc>
        <w:tc>
          <w:tcPr>
            <w:tcW w:w="166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FFB1DB" w14:textId="77777777" w:rsidR="00911DAB" w:rsidRDefault="00911DAB" w:rsidP="006968B2">
            <w:pPr>
              <w:pStyle w:val="TableParagraph"/>
              <w:kinsoku w:val="0"/>
              <w:overflowPunct w:val="0"/>
              <w:spacing w:before="69" w:line="262" w:lineRule="exact"/>
              <w:ind w:left="262"/>
            </w:pPr>
            <w:proofErr w:type="spellStart"/>
            <w:r>
              <w:t>penerbitan</w:t>
            </w:r>
            <w:proofErr w:type="spellEnd"/>
          </w:p>
        </w:tc>
        <w:tc>
          <w:tcPr>
            <w:tcW w:w="22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571611" w14:textId="77777777" w:rsidR="00911DAB" w:rsidRDefault="00911DAB" w:rsidP="006968B2">
            <w:pPr>
              <w:pStyle w:val="TableParagraph"/>
              <w:tabs>
                <w:tab w:val="left" w:pos="1226"/>
              </w:tabs>
              <w:kinsoku w:val="0"/>
              <w:overflowPunct w:val="0"/>
              <w:spacing w:before="69" w:line="262" w:lineRule="exact"/>
              <w:ind w:left="255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akun</w:t>
            </w:r>
            <w:proofErr w:type="spellEnd"/>
            <w:r>
              <w:rPr>
                <w:i/>
                <w:iCs/>
              </w:rPr>
              <w:tab/>
              <w:t>training</w:t>
            </w:r>
          </w:p>
        </w:tc>
        <w:tc>
          <w:tcPr>
            <w:tcW w:w="16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F67F83" w14:textId="77777777" w:rsidR="00911DAB" w:rsidRDefault="00911DAB" w:rsidP="006968B2">
            <w:pPr>
              <w:pStyle w:val="TableParagraph"/>
              <w:tabs>
                <w:tab w:val="left" w:pos="835"/>
              </w:tabs>
              <w:kinsoku w:val="0"/>
              <w:overflowPunct w:val="0"/>
              <w:spacing w:before="69" w:line="262" w:lineRule="exact"/>
              <w:ind w:right="48"/>
              <w:jc w:val="right"/>
              <w:rPr>
                <w:i/>
                <w:iCs/>
              </w:rPr>
            </w:pPr>
            <w:r>
              <w:t>dan</w:t>
            </w:r>
            <w:r>
              <w:tab/>
            </w:r>
            <w:proofErr w:type="spellStart"/>
            <w:r>
              <w:rPr>
                <w:i/>
                <w:iCs/>
              </w:rPr>
              <w:t>akun</w:t>
            </w:r>
            <w:proofErr w:type="spellEnd"/>
          </w:p>
        </w:tc>
      </w:tr>
    </w:tbl>
    <w:p w14:paraId="5C0DD5F6" w14:textId="77777777" w:rsidR="00911DAB" w:rsidRDefault="00911DAB" w:rsidP="006968B2">
      <w:pPr>
        <w:pStyle w:val="BodyText"/>
        <w:kinsoku w:val="0"/>
        <w:overflowPunct w:val="0"/>
        <w:spacing w:before="142"/>
      </w:pPr>
      <w:r>
        <w:rPr>
          <w:i/>
          <w:iCs/>
        </w:rPr>
        <w:t xml:space="preserve">    </w:t>
      </w:r>
      <w:proofErr w:type="spellStart"/>
      <w:r>
        <w:rPr>
          <w:i/>
          <w:iCs/>
        </w:rPr>
        <w:t>implementasi</w:t>
      </w:r>
      <w:proofErr w:type="spellEnd"/>
      <w:r>
        <w:rPr>
          <w:i/>
          <w:iCs/>
          <w:spacing w:val="-2"/>
        </w:rPr>
        <w:t xml:space="preserve"> </w:t>
      </w:r>
      <w:r>
        <w:t>SRIKANDI</w:t>
      </w:r>
      <w:r>
        <w:rPr>
          <w:spacing w:val="-2"/>
        </w:rPr>
        <w:t xml:space="preserve"> </w:t>
      </w:r>
      <w:proofErr w:type="spellStart"/>
      <w:r>
        <w:t>kepada</w:t>
      </w:r>
      <w:proofErr w:type="spellEnd"/>
      <w:r>
        <w:rPr>
          <w:spacing w:val="-5"/>
        </w:rPr>
        <w:t xml:space="preserve"> </w:t>
      </w:r>
      <w:r>
        <w:t>ANRI.</w:t>
      </w:r>
    </w:p>
    <w:p w14:paraId="19D629F8" w14:textId="77777777" w:rsidR="00911DAB" w:rsidRDefault="00911DAB" w:rsidP="006968B2">
      <w:pPr>
        <w:pStyle w:val="BodyText"/>
        <w:tabs>
          <w:tab w:val="left" w:pos="2312"/>
        </w:tabs>
        <w:kinsoku w:val="0"/>
        <w:overflowPunct w:val="0"/>
        <w:spacing w:before="142"/>
        <w:ind w:left="1837"/>
        <w:jc w:val="left"/>
        <w:rPr>
          <w:i/>
          <w:iCs/>
        </w:rPr>
      </w:pPr>
      <w:r>
        <w:t>b.</w:t>
      </w:r>
      <w:r>
        <w:tab/>
        <w:t>Lembaga</w:t>
      </w:r>
      <w:r>
        <w:rPr>
          <w:spacing w:val="20"/>
        </w:rPr>
        <w:t xml:space="preserve"> </w:t>
      </w:r>
      <w:proofErr w:type="spellStart"/>
      <w:r>
        <w:t>Kearsipan</w:t>
      </w:r>
      <w:proofErr w:type="spellEnd"/>
      <w:r>
        <w:rPr>
          <w:spacing w:val="22"/>
        </w:rPr>
        <w:t xml:space="preserve"> </w:t>
      </w:r>
      <w:r>
        <w:t>Daerah</w:t>
      </w:r>
      <w:r>
        <w:rPr>
          <w:spacing w:val="22"/>
        </w:rPr>
        <w:t xml:space="preserve"> </w:t>
      </w:r>
      <w:proofErr w:type="spellStart"/>
      <w:r>
        <w:t>melaksanakan</w:t>
      </w:r>
      <w:proofErr w:type="spellEnd"/>
      <w:r>
        <w:rPr>
          <w:spacing w:val="21"/>
        </w:rPr>
        <w:t xml:space="preserve"> </w:t>
      </w:r>
      <w:proofErr w:type="spellStart"/>
      <w:r>
        <w:t>pelatihan</w:t>
      </w:r>
      <w:proofErr w:type="spellEnd"/>
      <w:r>
        <w:rPr>
          <w:spacing w:val="28"/>
        </w:rPr>
        <w:t xml:space="preserve"> </w:t>
      </w:r>
      <w:r>
        <w:rPr>
          <w:i/>
          <w:iCs/>
        </w:rPr>
        <w:t xml:space="preserve">trainer </w:t>
      </w:r>
    </w:p>
    <w:p w14:paraId="4814BC46" w14:textId="77777777" w:rsidR="00911DAB" w:rsidRDefault="00911DAB" w:rsidP="006968B2">
      <w:pPr>
        <w:pStyle w:val="BodyText"/>
        <w:kinsoku w:val="0"/>
        <w:overflowPunct w:val="0"/>
        <w:spacing w:before="142"/>
        <w:ind w:left="2313"/>
      </w:pPr>
      <w:r>
        <w:t>dan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proofErr w:type="spellStart"/>
      <w:r>
        <w:t>bersama</w:t>
      </w:r>
      <w:proofErr w:type="spellEnd"/>
      <w:r>
        <w:rPr>
          <w:spacing w:val="-4"/>
        </w:rPr>
        <w:t xml:space="preserve"> </w:t>
      </w:r>
      <w:r>
        <w:t>ANRI.</w:t>
      </w:r>
    </w:p>
    <w:p w14:paraId="5E87B793" w14:textId="77777777" w:rsidR="00911DAB" w:rsidRDefault="00911DAB" w:rsidP="006968B2">
      <w:pPr>
        <w:pStyle w:val="ListParagraph"/>
        <w:numPr>
          <w:ilvl w:val="0"/>
          <w:numId w:val="9"/>
        </w:numPr>
        <w:tabs>
          <w:tab w:val="left" w:pos="1837"/>
        </w:tabs>
        <w:kinsoku w:val="0"/>
        <w:overflowPunct w:val="0"/>
        <w:spacing w:before="139"/>
      </w:pPr>
      <w:r>
        <w:t>Training</w:t>
      </w:r>
      <w:r>
        <w:rPr>
          <w:spacing w:val="-6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Bimbingan</w:t>
      </w:r>
      <w:proofErr w:type="spellEnd"/>
      <w:r>
        <w:rPr>
          <w:spacing w:val="-2"/>
        </w:rPr>
        <w:t xml:space="preserve"> </w:t>
      </w:r>
      <w:proofErr w:type="spellStart"/>
      <w:r>
        <w:t>Konsultasi</w:t>
      </w:r>
      <w:proofErr w:type="spellEnd"/>
    </w:p>
    <w:p w14:paraId="179A5CB2" w14:textId="77777777" w:rsidR="00911DAB" w:rsidRDefault="00911DAB" w:rsidP="006968B2">
      <w:pPr>
        <w:pStyle w:val="ListParagraph"/>
        <w:numPr>
          <w:ilvl w:val="1"/>
          <w:numId w:val="9"/>
        </w:numPr>
        <w:tabs>
          <w:tab w:val="left" w:pos="2313"/>
        </w:tabs>
        <w:kinsoku w:val="0"/>
        <w:overflowPunct w:val="0"/>
        <w:spacing w:before="142" w:line="360" w:lineRule="auto"/>
        <w:ind w:right="64"/>
      </w:pPr>
      <w:r>
        <w:t>Lembaga</w:t>
      </w:r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proofErr w:type="spellStart"/>
      <w:r>
        <w:t>melaksanakan</w:t>
      </w:r>
      <w:proofErr w:type="spellEnd"/>
      <w:r>
        <w:rPr>
          <w:spacing w:val="1"/>
        </w:rPr>
        <w:t xml:space="preserve"> </w:t>
      </w:r>
      <w:proofErr w:type="spellStart"/>
      <w:r>
        <w:t>pelatihan</w:t>
      </w:r>
      <w:proofErr w:type="spellEnd"/>
      <w:r>
        <w:rPr>
          <w:spacing w:val="-74"/>
        </w:rPr>
        <w:t xml:space="preserve"> </w:t>
      </w:r>
      <w:proofErr w:type="spellStart"/>
      <w:r>
        <w:t>penggunaan</w:t>
      </w:r>
      <w:proofErr w:type="spellEnd"/>
      <w:r>
        <w:t xml:space="preserve"> SRIKANDI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OPD dan </w:t>
      </w:r>
      <w:proofErr w:type="spellStart"/>
      <w:r>
        <w:t>Sekolah</w:t>
      </w:r>
      <w:proofErr w:type="spellEnd"/>
      <w:r>
        <w:rPr>
          <w:spacing w:val="1"/>
        </w:rPr>
        <w:t xml:space="preserve"> </w:t>
      </w:r>
      <w:proofErr w:type="spellStart"/>
      <w:r>
        <w:t>dilingkungan</w:t>
      </w:r>
      <w:proofErr w:type="spellEnd"/>
      <w:r>
        <w:rPr>
          <w:spacing w:val="1"/>
        </w:rPr>
        <w:t xml:space="preserve"> </w:t>
      </w:r>
      <w:proofErr w:type="spellStart"/>
      <w:r>
        <w:t>Pemerintah</w:t>
      </w:r>
      <w:proofErr w:type="spellEnd"/>
      <w:r>
        <w:rPr>
          <w:spacing w:val="1"/>
        </w:rP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rPr>
          <w:i/>
          <w:iCs/>
        </w:rPr>
        <w:t>akun</w:t>
      </w:r>
      <w:proofErr w:type="spellEnd"/>
      <w:r>
        <w:rPr>
          <w:i/>
          <w:iCs/>
          <w:spacing w:val="3"/>
        </w:rPr>
        <w:t xml:space="preserve"> </w:t>
      </w:r>
      <w:r>
        <w:rPr>
          <w:i/>
          <w:iCs/>
        </w:rPr>
        <w:t>training</w:t>
      </w:r>
      <w:r>
        <w:t>.</w:t>
      </w:r>
    </w:p>
    <w:p w14:paraId="17E2C76C" w14:textId="77777777" w:rsidR="00911DAB" w:rsidRDefault="00911DAB" w:rsidP="006968B2">
      <w:pPr>
        <w:pStyle w:val="ListParagraph"/>
        <w:numPr>
          <w:ilvl w:val="1"/>
          <w:numId w:val="9"/>
        </w:numPr>
        <w:tabs>
          <w:tab w:val="left" w:pos="2313"/>
        </w:tabs>
        <w:kinsoku w:val="0"/>
        <w:overflowPunct w:val="0"/>
        <w:spacing w:before="2" w:line="360" w:lineRule="auto"/>
        <w:ind w:right="64"/>
      </w:pPr>
      <w:r>
        <w:t>Lembaga</w:t>
      </w:r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proofErr w:type="spellStart"/>
      <w:r>
        <w:t>memberikan</w:t>
      </w:r>
      <w:proofErr w:type="spellEnd"/>
      <w:r>
        <w:rPr>
          <w:spacing w:val="1"/>
        </w:rPr>
        <w:t xml:space="preserve"> </w:t>
      </w:r>
      <w:proofErr w:type="spellStart"/>
      <w:r>
        <w:t>bimbingan</w:t>
      </w:r>
      <w:proofErr w:type="spellEnd"/>
      <w:r>
        <w:rPr>
          <w:spacing w:val="1"/>
        </w:rPr>
        <w:t xml:space="preserve"> </w:t>
      </w:r>
      <w:proofErr w:type="spellStart"/>
      <w:r>
        <w:t>konsultasi</w:t>
      </w:r>
      <w:proofErr w:type="spellEnd"/>
      <w:r>
        <w:t xml:space="preserve"> dan </w:t>
      </w:r>
      <w:proofErr w:type="spellStart"/>
      <w:r>
        <w:t>fasilitasi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SRIKANDI </w:t>
      </w:r>
      <w:proofErr w:type="spellStart"/>
      <w:r>
        <w:t>kepada</w:t>
      </w:r>
      <w:proofErr w:type="spellEnd"/>
      <w:r>
        <w:t xml:space="preserve"> OPD</w:t>
      </w:r>
      <w:r>
        <w:rPr>
          <w:spacing w:val="1"/>
        </w:rPr>
        <w:t xml:space="preserve"> </w:t>
      </w:r>
      <w:r>
        <w:t xml:space="preserve">dan </w:t>
      </w:r>
      <w:proofErr w:type="spellStart"/>
      <w:r>
        <w:t>Sekolah</w:t>
      </w:r>
      <w:proofErr w:type="spellEnd"/>
      <w:r>
        <w:t>.</w:t>
      </w:r>
    </w:p>
    <w:p w14:paraId="72093AE5" w14:textId="77777777" w:rsidR="00911DAB" w:rsidRDefault="00911DAB" w:rsidP="006968B2">
      <w:pPr>
        <w:pStyle w:val="ListParagraph"/>
        <w:numPr>
          <w:ilvl w:val="1"/>
          <w:numId w:val="9"/>
        </w:numPr>
        <w:tabs>
          <w:tab w:val="left" w:pos="2313"/>
        </w:tabs>
        <w:kinsoku w:val="0"/>
        <w:overflowPunct w:val="0"/>
        <w:spacing w:before="2" w:line="360" w:lineRule="auto"/>
        <w:ind w:right="752"/>
        <w:sectPr w:rsidR="00911DAB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67255A07" w14:textId="77777777" w:rsidR="00911DAB" w:rsidRDefault="00911DAB" w:rsidP="006968B2">
      <w:pPr>
        <w:pStyle w:val="ListParagraph"/>
        <w:numPr>
          <w:ilvl w:val="0"/>
          <w:numId w:val="9"/>
        </w:numPr>
        <w:tabs>
          <w:tab w:val="left" w:pos="1837"/>
        </w:tabs>
        <w:kinsoku w:val="0"/>
        <w:overflowPunct w:val="0"/>
        <w:spacing w:before="78"/>
        <w:jc w:val="left"/>
      </w:pPr>
      <w:proofErr w:type="spellStart"/>
      <w:r>
        <w:t>Penerapan</w:t>
      </w:r>
      <w:proofErr w:type="spellEnd"/>
    </w:p>
    <w:p w14:paraId="1EFB9BAE" w14:textId="77777777" w:rsidR="00911DAB" w:rsidRPr="00B2644F" w:rsidRDefault="00911DAB" w:rsidP="006968B2">
      <w:pPr>
        <w:pStyle w:val="ListParagraph"/>
        <w:numPr>
          <w:ilvl w:val="1"/>
          <w:numId w:val="9"/>
        </w:numPr>
        <w:tabs>
          <w:tab w:val="left" w:pos="2313"/>
        </w:tabs>
        <w:kinsoku w:val="0"/>
        <w:overflowPunct w:val="0"/>
        <w:spacing w:before="142" w:line="360" w:lineRule="auto"/>
        <w:ind w:right="64"/>
      </w:pPr>
      <w:proofErr w:type="spellStart"/>
      <w:r>
        <w:t>Seluruh</w:t>
      </w:r>
      <w:proofErr w:type="spellEnd"/>
      <w:r w:rsidRPr="00B2644F">
        <w:t xml:space="preserve"> </w:t>
      </w:r>
      <w:r>
        <w:t>OPD</w:t>
      </w:r>
      <w:r w:rsidRPr="00B2644F">
        <w:t xml:space="preserve"> </w:t>
      </w:r>
      <w:r>
        <w:t>dan</w:t>
      </w:r>
      <w:r w:rsidRPr="00B2644F">
        <w:t xml:space="preserve"> </w:t>
      </w:r>
      <w:proofErr w:type="spellStart"/>
      <w:r>
        <w:t>Sekolah</w:t>
      </w:r>
      <w:proofErr w:type="spellEnd"/>
      <w:r w:rsidRPr="00B2644F">
        <w:t xml:space="preserve"> </w:t>
      </w:r>
      <w:proofErr w:type="spellStart"/>
      <w:r>
        <w:t>mengakses</w:t>
      </w:r>
      <w:proofErr w:type="spellEnd"/>
      <w:r w:rsidRPr="00B2644F">
        <w:t xml:space="preserve"> </w:t>
      </w:r>
      <w:proofErr w:type="spellStart"/>
      <w:r w:rsidRPr="00B2644F">
        <w:t>akun</w:t>
      </w:r>
      <w:proofErr w:type="spellEnd"/>
      <w:r w:rsidRPr="00B2644F">
        <w:t xml:space="preserve"> </w:t>
      </w:r>
      <w:proofErr w:type="spellStart"/>
      <w:r w:rsidRPr="00B2644F">
        <w:t>implementasi</w:t>
      </w:r>
      <w:proofErr w:type="spellEnd"/>
      <w:r w:rsidRPr="00B2644F">
        <w:t xml:space="preserve"> </w:t>
      </w:r>
      <w:proofErr w:type="spellStart"/>
      <w:r>
        <w:lastRenderedPageBreak/>
        <w:t>melalui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r w:rsidRPr="00B2644F">
        <w:t>web: srikandi.arsip.go.id</w:t>
      </w:r>
    </w:p>
    <w:p w14:paraId="35903396" w14:textId="77777777" w:rsidR="00911DAB" w:rsidRDefault="00911DAB" w:rsidP="006968B2">
      <w:pPr>
        <w:pStyle w:val="ListParagraph"/>
        <w:numPr>
          <w:ilvl w:val="1"/>
          <w:numId w:val="9"/>
        </w:numPr>
        <w:tabs>
          <w:tab w:val="left" w:pos="2313"/>
        </w:tabs>
        <w:kinsoku w:val="0"/>
        <w:overflowPunct w:val="0"/>
        <w:spacing w:before="142" w:line="360" w:lineRule="auto"/>
        <w:ind w:right="64"/>
      </w:pPr>
      <w:r>
        <w:t>Lembaga</w:t>
      </w:r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proofErr w:type="spellStart"/>
      <w:r>
        <w:t>selaku</w:t>
      </w:r>
      <w:proofErr w:type="spellEnd"/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proofErr w:type="spellStart"/>
      <w:r>
        <w:t>kabupaten</w:t>
      </w:r>
      <w:proofErr w:type="spellEnd"/>
      <w:r>
        <w:rPr>
          <w:spacing w:val="1"/>
        </w:rP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arsiparis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dan </w:t>
      </w:r>
      <w:proofErr w:type="spellStart"/>
      <w:r>
        <w:t>akun</w:t>
      </w:r>
      <w:proofErr w:type="spellEnd"/>
      <w:r>
        <w:t xml:space="preserve"> admin pada</w:t>
      </w:r>
      <w:r>
        <w:rPr>
          <w:spacing w:val="1"/>
        </w:rPr>
        <w:t xml:space="preserve"> </w:t>
      </w:r>
      <w:proofErr w:type="spellStart"/>
      <w:r>
        <w:t>tiap</w:t>
      </w:r>
      <w:proofErr w:type="spellEnd"/>
      <w:r>
        <w:rPr>
          <w:spacing w:val="-3"/>
        </w:rPr>
        <w:t xml:space="preserve"> </w:t>
      </w:r>
      <w:r>
        <w:t>OPD</w:t>
      </w:r>
      <w:r>
        <w:rPr>
          <w:spacing w:val="-1"/>
        </w:rPr>
        <w:t xml:space="preserve"> </w:t>
      </w:r>
      <w:r>
        <w:t xml:space="preserve">dan </w:t>
      </w:r>
      <w:proofErr w:type="spellStart"/>
      <w:r>
        <w:t>sekolah</w:t>
      </w:r>
      <w:proofErr w:type="spellEnd"/>
      <w:r>
        <w:t>.</w:t>
      </w:r>
    </w:p>
    <w:p w14:paraId="7817BF01" w14:textId="77777777" w:rsidR="00911DAB" w:rsidRDefault="00911DAB" w:rsidP="006968B2">
      <w:pPr>
        <w:pStyle w:val="ListParagraph"/>
        <w:numPr>
          <w:ilvl w:val="1"/>
          <w:numId w:val="9"/>
        </w:numPr>
        <w:tabs>
          <w:tab w:val="left" w:pos="2313"/>
        </w:tabs>
        <w:kinsoku w:val="0"/>
        <w:overflowPunct w:val="0"/>
        <w:spacing w:before="1" w:line="360" w:lineRule="auto"/>
        <w:ind w:right="64"/>
      </w:pPr>
      <w:proofErr w:type="spellStart"/>
      <w:r>
        <w:t>Arsiparis</w:t>
      </w:r>
      <w:proofErr w:type="spellEnd"/>
      <w:r>
        <w:t xml:space="preserve"> pada Lembaga </w:t>
      </w:r>
      <w:proofErr w:type="spellStart"/>
      <w:r>
        <w:t>Kearsipan</w:t>
      </w:r>
      <w:proofErr w:type="spellEnd"/>
      <w:r>
        <w:t xml:space="preserve"> Daerah </w:t>
      </w:r>
      <w:proofErr w:type="spellStart"/>
      <w:r>
        <w:t>melaksanakan</w:t>
      </w:r>
      <w:proofErr w:type="spellEnd"/>
      <w:r>
        <w:rPr>
          <w:spacing w:val="1"/>
        </w:rPr>
        <w:t xml:space="preserve"> </w:t>
      </w:r>
      <w:proofErr w:type="spellStart"/>
      <w:r>
        <w:t>pengelolaan</w:t>
      </w:r>
      <w:proofErr w:type="spellEnd"/>
      <w:r>
        <w:t xml:space="preserve"> </w:t>
      </w:r>
      <w:r>
        <w:rPr>
          <w:i/>
          <w:iCs/>
        </w:rPr>
        <w:t xml:space="preserve">master </w:t>
      </w:r>
      <w:proofErr w:type="spellStart"/>
      <w:r>
        <w:rPr>
          <w:i/>
          <w:iCs/>
        </w:rPr>
        <w:t>referensi</w:t>
      </w:r>
      <w:proofErr w:type="spellEnd"/>
      <w:r>
        <w:rPr>
          <w:i/>
          <w:iCs/>
        </w:rP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, </w:t>
      </w:r>
      <w:proofErr w:type="spellStart"/>
      <w:r>
        <w:t>templat</w:t>
      </w:r>
      <w:proofErr w:type="spellEnd"/>
      <w:r>
        <w:t>/</w:t>
      </w:r>
      <w:proofErr w:type="spellStart"/>
      <w:r>
        <w:t>borang</w:t>
      </w:r>
      <w:proofErr w:type="spellEnd"/>
      <w:r>
        <w:rPr>
          <w:spacing w:val="1"/>
        </w:rP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dan daftar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akun</w:t>
      </w:r>
      <w:proofErr w:type="spellEnd"/>
      <w:r>
        <w:rPr>
          <w:spacing w:val="1"/>
        </w:rPr>
        <w:t xml:space="preserve"> </w:t>
      </w:r>
      <w:proofErr w:type="spellStart"/>
      <w:r>
        <w:t>arsiparis</w:t>
      </w:r>
      <w:proofErr w:type="spellEnd"/>
      <w:r>
        <w:rPr>
          <w:spacing w:val="-3"/>
        </w:rPr>
        <w:t xml:space="preserve"> </w:t>
      </w:r>
      <w:proofErr w:type="spellStart"/>
      <w:r>
        <w:t>kabupaten</w:t>
      </w:r>
      <w:proofErr w:type="spellEnd"/>
      <w:r>
        <w:t>.</w:t>
      </w:r>
    </w:p>
    <w:p w14:paraId="42078E70" w14:textId="77777777" w:rsidR="00911DAB" w:rsidRDefault="00911DAB" w:rsidP="006968B2">
      <w:pPr>
        <w:pStyle w:val="ListParagraph"/>
        <w:numPr>
          <w:ilvl w:val="1"/>
          <w:numId w:val="9"/>
        </w:numPr>
        <w:tabs>
          <w:tab w:val="left" w:pos="2313"/>
        </w:tabs>
        <w:kinsoku w:val="0"/>
        <w:overflowPunct w:val="0"/>
        <w:spacing w:before="1" w:line="360" w:lineRule="auto"/>
        <w:ind w:right="64"/>
      </w:pPr>
      <w:r>
        <w:t xml:space="preserve">Admin OPD dan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tata </w:t>
      </w:r>
      <w:proofErr w:type="spellStart"/>
      <w:r>
        <w:t>usaha</w:t>
      </w:r>
      <w:proofErr w:type="spellEnd"/>
      <w:r>
        <w:t xml:space="preserve"> dan</w:t>
      </w:r>
      <w:r w:rsidRPr="00B2644F">
        <w:t xml:space="preserve"> </w:t>
      </w:r>
      <w:proofErr w:type="spellStart"/>
      <w:r>
        <w:t>akun</w:t>
      </w:r>
      <w:proofErr w:type="spellEnd"/>
      <w:r w:rsidRPr="00B2644F">
        <w:t xml:space="preserve"> </w:t>
      </w:r>
      <w:proofErr w:type="spellStart"/>
      <w:r>
        <w:t>pengguna</w:t>
      </w:r>
      <w:proofErr w:type="spellEnd"/>
      <w:r w:rsidRPr="00B2644F">
        <w:t xml:space="preserve"> </w:t>
      </w:r>
      <w:r>
        <w:t>di</w:t>
      </w:r>
      <w:r w:rsidRPr="00B2644F">
        <w:t xml:space="preserve"> </w:t>
      </w:r>
      <w:proofErr w:type="spellStart"/>
      <w:r>
        <w:t>setiap</w:t>
      </w:r>
      <w:proofErr w:type="spellEnd"/>
      <w:r w:rsidRPr="00B2644F">
        <w:t xml:space="preserve"> </w:t>
      </w:r>
      <w:r>
        <w:t>unit</w:t>
      </w:r>
      <w:r w:rsidRPr="00B2644F">
        <w:t xml:space="preserve"> </w:t>
      </w:r>
      <w:proofErr w:type="spellStart"/>
      <w:r>
        <w:t>kerja</w:t>
      </w:r>
      <w:proofErr w:type="spellEnd"/>
      <w:r w:rsidRPr="00B2644F">
        <w:t xml:space="preserve"> </w:t>
      </w:r>
      <w:r>
        <w:t>masing-masing.</w:t>
      </w:r>
    </w:p>
    <w:p w14:paraId="36F028F1" w14:textId="77777777" w:rsidR="00911DAB" w:rsidRDefault="00911DAB" w:rsidP="006968B2">
      <w:pPr>
        <w:pStyle w:val="ListParagraph"/>
        <w:numPr>
          <w:ilvl w:val="1"/>
          <w:numId w:val="9"/>
        </w:numPr>
        <w:tabs>
          <w:tab w:val="left" w:pos="2313"/>
        </w:tabs>
        <w:kinsoku w:val="0"/>
        <w:overflowPunct w:val="0"/>
        <w:spacing w:before="1" w:line="360" w:lineRule="auto"/>
        <w:ind w:right="64"/>
      </w:pPr>
      <w:proofErr w:type="spellStart"/>
      <w:r>
        <w:t>Seluruh</w:t>
      </w:r>
      <w:proofErr w:type="spellEnd"/>
      <w:r w:rsidRPr="00B2644F">
        <w:t xml:space="preserve"> </w:t>
      </w:r>
      <w:r>
        <w:t>OPD</w:t>
      </w:r>
      <w:r w:rsidRPr="00B2644F">
        <w:t xml:space="preserve"> </w:t>
      </w:r>
      <w:r>
        <w:t>dan</w:t>
      </w:r>
      <w:r w:rsidRPr="00B2644F">
        <w:t xml:space="preserve"> </w:t>
      </w:r>
      <w:proofErr w:type="spellStart"/>
      <w:r>
        <w:t>Sekolah</w:t>
      </w:r>
      <w:proofErr w:type="spellEnd"/>
      <w:r w:rsidRPr="00B2644F">
        <w:t xml:space="preserve"> </w:t>
      </w:r>
      <w:proofErr w:type="spellStart"/>
      <w:r>
        <w:t>melaksanakan</w:t>
      </w:r>
      <w:proofErr w:type="spellEnd"/>
      <w:r w:rsidRPr="00B2644F">
        <w:t xml:space="preserve"> </w:t>
      </w:r>
      <w:proofErr w:type="spellStart"/>
      <w:r>
        <w:t>pembuatan</w:t>
      </w:r>
      <w:proofErr w:type="spellEnd"/>
      <w:r>
        <w:t>,</w:t>
      </w:r>
      <w:r w:rsidRPr="00B2644F">
        <w:t xml:space="preserve"> </w:t>
      </w:r>
      <w:proofErr w:type="spellStart"/>
      <w:r>
        <w:t>pengiriman</w:t>
      </w:r>
      <w:proofErr w:type="spellEnd"/>
      <w:r>
        <w:t>,</w:t>
      </w:r>
      <w:r w:rsidRPr="00B2644F">
        <w:t xml:space="preserve"> </w:t>
      </w:r>
      <w:proofErr w:type="spellStart"/>
      <w:r>
        <w:t>penerimaan</w:t>
      </w:r>
      <w:proofErr w:type="spellEnd"/>
      <w:r w:rsidRPr="00B2644F">
        <w:t xml:space="preserve"> </w:t>
      </w:r>
      <w:proofErr w:type="spellStart"/>
      <w:r>
        <w:t>naskah</w:t>
      </w:r>
      <w:proofErr w:type="spellEnd"/>
      <w:r w:rsidRPr="00B2644F">
        <w:t xml:space="preserve"> </w:t>
      </w:r>
      <w:proofErr w:type="spellStart"/>
      <w:r>
        <w:t>dinas</w:t>
      </w:r>
      <w:proofErr w:type="spellEnd"/>
      <w:r w:rsidRPr="00B2644F">
        <w:t xml:space="preserve"> </w:t>
      </w:r>
      <w:proofErr w:type="spellStart"/>
      <w:r>
        <w:t>melalui</w:t>
      </w:r>
      <w:proofErr w:type="spellEnd"/>
      <w:r w:rsidRPr="00B2644F">
        <w:t xml:space="preserve"> </w:t>
      </w:r>
      <w:proofErr w:type="spellStart"/>
      <w:r>
        <w:t>akun</w:t>
      </w:r>
      <w:proofErr w:type="spellEnd"/>
      <w:r w:rsidRPr="00B2644F">
        <w:t xml:space="preserve"> </w:t>
      </w:r>
      <w:proofErr w:type="spellStart"/>
      <w:r>
        <w:t>pengguna</w:t>
      </w:r>
      <w:proofErr w:type="spellEnd"/>
      <w:r w:rsidRPr="00B2644F">
        <w:t xml:space="preserve"> </w:t>
      </w:r>
      <w:r>
        <w:t>SRIKANDI.</w:t>
      </w:r>
    </w:p>
    <w:p w14:paraId="365F7F9E" w14:textId="77777777" w:rsidR="00911DAB" w:rsidRDefault="00911DAB" w:rsidP="006968B2">
      <w:pPr>
        <w:pStyle w:val="ListParagraph"/>
        <w:numPr>
          <w:ilvl w:val="1"/>
          <w:numId w:val="9"/>
        </w:numPr>
        <w:tabs>
          <w:tab w:val="left" w:pos="2313"/>
        </w:tabs>
        <w:kinsoku w:val="0"/>
        <w:overflowPunct w:val="0"/>
        <w:spacing w:before="1" w:line="360" w:lineRule="auto"/>
        <w:ind w:right="64"/>
      </w:pPr>
      <w:proofErr w:type="spellStart"/>
      <w:r>
        <w:t>Pencatat</w:t>
      </w:r>
      <w:proofErr w:type="spellEnd"/>
      <w:r w:rsidRPr="00B2644F">
        <w:t xml:space="preserve"> </w:t>
      </w:r>
      <w:proofErr w:type="spellStart"/>
      <w:r>
        <w:t>surat</w:t>
      </w:r>
      <w:proofErr w:type="spellEnd"/>
      <w:r w:rsidRPr="00B2644F">
        <w:t xml:space="preserve"> </w:t>
      </w:r>
      <w:r>
        <w:t>OPD</w:t>
      </w:r>
      <w:r w:rsidRPr="00B2644F">
        <w:t xml:space="preserve"> </w:t>
      </w:r>
      <w:proofErr w:type="spellStart"/>
      <w:r>
        <w:t>melaksanakan</w:t>
      </w:r>
      <w:proofErr w:type="spellEnd"/>
      <w:r w:rsidRPr="00B2644F">
        <w:t xml:space="preserve"> </w:t>
      </w:r>
      <w:proofErr w:type="spellStart"/>
      <w:r>
        <w:t>pengelolaan</w:t>
      </w:r>
      <w:proofErr w:type="spellEnd"/>
      <w:r w:rsidRPr="00B2644F">
        <w:t xml:space="preserve"> </w:t>
      </w:r>
      <w:proofErr w:type="spellStart"/>
      <w:r>
        <w:t>berkas</w:t>
      </w:r>
      <w:proofErr w:type="spellEnd"/>
      <w:r w:rsidRPr="00B2644F"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tata </w:t>
      </w:r>
      <w:proofErr w:type="spellStart"/>
      <w:r>
        <w:t>usaha</w:t>
      </w:r>
      <w:proofErr w:type="spellEnd"/>
      <w:r w:rsidRPr="00B2644F">
        <w:t xml:space="preserve"> </w:t>
      </w:r>
      <w:r>
        <w:t>OPD.</w:t>
      </w:r>
    </w:p>
    <w:p w14:paraId="08AF909E" w14:textId="77777777" w:rsidR="00911DAB" w:rsidRDefault="00911DAB" w:rsidP="006968B2">
      <w:pPr>
        <w:pStyle w:val="ListParagraph"/>
        <w:numPr>
          <w:ilvl w:val="1"/>
          <w:numId w:val="9"/>
        </w:numPr>
        <w:tabs>
          <w:tab w:val="left" w:pos="2313"/>
        </w:tabs>
        <w:kinsoku w:val="0"/>
        <w:overflowPunct w:val="0"/>
        <w:spacing w:before="1" w:line="360" w:lineRule="auto"/>
        <w:ind w:right="64"/>
      </w:pPr>
      <w:r>
        <w:t>OPD</w:t>
      </w:r>
      <w:r w:rsidRPr="00B2644F">
        <w:t xml:space="preserve"> </w:t>
      </w:r>
      <w:r>
        <w:t>dan</w:t>
      </w:r>
      <w:r w:rsidRPr="00B2644F">
        <w:t xml:space="preserve"> </w:t>
      </w:r>
      <w:proofErr w:type="spellStart"/>
      <w:r>
        <w:t>sekolah</w:t>
      </w:r>
      <w:proofErr w:type="spellEnd"/>
      <w:r w:rsidRPr="00B2644F">
        <w:t xml:space="preserve"> </w:t>
      </w:r>
      <w:proofErr w:type="spellStart"/>
      <w:r>
        <w:t>Menyampaikan</w:t>
      </w:r>
      <w:proofErr w:type="spellEnd"/>
      <w:r w:rsidRPr="00B2644F">
        <w:t xml:space="preserve"> </w:t>
      </w:r>
      <w:proofErr w:type="spellStart"/>
      <w:r>
        <w:t>segala</w:t>
      </w:r>
      <w:proofErr w:type="spellEnd"/>
      <w:r w:rsidRPr="00B2644F">
        <w:t xml:space="preserve"> </w:t>
      </w:r>
      <w:proofErr w:type="spellStart"/>
      <w:r>
        <w:t>bentuk</w:t>
      </w:r>
      <w:proofErr w:type="spellEnd"/>
      <w:r w:rsidRPr="00B2644F">
        <w:t xml:space="preserve"> </w:t>
      </w:r>
      <w:proofErr w:type="spellStart"/>
      <w:r>
        <w:t>kendala</w:t>
      </w:r>
      <w:proofErr w:type="spellEnd"/>
      <w:r w:rsidRPr="00B2644F">
        <w:t xml:space="preserve"> </w:t>
      </w:r>
      <w:r>
        <w:t xml:space="preserve">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SRIKANDI </w:t>
      </w:r>
      <w:proofErr w:type="spellStart"/>
      <w:r>
        <w:t>kepada</w:t>
      </w:r>
      <w:proofErr w:type="spellEnd"/>
      <w:r>
        <w:t xml:space="preserve"> Lembaga</w:t>
      </w:r>
      <w:r w:rsidRPr="00B2644F">
        <w:t xml:space="preserve"> </w:t>
      </w:r>
      <w:proofErr w:type="spellStart"/>
      <w:r>
        <w:t>Kearsipan</w:t>
      </w:r>
      <w:proofErr w:type="spellEnd"/>
      <w:r>
        <w:t xml:space="preserve"> Daerah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dikoordinasikan</w:t>
      </w:r>
      <w:proofErr w:type="spellEnd"/>
      <w:r>
        <w:t xml:space="preserve"> </w:t>
      </w:r>
      <w:proofErr w:type="spellStart"/>
      <w:r>
        <w:t>kepada</w:t>
      </w:r>
      <w:proofErr w:type="spellEnd"/>
      <w:r w:rsidRPr="00B2644F">
        <w:t xml:space="preserve"> </w:t>
      </w:r>
      <w:r>
        <w:t>ANRI.</w:t>
      </w:r>
    </w:p>
    <w:p w14:paraId="524BA410" w14:textId="77777777" w:rsidR="00911DAB" w:rsidRDefault="00911DAB" w:rsidP="006968B2">
      <w:pPr>
        <w:pStyle w:val="BodyText"/>
        <w:kinsoku w:val="0"/>
        <w:overflowPunct w:val="0"/>
        <w:spacing w:before="3"/>
        <w:ind w:left="0"/>
        <w:jc w:val="left"/>
        <w:rPr>
          <w:sz w:val="34"/>
          <w:szCs w:val="34"/>
        </w:rPr>
      </w:pPr>
    </w:p>
    <w:p w14:paraId="3AE1C92A" w14:textId="77777777" w:rsidR="00911DAB" w:rsidRDefault="00911DAB" w:rsidP="006968B2">
      <w:pPr>
        <w:pStyle w:val="ListParagraph"/>
        <w:numPr>
          <w:ilvl w:val="0"/>
          <w:numId w:val="7"/>
        </w:numPr>
        <w:tabs>
          <w:tab w:val="left" w:pos="1141"/>
        </w:tabs>
        <w:kinsoku w:val="0"/>
        <w:overflowPunct w:val="0"/>
        <w:ind w:hanging="721"/>
        <w:jc w:val="left"/>
      </w:pPr>
      <w:r>
        <w:t>Monitoring</w:t>
      </w:r>
      <w:r>
        <w:rPr>
          <w:spacing w:val="-5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Evaluasi</w:t>
      </w:r>
      <w:proofErr w:type="spellEnd"/>
      <w:r>
        <w:rPr>
          <w:spacing w:val="-3"/>
        </w:rPr>
        <w:t xml:space="preserve"> </w:t>
      </w:r>
      <w:r>
        <w:t>SRIKANDI</w:t>
      </w:r>
    </w:p>
    <w:p w14:paraId="02EF1173" w14:textId="77777777" w:rsidR="00911DAB" w:rsidRDefault="00911DAB" w:rsidP="006968B2">
      <w:pPr>
        <w:pStyle w:val="ListParagraph"/>
        <w:numPr>
          <w:ilvl w:val="1"/>
          <w:numId w:val="7"/>
        </w:numPr>
        <w:tabs>
          <w:tab w:val="left" w:pos="1861"/>
        </w:tabs>
        <w:kinsoku w:val="0"/>
        <w:overflowPunct w:val="0"/>
        <w:spacing w:before="138" w:line="360" w:lineRule="auto"/>
        <w:ind w:right="64"/>
      </w:pPr>
      <w:r>
        <w:t xml:space="preserve">Dalam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terselenggaranya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SRIKANDI</w:t>
      </w:r>
      <w:r>
        <w:rPr>
          <w:spacing w:val="-74"/>
        </w:rPr>
        <w:t xml:space="preserve"> </w:t>
      </w:r>
      <w:proofErr w:type="spellStart"/>
      <w:r>
        <w:t>dilingkungan</w:t>
      </w:r>
      <w:proofErr w:type="spellEnd"/>
      <w:r>
        <w:rPr>
          <w:spacing w:val="1"/>
        </w:rPr>
        <w:t xml:space="preserve"> </w:t>
      </w:r>
      <w:proofErr w:type="spellStart"/>
      <w:r>
        <w:t>Pemerintah</w:t>
      </w:r>
      <w:proofErr w:type="spellEnd"/>
      <w:r>
        <w:rPr>
          <w:spacing w:val="1"/>
        </w:rP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>
        <w:t>,</w:t>
      </w:r>
      <w:r>
        <w:rPr>
          <w:spacing w:val="1"/>
        </w:rPr>
        <w:t xml:space="preserve"> </w:t>
      </w:r>
      <w:r>
        <w:t>Lembaga</w:t>
      </w:r>
      <w:r>
        <w:rPr>
          <w:spacing w:val="-74"/>
        </w:rPr>
        <w:t xml:space="preserve"> </w:t>
      </w:r>
      <w:proofErr w:type="spellStart"/>
      <w:r>
        <w:t>Kearsipan</w:t>
      </w:r>
      <w:proofErr w:type="spellEnd"/>
      <w:r>
        <w:rPr>
          <w:spacing w:val="-2"/>
        </w:rPr>
        <w:t xml:space="preserve"> </w:t>
      </w:r>
      <w:r>
        <w:t>Daerah</w:t>
      </w:r>
      <w:r>
        <w:rPr>
          <w:spacing w:val="-1"/>
        </w:rPr>
        <w:t xml:space="preserve"> </w:t>
      </w:r>
      <w:proofErr w:type="spellStart"/>
      <w:r>
        <w:t>melaksanakan</w:t>
      </w:r>
      <w:proofErr w:type="spellEnd"/>
      <w:r>
        <w:rPr>
          <w:spacing w:val="-1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evaluasi</w:t>
      </w:r>
      <w:proofErr w:type="spellEnd"/>
      <w:r>
        <w:t>.</w:t>
      </w:r>
    </w:p>
    <w:p w14:paraId="287D1D4E" w14:textId="77777777" w:rsidR="00911DAB" w:rsidRDefault="00911DAB" w:rsidP="006968B2">
      <w:pPr>
        <w:pStyle w:val="ListParagraph"/>
        <w:numPr>
          <w:ilvl w:val="1"/>
          <w:numId w:val="7"/>
        </w:numPr>
        <w:tabs>
          <w:tab w:val="left" w:pos="1861"/>
        </w:tabs>
        <w:kinsoku w:val="0"/>
        <w:overflowPunct w:val="0"/>
        <w:spacing w:before="138" w:line="360" w:lineRule="auto"/>
        <w:ind w:right="64"/>
      </w:pPr>
      <w:r>
        <w:t>Monitoring</w:t>
      </w:r>
      <w:r w:rsidRPr="00B2644F">
        <w:t xml:space="preserve"> </w:t>
      </w:r>
      <w:r>
        <w:t>dan</w:t>
      </w:r>
      <w:r w:rsidRPr="00B2644F">
        <w:t xml:space="preserve"> </w:t>
      </w:r>
      <w:proofErr w:type="spellStart"/>
      <w:r>
        <w:t>evaluasi</w:t>
      </w:r>
      <w:proofErr w:type="spellEnd"/>
      <w:r w:rsidRPr="00B2644F">
        <w:t xml:space="preserve"> </w:t>
      </w:r>
      <w:proofErr w:type="spellStart"/>
      <w:r>
        <w:t>dilakukan</w:t>
      </w:r>
      <w:proofErr w:type="spellEnd"/>
      <w:r w:rsidRPr="00B2644F">
        <w:t xml:space="preserve"> </w:t>
      </w:r>
      <w:proofErr w:type="spellStart"/>
      <w:r>
        <w:t>untuk</w:t>
      </w:r>
      <w:proofErr w:type="spellEnd"/>
      <w:r w:rsidRPr="00B2644F">
        <w:t xml:space="preserve"> </w:t>
      </w:r>
      <w:proofErr w:type="spellStart"/>
      <w:r>
        <w:t>mengukur</w:t>
      </w:r>
      <w:proofErr w:type="spellEnd"/>
      <w:r w:rsidRPr="00B2644F">
        <w:t xml:space="preserve"> </w:t>
      </w:r>
      <w:proofErr w:type="spellStart"/>
      <w:r>
        <w:t>sejauh</w:t>
      </w:r>
      <w:proofErr w:type="spellEnd"/>
      <w:r w:rsidRPr="00B2644F">
        <w:t xml:space="preserve"> </w:t>
      </w:r>
      <w:r>
        <w:t xml:space="preserve">mana </w:t>
      </w:r>
      <w:proofErr w:type="spellStart"/>
      <w:r>
        <w:t>pemanfaatan</w:t>
      </w:r>
      <w:proofErr w:type="spellEnd"/>
      <w:r>
        <w:t xml:space="preserve"> SRIKANDI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Dinamis</w:t>
      </w:r>
      <w:proofErr w:type="spellEnd"/>
      <w:r w:rsidRPr="00B2644F">
        <w:t xml:space="preserve"> </w:t>
      </w:r>
      <w:proofErr w:type="spellStart"/>
      <w:r>
        <w:t>berbasis</w:t>
      </w:r>
      <w:proofErr w:type="spellEnd"/>
      <w:r w:rsidRPr="00B2644F">
        <w:t xml:space="preserve"> </w:t>
      </w:r>
      <w:proofErr w:type="spellStart"/>
      <w:r>
        <w:t>elektronik</w:t>
      </w:r>
      <w:proofErr w:type="spellEnd"/>
      <w:r w:rsidRPr="00B2644F">
        <w:t xml:space="preserve"> </w:t>
      </w:r>
      <w:r>
        <w:t>di</w:t>
      </w:r>
      <w:r w:rsidRPr="00B2644F">
        <w:t xml:space="preserve"> </w:t>
      </w:r>
      <w:proofErr w:type="spellStart"/>
      <w:r>
        <w:t>tiap</w:t>
      </w:r>
      <w:proofErr w:type="spellEnd"/>
      <w:r w:rsidRPr="00B2644F">
        <w:t xml:space="preserve"> </w:t>
      </w:r>
      <w:r>
        <w:t>OPD</w:t>
      </w:r>
      <w:r w:rsidRPr="00B2644F">
        <w:t xml:space="preserve"> </w:t>
      </w:r>
      <w:r>
        <w:t>dan</w:t>
      </w:r>
      <w:r w:rsidRPr="00B2644F">
        <w:t xml:space="preserve"> </w:t>
      </w:r>
      <w:proofErr w:type="spellStart"/>
      <w:r>
        <w:t>sekolah</w:t>
      </w:r>
      <w:proofErr w:type="spellEnd"/>
      <w:r>
        <w:t>.</w:t>
      </w:r>
    </w:p>
    <w:p w14:paraId="62D9F97A" w14:textId="77777777" w:rsidR="00911DAB" w:rsidRDefault="00911DAB" w:rsidP="006968B2">
      <w:pPr>
        <w:pStyle w:val="ListParagraph"/>
        <w:numPr>
          <w:ilvl w:val="1"/>
          <w:numId w:val="7"/>
        </w:numPr>
        <w:tabs>
          <w:tab w:val="left" w:pos="1861"/>
        </w:tabs>
        <w:kinsoku w:val="0"/>
        <w:overflowPunct w:val="0"/>
        <w:spacing w:before="138" w:line="360" w:lineRule="auto"/>
        <w:ind w:right="64"/>
      </w:pPr>
      <w:r>
        <w:t xml:space="preserve">Lembaga </w:t>
      </w:r>
      <w:proofErr w:type="spellStart"/>
      <w:r>
        <w:t>Kearsipan</w:t>
      </w:r>
      <w:proofErr w:type="spellEnd"/>
      <w:r>
        <w:t xml:space="preserve"> Daerah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monitoring dan</w:t>
      </w:r>
      <w:r w:rsidRPr="00B2644F">
        <w:t xml:space="preserve"> </w:t>
      </w:r>
      <w:proofErr w:type="spellStart"/>
      <w:r>
        <w:t>evaluasi</w:t>
      </w:r>
      <w:proofErr w:type="spellEnd"/>
      <w:r w:rsidRPr="00B2644F">
        <w:t xml:space="preserve"> </w:t>
      </w:r>
      <w:proofErr w:type="spellStart"/>
      <w:r>
        <w:t>penerapan</w:t>
      </w:r>
      <w:proofErr w:type="spellEnd"/>
      <w:r w:rsidRPr="00B2644F">
        <w:t xml:space="preserve"> </w:t>
      </w:r>
      <w:r>
        <w:t>SRIKANDI</w:t>
      </w:r>
      <w:r w:rsidRPr="00B2644F">
        <w:t xml:space="preserve"> </w:t>
      </w:r>
      <w:proofErr w:type="spellStart"/>
      <w:r>
        <w:t>dilingkungan</w:t>
      </w:r>
      <w:proofErr w:type="spellEnd"/>
      <w:r w:rsidRPr="00B2644F">
        <w:t xml:space="preserve"> </w:t>
      </w:r>
      <w:proofErr w:type="spellStart"/>
      <w:r>
        <w:t>Pemerintah</w:t>
      </w:r>
      <w:proofErr w:type="spellEnd"/>
      <w:r w:rsidRPr="00B2644F"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Dompu</w:t>
      </w:r>
      <w:proofErr w:type="spellEnd"/>
      <w:r w:rsidRPr="00B2644F">
        <w:t xml:space="preserve"> </w:t>
      </w:r>
      <w:proofErr w:type="spellStart"/>
      <w:r>
        <w:t>kepada</w:t>
      </w:r>
      <w:proofErr w:type="spellEnd"/>
      <w:r w:rsidRPr="00B2644F">
        <w:t xml:space="preserve"> </w:t>
      </w:r>
      <w:proofErr w:type="spellStart"/>
      <w:r>
        <w:t>Bupati</w:t>
      </w:r>
      <w:proofErr w:type="spellEnd"/>
      <w:r w:rsidRPr="00B2644F">
        <w:t xml:space="preserve"> </w:t>
      </w:r>
      <w:r>
        <w:t>dan</w:t>
      </w:r>
      <w:r w:rsidRPr="00B2644F">
        <w:t xml:space="preserve"> </w:t>
      </w:r>
      <w:r>
        <w:t>ANRI.</w:t>
      </w:r>
    </w:p>
    <w:p w14:paraId="5F449A61" w14:textId="77777777" w:rsidR="00911DAB" w:rsidRDefault="00911DAB" w:rsidP="006968B2">
      <w:pPr>
        <w:pStyle w:val="BodyText"/>
        <w:kinsoku w:val="0"/>
        <w:overflowPunct w:val="0"/>
        <w:spacing w:before="2"/>
        <w:ind w:left="0"/>
        <w:jc w:val="left"/>
        <w:rPr>
          <w:sz w:val="36"/>
          <w:szCs w:val="36"/>
        </w:rPr>
      </w:pPr>
    </w:p>
    <w:p w14:paraId="65E36C01" w14:textId="77777777" w:rsidR="00911DAB" w:rsidRDefault="00911DAB" w:rsidP="006968B2">
      <w:pPr>
        <w:pStyle w:val="ListParagraph"/>
        <w:numPr>
          <w:ilvl w:val="0"/>
          <w:numId w:val="7"/>
        </w:numPr>
        <w:tabs>
          <w:tab w:val="left" w:pos="1141"/>
        </w:tabs>
        <w:kinsoku w:val="0"/>
        <w:overflowPunct w:val="0"/>
        <w:ind w:hanging="721"/>
        <w:jc w:val="left"/>
      </w:pPr>
      <w:r>
        <w:t>Integrasi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Pengembangan</w:t>
      </w:r>
      <w:proofErr w:type="spellEnd"/>
      <w:r>
        <w:rPr>
          <w:spacing w:val="-4"/>
        </w:rPr>
        <w:t xml:space="preserve"> </w:t>
      </w:r>
      <w:r>
        <w:t>SRIKANDI</w:t>
      </w:r>
    </w:p>
    <w:p w14:paraId="60B34A5D" w14:textId="77777777" w:rsidR="00911DAB" w:rsidRDefault="00911DAB" w:rsidP="006968B2">
      <w:pPr>
        <w:pStyle w:val="ListParagraph"/>
        <w:numPr>
          <w:ilvl w:val="0"/>
          <w:numId w:val="7"/>
        </w:numPr>
        <w:tabs>
          <w:tab w:val="left" w:pos="1141"/>
        </w:tabs>
        <w:kinsoku w:val="0"/>
        <w:overflowPunct w:val="0"/>
        <w:ind w:hanging="721"/>
        <w:jc w:val="left"/>
        <w:sectPr w:rsidR="00911DAB" w:rsidSect="006968B2">
          <w:type w:val="continuous"/>
          <w:pgSz w:w="12250" w:h="18730"/>
          <w:pgMar w:top="1440" w:right="1440" w:bottom="1440" w:left="1440" w:header="720" w:footer="720" w:gutter="0"/>
          <w:cols w:space="720"/>
          <w:noEndnote/>
        </w:sectPr>
      </w:pPr>
    </w:p>
    <w:p w14:paraId="5938B01E" w14:textId="77777777" w:rsidR="00911DAB" w:rsidRDefault="00911DAB" w:rsidP="006968B2">
      <w:pPr>
        <w:pStyle w:val="ListParagraph"/>
        <w:numPr>
          <w:ilvl w:val="1"/>
          <w:numId w:val="7"/>
        </w:numPr>
        <w:tabs>
          <w:tab w:val="left" w:pos="1861"/>
        </w:tabs>
        <w:kinsoku w:val="0"/>
        <w:overflowPunct w:val="0"/>
        <w:spacing w:before="74" w:line="362" w:lineRule="auto"/>
        <w:ind w:right="64" w:hanging="733"/>
      </w:pPr>
      <w:r>
        <w:lastRenderedPageBreak/>
        <w:t xml:space="preserve">SRIKANDI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pada </w:t>
      </w:r>
      <w:proofErr w:type="spellStart"/>
      <w:r>
        <w:t>pusat</w:t>
      </w:r>
      <w:proofErr w:type="spellEnd"/>
      <w:r>
        <w:t xml:space="preserve"> data </w:t>
      </w:r>
      <w:proofErr w:type="spellStart"/>
      <w:r>
        <w:t>nasional</w:t>
      </w:r>
      <w:proofErr w:type="spellEnd"/>
      <w:r>
        <w:rPr>
          <w:spacing w:val="-74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dikelola</w:t>
      </w:r>
      <w:proofErr w:type="spellEnd"/>
      <w:r>
        <w:rPr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proofErr w:type="spellStart"/>
      <w:r>
        <w:t>Kementrian</w:t>
      </w:r>
      <w:proofErr w:type="spellEnd"/>
      <w:r>
        <w:rPr>
          <w:spacing w:val="-1"/>
        </w:rPr>
        <w:t xml:space="preserve"> </w:t>
      </w:r>
      <w:proofErr w:type="spellStart"/>
      <w:r>
        <w:t>Komunikasi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Informasi</w:t>
      </w:r>
      <w:proofErr w:type="spellEnd"/>
      <w:r>
        <w:t>.</w:t>
      </w:r>
    </w:p>
    <w:p w14:paraId="6EC96309" w14:textId="77777777" w:rsidR="00911DAB" w:rsidRDefault="00911DAB" w:rsidP="006968B2">
      <w:pPr>
        <w:pStyle w:val="ListParagraph"/>
        <w:numPr>
          <w:ilvl w:val="1"/>
          <w:numId w:val="7"/>
        </w:numPr>
        <w:tabs>
          <w:tab w:val="left" w:pos="1861"/>
        </w:tabs>
        <w:kinsoku w:val="0"/>
        <w:overflowPunct w:val="0"/>
        <w:spacing w:line="360" w:lineRule="auto"/>
        <w:ind w:right="64" w:hanging="733"/>
      </w:pPr>
      <w:proofErr w:type="spellStart"/>
      <w:r>
        <w:t>Pengembangan</w:t>
      </w:r>
      <w:proofErr w:type="spellEnd"/>
      <w:r>
        <w:rPr>
          <w:spacing w:val="1"/>
        </w:rPr>
        <w:t xml:space="preserve"> </w:t>
      </w:r>
      <w:r>
        <w:t>SRIKANDI</w:t>
      </w:r>
      <w:r>
        <w:rPr>
          <w:spacing w:val="1"/>
        </w:rPr>
        <w:t xml:space="preserve"> </w:t>
      </w:r>
      <w:proofErr w:type="spellStart"/>
      <w:r>
        <w:t>dilaksanakan</w:t>
      </w:r>
      <w:proofErr w:type="spellEnd"/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Indonesia,</w:t>
      </w:r>
      <w:r>
        <w:rPr>
          <w:spacing w:val="1"/>
        </w:rP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Kementrian</w:t>
      </w:r>
      <w:proofErr w:type="spellEnd"/>
      <w:r>
        <w:rPr>
          <w:spacing w:val="1"/>
        </w:rPr>
        <w:t xml:space="preserve"> </w:t>
      </w:r>
      <w:proofErr w:type="spellStart"/>
      <w:r>
        <w:t>Pendayagunaan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Negara dan Reformasi </w:t>
      </w:r>
      <w:proofErr w:type="spellStart"/>
      <w:r>
        <w:t>Birokrasi</w:t>
      </w:r>
      <w:proofErr w:type="spellEnd"/>
      <w:r>
        <w:t xml:space="preserve"> </w:t>
      </w:r>
      <w:proofErr w:type="spellStart"/>
      <w:r>
        <w:t>serta</w:t>
      </w:r>
      <w:proofErr w:type="spellEnd"/>
      <w:r>
        <w:rPr>
          <w:spacing w:val="1"/>
        </w:rPr>
        <w:t xml:space="preserve"> </w:t>
      </w:r>
      <w:r>
        <w:t>Badan</w:t>
      </w:r>
      <w:r>
        <w:rPr>
          <w:spacing w:val="1"/>
        </w:rPr>
        <w:t xml:space="preserve"> </w:t>
      </w:r>
      <w:r>
        <w:t>Siber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Sandi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dikembangkan</w:t>
      </w:r>
      <w:proofErr w:type="spellEnd"/>
      <w:r>
        <w:rPr>
          <w:spacing w:val="1"/>
        </w:rP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proofErr w:type="spellStart"/>
      <w:r>
        <w:t>bertahap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diintegrasikan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1"/>
        </w:rPr>
        <w:t xml:space="preserve"> </w:t>
      </w:r>
      <w:proofErr w:type="spellStart"/>
      <w:r>
        <w:t>umum</w:t>
      </w:r>
      <w:proofErr w:type="spellEnd"/>
      <w:r>
        <w:rPr>
          <w:spacing w:val="-74"/>
        </w:rPr>
        <w:t xml:space="preserve"> </w:t>
      </w:r>
      <w:proofErr w:type="spellStart"/>
      <w:r>
        <w:t>lainnya</w:t>
      </w:r>
      <w:proofErr w:type="spellEnd"/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proofErr w:type="spellStart"/>
      <w:r>
        <w:t>penciptaan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t>/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terjamin</w:t>
      </w:r>
      <w:proofErr w:type="spellEnd"/>
      <w:r>
        <w:rPr>
          <w:spacing w:val="1"/>
        </w:rPr>
        <w:t xml:space="preserve"> </w:t>
      </w:r>
      <w:proofErr w:type="spellStart"/>
      <w:r>
        <w:t>keautentikan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keutuhan</w:t>
      </w:r>
      <w:proofErr w:type="spellEnd"/>
      <w:r>
        <w:rPr>
          <w:spacing w:val="-1"/>
        </w:rPr>
        <w:t xml:space="preserve"> </w:t>
      </w:r>
      <w:r>
        <w:t xml:space="preserve">dan </w:t>
      </w:r>
      <w:proofErr w:type="spellStart"/>
      <w:r>
        <w:t>keterpercayaan</w:t>
      </w:r>
      <w:proofErr w:type="spellEnd"/>
      <w:r>
        <w:t>.</w:t>
      </w:r>
    </w:p>
    <w:p w14:paraId="3EE93EF0" w14:textId="77777777" w:rsidR="00911DAB" w:rsidRDefault="00911DAB" w:rsidP="006968B2">
      <w:pPr>
        <w:pStyle w:val="BodyText"/>
        <w:kinsoku w:val="0"/>
        <w:overflowPunct w:val="0"/>
        <w:spacing w:before="5"/>
        <w:ind w:left="0"/>
        <w:jc w:val="left"/>
        <w:rPr>
          <w:sz w:val="35"/>
          <w:szCs w:val="35"/>
        </w:rPr>
      </w:pPr>
    </w:p>
    <w:p w14:paraId="152061F8" w14:textId="77777777" w:rsidR="00911DAB" w:rsidRDefault="00911DAB" w:rsidP="006968B2">
      <w:pPr>
        <w:pStyle w:val="ListParagraph"/>
        <w:numPr>
          <w:ilvl w:val="0"/>
          <w:numId w:val="7"/>
        </w:numPr>
        <w:tabs>
          <w:tab w:val="left" w:pos="1141"/>
        </w:tabs>
        <w:kinsoku w:val="0"/>
        <w:overflowPunct w:val="0"/>
        <w:ind w:hanging="721"/>
        <w:jc w:val="left"/>
      </w:pPr>
      <w:proofErr w:type="spellStart"/>
      <w:r>
        <w:t>Penanggung</w:t>
      </w:r>
      <w:proofErr w:type="spellEnd"/>
      <w:r>
        <w:rPr>
          <w:spacing w:val="-6"/>
        </w:rPr>
        <w:t xml:space="preserve"> </w:t>
      </w:r>
      <w:r>
        <w:t>Jawab</w:t>
      </w:r>
      <w:r>
        <w:rPr>
          <w:spacing w:val="-5"/>
        </w:rPr>
        <w:t xml:space="preserve"> </w:t>
      </w:r>
      <w:r>
        <w:t>SRIKANDI</w:t>
      </w:r>
    </w:p>
    <w:p w14:paraId="165B2656" w14:textId="77777777" w:rsidR="00911DAB" w:rsidRDefault="00911DAB" w:rsidP="006968B2">
      <w:pPr>
        <w:pStyle w:val="ListParagraph"/>
        <w:numPr>
          <w:ilvl w:val="1"/>
          <w:numId w:val="7"/>
        </w:numPr>
        <w:tabs>
          <w:tab w:val="left" w:pos="1861"/>
        </w:tabs>
        <w:kinsoku w:val="0"/>
        <w:overflowPunct w:val="0"/>
        <w:spacing w:before="142"/>
        <w:ind w:hanging="733"/>
        <w:jc w:val="left"/>
      </w:pPr>
      <w:proofErr w:type="spellStart"/>
      <w:r>
        <w:t>Penanggungjawab</w:t>
      </w:r>
      <w:proofErr w:type="spellEnd"/>
      <w:r>
        <w:rPr>
          <w:spacing w:val="-7"/>
        </w:rPr>
        <w:t xml:space="preserve"> </w:t>
      </w:r>
      <w:proofErr w:type="spellStart"/>
      <w:r>
        <w:t>pengelolaan</w:t>
      </w:r>
      <w:proofErr w:type="spellEnd"/>
      <w:r>
        <w:rPr>
          <w:spacing w:val="-4"/>
        </w:rPr>
        <w:t xml:space="preserve"> </w:t>
      </w:r>
      <w:r>
        <w:t>SRIKANDI,</w:t>
      </w:r>
      <w:r>
        <w:rPr>
          <w:spacing w:val="-2"/>
        </w:rPr>
        <w:t xml:space="preserve"> </w:t>
      </w:r>
      <w:proofErr w:type="spellStart"/>
      <w:proofErr w:type="gramStart"/>
      <w:r>
        <w:t>yaitu</w:t>
      </w:r>
      <w:proofErr w:type="spellEnd"/>
      <w:r>
        <w:rPr>
          <w:spacing w:val="-5"/>
        </w:rPr>
        <w:t xml:space="preserve"> </w:t>
      </w:r>
      <w:r>
        <w:t>:</w:t>
      </w:r>
      <w:proofErr w:type="gramEnd"/>
    </w:p>
    <w:p w14:paraId="41DA7068" w14:textId="77777777" w:rsidR="00911DAB" w:rsidRDefault="00911DAB" w:rsidP="006968B2">
      <w:pPr>
        <w:pStyle w:val="ListParagraph"/>
        <w:numPr>
          <w:ilvl w:val="2"/>
          <w:numId w:val="7"/>
        </w:numPr>
        <w:tabs>
          <w:tab w:val="left" w:pos="2401"/>
        </w:tabs>
        <w:kinsoku w:val="0"/>
        <w:overflowPunct w:val="0"/>
        <w:spacing w:before="143" w:line="357" w:lineRule="auto"/>
        <w:ind w:right="64"/>
      </w:pPr>
      <w:proofErr w:type="spellStart"/>
      <w:r>
        <w:t>Sekretaris</w:t>
      </w:r>
      <w:proofErr w:type="spellEnd"/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t>penanggungjawab</w:t>
      </w:r>
      <w:proofErr w:type="spellEnd"/>
      <w:r>
        <w:rPr>
          <w:spacing w:val="1"/>
        </w:rPr>
        <w:t xml:space="preserve"> </w:t>
      </w:r>
      <w:proofErr w:type="spellStart"/>
      <w:r>
        <w:t>pengelolaan</w:t>
      </w:r>
      <w:proofErr w:type="spellEnd"/>
      <w:r>
        <w:rPr>
          <w:spacing w:val="-74"/>
        </w:rPr>
        <w:t xml:space="preserve"> </w:t>
      </w:r>
      <w:r>
        <w:t>SRIKANDI.</w:t>
      </w:r>
    </w:p>
    <w:p w14:paraId="74172457" w14:textId="77777777" w:rsidR="00911DAB" w:rsidRDefault="00911DAB" w:rsidP="006968B2">
      <w:pPr>
        <w:pStyle w:val="ListParagraph"/>
        <w:numPr>
          <w:ilvl w:val="2"/>
          <w:numId w:val="7"/>
        </w:numPr>
        <w:tabs>
          <w:tab w:val="left" w:pos="2401"/>
        </w:tabs>
        <w:kinsoku w:val="0"/>
        <w:overflowPunct w:val="0"/>
        <w:spacing w:before="4" w:line="362" w:lineRule="auto"/>
        <w:ind w:right="64"/>
      </w:pPr>
      <w:proofErr w:type="spellStart"/>
      <w:r>
        <w:t>Kepala</w:t>
      </w:r>
      <w:proofErr w:type="spellEnd"/>
      <w:r>
        <w:rPr>
          <w:spacing w:val="1"/>
        </w:rPr>
        <w:t xml:space="preserve"> </w:t>
      </w:r>
      <w:r>
        <w:t>Dinas</w:t>
      </w:r>
      <w:r>
        <w:rPr>
          <w:spacing w:val="1"/>
        </w:rPr>
        <w:t xml:space="preserve"> </w:t>
      </w:r>
      <w:proofErr w:type="spellStart"/>
      <w:r>
        <w:t>Perpustakaan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t>penanggungjawab</w:t>
      </w:r>
      <w:proofErr w:type="spellEnd"/>
      <w:r>
        <w:rPr>
          <w:spacing w:val="-3"/>
        </w:rPr>
        <w:t xml:space="preserve"> </w:t>
      </w:r>
      <w:proofErr w:type="spellStart"/>
      <w:r>
        <w:t>harian</w:t>
      </w:r>
      <w:proofErr w:type="spellEnd"/>
      <w:r>
        <w:rPr>
          <w:spacing w:val="-1"/>
        </w:rPr>
        <w:t xml:space="preserve"> </w:t>
      </w:r>
      <w:proofErr w:type="spellStart"/>
      <w:r>
        <w:t>pengelolaan</w:t>
      </w:r>
      <w:proofErr w:type="spellEnd"/>
      <w:r>
        <w:rPr>
          <w:spacing w:val="-1"/>
        </w:rPr>
        <w:t xml:space="preserve"> </w:t>
      </w:r>
      <w:r>
        <w:t>SRIKANDI.</w:t>
      </w:r>
    </w:p>
    <w:p w14:paraId="36DA0049" w14:textId="77777777" w:rsidR="00911DAB" w:rsidRDefault="00911DAB" w:rsidP="006968B2">
      <w:pPr>
        <w:pStyle w:val="ListParagraph"/>
        <w:numPr>
          <w:ilvl w:val="2"/>
          <w:numId w:val="7"/>
        </w:numPr>
        <w:tabs>
          <w:tab w:val="left" w:pos="2401"/>
        </w:tabs>
        <w:kinsoku w:val="0"/>
        <w:overflowPunct w:val="0"/>
        <w:spacing w:line="362" w:lineRule="auto"/>
        <w:ind w:right="64"/>
      </w:pPr>
      <w:proofErr w:type="spellStart"/>
      <w:r>
        <w:t>Kepala</w:t>
      </w:r>
      <w:proofErr w:type="spellEnd"/>
      <w:r>
        <w:rPr>
          <w:spacing w:val="1"/>
        </w:rPr>
        <w:t xml:space="preserve"> </w:t>
      </w:r>
      <w:proofErr w:type="spellStart"/>
      <w:r>
        <w:t>Bidang</w:t>
      </w:r>
      <w:proofErr w:type="spellEnd"/>
      <w:r>
        <w:t>/</w:t>
      </w:r>
      <w:proofErr w:type="spellStart"/>
      <w:r>
        <w:t>Koordinator</w:t>
      </w:r>
      <w:proofErr w:type="spellEnd"/>
      <w:r>
        <w:rPr>
          <w:spacing w:val="1"/>
        </w:rPr>
        <w:t xml:space="preserve"> </w:t>
      </w:r>
      <w:proofErr w:type="spellStart"/>
      <w:r>
        <w:t>Penyelenggaraan</w:t>
      </w:r>
      <w:proofErr w:type="spellEnd"/>
      <w:r>
        <w:rPr>
          <w:spacing w:val="1"/>
        </w:rPr>
        <w:t xml:space="preserve"> </w:t>
      </w:r>
      <w:proofErr w:type="spellStart"/>
      <w:r>
        <w:t>Kearsipan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t>penanggungjawab</w:t>
      </w:r>
      <w:proofErr w:type="spellEnd"/>
      <w:r>
        <w:rPr>
          <w:spacing w:val="1"/>
        </w:rPr>
        <w:t xml:space="preserve"> </w:t>
      </w:r>
      <w:proofErr w:type="spellStart"/>
      <w:r>
        <w:t>manajemen</w:t>
      </w:r>
      <w:proofErr w:type="spellEnd"/>
      <w:r>
        <w:rPr>
          <w:spacing w:val="1"/>
        </w:rPr>
        <w:t xml:space="preserve"> </w:t>
      </w:r>
      <w:proofErr w:type="spellStart"/>
      <w:r>
        <w:t>pengelolaan</w:t>
      </w:r>
      <w:proofErr w:type="spellEnd"/>
      <w:r>
        <w:rPr>
          <w:spacing w:val="1"/>
        </w:rPr>
        <w:t xml:space="preserve"> </w:t>
      </w:r>
      <w:r>
        <w:t>SRIKANDI.</w:t>
      </w:r>
    </w:p>
    <w:p w14:paraId="6449D2E6" w14:textId="77777777" w:rsidR="00911DAB" w:rsidRDefault="00911DAB" w:rsidP="006968B2">
      <w:pPr>
        <w:pStyle w:val="ListParagraph"/>
        <w:numPr>
          <w:ilvl w:val="2"/>
          <w:numId w:val="7"/>
        </w:numPr>
        <w:tabs>
          <w:tab w:val="left" w:pos="2401"/>
        </w:tabs>
        <w:kinsoku w:val="0"/>
        <w:overflowPunct w:val="0"/>
        <w:spacing w:line="362" w:lineRule="auto"/>
        <w:ind w:right="64"/>
      </w:pPr>
      <w:proofErr w:type="spellStart"/>
      <w:r>
        <w:t>Kepala</w:t>
      </w:r>
      <w:proofErr w:type="spellEnd"/>
      <w:r>
        <w:rPr>
          <w:spacing w:val="1"/>
        </w:rPr>
        <w:t xml:space="preserve"> </w:t>
      </w:r>
      <w:proofErr w:type="spellStart"/>
      <w:r>
        <w:t>Seksi</w:t>
      </w:r>
      <w:proofErr w:type="spellEnd"/>
      <w:r>
        <w:t>/</w:t>
      </w:r>
      <w:proofErr w:type="spellStart"/>
      <w:r>
        <w:t>Subkoordinator</w:t>
      </w:r>
      <w:proofErr w:type="spellEnd"/>
      <w:r>
        <w:rPr>
          <w:spacing w:val="1"/>
        </w:rPr>
        <w:t xml:space="preserve"> </w:t>
      </w:r>
      <w:proofErr w:type="spellStart"/>
      <w:r>
        <w:t>Pengelolaan</w:t>
      </w:r>
      <w:proofErr w:type="spellEnd"/>
      <w:r>
        <w:rPr>
          <w:spacing w:val="1"/>
        </w:rPr>
        <w:t xml:space="preserve"> </w:t>
      </w:r>
      <w:proofErr w:type="spellStart"/>
      <w:r>
        <w:t>Arsip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t>penanggungjawab</w:t>
      </w:r>
      <w:proofErr w:type="spellEnd"/>
      <w:r>
        <w:rPr>
          <w:spacing w:val="-3"/>
        </w:rPr>
        <w:t xml:space="preserve"> </w:t>
      </w:r>
      <w:proofErr w:type="spellStart"/>
      <w:r>
        <w:t>teknis</w:t>
      </w:r>
      <w:proofErr w:type="spellEnd"/>
      <w:r>
        <w:rPr>
          <w:spacing w:val="-3"/>
        </w:rPr>
        <w:t xml:space="preserve"> </w:t>
      </w:r>
      <w:proofErr w:type="spellStart"/>
      <w:r>
        <w:t>pengelolaan</w:t>
      </w:r>
      <w:proofErr w:type="spellEnd"/>
      <w:r>
        <w:rPr>
          <w:spacing w:val="-1"/>
        </w:rPr>
        <w:t xml:space="preserve"> </w:t>
      </w:r>
      <w:r>
        <w:t>SRIKANDI.</w:t>
      </w:r>
    </w:p>
    <w:p w14:paraId="7F2CAE59" w14:textId="77777777" w:rsidR="00911DAB" w:rsidRDefault="00911DAB" w:rsidP="006968B2">
      <w:pPr>
        <w:pStyle w:val="ListParagraph"/>
        <w:numPr>
          <w:ilvl w:val="1"/>
          <w:numId w:val="7"/>
        </w:numPr>
        <w:tabs>
          <w:tab w:val="left" w:pos="1861"/>
        </w:tabs>
        <w:kinsoku w:val="0"/>
        <w:overflowPunct w:val="0"/>
        <w:spacing w:line="360" w:lineRule="auto"/>
        <w:ind w:right="64" w:hanging="881"/>
      </w:pPr>
      <w:proofErr w:type="spellStart"/>
      <w:r>
        <w:t>Organisasi</w:t>
      </w:r>
      <w:proofErr w:type="spellEnd"/>
      <w:r>
        <w:rPr>
          <w:spacing w:val="1"/>
        </w:rPr>
        <w:t xml:space="preserve"> </w:t>
      </w:r>
      <w:proofErr w:type="spellStart"/>
      <w:r>
        <w:t>Perangkat</w:t>
      </w:r>
      <w:proofErr w:type="spellEnd"/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proofErr w:type="spellStart"/>
      <w:r>
        <w:t>penanggungjawab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penyediaan</w:t>
      </w:r>
      <w:proofErr w:type="spellEnd"/>
      <w:r>
        <w:rPr>
          <w:spacing w:val="1"/>
        </w:rPr>
        <w:t xml:space="preserve"> </w:t>
      </w:r>
      <w:proofErr w:type="spellStart"/>
      <w:r>
        <w:t>infrastruktur</w:t>
      </w:r>
      <w:proofErr w:type="spellEnd"/>
      <w:r>
        <w:rPr>
          <w:spacing w:val="1"/>
        </w:rPr>
        <w:t xml:space="preserve"> </w:t>
      </w:r>
      <w:proofErr w:type="spellStart"/>
      <w:r>
        <w:t>jaringan</w:t>
      </w:r>
      <w:proofErr w:type="spellEnd"/>
      <w:r>
        <w:rPr>
          <w:spacing w:val="1"/>
        </w:rPr>
        <w:t xml:space="preserve"> </w:t>
      </w:r>
      <w:proofErr w:type="spellStart"/>
      <w:r>
        <w:t>telekomunikasi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-74"/>
        </w:rP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SRIKANDI </w:t>
      </w:r>
      <w:proofErr w:type="spellStart"/>
      <w:r>
        <w:t>adalah</w:t>
      </w:r>
      <w:proofErr w:type="spellEnd"/>
      <w:r>
        <w:t xml:space="preserve"> Dinas</w:t>
      </w:r>
      <w:r>
        <w:rPr>
          <w:spacing w:val="1"/>
        </w:rPr>
        <w:t xml:space="preserve"> </w:t>
      </w:r>
      <w:proofErr w:type="spellStart"/>
      <w:r>
        <w:t>Komunikasi</w:t>
      </w:r>
      <w:proofErr w:type="spellEnd"/>
      <w:r>
        <w:rPr>
          <w:spacing w:val="-2"/>
        </w:rPr>
        <w:t xml:space="preserve"> </w:t>
      </w:r>
      <w:r>
        <w:t xml:space="preserve">dan </w:t>
      </w:r>
      <w:proofErr w:type="spellStart"/>
      <w:r>
        <w:t>Informatika</w:t>
      </w:r>
      <w:proofErr w:type="spellEnd"/>
      <w:r>
        <w:t>.</w:t>
      </w:r>
    </w:p>
    <w:p w14:paraId="0385C697" w14:textId="77777777" w:rsidR="00911DAB" w:rsidRDefault="00911DAB" w:rsidP="006968B2">
      <w:pPr>
        <w:pStyle w:val="BodyText"/>
        <w:kinsoku w:val="0"/>
        <w:overflowPunct w:val="0"/>
        <w:spacing w:before="5"/>
        <w:ind w:left="0"/>
        <w:jc w:val="left"/>
        <w:rPr>
          <w:sz w:val="18"/>
          <w:szCs w:val="18"/>
        </w:rPr>
      </w:pPr>
    </w:p>
    <w:tbl>
      <w:tblPr>
        <w:tblW w:w="0" w:type="auto"/>
        <w:tblInd w:w="46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</w:tblGrid>
      <w:tr w:rsidR="00911DAB" w14:paraId="78A2F145" w14:textId="77777777" w:rsidTr="00B278C5">
        <w:trPr>
          <w:trHeight w:val="1197"/>
        </w:trPr>
        <w:tc>
          <w:tcPr>
            <w:tcW w:w="55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D4E4F6" w14:textId="36349F78" w:rsidR="00911DAB" w:rsidRDefault="00911DAB" w:rsidP="006968B2">
            <w:pPr>
              <w:pStyle w:val="TableParagraph"/>
              <w:kinsoku w:val="0"/>
              <w:overflowPunct w:val="0"/>
              <w:spacing w:line="281" w:lineRule="exact"/>
              <w:ind w:left="200"/>
            </w:pPr>
            <w:r>
              <w:t xml:space="preserve">            BUPATI DOMPU,</w:t>
            </w:r>
          </w:p>
          <w:p w14:paraId="1BD680AF" w14:textId="77777777" w:rsidR="000F78E3" w:rsidRDefault="000F78E3" w:rsidP="006968B2">
            <w:pPr>
              <w:pStyle w:val="TableParagraph"/>
              <w:kinsoku w:val="0"/>
              <w:overflowPunct w:val="0"/>
              <w:spacing w:line="281" w:lineRule="exact"/>
              <w:ind w:left="200"/>
            </w:pPr>
          </w:p>
          <w:p w14:paraId="0BFF05FF" w14:textId="77777777" w:rsidR="000F78E3" w:rsidRDefault="000F78E3" w:rsidP="006968B2">
            <w:pPr>
              <w:pStyle w:val="TableParagraph"/>
              <w:kinsoku w:val="0"/>
              <w:overflowPunct w:val="0"/>
              <w:spacing w:line="281" w:lineRule="exact"/>
              <w:ind w:left="200"/>
            </w:pPr>
          </w:p>
          <w:p w14:paraId="3E204FD2" w14:textId="0DA1D058" w:rsidR="000F78E3" w:rsidRDefault="000F78E3" w:rsidP="006968B2">
            <w:pPr>
              <w:pStyle w:val="TableParagraph"/>
              <w:kinsoku w:val="0"/>
              <w:overflowPunct w:val="0"/>
              <w:spacing w:line="281" w:lineRule="exact"/>
              <w:ind w:left="200"/>
            </w:pPr>
            <w:r>
              <w:t xml:space="preserve">            </w:t>
            </w:r>
            <w:proofErr w:type="gramStart"/>
            <w:r>
              <w:t>H.KADER</w:t>
            </w:r>
            <w:proofErr w:type="gramEnd"/>
            <w:r>
              <w:t xml:space="preserve"> JAELANI</w:t>
            </w:r>
          </w:p>
        </w:tc>
      </w:tr>
      <w:tr w:rsidR="00911DAB" w14:paraId="32EAFE8D" w14:textId="77777777" w:rsidTr="00B278C5">
        <w:trPr>
          <w:trHeight w:val="1197"/>
        </w:trPr>
        <w:tc>
          <w:tcPr>
            <w:tcW w:w="55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E33EC0" w14:textId="13C26702" w:rsidR="00911DAB" w:rsidRDefault="00911DAB" w:rsidP="000F78E3">
            <w:pPr>
              <w:pStyle w:val="TableParagraph"/>
              <w:kinsoku w:val="0"/>
              <w:overflowPunct w:val="0"/>
              <w:spacing w:line="262" w:lineRule="exact"/>
            </w:pPr>
          </w:p>
        </w:tc>
      </w:tr>
      <w:tr w:rsidR="00911DAB" w14:paraId="7C910A65" w14:textId="77777777" w:rsidTr="00B278C5">
        <w:trPr>
          <w:trHeight w:val="1197"/>
        </w:trPr>
        <w:tc>
          <w:tcPr>
            <w:tcW w:w="55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3446E7" w14:textId="77777777" w:rsidR="00911DAB" w:rsidRDefault="00911DAB" w:rsidP="006968B2">
            <w:pPr>
              <w:pStyle w:val="TableParagraph"/>
              <w:kinsoku w:val="0"/>
              <w:overflowPunct w:val="0"/>
              <w:rPr>
                <w:sz w:val="28"/>
                <w:szCs w:val="28"/>
              </w:rPr>
            </w:pPr>
          </w:p>
        </w:tc>
      </w:tr>
    </w:tbl>
    <w:p w14:paraId="5ED5940A" w14:textId="77777777" w:rsidR="00911DAB" w:rsidRPr="00A04A74" w:rsidRDefault="00911DAB" w:rsidP="006968B2">
      <w:pPr>
        <w:tabs>
          <w:tab w:val="left" w:pos="1065"/>
        </w:tabs>
        <w:rPr>
          <w:rFonts w:ascii="Bookman Old Style" w:hAnsi="Bookman Old Style"/>
          <w:sz w:val="24"/>
          <w:szCs w:val="24"/>
        </w:rPr>
      </w:pPr>
    </w:p>
    <w:p w14:paraId="6810B9F9" w14:textId="77777777" w:rsidR="00A04A74" w:rsidRDefault="00A04A74" w:rsidP="006968B2">
      <w:pPr>
        <w:tabs>
          <w:tab w:val="left" w:pos="1065"/>
        </w:tabs>
      </w:pPr>
    </w:p>
    <w:sectPr w:rsidR="00A04A74" w:rsidSect="006968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702" w:hanging="529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415" w:hanging="529"/>
      </w:pPr>
    </w:lvl>
    <w:lvl w:ilvl="2">
      <w:numFmt w:val="bullet"/>
      <w:lvlText w:val="•"/>
      <w:lvlJc w:val="left"/>
      <w:pPr>
        <w:ind w:left="2130" w:hanging="529"/>
      </w:pPr>
    </w:lvl>
    <w:lvl w:ilvl="3">
      <w:numFmt w:val="bullet"/>
      <w:lvlText w:val="•"/>
      <w:lvlJc w:val="left"/>
      <w:pPr>
        <w:ind w:left="2845" w:hanging="529"/>
      </w:pPr>
    </w:lvl>
    <w:lvl w:ilvl="4">
      <w:numFmt w:val="bullet"/>
      <w:lvlText w:val="•"/>
      <w:lvlJc w:val="left"/>
      <w:pPr>
        <w:ind w:left="3560" w:hanging="529"/>
      </w:pPr>
    </w:lvl>
    <w:lvl w:ilvl="5">
      <w:numFmt w:val="bullet"/>
      <w:lvlText w:val="•"/>
      <w:lvlJc w:val="left"/>
      <w:pPr>
        <w:ind w:left="4276" w:hanging="529"/>
      </w:pPr>
    </w:lvl>
    <w:lvl w:ilvl="6">
      <w:numFmt w:val="bullet"/>
      <w:lvlText w:val="•"/>
      <w:lvlJc w:val="left"/>
      <w:pPr>
        <w:ind w:left="4991" w:hanging="529"/>
      </w:pPr>
    </w:lvl>
    <w:lvl w:ilvl="7">
      <w:numFmt w:val="bullet"/>
      <w:lvlText w:val="•"/>
      <w:lvlJc w:val="left"/>
      <w:pPr>
        <w:ind w:left="5706" w:hanging="529"/>
      </w:pPr>
    </w:lvl>
    <w:lvl w:ilvl="8">
      <w:numFmt w:val="bullet"/>
      <w:lvlText w:val="•"/>
      <w:lvlJc w:val="left"/>
      <w:pPr>
        <w:ind w:left="6421" w:hanging="529"/>
      </w:pPr>
    </w:lvl>
  </w:abstractNum>
  <w:abstractNum w:abstractNumId="1" w15:restartNumberingAfterBreak="0">
    <w:nsid w:val="00000403"/>
    <w:multiLevelType w:val="multilevel"/>
    <w:tmpl w:val="FFFFFFFF"/>
    <w:lvl w:ilvl="0">
      <w:start w:val="5"/>
      <w:numFmt w:val="decimal"/>
      <w:lvlText w:val="%1."/>
      <w:lvlJc w:val="left"/>
      <w:pPr>
        <w:ind w:left="768" w:hanging="569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478" w:hanging="569"/>
      </w:pPr>
    </w:lvl>
    <w:lvl w:ilvl="2">
      <w:numFmt w:val="bullet"/>
      <w:lvlText w:val="•"/>
      <w:lvlJc w:val="left"/>
      <w:pPr>
        <w:ind w:left="2197" w:hanging="569"/>
      </w:pPr>
    </w:lvl>
    <w:lvl w:ilvl="3">
      <w:numFmt w:val="bullet"/>
      <w:lvlText w:val="•"/>
      <w:lvlJc w:val="left"/>
      <w:pPr>
        <w:ind w:left="2915" w:hanging="569"/>
      </w:pPr>
    </w:lvl>
    <w:lvl w:ilvl="4">
      <w:numFmt w:val="bullet"/>
      <w:lvlText w:val="•"/>
      <w:lvlJc w:val="left"/>
      <w:pPr>
        <w:ind w:left="3634" w:hanging="569"/>
      </w:pPr>
    </w:lvl>
    <w:lvl w:ilvl="5">
      <w:numFmt w:val="bullet"/>
      <w:lvlText w:val="•"/>
      <w:lvlJc w:val="left"/>
      <w:pPr>
        <w:ind w:left="4353" w:hanging="569"/>
      </w:pPr>
    </w:lvl>
    <w:lvl w:ilvl="6">
      <w:numFmt w:val="bullet"/>
      <w:lvlText w:val="•"/>
      <w:lvlJc w:val="left"/>
      <w:pPr>
        <w:ind w:left="5071" w:hanging="569"/>
      </w:pPr>
    </w:lvl>
    <w:lvl w:ilvl="7">
      <w:numFmt w:val="bullet"/>
      <w:lvlText w:val="•"/>
      <w:lvlJc w:val="left"/>
      <w:pPr>
        <w:ind w:left="5790" w:hanging="569"/>
      </w:pPr>
    </w:lvl>
    <w:lvl w:ilvl="8">
      <w:numFmt w:val="bullet"/>
      <w:lvlText w:val="•"/>
      <w:lvlJc w:val="left"/>
      <w:pPr>
        <w:ind w:left="6508" w:hanging="569"/>
      </w:pPr>
    </w:lvl>
  </w:abstractNum>
  <w:abstractNum w:abstractNumId="2" w15:restartNumberingAfterBreak="0">
    <w:nsid w:val="00000404"/>
    <w:multiLevelType w:val="multilevel"/>
    <w:tmpl w:val="FFFFFFFF"/>
    <w:lvl w:ilvl="0">
      <w:start w:val="10"/>
      <w:numFmt w:val="decimal"/>
      <w:lvlText w:val="%1."/>
      <w:lvlJc w:val="left"/>
      <w:pPr>
        <w:ind w:left="728" w:hanging="529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425" w:hanging="529"/>
      </w:pPr>
    </w:lvl>
    <w:lvl w:ilvl="2">
      <w:numFmt w:val="bullet"/>
      <w:lvlText w:val="•"/>
      <w:lvlJc w:val="left"/>
      <w:pPr>
        <w:ind w:left="2131" w:hanging="529"/>
      </w:pPr>
    </w:lvl>
    <w:lvl w:ilvl="3">
      <w:numFmt w:val="bullet"/>
      <w:lvlText w:val="•"/>
      <w:lvlJc w:val="left"/>
      <w:pPr>
        <w:ind w:left="2836" w:hanging="529"/>
      </w:pPr>
    </w:lvl>
    <w:lvl w:ilvl="4">
      <w:numFmt w:val="bullet"/>
      <w:lvlText w:val="•"/>
      <w:lvlJc w:val="left"/>
      <w:pPr>
        <w:ind w:left="3542" w:hanging="529"/>
      </w:pPr>
    </w:lvl>
    <w:lvl w:ilvl="5">
      <w:numFmt w:val="bullet"/>
      <w:lvlText w:val="•"/>
      <w:lvlJc w:val="left"/>
      <w:pPr>
        <w:ind w:left="4247" w:hanging="529"/>
      </w:pPr>
    </w:lvl>
    <w:lvl w:ilvl="6">
      <w:numFmt w:val="bullet"/>
      <w:lvlText w:val="•"/>
      <w:lvlJc w:val="left"/>
      <w:pPr>
        <w:ind w:left="4953" w:hanging="529"/>
      </w:pPr>
    </w:lvl>
    <w:lvl w:ilvl="7">
      <w:numFmt w:val="bullet"/>
      <w:lvlText w:val="•"/>
      <w:lvlJc w:val="left"/>
      <w:pPr>
        <w:ind w:left="5658" w:hanging="529"/>
      </w:pPr>
    </w:lvl>
    <w:lvl w:ilvl="8">
      <w:numFmt w:val="bullet"/>
      <w:lvlText w:val="•"/>
      <w:lvlJc w:val="left"/>
      <w:pPr>
        <w:ind w:left="6364" w:hanging="529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800" w:hanging="601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698" w:hanging="601"/>
      </w:pPr>
    </w:lvl>
    <w:lvl w:ilvl="2">
      <w:numFmt w:val="bullet"/>
      <w:lvlText w:val="•"/>
      <w:lvlJc w:val="left"/>
      <w:pPr>
        <w:ind w:left="2596" w:hanging="601"/>
      </w:pPr>
    </w:lvl>
    <w:lvl w:ilvl="3">
      <w:numFmt w:val="bullet"/>
      <w:lvlText w:val="•"/>
      <w:lvlJc w:val="left"/>
      <w:pPr>
        <w:ind w:left="3494" w:hanging="601"/>
      </w:pPr>
    </w:lvl>
    <w:lvl w:ilvl="4">
      <w:numFmt w:val="bullet"/>
      <w:lvlText w:val="•"/>
      <w:lvlJc w:val="left"/>
      <w:pPr>
        <w:ind w:left="4392" w:hanging="601"/>
      </w:pPr>
    </w:lvl>
    <w:lvl w:ilvl="5">
      <w:numFmt w:val="bullet"/>
      <w:lvlText w:val="•"/>
      <w:lvlJc w:val="left"/>
      <w:pPr>
        <w:ind w:left="5290" w:hanging="601"/>
      </w:pPr>
    </w:lvl>
    <w:lvl w:ilvl="6">
      <w:numFmt w:val="bullet"/>
      <w:lvlText w:val="•"/>
      <w:lvlJc w:val="left"/>
      <w:pPr>
        <w:ind w:left="6188" w:hanging="601"/>
      </w:pPr>
    </w:lvl>
    <w:lvl w:ilvl="7">
      <w:numFmt w:val="bullet"/>
      <w:lvlText w:val="•"/>
      <w:lvlJc w:val="left"/>
      <w:pPr>
        <w:ind w:left="7086" w:hanging="601"/>
      </w:pPr>
    </w:lvl>
    <w:lvl w:ilvl="8">
      <w:numFmt w:val="bullet"/>
      <w:lvlText w:val="•"/>
      <w:lvlJc w:val="left"/>
      <w:pPr>
        <w:ind w:left="7984" w:hanging="601"/>
      </w:pPr>
    </w:lvl>
  </w:abstractNum>
  <w:abstractNum w:abstractNumId="4" w15:restartNumberingAfterBreak="0">
    <w:nsid w:val="00000406"/>
    <w:multiLevelType w:val="multilevel"/>
    <w:tmpl w:val="FFFFFFFF"/>
    <w:lvl w:ilvl="0">
      <w:start w:val="1"/>
      <w:numFmt w:val="upperLetter"/>
      <w:lvlText w:val="%1."/>
      <w:lvlJc w:val="left"/>
      <w:pPr>
        <w:ind w:left="2549" w:hanging="492"/>
      </w:pPr>
      <w:rPr>
        <w:rFonts w:ascii="Bookman Old Style" w:hAnsi="Bookman Old Style" w:cs="Bookman Old Style"/>
        <w:b w:val="0"/>
        <w:bCs w:val="0"/>
        <w:spacing w:val="0"/>
        <w:w w:val="96"/>
        <w:sz w:val="24"/>
        <w:szCs w:val="24"/>
      </w:rPr>
    </w:lvl>
    <w:lvl w:ilvl="1">
      <w:numFmt w:val="bullet"/>
      <w:lvlText w:val="•"/>
      <w:lvlJc w:val="left"/>
      <w:pPr>
        <w:ind w:left="3312" w:hanging="492"/>
      </w:pPr>
    </w:lvl>
    <w:lvl w:ilvl="2">
      <w:numFmt w:val="bullet"/>
      <w:lvlText w:val="•"/>
      <w:lvlJc w:val="left"/>
      <w:pPr>
        <w:ind w:left="4084" w:hanging="492"/>
      </w:pPr>
    </w:lvl>
    <w:lvl w:ilvl="3">
      <w:numFmt w:val="bullet"/>
      <w:lvlText w:val="•"/>
      <w:lvlJc w:val="left"/>
      <w:pPr>
        <w:ind w:left="4857" w:hanging="492"/>
      </w:pPr>
    </w:lvl>
    <w:lvl w:ilvl="4">
      <w:numFmt w:val="bullet"/>
      <w:lvlText w:val="•"/>
      <w:lvlJc w:val="left"/>
      <w:pPr>
        <w:ind w:left="5629" w:hanging="492"/>
      </w:pPr>
    </w:lvl>
    <w:lvl w:ilvl="5">
      <w:numFmt w:val="bullet"/>
      <w:lvlText w:val="•"/>
      <w:lvlJc w:val="left"/>
      <w:pPr>
        <w:ind w:left="6402" w:hanging="492"/>
      </w:pPr>
    </w:lvl>
    <w:lvl w:ilvl="6">
      <w:numFmt w:val="bullet"/>
      <w:lvlText w:val="•"/>
      <w:lvlJc w:val="left"/>
      <w:pPr>
        <w:ind w:left="7174" w:hanging="492"/>
      </w:pPr>
    </w:lvl>
    <w:lvl w:ilvl="7">
      <w:numFmt w:val="bullet"/>
      <w:lvlText w:val="•"/>
      <w:lvlJc w:val="left"/>
      <w:pPr>
        <w:ind w:left="7946" w:hanging="492"/>
      </w:pPr>
    </w:lvl>
    <w:lvl w:ilvl="8">
      <w:numFmt w:val="bullet"/>
      <w:lvlText w:val="•"/>
      <w:lvlJc w:val="left"/>
      <w:pPr>
        <w:ind w:left="8719" w:hanging="492"/>
      </w:pPr>
    </w:lvl>
  </w:abstractNum>
  <w:abstractNum w:abstractNumId="5" w15:restartNumberingAfterBreak="0">
    <w:nsid w:val="00000407"/>
    <w:multiLevelType w:val="multilevel"/>
    <w:tmpl w:val="FFFFFFFF"/>
    <w:lvl w:ilvl="0">
      <w:start w:val="1"/>
      <w:numFmt w:val="upperLetter"/>
      <w:lvlText w:val="%1."/>
      <w:lvlJc w:val="left"/>
      <w:pPr>
        <w:ind w:left="2549" w:hanging="492"/>
      </w:pPr>
      <w:rPr>
        <w:rFonts w:ascii="Bookman Old Style" w:hAnsi="Bookman Old Style" w:cs="Bookman Old Style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3312" w:hanging="492"/>
      </w:pPr>
    </w:lvl>
    <w:lvl w:ilvl="2">
      <w:numFmt w:val="bullet"/>
      <w:lvlText w:val="•"/>
      <w:lvlJc w:val="left"/>
      <w:pPr>
        <w:ind w:left="4084" w:hanging="492"/>
      </w:pPr>
    </w:lvl>
    <w:lvl w:ilvl="3">
      <w:numFmt w:val="bullet"/>
      <w:lvlText w:val="•"/>
      <w:lvlJc w:val="left"/>
      <w:pPr>
        <w:ind w:left="4857" w:hanging="492"/>
      </w:pPr>
    </w:lvl>
    <w:lvl w:ilvl="4">
      <w:numFmt w:val="bullet"/>
      <w:lvlText w:val="•"/>
      <w:lvlJc w:val="left"/>
      <w:pPr>
        <w:ind w:left="5629" w:hanging="492"/>
      </w:pPr>
    </w:lvl>
    <w:lvl w:ilvl="5">
      <w:numFmt w:val="bullet"/>
      <w:lvlText w:val="•"/>
      <w:lvlJc w:val="left"/>
      <w:pPr>
        <w:ind w:left="6402" w:hanging="492"/>
      </w:pPr>
    </w:lvl>
    <w:lvl w:ilvl="6">
      <w:numFmt w:val="bullet"/>
      <w:lvlText w:val="•"/>
      <w:lvlJc w:val="left"/>
      <w:pPr>
        <w:ind w:left="7174" w:hanging="492"/>
      </w:pPr>
    </w:lvl>
    <w:lvl w:ilvl="7">
      <w:numFmt w:val="bullet"/>
      <w:lvlText w:val="•"/>
      <w:lvlJc w:val="left"/>
      <w:pPr>
        <w:ind w:left="7946" w:hanging="492"/>
      </w:pPr>
    </w:lvl>
    <w:lvl w:ilvl="8">
      <w:numFmt w:val="bullet"/>
      <w:lvlText w:val="•"/>
      <w:lvlJc w:val="left"/>
      <w:pPr>
        <w:ind w:left="8719" w:hanging="492"/>
      </w:pPr>
    </w:lvl>
  </w:abstractNum>
  <w:abstractNum w:abstractNumId="6" w15:restartNumberingAfterBreak="0">
    <w:nsid w:val="00000408"/>
    <w:multiLevelType w:val="multilevel"/>
    <w:tmpl w:val="FFFFFFFF"/>
    <w:lvl w:ilvl="0">
      <w:start w:val="1"/>
      <w:numFmt w:val="decimal"/>
      <w:lvlText w:val="%1."/>
      <w:lvlJc w:val="left"/>
      <w:pPr>
        <w:ind w:left="988" w:hanging="569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908" w:hanging="569"/>
      </w:pPr>
    </w:lvl>
    <w:lvl w:ilvl="2">
      <w:numFmt w:val="bullet"/>
      <w:lvlText w:val="•"/>
      <w:lvlJc w:val="left"/>
      <w:pPr>
        <w:ind w:left="2836" w:hanging="569"/>
      </w:pPr>
    </w:lvl>
    <w:lvl w:ilvl="3">
      <w:numFmt w:val="bullet"/>
      <w:lvlText w:val="•"/>
      <w:lvlJc w:val="left"/>
      <w:pPr>
        <w:ind w:left="3765" w:hanging="569"/>
      </w:pPr>
    </w:lvl>
    <w:lvl w:ilvl="4">
      <w:numFmt w:val="bullet"/>
      <w:lvlText w:val="•"/>
      <w:lvlJc w:val="left"/>
      <w:pPr>
        <w:ind w:left="4693" w:hanging="569"/>
      </w:pPr>
    </w:lvl>
    <w:lvl w:ilvl="5">
      <w:numFmt w:val="bullet"/>
      <w:lvlText w:val="•"/>
      <w:lvlJc w:val="left"/>
      <w:pPr>
        <w:ind w:left="5622" w:hanging="569"/>
      </w:pPr>
    </w:lvl>
    <w:lvl w:ilvl="6">
      <w:numFmt w:val="bullet"/>
      <w:lvlText w:val="•"/>
      <w:lvlJc w:val="left"/>
      <w:pPr>
        <w:ind w:left="6550" w:hanging="569"/>
      </w:pPr>
    </w:lvl>
    <w:lvl w:ilvl="7">
      <w:numFmt w:val="bullet"/>
      <w:lvlText w:val="•"/>
      <w:lvlJc w:val="left"/>
      <w:pPr>
        <w:ind w:left="7478" w:hanging="569"/>
      </w:pPr>
    </w:lvl>
    <w:lvl w:ilvl="8">
      <w:numFmt w:val="bullet"/>
      <w:lvlText w:val="•"/>
      <w:lvlJc w:val="left"/>
      <w:pPr>
        <w:ind w:left="8407" w:hanging="569"/>
      </w:pPr>
    </w:lvl>
  </w:abstractNum>
  <w:abstractNum w:abstractNumId="7" w15:restartNumberingAfterBreak="0">
    <w:nsid w:val="00000409"/>
    <w:multiLevelType w:val="multilevel"/>
    <w:tmpl w:val="FFFFFFFF"/>
    <w:lvl w:ilvl="0">
      <w:start w:val="1"/>
      <w:numFmt w:val="upperLetter"/>
      <w:lvlText w:val="%1."/>
      <w:lvlJc w:val="left"/>
      <w:pPr>
        <w:ind w:left="988" w:hanging="569"/>
      </w:pPr>
      <w:rPr>
        <w:rFonts w:ascii="Bookman Old Style" w:hAnsi="Bookman Old Style" w:cs="Bookman Old Style"/>
        <w:b w:val="0"/>
        <w:bCs w:val="0"/>
        <w:spacing w:val="-34"/>
        <w:w w:val="96"/>
        <w:sz w:val="24"/>
        <w:szCs w:val="24"/>
      </w:rPr>
    </w:lvl>
    <w:lvl w:ilvl="1">
      <w:start w:val="1"/>
      <w:numFmt w:val="decimal"/>
      <w:lvlText w:val="%2."/>
      <w:lvlJc w:val="left"/>
      <w:pPr>
        <w:ind w:left="1553" w:hanging="565"/>
      </w:pPr>
      <w:rPr>
        <w:rFonts w:ascii="Bookman Old Style" w:hAnsi="Bookman Old Style" w:cs="Bookman Old Style"/>
        <w:b w:val="0"/>
        <w:bCs w:val="0"/>
        <w:spacing w:val="-16"/>
        <w:w w:val="96"/>
        <w:sz w:val="24"/>
        <w:szCs w:val="24"/>
      </w:rPr>
    </w:lvl>
    <w:lvl w:ilvl="2">
      <w:start w:val="1"/>
      <w:numFmt w:val="lowerLetter"/>
      <w:lvlText w:val="%3."/>
      <w:lvlJc w:val="left"/>
      <w:pPr>
        <w:ind w:left="2121" w:hanging="568"/>
      </w:pPr>
      <w:rPr>
        <w:rFonts w:ascii="Bookman Old Style" w:hAnsi="Bookman Old Style" w:cs="Bookman Old Style"/>
        <w:b w:val="0"/>
        <w:bCs w:val="0"/>
        <w:spacing w:val="0"/>
        <w:w w:val="96"/>
        <w:sz w:val="24"/>
        <w:szCs w:val="24"/>
      </w:rPr>
    </w:lvl>
    <w:lvl w:ilvl="3">
      <w:numFmt w:val="bullet"/>
      <w:lvlText w:val="•"/>
      <w:lvlJc w:val="left"/>
      <w:pPr>
        <w:ind w:left="3138" w:hanging="568"/>
      </w:pPr>
    </w:lvl>
    <w:lvl w:ilvl="4">
      <w:numFmt w:val="bullet"/>
      <w:lvlText w:val="•"/>
      <w:lvlJc w:val="left"/>
      <w:pPr>
        <w:ind w:left="4156" w:hanging="568"/>
      </w:pPr>
    </w:lvl>
    <w:lvl w:ilvl="5">
      <w:numFmt w:val="bullet"/>
      <w:lvlText w:val="•"/>
      <w:lvlJc w:val="left"/>
      <w:pPr>
        <w:ind w:left="5174" w:hanging="568"/>
      </w:pPr>
    </w:lvl>
    <w:lvl w:ilvl="6">
      <w:numFmt w:val="bullet"/>
      <w:lvlText w:val="•"/>
      <w:lvlJc w:val="left"/>
      <w:pPr>
        <w:ind w:left="6192" w:hanging="568"/>
      </w:pPr>
    </w:lvl>
    <w:lvl w:ilvl="7">
      <w:numFmt w:val="bullet"/>
      <w:lvlText w:val="•"/>
      <w:lvlJc w:val="left"/>
      <w:pPr>
        <w:ind w:left="7210" w:hanging="568"/>
      </w:pPr>
    </w:lvl>
    <w:lvl w:ilvl="8">
      <w:numFmt w:val="bullet"/>
      <w:lvlText w:val="•"/>
      <w:lvlJc w:val="left"/>
      <w:pPr>
        <w:ind w:left="8228" w:hanging="568"/>
      </w:pPr>
    </w:lvl>
  </w:abstractNum>
  <w:abstractNum w:abstractNumId="8" w15:restartNumberingAfterBreak="0">
    <w:nsid w:val="0000040A"/>
    <w:multiLevelType w:val="multilevel"/>
    <w:tmpl w:val="FFFFFFFF"/>
    <w:lvl w:ilvl="0">
      <w:start w:val="1"/>
      <w:numFmt w:val="decimal"/>
      <w:lvlText w:val="%1."/>
      <w:lvlJc w:val="left"/>
      <w:pPr>
        <w:ind w:left="2121" w:hanging="568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2934" w:hanging="568"/>
      </w:pPr>
    </w:lvl>
    <w:lvl w:ilvl="2">
      <w:numFmt w:val="bullet"/>
      <w:lvlText w:val="•"/>
      <w:lvlJc w:val="left"/>
      <w:pPr>
        <w:ind w:left="3748" w:hanging="568"/>
      </w:pPr>
    </w:lvl>
    <w:lvl w:ilvl="3">
      <w:numFmt w:val="bullet"/>
      <w:lvlText w:val="•"/>
      <w:lvlJc w:val="left"/>
      <w:pPr>
        <w:ind w:left="4563" w:hanging="568"/>
      </w:pPr>
    </w:lvl>
    <w:lvl w:ilvl="4">
      <w:numFmt w:val="bullet"/>
      <w:lvlText w:val="•"/>
      <w:lvlJc w:val="left"/>
      <w:pPr>
        <w:ind w:left="5377" w:hanging="568"/>
      </w:pPr>
    </w:lvl>
    <w:lvl w:ilvl="5">
      <w:numFmt w:val="bullet"/>
      <w:lvlText w:val="•"/>
      <w:lvlJc w:val="left"/>
      <w:pPr>
        <w:ind w:left="6192" w:hanging="568"/>
      </w:pPr>
    </w:lvl>
    <w:lvl w:ilvl="6">
      <w:numFmt w:val="bullet"/>
      <w:lvlText w:val="•"/>
      <w:lvlJc w:val="left"/>
      <w:pPr>
        <w:ind w:left="7006" w:hanging="568"/>
      </w:pPr>
    </w:lvl>
    <w:lvl w:ilvl="7">
      <w:numFmt w:val="bullet"/>
      <w:lvlText w:val="•"/>
      <w:lvlJc w:val="left"/>
      <w:pPr>
        <w:ind w:left="7820" w:hanging="568"/>
      </w:pPr>
    </w:lvl>
    <w:lvl w:ilvl="8">
      <w:numFmt w:val="bullet"/>
      <w:lvlText w:val="•"/>
      <w:lvlJc w:val="left"/>
      <w:pPr>
        <w:ind w:left="8635" w:hanging="568"/>
      </w:pPr>
    </w:lvl>
  </w:abstractNum>
  <w:abstractNum w:abstractNumId="9" w15:restartNumberingAfterBreak="0">
    <w:nsid w:val="0000040B"/>
    <w:multiLevelType w:val="multilevel"/>
    <w:tmpl w:val="FFFFFFFF"/>
    <w:lvl w:ilvl="0">
      <w:start w:val="1"/>
      <w:numFmt w:val="upperLetter"/>
      <w:lvlText w:val="%1."/>
      <w:lvlJc w:val="left"/>
      <w:pPr>
        <w:ind w:left="1140" w:hanging="720"/>
      </w:pPr>
      <w:rPr>
        <w:rFonts w:ascii="Bookman Old Style" w:hAnsi="Bookman Old Style" w:cs="Bookman Old Style"/>
        <w:b w:val="0"/>
        <w:bCs w:val="0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553" w:hanging="425"/>
      </w:pPr>
      <w:rPr>
        <w:rFonts w:ascii="Bookman Old Style" w:hAnsi="Bookman Old Style" w:cs="Bookman Old Style"/>
        <w:b w:val="0"/>
        <w:bCs w:val="0"/>
        <w:spacing w:val="-16"/>
        <w:w w:val="96"/>
        <w:sz w:val="24"/>
        <w:szCs w:val="24"/>
      </w:rPr>
    </w:lvl>
    <w:lvl w:ilvl="2">
      <w:start w:val="1"/>
      <w:numFmt w:val="lowerLetter"/>
      <w:lvlText w:val="%3."/>
      <w:lvlJc w:val="left"/>
      <w:pPr>
        <w:ind w:left="2057" w:hanging="504"/>
      </w:pPr>
      <w:rPr>
        <w:rFonts w:ascii="Bookman Old Style" w:hAnsi="Bookman Old Style" w:cs="Bookman Old Style"/>
        <w:b w:val="0"/>
        <w:bCs w:val="0"/>
        <w:spacing w:val="0"/>
        <w:w w:val="96"/>
        <w:sz w:val="24"/>
        <w:szCs w:val="24"/>
      </w:rPr>
    </w:lvl>
    <w:lvl w:ilvl="3">
      <w:start w:val="1"/>
      <w:numFmt w:val="lowerLetter"/>
      <w:lvlText w:val="%4)"/>
      <w:lvlJc w:val="left"/>
      <w:pPr>
        <w:ind w:left="2553" w:hanging="496"/>
      </w:pPr>
      <w:rPr>
        <w:rFonts w:cs="Times New Roman"/>
        <w:b w:val="0"/>
        <w:bCs w:val="0"/>
        <w:w w:val="100"/>
      </w:rPr>
    </w:lvl>
    <w:lvl w:ilvl="4">
      <w:numFmt w:val="bullet"/>
      <w:lvlText w:val="•"/>
      <w:lvlJc w:val="left"/>
      <w:pPr>
        <w:ind w:left="2540" w:hanging="496"/>
      </w:pPr>
    </w:lvl>
    <w:lvl w:ilvl="5">
      <w:numFmt w:val="bullet"/>
      <w:lvlText w:val="•"/>
      <w:lvlJc w:val="left"/>
      <w:pPr>
        <w:ind w:left="2560" w:hanging="496"/>
      </w:pPr>
    </w:lvl>
    <w:lvl w:ilvl="6">
      <w:numFmt w:val="bullet"/>
      <w:lvlText w:val="•"/>
      <w:lvlJc w:val="left"/>
      <w:pPr>
        <w:ind w:left="4100" w:hanging="496"/>
      </w:pPr>
    </w:lvl>
    <w:lvl w:ilvl="7">
      <w:numFmt w:val="bullet"/>
      <w:lvlText w:val="•"/>
      <w:lvlJc w:val="left"/>
      <w:pPr>
        <w:ind w:left="5641" w:hanging="496"/>
      </w:pPr>
    </w:lvl>
    <w:lvl w:ilvl="8">
      <w:numFmt w:val="bullet"/>
      <w:lvlText w:val="•"/>
      <w:lvlJc w:val="left"/>
      <w:pPr>
        <w:ind w:left="7182" w:hanging="496"/>
      </w:pPr>
    </w:lvl>
  </w:abstractNum>
  <w:abstractNum w:abstractNumId="10" w15:restartNumberingAfterBreak="0">
    <w:nsid w:val="0000040C"/>
    <w:multiLevelType w:val="multilevel"/>
    <w:tmpl w:val="FFFFFFFF"/>
    <w:lvl w:ilvl="0">
      <w:start w:val="1"/>
      <w:numFmt w:val="decimal"/>
      <w:lvlText w:val="%1."/>
      <w:lvlJc w:val="left"/>
      <w:pPr>
        <w:ind w:left="2833" w:hanging="568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3582" w:hanging="568"/>
      </w:pPr>
    </w:lvl>
    <w:lvl w:ilvl="2">
      <w:numFmt w:val="bullet"/>
      <w:lvlText w:val="•"/>
      <w:lvlJc w:val="left"/>
      <w:pPr>
        <w:ind w:left="4324" w:hanging="568"/>
      </w:pPr>
    </w:lvl>
    <w:lvl w:ilvl="3">
      <w:numFmt w:val="bullet"/>
      <w:lvlText w:val="•"/>
      <w:lvlJc w:val="left"/>
      <w:pPr>
        <w:ind w:left="5067" w:hanging="568"/>
      </w:pPr>
    </w:lvl>
    <w:lvl w:ilvl="4">
      <w:numFmt w:val="bullet"/>
      <w:lvlText w:val="•"/>
      <w:lvlJc w:val="left"/>
      <w:pPr>
        <w:ind w:left="5809" w:hanging="568"/>
      </w:pPr>
    </w:lvl>
    <w:lvl w:ilvl="5">
      <w:numFmt w:val="bullet"/>
      <w:lvlText w:val="•"/>
      <w:lvlJc w:val="left"/>
      <w:pPr>
        <w:ind w:left="6552" w:hanging="568"/>
      </w:pPr>
    </w:lvl>
    <w:lvl w:ilvl="6">
      <w:numFmt w:val="bullet"/>
      <w:lvlText w:val="•"/>
      <w:lvlJc w:val="left"/>
      <w:pPr>
        <w:ind w:left="7294" w:hanging="568"/>
      </w:pPr>
    </w:lvl>
    <w:lvl w:ilvl="7">
      <w:numFmt w:val="bullet"/>
      <w:lvlText w:val="•"/>
      <w:lvlJc w:val="left"/>
      <w:pPr>
        <w:ind w:left="8036" w:hanging="568"/>
      </w:pPr>
    </w:lvl>
    <w:lvl w:ilvl="8">
      <w:numFmt w:val="bullet"/>
      <w:lvlText w:val="•"/>
      <w:lvlJc w:val="left"/>
      <w:pPr>
        <w:ind w:left="8779" w:hanging="568"/>
      </w:pPr>
    </w:lvl>
  </w:abstractNum>
  <w:abstractNum w:abstractNumId="11" w15:restartNumberingAfterBreak="0">
    <w:nsid w:val="0000040D"/>
    <w:multiLevelType w:val="multilevel"/>
    <w:tmpl w:val="FFFFFFFF"/>
    <w:lvl w:ilvl="0">
      <w:start w:val="1"/>
      <w:numFmt w:val="decimal"/>
      <w:lvlText w:val="%1."/>
      <w:lvlJc w:val="left"/>
      <w:pPr>
        <w:ind w:left="2833" w:hanging="568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3582" w:hanging="568"/>
      </w:pPr>
    </w:lvl>
    <w:lvl w:ilvl="2">
      <w:numFmt w:val="bullet"/>
      <w:lvlText w:val="•"/>
      <w:lvlJc w:val="left"/>
      <w:pPr>
        <w:ind w:left="4324" w:hanging="568"/>
      </w:pPr>
    </w:lvl>
    <w:lvl w:ilvl="3">
      <w:numFmt w:val="bullet"/>
      <w:lvlText w:val="•"/>
      <w:lvlJc w:val="left"/>
      <w:pPr>
        <w:ind w:left="5067" w:hanging="568"/>
      </w:pPr>
    </w:lvl>
    <w:lvl w:ilvl="4">
      <w:numFmt w:val="bullet"/>
      <w:lvlText w:val="•"/>
      <w:lvlJc w:val="left"/>
      <w:pPr>
        <w:ind w:left="5809" w:hanging="568"/>
      </w:pPr>
    </w:lvl>
    <w:lvl w:ilvl="5">
      <w:numFmt w:val="bullet"/>
      <w:lvlText w:val="•"/>
      <w:lvlJc w:val="left"/>
      <w:pPr>
        <w:ind w:left="6552" w:hanging="568"/>
      </w:pPr>
    </w:lvl>
    <w:lvl w:ilvl="6">
      <w:numFmt w:val="bullet"/>
      <w:lvlText w:val="•"/>
      <w:lvlJc w:val="left"/>
      <w:pPr>
        <w:ind w:left="7294" w:hanging="568"/>
      </w:pPr>
    </w:lvl>
    <w:lvl w:ilvl="7">
      <w:numFmt w:val="bullet"/>
      <w:lvlText w:val="•"/>
      <w:lvlJc w:val="left"/>
      <w:pPr>
        <w:ind w:left="8036" w:hanging="568"/>
      </w:pPr>
    </w:lvl>
    <w:lvl w:ilvl="8">
      <w:numFmt w:val="bullet"/>
      <w:lvlText w:val="•"/>
      <w:lvlJc w:val="left"/>
      <w:pPr>
        <w:ind w:left="8779" w:hanging="568"/>
      </w:pPr>
    </w:lvl>
  </w:abstractNum>
  <w:abstractNum w:abstractNumId="12" w15:restartNumberingAfterBreak="0">
    <w:nsid w:val="0000040E"/>
    <w:multiLevelType w:val="multilevel"/>
    <w:tmpl w:val="FFFFFFFF"/>
    <w:lvl w:ilvl="0">
      <w:start w:val="2"/>
      <w:numFmt w:val="decimal"/>
      <w:lvlText w:val="%1."/>
      <w:lvlJc w:val="left"/>
      <w:pPr>
        <w:ind w:left="1837" w:hanging="709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2313" w:hanging="476"/>
      </w:pPr>
      <w:rPr>
        <w:rFonts w:ascii="Bookman Old Style" w:hAnsi="Bookman Old Style" w:cs="Bookman Old Style"/>
        <w:b w:val="0"/>
        <w:b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3202" w:hanging="476"/>
      </w:pPr>
    </w:lvl>
    <w:lvl w:ilvl="3">
      <w:numFmt w:val="bullet"/>
      <w:lvlText w:val="•"/>
      <w:lvlJc w:val="left"/>
      <w:pPr>
        <w:ind w:left="4085" w:hanging="476"/>
      </w:pPr>
    </w:lvl>
    <w:lvl w:ilvl="4">
      <w:numFmt w:val="bullet"/>
      <w:lvlText w:val="•"/>
      <w:lvlJc w:val="left"/>
      <w:pPr>
        <w:ind w:left="4968" w:hanging="476"/>
      </w:pPr>
    </w:lvl>
    <w:lvl w:ilvl="5">
      <w:numFmt w:val="bullet"/>
      <w:lvlText w:val="•"/>
      <w:lvlJc w:val="left"/>
      <w:pPr>
        <w:ind w:left="5850" w:hanging="476"/>
      </w:pPr>
    </w:lvl>
    <w:lvl w:ilvl="6">
      <w:numFmt w:val="bullet"/>
      <w:lvlText w:val="•"/>
      <w:lvlJc w:val="left"/>
      <w:pPr>
        <w:ind w:left="6733" w:hanging="476"/>
      </w:pPr>
    </w:lvl>
    <w:lvl w:ilvl="7">
      <w:numFmt w:val="bullet"/>
      <w:lvlText w:val="•"/>
      <w:lvlJc w:val="left"/>
      <w:pPr>
        <w:ind w:left="7616" w:hanging="476"/>
      </w:pPr>
    </w:lvl>
    <w:lvl w:ilvl="8">
      <w:numFmt w:val="bullet"/>
      <w:lvlText w:val="•"/>
      <w:lvlJc w:val="left"/>
      <w:pPr>
        <w:ind w:left="8498" w:hanging="476"/>
      </w:pPr>
    </w:lvl>
  </w:abstractNum>
  <w:abstractNum w:abstractNumId="13" w15:restartNumberingAfterBreak="0">
    <w:nsid w:val="0000040F"/>
    <w:multiLevelType w:val="multilevel"/>
    <w:tmpl w:val="FFFFFFFF"/>
    <w:lvl w:ilvl="0">
      <w:start w:val="4"/>
      <w:numFmt w:val="lowerLetter"/>
      <w:lvlText w:val="%1."/>
      <w:lvlJc w:val="left"/>
      <w:pPr>
        <w:ind w:left="2313" w:hanging="476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3114" w:hanging="476"/>
      </w:pPr>
    </w:lvl>
    <w:lvl w:ilvl="2">
      <w:numFmt w:val="bullet"/>
      <w:lvlText w:val="•"/>
      <w:lvlJc w:val="left"/>
      <w:pPr>
        <w:ind w:left="3908" w:hanging="476"/>
      </w:pPr>
    </w:lvl>
    <w:lvl w:ilvl="3">
      <w:numFmt w:val="bullet"/>
      <w:lvlText w:val="•"/>
      <w:lvlJc w:val="left"/>
      <w:pPr>
        <w:ind w:left="4703" w:hanging="476"/>
      </w:pPr>
    </w:lvl>
    <w:lvl w:ilvl="4">
      <w:numFmt w:val="bullet"/>
      <w:lvlText w:val="•"/>
      <w:lvlJc w:val="left"/>
      <w:pPr>
        <w:ind w:left="5497" w:hanging="476"/>
      </w:pPr>
    </w:lvl>
    <w:lvl w:ilvl="5">
      <w:numFmt w:val="bullet"/>
      <w:lvlText w:val="•"/>
      <w:lvlJc w:val="left"/>
      <w:pPr>
        <w:ind w:left="6292" w:hanging="476"/>
      </w:pPr>
    </w:lvl>
    <w:lvl w:ilvl="6">
      <w:numFmt w:val="bullet"/>
      <w:lvlText w:val="•"/>
      <w:lvlJc w:val="left"/>
      <w:pPr>
        <w:ind w:left="7086" w:hanging="476"/>
      </w:pPr>
    </w:lvl>
    <w:lvl w:ilvl="7">
      <w:numFmt w:val="bullet"/>
      <w:lvlText w:val="•"/>
      <w:lvlJc w:val="left"/>
      <w:pPr>
        <w:ind w:left="7880" w:hanging="476"/>
      </w:pPr>
    </w:lvl>
    <w:lvl w:ilvl="8">
      <w:numFmt w:val="bullet"/>
      <w:lvlText w:val="•"/>
      <w:lvlJc w:val="left"/>
      <w:pPr>
        <w:ind w:left="8675" w:hanging="476"/>
      </w:pPr>
    </w:lvl>
  </w:abstractNum>
  <w:abstractNum w:abstractNumId="14" w15:restartNumberingAfterBreak="0">
    <w:nsid w:val="00000410"/>
    <w:multiLevelType w:val="multilevel"/>
    <w:tmpl w:val="FFFFFFFF"/>
    <w:lvl w:ilvl="0">
      <w:start w:val="3"/>
      <w:numFmt w:val="upperLetter"/>
      <w:lvlText w:val="%1."/>
      <w:lvlJc w:val="left"/>
      <w:pPr>
        <w:ind w:left="1140" w:hanging="720"/>
      </w:pPr>
      <w:rPr>
        <w:rFonts w:ascii="Bookman Old Style" w:hAnsi="Bookman Old Style" w:cs="Bookman Old Style"/>
        <w:b w:val="0"/>
        <w:bCs w:val="0"/>
        <w:spacing w:val="-2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861" w:hanging="629"/>
      </w:pPr>
      <w:rPr>
        <w:rFonts w:ascii="Bookman Old Style" w:hAnsi="Bookman Old Style" w:cs="Bookman Old Style"/>
        <w:b w:val="0"/>
        <w:bCs w:val="0"/>
        <w:spacing w:val="-1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2401" w:hanging="540"/>
      </w:pPr>
      <w:rPr>
        <w:rFonts w:ascii="Bookman Old Style" w:hAnsi="Bookman Old Style" w:cs="Bookman Old Style"/>
        <w:b w:val="0"/>
        <w:b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3383" w:hanging="540"/>
      </w:pPr>
    </w:lvl>
    <w:lvl w:ilvl="4">
      <w:numFmt w:val="bullet"/>
      <w:lvlText w:val="•"/>
      <w:lvlJc w:val="left"/>
      <w:pPr>
        <w:ind w:left="4366" w:hanging="540"/>
      </w:pPr>
    </w:lvl>
    <w:lvl w:ilvl="5">
      <w:numFmt w:val="bullet"/>
      <w:lvlText w:val="•"/>
      <w:lvlJc w:val="left"/>
      <w:pPr>
        <w:ind w:left="5349" w:hanging="540"/>
      </w:pPr>
    </w:lvl>
    <w:lvl w:ilvl="6">
      <w:numFmt w:val="bullet"/>
      <w:lvlText w:val="•"/>
      <w:lvlJc w:val="left"/>
      <w:pPr>
        <w:ind w:left="6332" w:hanging="540"/>
      </w:pPr>
    </w:lvl>
    <w:lvl w:ilvl="7">
      <w:numFmt w:val="bullet"/>
      <w:lvlText w:val="•"/>
      <w:lvlJc w:val="left"/>
      <w:pPr>
        <w:ind w:left="7315" w:hanging="540"/>
      </w:pPr>
    </w:lvl>
    <w:lvl w:ilvl="8">
      <w:numFmt w:val="bullet"/>
      <w:lvlText w:val="•"/>
      <w:lvlJc w:val="left"/>
      <w:pPr>
        <w:ind w:left="8298" w:hanging="540"/>
      </w:pPr>
    </w:lvl>
  </w:abstractNum>
  <w:abstractNum w:abstractNumId="15" w15:restartNumberingAfterBreak="0">
    <w:nsid w:val="09801A85"/>
    <w:multiLevelType w:val="hybridMultilevel"/>
    <w:tmpl w:val="4D6A6AE0"/>
    <w:lvl w:ilvl="0" w:tplc="71368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1621F2"/>
    <w:multiLevelType w:val="hybridMultilevel"/>
    <w:tmpl w:val="E56ACA44"/>
    <w:lvl w:ilvl="0" w:tplc="F850C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9D4ED1"/>
    <w:multiLevelType w:val="hybridMultilevel"/>
    <w:tmpl w:val="E96C82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378CA"/>
    <w:multiLevelType w:val="hybridMultilevel"/>
    <w:tmpl w:val="3CAE2F50"/>
    <w:lvl w:ilvl="0" w:tplc="6AA4AD14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="Bookman Old Styl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B554B"/>
    <w:multiLevelType w:val="hybridMultilevel"/>
    <w:tmpl w:val="D19CD1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19"/>
  </w:num>
  <w:num w:numId="5">
    <w:abstractNumId w:val="15"/>
  </w:num>
  <w:num w:numId="6">
    <w:abstractNumId w:val="16"/>
  </w:num>
  <w:num w:numId="7">
    <w:abstractNumId w:val="14"/>
  </w:num>
  <w:num w:numId="8">
    <w:abstractNumId w:val="13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4D"/>
    <w:rsid w:val="00017FEE"/>
    <w:rsid w:val="000B7537"/>
    <w:rsid w:val="000E5121"/>
    <w:rsid w:val="000F75D6"/>
    <w:rsid w:val="000F78E3"/>
    <w:rsid w:val="00104651"/>
    <w:rsid w:val="00125B53"/>
    <w:rsid w:val="00377776"/>
    <w:rsid w:val="003A2153"/>
    <w:rsid w:val="003B3F9A"/>
    <w:rsid w:val="003C687A"/>
    <w:rsid w:val="004763C2"/>
    <w:rsid w:val="004B4731"/>
    <w:rsid w:val="0050263C"/>
    <w:rsid w:val="005A56DA"/>
    <w:rsid w:val="006968B2"/>
    <w:rsid w:val="006E444D"/>
    <w:rsid w:val="007D4C18"/>
    <w:rsid w:val="008A0697"/>
    <w:rsid w:val="008F4FAE"/>
    <w:rsid w:val="00900A01"/>
    <w:rsid w:val="00911DAB"/>
    <w:rsid w:val="009743DD"/>
    <w:rsid w:val="00A04A74"/>
    <w:rsid w:val="00CB3B6C"/>
    <w:rsid w:val="00D111FB"/>
    <w:rsid w:val="00D2120B"/>
    <w:rsid w:val="00D915C8"/>
    <w:rsid w:val="00D931F4"/>
    <w:rsid w:val="00DB2700"/>
    <w:rsid w:val="00F56B71"/>
    <w:rsid w:val="00FC43F5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2506"/>
  <w15:chartTrackingRefBased/>
  <w15:docId w15:val="{D172BE15-DDE8-47A5-9282-2D992108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444D"/>
    <w:pPr>
      <w:widowControl w:val="0"/>
      <w:autoSpaceDE w:val="0"/>
      <w:autoSpaceDN w:val="0"/>
      <w:adjustRightInd w:val="0"/>
      <w:spacing w:after="0" w:line="240" w:lineRule="auto"/>
      <w:ind w:left="2121"/>
      <w:jc w:val="both"/>
    </w:pPr>
    <w:rPr>
      <w:rFonts w:ascii="Bookman Old Style" w:eastAsiaTheme="minorEastAsia" w:hAnsi="Bookman Old Style" w:cs="Bookman Old Style"/>
      <w:sz w:val="24"/>
      <w:szCs w:val="24"/>
      <w:lang w:eastAsia="en-ID"/>
    </w:rPr>
  </w:style>
  <w:style w:type="character" w:customStyle="1" w:styleId="BodyTextChar">
    <w:name w:val="Body Text Char"/>
    <w:basedOn w:val="DefaultParagraphFont"/>
    <w:link w:val="BodyText"/>
    <w:uiPriority w:val="1"/>
    <w:rsid w:val="006E444D"/>
    <w:rPr>
      <w:rFonts w:ascii="Bookman Old Style" w:eastAsiaTheme="minorEastAsia" w:hAnsi="Bookman Old Style" w:cs="Bookman Old Style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6E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763C2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 w:cs="Bookman Old Style"/>
      <w:sz w:val="24"/>
      <w:szCs w:val="24"/>
      <w:lang w:eastAsia="en-ID"/>
    </w:rPr>
  </w:style>
  <w:style w:type="paragraph" w:styleId="ListParagraph">
    <w:name w:val="List Paragraph"/>
    <w:basedOn w:val="Normal"/>
    <w:uiPriority w:val="1"/>
    <w:qFormat/>
    <w:rsid w:val="00911DAB"/>
    <w:pPr>
      <w:widowControl w:val="0"/>
      <w:autoSpaceDE w:val="0"/>
      <w:autoSpaceDN w:val="0"/>
      <w:adjustRightInd w:val="0"/>
      <w:spacing w:after="0" w:line="240" w:lineRule="auto"/>
      <w:ind w:left="988" w:hanging="568"/>
      <w:jc w:val="both"/>
    </w:pPr>
    <w:rPr>
      <w:rFonts w:ascii="Bookman Old Style" w:eastAsiaTheme="minorEastAsia" w:hAnsi="Bookman Old Style" w:cs="Bookman Old Style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19</Pages>
  <Words>3481</Words>
  <Characters>19846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2024-02-20T06:50:00Z</dcterms:created>
  <dcterms:modified xsi:type="dcterms:W3CDTF">2024-02-26T07:07:00Z</dcterms:modified>
</cp:coreProperties>
</file>